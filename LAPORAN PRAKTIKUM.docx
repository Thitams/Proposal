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73C" w:rsidRPr="007923BD" w:rsidRDefault="009C073C" w:rsidP="00F602B7">
      <w:pPr>
        <w:spacing w:line="360" w:lineRule="auto"/>
        <w:jc w:val="center"/>
        <w:rPr>
          <w:rFonts w:ascii="Times New Roman" w:hAnsi="Times New Roman" w:cs="Times New Roman"/>
          <w:sz w:val="36"/>
          <w:szCs w:val="36"/>
          <w:lang w:val="id-ID"/>
        </w:rPr>
      </w:pPr>
    </w:p>
    <w:p w:rsidR="009C073C" w:rsidRPr="007923BD" w:rsidRDefault="009C073C" w:rsidP="009C073C">
      <w:pPr>
        <w:spacing w:line="360" w:lineRule="auto"/>
        <w:jc w:val="center"/>
        <w:rPr>
          <w:rFonts w:ascii="Times New Roman" w:hAnsi="Times New Roman" w:cs="Times New Roman"/>
          <w:sz w:val="24"/>
          <w:szCs w:val="24"/>
        </w:rPr>
      </w:pPr>
      <w:r w:rsidRPr="007923BD">
        <w:rPr>
          <w:rFonts w:ascii="Times New Roman" w:hAnsi="Times New Roman" w:cs="Times New Roman"/>
          <w:noProof/>
          <w:sz w:val="24"/>
          <w:szCs w:val="24"/>
          <w:lang w:val="id-ID" w:eastAsia="id-ID"/>
        </w:rPr>
        <w:drawing>
          <wp:anchor distT="0" distB="0" distL="114300" distR="114300" simplePos="0" relativeHeight="251666432" behindDoc="0" locked="0" layoutInCell="1" allowOverlap="1" wp14:anchorId="75FC5345" wp14:editId="6C137101">
            <wp:simplePos x="0" y="0"/>
            <wp:positionH relativeFrom="column">
              <wp:posOffset>1945640</wp:posOffset>
            </wp:positionH>
            <wp:positionV relativeFrom="paragraph">
              <wp:posOffset>-371475</wp:posOffset>
            </wp:positionV>
            <wp:extent cx="2057400" cy="2057400"/>
            <wp:effectExtent l="0" t="0" r="0" b="0"/>
            <wp:wrapNone/>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73C" w:rsidRPr="007923BD" w:rsidRDefault="009C073C" w:rsidP="009C073C">
      <w:pPr>
        <w:spacing w:line="360" w:lineRule="auto"/>
        <w:jc w:val="center"/>
        <w:rPr>
          <w:rFonts w:ascii="Times New Roman" w:hAnsi="Times New Roman" w:cs="Times New Roman"/>
          <w:sz w:val="24"/>
          <w:szCs w:val="24"/>
        </w:rPr>
      </w:pPr>
    </w:p>
    <w:p w:rsidR="009C073C" w:rsidRPr="007923BD" w:rsidRDefault="009C073C" w:rsidP="009C073C">
      <w:pPr>
        <w:spacing w:line="360" w:lineRule="auto"/>
        <w:jc w:val="center"/>
        <w:rPr>
          <w:rFonts w:ascii="Times New Roman" w:hAnsi="Times New Roman" w:cs="Times New Roman"/>
          <w:sz w:val="24"/>
          <w:szCs w:val="24"/>
        </w:rPr>
      </w:pPr>
    </w:p>
    <w:p w:rsidR="009C073C" w:rsidRPr="007923BD" w:rsidRDefault="009C073C" w:rsidP="009C073C">
      <w:pPr>
        <w:spacing w:line="360" w:lineRule="auto"/>
        <w:jc w:val="center"/>
        <w:rPr>
          <w:rFonts w:ascii="Times New Roman" w:hAnsi="Times New Roman" w:cs="Times New Roman"/>
          <w:sz w:val="24"/>
          <w:szCs w:val="24"/>
        </w:rPr>
      </w:pPr>
    </w:p>
    <w:p w:rsidR="009C073C" w:rsidRPr="007923BD" w:rsidRDefault="009C073C" w:rsidP="009C073C">
      <w:pPr>
        <w:spacing w:line="360" w:lineRule="auto"/>
        <w:jc w:val="center"/>
        <w:rPr>
          <w:rFonts w:ascii="Times New Roman" w:hAnsi="Times New Roman" w:cs="Times New Roman"/>
          <w:sz w:val="24"/>
          <w:szCs w:val="24"/>
        </w:rPr>
      </w:pPr>
    </w:p>
    <w:p w:rsidR="009C073C" w:rsidRPr="007923BD" w:rsidRDefault="009C073C" w:rsidP="009C073C">
      <w:pPr>
        <w:spacing w:line="360" w:lineRule="auto"/>
        <w:jc w:val="center"/>
        <w:rPr>
          <w:rFonts w:ascii="Times New Roman" w:hAnsi="Times New Roman" w:cs="Times New Roman"/>
          <w:sz w:val="24"/>
          <w:szCs w:val="24"/>
        </w:rPr>
      </w:pPr>
    </w:p>
    <w:p w:rsidR="009C073C" w:rsidRPr="007923BD" w:rsidRDefault="009C073C" w:rsidP="00FC1121">
      <w:pPr>
        <w:spacing w:line="360" w:lineRule="auto"/>
        <w:jc w:val="center"/>
        <w:rPr>
          <w:rFonts w:ascii="Times New Roman" w:hAnsi="Times New Roman" w:cs="Times New Roman"/>
          <w:sz w:val="24"/>
          <w:szCs w:val="24"/>
          <w:lang w:val="id-ID"/>
        </w:rPr>
      </w:pPr>
      <w:r w:rsidRPr="007923BD">
        <w:rPr>
          <w:rFonts w:ascii="Times New Roman" w:hAnsi="Times New Roman" w:cs="Times New Roman"/>
          <w:sz w:val="24"/>
          <w:szCs w:val="24"/>
        </w:rPr>
        <w:t xml:space="preserve">LAPORAN </w:t>
      </w:r>
      <w:r w:rsidRPr="007923BD">
        <w:rPr>
          <w:rFonts w:ascii="Times New Roman" w:hAnsi="Times New Roman" w:cs="Times New Roman"/>
          <w:sz w:val="24"/>
          <w:szCs w:val="24"/>
          <w:lang w:val="id-ID"/>
        </w:rPr>
        <w:t>PRAKTIKUM</w:t>
      </w:r>
    </w:p>
    <w:p w:rsidR="009C073C" w:rsidRPr="007923BD" w:rsidRDefault="009C073C" w:rsidP="009C073C">
      <w:pPr>
        <w:spacing w:line="360" w:lineRule="auto"/>
        <w:jc w:val="center"/>
        <w:rPr>
          <w:rFonts w:ascii="Times New Roman" w:hAnsi="Times New Roman" w:cs="Times New Roman"/>
          <w:i/>
          <w:sz w:val="24"/>
          <w:szCs w:val="24"/>
        </w:rPr>
      </w:pPr>
      <w:r w:rsidRPr="007923BD">
        <w:rPr>
          <w:rFonts w:ascii="Times New Roman" w:hAnsi="Times New Roman" w:cs="Times New Roman"/>
          <w:i/>
          <w:sz w:val="24"/>
          <w:szCs w:val="24"/>
        </w:rPr>
        <w:t>“Laporan ini disusun guna memenuhi salah satu syarat untuk menyelesaikan tugas akhir program studi Analisis Perancangan Sistem Jurusan Teknik Informatika pada Fakultas Teknik</w:t>
      </w:r>
    </w:p>
    <w:p w:rsidR="009C073C" w:rsidRPr="007923BD" w:rsidRDefault="009C073C" w:rsidP="009C073C">
      <w:pPr>
        <w:spacing w:line="360" w:lineRule="auto"/>
        <w:jc w:val="center"/>
        <w:rPr>
          <w:rFonts w:ascii="Times New Roman" w:hAnsi="Times New Roman" w:cs="Times New Roman"/>
          <w:i/>
          <w:sz w:val="24"/>
          <w:szCs w:val="24"/>
        </w:rPr>
      </w:pPr>
      <w:r w:rsidRPr="007923BD">
        <w:rPr>
          <w:rFonts w:ascii="Times New Roman" w:hAnsi="Times New Roman" w:cs="Times New Roman"/>
          <w:i/>
          <w:sz w:val="24"/>
          <w:szCs w:val="24"/>
        </w:rPr>
        <w:t>Universitas Yudharta”.</w:t>
      </w:r>
    </w:p>
    <w:p w:rsidR="009C073C" w:rsidRPr="007923BD" w:rsidRDefault="009C073C" w:rsidP="009C073C">
      <w:pPr>
        <w:spacing w:line="360" w:lineRule="auto"/>
        <w:jc w:val="center"/>
        <w:rPr>
          <w:rFonts w:ascii="Times New Roman" w:hAnsi="Times New Roman" w:cs="Times New Roman"/>
          <w:sz w:val="24"/>
          <w:szCs w:val="24"/>
        </w:rPr>
      </w:pPr>
    </w:p>
    <w:p w:rsidR="009C073C" w:rsidRPr="007923BD" w:rsidRDefault="009C073C" w:rsidP="009C073C">
      <w:pPr>
        <w:spacing w:line="360" w:lineRule="auto"/>
        <w:jc w:val="center"/>
        <w:rPr>
          <w:rFonts w:ascii="Times New Roman" w:hAnsi="Times New Roman" w:cs="Times New Roman"/>
          <w:sz w:val="24"/>
          <w:szCs w:val="24"/>
        </w:rPr>
      </w:pPr>
      <w:r w:rsidRPr="007923BD">
        <w:rPr>
          <w:rFonts w:ascii="Times New Roman" w:hAnsi="Times New Roman" w:cs="Times New Roman"/>
          <w:sz w:val="24"/>
          <w:szCs w:val="24"/>
        </w:rPr>
        <w:t>Disusun Oleh :</w:t>
      </w:r>
    </w:p>
    <w:p w:rsidR="009C073C" w:rsidRPr="007923BD" w:rsidRDefault="009C073C" w:rsidP="00E25FE9">
      <w:pPr>
        <w:pStyle w:val="ListParagraph"/>
        <w:numPr>
          <w:ilvl w:val="0"/>
          <w:numId w:val="47"/>
        </w:numPr>
        <w:spacing w:after="160" w:line="360" w:lineRule="auto"/>
        <w:jc w:val="center"/>
        <w:rPr>
          <w:rFonts w:ascii="Times New Roman" w:hAnsi="Times New Roman"/>
          <w:sz w:val="24"/>
          <w:szCs w:val="24"/>
        </w:rPr>
      </w:pPr>
      <w:r w:rsidRPr="007923BD">
        <w:rPr>
          <w:rFonts w:ascii="Times New Roman" w:hAnsi="Times New Roman"/>
          <w:sz w:val="24"/>
          <w:szCs w:val="24"/>
        </w:rPr>
        <w:t>Thita Mar’atus Solikha (201869040031)</w:t>
      </w:r>
    </w:p>
    <w:p w:rsidR="009C073C" w:rsidRPr="007923BD" w:rsidRDefault="009C073C" w:rsidP="009C073C">
      <w:pPr>
        <w:spacing w:line="360" w:lineRule="auto"/>
        <w:jc w:val="center"/>
        <w:rPr>
          <w:rFonts w:ascii="Times New Roman" w:hAnsi="Times New Roman" w:cs="Times New Roman"/>
          <w:sz w:val="24"/>
          <w:szCs w:val="24"/>
          <w:lang w:val="id-ID"/>
        </w:rPr>
      </w:pPr>
    </w:p>
    <w:p w:rsidR="009C073C" w:rsidRPr="007923BD" w:rsidRDefault="009C073C" w:rsidP="009C073C">
      <w:pPr>
        <w:spacing w:line="276" w:lineRule="auto"/>
        <w:jc w:val="center"/>
        <w:rPr>
          <w:rFonts w:ascii="Times New Roman" w:hAnsi="Times New Roman" w:cs="Times New Roman"/>
          <w:sz w:val="24"/>
          <w:szCs w:val="24"/>
        </w:rPr>
      </w:pPr>
      <w:r w:rsidRPr="007923BD">
        <w:rPr>
          <w:rFonts w:ascii="Times New Roman" w:hAnsi="Times New Roman" w:cs="Times New Roman"/>
          <w:sz w:val="24"/>
          <w:szCs w:val="24"/>
        </w:rPr>
        <w:t>PROGRAM STUDI TEKNIK INFORMATIKA</w:t>
      </w:r>
    </w:p>
    <w:p w:rsidR="009C073C" w:rsidRPr="007923BD" w:rsidRDefault="009C073C" w:rsidP="009C073C">
      <w:pPr>
        <w:spacing w:line="276" w:lineRule="auto"/>
        <w:jc w:val="center"/>
        <w:rPr>
          <w:rFonts w:ascii="Times New Roman" w:hAnsi="Times New Roman" w:cs="Times New Roman"/>
          <w:sz w:val="24"/>
          <w:szCs w:val="24"/>
        </w:rPr>
      </w:pPr>
      <w:r w:rsidRPr="007923BD">
        <w:rPr>
          <w:rFonts w:ascii="Times New Roman" w:hAnsi="Times New Roman" w:cs="Times New Roman"/>
          <w:sz w:val="24"/>
          <w:szCs w:val="24"/>
        </w:rPr>
        <w:t>FAKULTAS TEKNIK</w:t>
      </w:r>
    </w:p>
    <w:p w:rsidR="009C073C" w:rsidRPr="007923BD" w:rsidRDefault="009C073C" w:rsidP="009C073C">
      <w:pPr>
        <w:spacing w:line="276" w:lineRule="auto"/>
        <w:jc w:val="center"/>
        <w:rPr>
          <w:rFonts w:ascii="Times New Roman" w:hAnsi="Times New Roman" w:cs="Times New Roman"/>
          <w:sz w:val="24"/>
          <w:szCs w:val="24"/>
        </w:rPr>
      </w:pPr>
      <w:r w:rsidRPr="007923BD">
        <w:rPr>
          <w:rFonts w:ascii="Times New Roman" w:hAnsi="Times New Roman" w:cs="Times New Roman"/>
          <w:sz w:val="24"/>
          <w:szCs w:val="24"/>
        </w:rPr>
        <w:t xml:space="preserve">UNIVERSITAS YUDHARTA </w:t>
      </w:r>
    </w:p>
    <w:p w:rsidR="009C073C" w:rsidRPr="007923BD" w:rsidRDefault="009C073C" w:rsidP="009C073C">
      <w:pPr>
        <w:spacing w:line="276" w:lineRule="auto"/>
        <w:jc w:val="center"/>
        <w:rPr>
          <w:rFonts w:ascii="Times New Roman" w:hAnsi="Times New Roman" w:cs="Times New Roman"/>
          <w:sz w:val="24"/>
          <w:szCs w:val="24"/>
        </w:rPr>
      </w:pPr>
      <w:r w:rsidRPr="007923BD">
        <w:rPr>
          <w:rFonts w:ascii="Times New Roman" w:hAnsi="Times New Roman" w:cs="Times New Roman"/>
          <w:sz w:val="24"/>
          <w:szCs w:val="24"/>
        </w:rPr>
        <w:t>PASURUAN</w:t>
      </w:r>
    </w:p>
    <w:p w:rsidR="009C073C" w:rsidRPr="007923BD" w:rsidRDefault="009C073C" w:rsidP="009C073C">
      <w:pPr>
        <w:spacing w:line="276" w:lineRule="auto"/>
        <w:jc w:val="center"/>
        <w:rPr>
          <w:rFonts w:ascii="Times New Roman" w:hAnsi="Times New Roman" w:cs="Times New Roman"/>
          <w:sz w:val="24"/>
          <w:szCs w:val="24"/>
          <w:lang w:val="id-ID"/>
        </w:rPr>
      </w:pPr>
      <w:r w:rsidRPr="007923BD">
        <w:rPr>
          <w:rFonts w:ascii="Times New Roman" w:hAnsi="Times New Roman" w:cs="Times New Roman"/>
          <w:sz w:val="24"/>
          <w:szCs w:val="24"/>
        </w:rPr>
        <w:t>2019</w:t>
      </w:r>
    </w:p>
    <w:p w:rsidR="009C073C" w:rsidRPr="007923BD" w:rsidRDefault="009C073C" w:rsidP="009C073C">
      <w:pPr>
        <w:spacing w:line="276" w:lineRule="auto"/>
        <w:jc w:val="center"/>
        <w:rPr>
          <w:rFonts w:ascii="Times New Roman" w:hAnsi="Times New Roman"/>
          <w:sz w:val="24"/>
          <w:szCs w:val="24"/>
          <w:lang w:val="id-ID"/>
        </w:rPr>
      </w:pPr>
    </w:p>
    <w:p w:rsidR="00436259" w:rsidRPr="007923BD" w:rsidRDefault="00436259" w:rsidP="009C073C">
      <w:pPr>
        <w:spacing w:line="276" w:lineRule="auto"/>
        <w:jc w:val="center"/>
        <w:rPr>
          <w:rFonts w:ascii="Times New Roman" w:hAnsi="Times New Roman"/>
          <w:sz w:val="24"/>
          <w:szCs w:val="24"/>
          <w:lang w:val="id-ID"/>
        </w:rPr>
      </w:pPr>
    </w:p>
    <w:p w:rsidR="00436259" w:rsidRPr="007923BD" w:rsidRDefault="00436259" w:rsidP="009C073C">
      <w:pPr>
        <w:spacing w:line="276" w:lineRule="auto"/>
        <w:jc w:val="center"/>
        <w:rPr>
          <w:rFonts w:ascii="Times New Roman" w:hAnsi="Times New Roman"/>
          <w:sz w:val="24"/>
          <w:szCs w:val="24"/>
          <w:lang w:val="id-ID"/>
        </w:rPr>
      </w:pPr>
    </w:p>
    <w:p w:rsidR="00436259" w:rsidRPr="007923BD" w:rsidRDefault="00436259" w:rsidP="009C073C">
      <w:pPr>
        <w:spacing w:line="276" w:lineRule="auto"/>
        <w:jc w:val="center"/>
        <w:rPr>
          <w:rFonts w:ascii="Times New Roman" w:hAnsi="Times New Roman"/>
          <w:sz w:val="24"/>
          <w:szCs w:val="24"/>
          <w:lang w:val="id-ID"/>
        </w:rPr>
      </w:pPr>
    </w:p>
    <w:p w:rsidR="00436259" w:rsidRPr="007923BD" w:rsidRDefault="00436259" w:rsidP="009C073C">
      <w:pPr>
        <w:spacing w:line="276" w:lineRule="auto"/>
        <w:jc w:val="center"/>
        <w:rPr>
          <w:rFonts w:ascii="Times New Roman" w:hAnsi="Times New Roman"/>
          <w:sz w:val="24"/>
          <w:szCs w:val="24"/>
          <w:lang w:val="id-ID"/>
        </w:rPr>
      </w:pPr>
    </w:p>
    <w:p w:rsidR="00F602B7" w:rsidRPr="007923BD" w:rsidRDefault="00F602B7" w:rsidP="00F602B7">
      <w:pPr>
        <w:spacing w:line="360" w:lineRule="auto"/>
        <w:jc w:val="center"/>
        <w:rPr>
          <w:rFonts w:ascii="Times New Roman" w:hAnsi="Times New Roman" w:cs="Times New Roman"/>
          <w:lang w:val="fi-FI"/>
        </w:rPr>
      </w:pPr>
      <w:r w:rsidRPr="007923BD">
        <w:rPr>
          <w:rFonts w:ascii="Times New Roman" w:hAnsi="Times New Roman" w:cs="Times New Roman"/>
          <w:lang w:val="fi-FI"/>
        </w:rPr>
        <w:lastRenderedPageBreak/>
        <w:t>DAFTAR ISI</w:t>
      </w:r>
    </w:p>
    <w:p w:rsidR="00F602B7" w:rsidRPr="007923BD" w:rsidRDefault="00F602B7" w:rsidP="00F602B7">
      <w:pPr>
        <w:spacing w:line="360" w:lineRule="auto"/>
        <w:jc w:val="both"/>
        <w:rPr>
          <w:rFonts w:ascii="Times New Roman" w:hAnsi="Times New Roman" w:cs="Times New Roman"/>
          <w:lang w:val="fi-FI"/>
        </w:rPr>
      </w:pPr>
    </w:p>
    <w:p w:rsidR="00F602B7" w:rsidRPr="007923BD" w:rsidRDefault="00F602B7" w:rsidP="00F602B7">
      <w:pPr>
        <w:tabs>
          <w:tab w:val="right" w:leader="dot" w:pos="8363"/>
        </w:tabs>
        <w:spacing w:line="360" w:lineRule="auto"/>
        <w:jc w:val="both"/>
        <w:rPr>
          <w:rFonts w:ascii="Times New Roman" w:hAnsi="Times New Roman" w:cs="Times New Roman"/>
          <w:lang w:val="sv-SE"/>
        </w:rPr>
      </w:pPr>
      <w:r w:rsidRPr="007923BD">
        <w:rPr>
          <w:rFonts w:ascii="Times New Roman" w:hAnsi="Times New Roman" w:cs="Times New Roman"/>
          <w:lang w:val="sv-SE"/>
        </w:rPr>
        <w:t>Judul</w:t>
      </w:r>
      <w:r w:rsidRPr="007923BD">
        <w:rPr>
          <w:rFonts w:ascii="Times New Roman" w:hAnsi="Times New Roman" w:cs="Times New Roman"/>
          <w:lang w:val="sv-SE"/>
        </w:rPr>
        <w:tab/>
        <w:t>i</w:t>
      </w:r>
    </w:p>
    <w:p w:rsidR="00F602B7" w:rsidRPr="007923BD" w:rsidRDefault="00F602B7" w:rsidP="00F602B7">
      <w:pPr>
        <w:tabs>
          <w:tab w:val="right" w:leader="dot" w:pos="8363"/>
        </w:tabs>
        <w:spacing w:line="360" w:lineRule="auto"/>
        <w:jc w:val="both"/>
        <w:rPr>
          <w:rFonts w:ascii="Times New Roman" w:hAnsi="Times New Roman" w:cs="Times New Roman"/>
          <w:lang w:val="sv-SE"/>
        </w:rPr>
      </w:pPr>
      <w:r w:rsidRPr="007923BD">
        <w:rPr>
          <w:rFonts w:ascii="Times New Roman" w:hAnsi="Times New Roman" w:cs="Times New Roman"/>
          <w:lang w:val="sv-SE"/>
        </w:rPr>
        <w:t>Kata Pengantar</w:t>
      </w:r>
      <w:r w:rsidRPr="007923BD">
        <w:rPr>
          <w:rFonts w:ascii="Times New Roman" w:hAnsi="Times New Roman" w:cs="Times New Roman"/>
          <w:lang w:val="id-ID"/>
        </w:rPr>
        <w:tab/>
      </w:r>
      <w:r w:rsidRPr="007923BD">
        <w:rPr>
          <w:rFonts w:ascii="Times New Roman" w:hAnsi="Times New Roman" w:cs="Times New Roman"/>
          <w:lang w:val="sv-SE"/>
        </w:rPr>
        <w:t>ii</w:t>
      </w:r>
    </w:p>
    <w:p w:rsidR="00F602B7" w:rsidRPr="007923BD" w:rsidRDefault="00F602B7" w:rsidP="00F602B7">
      <w:pPr>
        <w:tabs>
          <w:tab w:val="right" w:leader="dot" w:pos="8363"/>
        </w:tabs>
        <w:spacing w:line="360" w:lineRule="auto"/>
        <w:jc w:val="both"/>
        <w:rPr>
          <w:rFonts w:ascii="Times New Roman" w:hAnsi="Times New Roman" w:cs="Times New Roman"/>
          <w:lang w:val="sv-SE"/>
        </w:rPr>
      </w:pPr>
      <w:r w:rsidRPr="007923BD">
        <w:rPr>
          <w:rFonts w:ascii="Times New Roman" w:hAnsi="Times New Roman" w:cs="Times New Roman"/>
          <w:lang w:val="sv-SE"/>
        </w:rPr>
        <w:t>Daftar Isi</w:t>
      </w:r>
      <w:r w:rsidRPr="007923BD">
        <w:rPr>
          <w:rFonts w:ascii="Times New Roman" w:hAnsi="Times New Roman" w:cs="Times New Roman"/>
          <w:lang w:val="sv-SE"/>
        </w:rPr>
        <w:tab/>
        <w:t>iii</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sv-SE"/>
        </w:rPr>
        <w:t>Pertemuan ke 1</w:t>
      </w:r>
      <w:r w:rsidRPr="007923BD">
        <w:rPr>
          <w:rFonts w:ascii="Times New Roman" w:hAnsi="Times New Roman" w:cs="Times New Roman"/>
          <w:lang w:val="id-ID"/>
        </w:rPr>
        <w:tab/>
        <w:t>1</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sv-SE"/>
        </w:rPr>
        <w:t>Pertemuan ke</w:t>
      </w:r>
      <w:r w:rsidRPr="007923BD">
        <w:rPr>
          <w:rFonts w:ascii="Times New Roman" w:hAnsi="Times New Roman" w:cs="Times New Roman"/>
          <w:lang w:val="id-ID"/>
        </w:rPr>
        <w:t xml:space="preserve"> </w:t>
      </w:r>
      <w:r w:rsidRPr="007923BD">
        <w:rPr>
          <w:rFonts w:ascii="Times New Roman" w:hAnsi="Times New Roman" w:cs="Times New Roman"/>
          <w:lang w:val="sv-SE"/>
        </w:rPr>
        <w:t>2</w:t>
      </w:r>
      <w:r w:rsidRPr="007923BD">
        <w:rPr>
          <w:rFonts w:ascii="Times New Roman" w:hAnsi="Times New Roman" w:cs="Times New Roman"/>
          <w:lang w:val="sv-SE"/>
        </w:rPr>
        <w:tab/>
      </w:r>
      <w:r w:rsidRPr="007923BD">
        <w:rPr>
          <w:rFonts w:ascii="Times New Roman" w:hAnsi="Times New Roman" w:cs="Times New Roman"/>
          <w:lang w:val="id-ID"/>
        </w:rPr>
        <w:t>6</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sv-SE"/>
        </w:rPr>
        <w:t>Pertemuan ke 3</w:t>
      </w:r>
      <w:r w:rsidRPr="007923BD">
        <w:rPr>
          <w:rFonts w:ascii="Times New Roman" w:hAnsi="Times New Roman" w:cs="Times New Roman"/>
          <w:lang w:val="sv-SE"/>
        </w:rPr>
        <w:tab/>
      </w:r>
      <w:r w:rsidRPr="007923BD">
        <w:rPr>
          <w:rFonts w:ascii="Times New Roman" w:hAnsi="Times New Roman" w:cs="Times New Roman"/>
          <w:lang w:val="id-ID"/>
        </w:rPr>
        <w:t>9</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sv-SE"/>
        </w:rPr>
        <w:t>Pertemuan ke 4</w:t>
      </w:r>
      <w:r w:rsidRPr="007923BD">
        <w:rPr>
          <w:rFonts w:ascii="Times New Roman" w:hAnsi="Times New Roman" w:cs="Times New Roman"/>
          <w:lang w:val="sv-SE"/>
        </w:rPr>
        <w:tab/>
      </w:r>
      <w:r w:rsidRPr="007923BD">
        <w:rPr>
          <w:rFonts w:ascii="Times New Roman" w:hAnsi="Times New Roman" w:cs="Times New Roman"/>
          <w:lang w:val="id-ID"/>
        </w:rPr>
        <w:t>13</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5</w:t>
      </w:r>
      <w:r w:rsidRPr="007923BD">
        <w:rPr>
          <w:rFonts w:ascii="Times New Roman" w:hAnsi="Times New Roman" w:cs="Times New Roman"/>
          <w:lang w:val="id-ID"/>
        </w:rPr>
        <w:tab/>
        <w:t>17</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6</w:t>
      </w:r>
      <w:r w:rsidRPr="007923BD">
        <w:rPr>
          <w:rFonts w:ascii="Times New Roman" w:hAnsi="Times New Roman" w:cs="Times New Roman"/>
          <w:lang w:val="id-ID"/>
        </w:rPr>
        <w:tab/>
        <w:t>20</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7</w:t>
      </w:r>
      <w:r w:rsidRPr="007923BD">
        <w:rPr>
          <w:rFonts w:ascii="Times New Roman" w:hAnsi="Times New Roman" w:cs="Times New Roman"/>
          <w:lang w:val="id-ID"/>
        </w:rPr>
        <w:tab/>
        <w:t>23</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8</w:t>
      </w:r>
      <w:r w:rsidRPr="007923BD">
        <w:rPr>
          <w:rFonts w:ascii="Times New Roman" w:hAnsi="Times New Roman" w:cs="Times New Roman"/>
          <w:lang w:val="id-ID"/>
        </w:rPr>
        <w:tab/>
        <w:t>26</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9</w:t>
      </w:r>
      <w:r w:rsidRPr="007923BD">
        <w:rPr>
          <w:rFonts w:ascii="Times New Roman" w:hAnsi="Times New Roman" w:cs="Times New Roman"/>
          <w:lang w:val="id-ID"/>
        </w:rPr>
        <w:tab/>
        <w:t>32</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10</w:t>
      </w:r>
      <w:r w:rsidRPr="007923BD">
        <w:rPr>
          <w:rFonts w:ascii="Times New Roman" w:hAnsi="Times New Roman" w:cs="Times New Roman"/>
          <w:lang w:val="id-ID"/>
        </w:rPr>
        <w:tab/>
        <w:t>36</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11</w:t>
      </w:r>
      <w:r w:rsidRPr="007923BD">
        <w:rPr>
          <w:rFonts w:ascii="Times New Roman" w:hAnsi="Times New Roman" w:cs="Times New Roman"/>
          <w:lang w:val="id-ID"/>
        </w:rPr>
        <w:tab/>
        <w:t>43</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12</w:t>
      </w:r>
      <w:r w:rsidRPr="007923BD">
        <w:rPr>
          <w:rFonts w:ascii="Times New Roman" w:hAnsi="Times New Roman" w:cs="Times New Roman"/>
          <w:lang w:val="id-ID"/>
        </w:rPr>
        <w:tab/>
        <w:t>48</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13</w:t>
      </w:r>
      <w:r w:rsidRPr="007923BD">
        <w:rPr>
          <w:rFonts w:ascii="Times New Roman" w:hAnsi="Times New Roman" w:cs="Times New Roman"/>
          <w:lang w:val="id-ID"/>
        </w:rPr>
        <w:tab/>
        <w:t>52</w:t>
      </w:r>
    </w:p>
    <w:p w:rsidR="00F602B7" w:rsidRPr="007923BD" w:rsidRDefault="00F602B7" w:rsidP="00F602B7">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14</w:t>
      </w:r>
      <w:r w:rsidRPr="007923BD">
        <w:rPr>
          <w:rFonts w:ascii="Times New Roman" w:hAnsi="Times New Roman" w:cs="Times New Roman"/>
          <w:lang w:val="id-ID"/>
        </w:rPr>
        <w:tab/>
        <w:t>57</w:t>
      </w:r>
    </w:p>
    <w:p w:rsidR="004836E4" w:rsidRPr="007923BD" w:rsidRDefault="004836E4" w:rsidP="004836E4">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15</w:t>
      </w:r>
      <w:r w:rsidRPr="007923BD">
        <w:rPr>
          <w:rFonts w:ascii="Times New Roman" w:hAnsi="Times New Roman" w:cs="Times New Roman"/>
          <w:lang w:val="id-ID"/>
        </w:rPr>
        <w:tab/>
        <w:t>52</w:t>
      </w:r>
    </w:p>
    <w:p w:rsidR="004836E4" w:rsidRPr="007923BD" w:rsidRDefault="004836E4" w:rsidP="004836E4">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Pertemuan ke 16</w:t>
      </w:r>
      <w:r w:rsidRPr="007923BD">
        <w:rPr>
          <w:rFonts w:ascii="Times New Roman" w:hAnsi="Times New Roman" w:cs="Times New Roman"/>
          <w:lang w:val="id-ID"/>
        </w:rPr>
        <w:tab/>
        <w:t>57</w:t>
      </w:r>
    </w:p>
    <w:p w:rsidR="00E25FE9" w:rsidRPr="007923BD" w:rsidRDefault="00E25FE9" w:rsidP="00E25FE9">
      <w:pPr>
        <w:tabs>
          <w:tab w:val="right" w:leader="dot" w:pos="8363"/>
        </w:tabs>
        <w:spacing w:line="360" w:lineRule="auto"/>
        <w:jc w:val="both"/>
        <w:rPr>
          <w:rFonts w:ascii="Times New Roman" w:hAnsi="Times New Roman" w:cs="Times New Roman"/>
          <w:lang w:val="id-ID"/>
        </w:rPr>
      </w:pPr>
      <w:r>
        <w:rPr>
          <w:rFonts w:ascii="Times New Roman" w:hAnsi="Times New Roman" w:cs="Times New Roman"/>
          <w:lang w:val="id-ID"/>
        </w:rPr>
        <w:t>Pertemuan ke 17</w:t>
      </w:r>
      <w:r w:rsidRPr="007923BD">
        <w:rPr>
          <w:rFonts w:ascii="Times New Roman" w:hAnsi="Times New Roman" w:cs="Times New Roman"/>
          <w:lang w:val="id-ID"/>
        </w:rPr>
        <w:tab/>
        <w:t>52</w:t>
      </w:r>
    </w:p>
    <w:p w:rsidR="00E25FE9" w:rsidRPr="007923BD" w:rsidRDefault="00E25FE9" w:rsidP="00E25FE9">
      <w:pPr>
        <w:tabs>
          <w:tab w:val="right" w:leader="dot" w:pos="8363"/>
        </w:tabs>
        <w:spacing w:line="360" w:lineRule="auto"/>
        <w:jc w:val="both"/>
        <w:rPr>
          <w:rFonts w:ascii="Times New Roman" w:hAnsi="Times New Roman" w:cs="Times New Roman"/>
          <w:lang w:val="id-ID"/>
        </w:rPr>
      </w:pPr>
      <w:r>
        <w:rPr>
          <w:rFonts w:ascii="Times New Roman" w:hAnsi="Times New Roman" w:cs="Times New Roman"/>
          <w:lang w:val="id-ID"/>
        </w:rPr>
        <w:t>Pertemuan ke 18</w:t>
      </w:r>
      <w:r w:rsidRPr="007923BD">
        <w:rPr>
          <w:rFonts w:ascii="Times New Roman" w:hAnsi="Times New Roman" w:cs="Times New Roman"/>
          <w:lang w:val="id-ID"/>
        </w:rPr>
        <w:tab/>
        <w:t>57</w:t>
      </w:r>
    </w:p>
    <w:p w:rsidR="00E25FE9" w:rsidRPr="007923BD" w:rsidRDefault="00E25FE9" w:rsidP="00E25FE9">
      <w:pPr>
        <w:tabs>
          <w:tab w:val="right" w:leader="dot" w:pos="8363"/>
        </w:tabs>
        <w:spacing w:line="360" w:lineRule="auto"/>
        <w:jc w:val="both"/>
        <w:rPr>
          <w:rFonts w:ascii="Times New Roman" w:hAnsi="Times New Roman" w:cs="Times New Roman"/>
          <w:lang w:val="id-ID"/>
        </w:rPr>
      </w:pPr>
      <w:r>
        <w:rPr>
          <w:rFonts w:ascii="Times New Roman" w:hAnsi="Times New Roman" w:cs="Times New Roman"/>
          <w:lang w:val="id-ID"/>
        </w:rPr>
        <w:t>Pertemuan ke 19</w:t>
      </w:r>
      <w:r w:rsidRPr="007923BD">
        <w:rPr>
          <w:rFonts w:ascii="Times New Roman" w:hAnsi="Times New Roman" w:cs="Times New Roman"/>
          <w:lang w:val="id-ID"/>
        </w:rPr>
        <w:tab/>
        <w:t>52</w:t>
      </w:r>
    </w:p>
    <w:p w:rsidR="00E25FE9" w:rsidRPr="007923BD" w:rsidRDefault="00E25FE9" w:rsidP="00E25FE9">
      <w:pPr>
        <w:tabs>
          <w:tab w:val="right" w:leader="dot" w:pos="8363"/>
        </w:tabs>
        <w:spacing w:line="360" w:lineRule="auto"/>
        <w:jc w:val="both"/>
        <w:rPr>
          <w:rFonts w:ascii="Times New Roman" w:hAnsi="Times New Roman" w:cs="Times New Roman"/>
          <w:lang w:val="id-ID"/>
        </w:rPr>
      </w:pPr>
      <w:r>
        <w:rPr>
          <w:rFonts w:ascii="Times New Roman" w:hAnsi="Times New Roman" w:cs="Times New Roman"/>
          <w:lang w:val="id-ID"/>
        </w:rPr>
        <w:t>Pertemuan ke 20</w:t>
      </w:r>
      <w:r w:rsidRPr="007923BD">
        <w:rPr>
          <w:rFonts w:ascii="Times New Roman" w:hAnsi="Times New Roman" w:cs="Times New Roman"/>
          <w:lang w:val="id-ID"/>
        </w:rPr>
        <w:tab/>
        <w:t>57</w:t>
      </w:r>
    </w:p>
    <w:p w:rsidR="00F602B7" w:rsidRPr="007923BD" w:rsidRDefault="00E25FE9" w:rsidP="00E25FE9">
      <w:pPr>
        <w:tabs>
          <w:tab w:val="right" w:leader="dot" w:pos="8363"/>
        </w:tabs>
        <w:spacing w:line="360" w:lineRule="auto"/>
        <w:jc w:val="both"/>
        <w:rPr>
          <w:rFonts w:ascii="Times New Roman" w:hAnsi="Times New Roman" w:cs="Times New Roman"/>
          <w:lang w:val="id-ID"/>
        </w:rPr>
      </w:pPr>
      <w:r w:rsidRPr="007923BD">
        <w:rPr>
          <w:rFonts w:ascii="Times New Roman" w:hAnsi="Times New Roman" w:cs="Times New Roman"/>
          <w:lang w:val="id-ID"/>
        </w:rPr>
        <w:t xml:space="preserve">Pertemuan ke </w:t>
      </w:r>
      <w:r>
        <w:rPr>
          <w:rFonts w:ascii="Times New Roman" w:hAnsi="Times New Roman" w:cs="Times New Roman"/>
          <w:lang w:val="id-ID"/>
        </w:rPr>
        <w:t>21</w:t>
      </w:r>
      <w:bookmarkStart w:id="0" w:name="_GoBack"/>
      <w:bookmarkEnd w:id="0"/>
      <w:r w:rsidRPr="007923BD">
        <w:rPr>
          <w:rFonts w:ascii="Times New Roman" w:hAnsi="Times New Roman" w:cs="Times New Roman"/>
          <w:lang w:val="id-ID"/>
        </w:rPr>
        <w:tab/>
        <w:t>52</w:t>
      </w:r>
    </w:p>
    <w:p w:rsidR="00F602B7" w:rsidRPr="007923BD" w:rsidRDefault="00F602B7" w:rsidP="00F602B7">
      <w:pPr>
        <w:jc w:val="center"/>
        <w:rPr>
          <w:rFonts w:ascii="Times New Roman" w:hAnsi="Times New Roman" w:cs="Times New Roman"/>
          <w:i/>
          <w:lang w:val="id-ID"/>
        </w:rPr>
      </w:pPr>
      <w:r w:rsidRPr="007923BD">
        <w:rPr>
          <w:rFonts w:ascii="Times New Roman" w:hAnsi="Times New Roman" w:cs="Times New Roman"/>
          <w:lang w:val="id-ID"/>
        </w:rPr>
        <w:lastRenderedPageBreak/>
        <w:t>PERTEMUAN KE –</w:t>
      </w:r>
      <w:r w:rsidRPr="007923BD">
        <w:rPr>
          <w:rFonts w:ascii="Times New Roman" w:hAnsi="Times New Roman" w:cs="Times New Roman"/>
        </w:rPr>
        <w:t xml:space="preserve"> </w:t>
      </w:r>
      <w:r w:rsidRPr="007923BD">
        <w:rPr>
          <w:rFonts w:ascii="Times New Roman" w:hAnsi="Times New Roman" w:cs="Times New Roman"/>
          <w:i/>
          <w:lang w:val="id-ID"/>
        </w:rPr>
        <w:t>1</w:t>
      </w:r>
    </w:p>
    <w:p w:rsidR="00F602B7" w:rsidRPr="007923BD" w:rsidRDefault="00F602B7" w:rsidP="00F602B7">
      <w:pPr>
        <w:jc w:val="center"/>
        <w:rPr>
          <w:rFonts w:ascii="Times New Roman" w:hAnsi="Times New Roman" w:cs="Times New Roman"/>
          <w:i/>
          <w:lang w:val="id-ID"/>
        </w:rPr>
      </w:pPr>
      <w:r w:rsidRPr="007923BD">
        <w:rPr>
          <w:rFonts w:ascii="Times New Roman" w:hAnsi="Times New Roman" w:cs="Times New Roman"/>
          <w:i/>
          <w:lang w:val="id-ID"/>
        </w:rPr>
        <w:t>Kelas dan Obyek</w:t>
      </w:r>
    </w:p>
    <w:p w:rsidR="00F602B7" w:rsidRPr="007923BD" w:rsidRDefault="00F602B7" w:rsidP="00F602B7">
      <w:pPr>
        <w:rPr>
          <w:rFonts w:ascii="Times New Roman" w:hAnsi="Times New Roman" w:cs="Times New Roman"/>
        </w:rPr>
      </w:pPr>
    </w:p>
    <w:p w:rsidR="00F602B7" w:rsidRPr="007923BD" w:rsidRDefault="00F602B7" w:rsidP="00F602B7">
      <w:pPr>
        <w:numPr>
          <w:ilvl w:val="0"/>
          <w:numId w:val="1"/>
        </w:numPr>
        <w:spacing w:after="0" w:line="240" w:lineRule="auto"/>
        <w:ind w:left="426" w:hanging="426"/>
        <w:rPr>
          <w:rFonts w:ascii="Times New Roman" w:hAnsi="Times New Roman" w:cs="Times New Roman"/>
        </w:rPr>
      </w:pPr>
      <w:r w:rsidRPr="007923BD">
        <w:rPr>
          <w:rFonts w:ascii="Times New Roman" w:hAnsi="Times New Roman" w:cs="Times New Roman"/>
        </w:rPr>
        <w:t xml:space="preserve">TUJUAN </w:t>
      </w:r>
    </w:p>
    <w:p w:rsidR="00F602B7" w:rsidRPr="007923BD" w:rsidRDefault="00F602B7" w:rsidP="00F602B7">
      <w:pPr>
        <w:ind w:left="720"/>
        <w:rPr>
          <w:rFonts w:ascii="Times New Roman" w:hAnsi="Times New Roman" w:cs="Times New Roman"/>
        </w:rPr>
      </w:pPr>
    </w:p>
    <w:p w:rsidR="00F602B7" w:rsidRPr="007923BD" w:rsidRDefault="00F602B7" w:rsidP="00F602B7">
      <w:pPr>
        <w:numPr>
          <w:ilvl w:val="0"/>
          <w:numId w:val="2"/>
        </w:numPr>
        <w:spacing w:after="0" w:line="360" w:lineRule="auto"/>
        <w:jc w:val="both"/>
        <w:rPr>
          <w:rFonts w:ascii="Times New Roman" w:hAnsi="Times New Roman" w:cs="Times New Roman"/>
          <w:lang w:val="id-ID"/>
        </w:rPr>
      </w:pPr>
      <w:r w:rsidRPr="007923BD">
        <w:rPr>
          <w:rFonts w:ascii="Times New Roman" w:hAnsi="Times New Roman" w:cs="Times New Roman"/>
          <w:lang w:val="sv-SE"/>
        </w:rPr>
        <w:t>Dapat</w:t>
      </w:r>
      <w:r w:rsidRPr="007923BD">
        <w:rPr>
          <w:rFonts w:ascii="Times New Roman" w:hAnsi="Times New Roman" w:cs="Times New Roman"/>
          <w:lang w:val="id-ID"/>
        </w:rPr>
        <w:t xml:space="preserve"> membaca class diagram sederhana</w:t>
      </w:r>
    </w:p>
    <w:p w:rsidR="00F602B7" w:rsidRPr="007923BD" w:rsidRDefault="00F602B7" w:rsidP="00F602B7">
      <w:pPr>
        <w:numPr>
          <w:ilvl w:val="0"/>
          <w:numId w:val="2"/>
        </w:numPr>
        <w:spacing w:after="0" w:line="360" w:lineRule="auto"/>
        <w:jc w:val="both"/>
        <w:rPr>
          <w:rFonts w:ascii="Times New Roman" w:hAnsi="Times New Roman" w:cs="Times New Roman"/>
          <w:lang w:val="id-ID"/>
        </w:rPr>
      </w:pPr>
      <w:r w:rsidRPr="007923BD">
        <w:rPr>
          <w:rFonts w:ascii="Times New Roman" w:hAnsi="Times New Roman" w:cs="Times New Roman"/>
          <w:lang w:val="id-ID"/>
        </w:rPr>
        <w:t>Dapat menyebutkan bagian-bagian kelas</w:t>
      </w:r>
    </w:p>
    <w:p w:rsidR="00F602B7" w:rsidRPr="007923BD" w:rsidRDefault="00F602B7" w:rsidP="00F602B7">
      <w:pPr>
        <w:numPr>
          <w:ilvl w:val="0"/>
          <w:numId w:val="2"/>
        </w:numPr>
        <w:spacing w:after="0" w:line="360" w:lineRule="auto"/>
        <w:jc w:val="both"/>
        <w:rPr>
          <w:rFonts w:ascii="Times New Roman" w:hAnsi="Times New Roman" w:cs="Times New Roman"/>
          <w:lang w:val="id-ID"/>
        </w:rPr>
      </w:pPr>
      <w:r w:rsidRPr="007923BD">
        <w:rPr>
          <w:rFonts w:ascii="Times New Roman" w:hAnsi="Times New Roman" w:cs="Times New Roman"/>
          <w:lang w:val="id-ID"/>
        </w:rPr>
        <w:t>Dapat menjelaskan sintak kelas</w:t>
      </w:r>
    </w:p>
    <w:p w:rsidR="00F602B7" w:rsidRPr="007923BD" w:rsidRDefault="00F602B7" w:rsidP="00F602B7">
      <w:pPr>
        <w:numPr>
          <w:ilvl w:val="0"/>
          <w:numId w:val="2"/>
        </w:numPr>
        <w:spacing w:after="0" w:line="360" w:lineRule="auto"/>
        <w:jc w:val="both"/>
        <w:rPr>
          <w:rFonts w:ascii="Times New Roman" w:hAnsi="Times New Roman" w:cs="Times New Roman"/>
          <w:lang w:val="id-ID"/>
        </w:rPr>
      </w:pPr>
      <w:r w:rsidRPr="007923BD">
        <w:rPr>
          <w:rFonts w:ascii="Times New Roman" w:hAnsi="Times New Roman" w:cs="Times New Roman"/>
          <w:lang w:val="id-ID"/>
        </w:rPr>
        <w:t>Dapat membuat kelas sederhana</w:t>
      </w:r>
    </w:p>
    <w:p w:rsidR="00F602B7" w:rsidRPr="007923BD" w:rsidRDefault="00F602B7" w:rsidP="00F602B7">
      <w:pPr>
        <w:numPr>
          <w:ilvl w:val="0"/>
          <w:numId w:val="2"/>
        </w:numPr>
        <w:spacing w:after="0" w:line="360" w:lineRule="auto"/>
        <w:jc w:val="both"/>
        <w:rPr>
          <w:rFonts w:ascii="Times New Roman" w:hAnsi="Times New Roman" w:cs="Times New Roman"/>
          <w:lang w:val="id-ID"/>
        </w:rPr>
      </w:pPr>
      <w:r w:rsidRPr="007923BD">
        <w:rPr>
          <w:rFonts w:ascii="Times New Roman" w:hAnsi="Times New Roman" w:cs="Times New Roman"/>
          <w:lang w:val="sv-SE"/>
        </w:rPr>
        <w:t>Dapat</w:t>
      </w:r>
      <w:r w:rsidRPr="007923BD">
        <w:rPr>
          <w:rFonts w:ascii="Times New Roman" w:hAnsi="Times New Roman" w:cs="Times New Roman"/>
          <w:lang w:val="id-ID"/>
        </w:rPr>
        <w:t xml:space="preserve"> membedakan antara kelas dan obyek</w:t>
      </w:r>
    </w:p>
    <w:p w:rsidR="00F602B7" w:rsidRPr="007923BD" w:rsidRDefault="00F602B7" w:rsidP="00F602B7">
      <w:pPr>
        <w:numPr>
          <w:ilvl w:val="0"/>
          <w:numId w:val="2"/>
        </w:numPr>
        <w:spacing w:after="0" w:line="360" w:lineRule="auto"/>
        <w:rPr>
          <w:rFonts w:ascii="Times New Roman" w:hAnsi="Times New Roman" w:cs="Times New Roman"/>
          <w:sz w:val="20"/>
        </w:rPr>
      </w:pPr>
      <w:r w:rsidRPr="007923BD">
        <w:rPr>
          <w:rFonts w:ascii="Times New Roman" w:hAnsi="Times New Roman" w:cs="Times New Roman"/>
          <w:lang w:val="id-ID"/>
        </w:rPr>
        <w:t>Dapat menciptakan Obyek</w:t>
      </w:r>
    </w:p>
    <w:p w:rsidR="00F602B7" w:rsidRPr="007923BD" w:rsidRDefault="00F602B7" w:rsidP="00F602B7">
      <w:pPr>
        <w:rPr>
          <w:rFonts w:ascii="Times New Roman" w:hAnsi="Times New Roman" w:cs="Times New Roman"/>
        </w:rPr>
      </w:pPr>
    </w:p>
    <w:p w:rsidR="00F602B7" w:rsidRPr="007923BD" w:rsidRDefault="00F602B7" w:rsidP="00F602B7">
      <w:pPr>
        <w:numPr>
          <w:ilvl w:val="0"/>
          <w:numId w:val="1"/>
        </w:numPr>
        <w:spacing w:after="0" w:line="240" w:lineRule="auto"/>
        <w:ind w:left="426" w:hanging="426"/>
        <w:rPr>
          <w:rFonts w:ascii="Times New Roman" w:hAnsi="Times New Roman" w:cs="Times New Roman"/>
        </w:rPr>
      </w:pPr>
      <w:r w:rsidRPr="007923BD">
        <w:rPr>
          <w:rFonts w:ascii="Times New Roman" w:hAnsi="Times New Roman" w:cs="Times New Roman"/>
        </w:rPr>
        <w:t xml:space="preserve"> TEORI SINGKAT</w:t>
      </w:r>
    </w:p>
    <w:p w:rsidR="00F602B7" w:rsidRPr="007923BD" w:rsidRDefault="00F602B7" w:rsidP="00F602B7">
      <w:pPr>
        <w:ind w:left="720"/>
        <w:rPr>
          <w:rFonts w:ascii="Times New Roman" w:hAnsi="Times New Roman" w:cs="Times New Roman"/>
        </w:rPr>
      </w:pPr>
    </w:p>
    <w:p w:rsidR="00F602B7" w:rsidRPr="007923BD" w:rsidRDefault="00F602B7" w:rsidP="00F602B7">
      <w:pPr>
        <w:spacing w:line="360" w:lineRule="auto"/>
        <w:ind w:firstLine="709"/>
        <w:jc w:val="both"/>
        <w:rPr>
          <w:rFonts w:ascii="Times New Roman" w:hAnsi="Times New Roman" w:cs="Times New Roman"/>
          <w:lang w:val="sv-SE"/>
        </w:rPr>
      </w:pPr>
      <w:r w:rsidRPr="007923BD">
        <w:rPr>
          <w:rFonts w:ascii="Times New Roman" w:hAnsi="Times New Roman" w:cs="Times New Roman"/>
          <w:lang w:val="sv-SE"/>
        </w:rPr>
        <w:t>Sebuah sistem yang dibangun berdasarkan metoda berorientasi objek adalah sebuah sistem yang komponennya di enkapsulasi menjadi kelompok data dan fungsi, yang dapat mewarisi atribut dan sifat dari komponen lainnya, dan komponen-komponen tersebut saling berinteraksi satu sama lain.</w:t>
      </w:r>
    </w:p>
    <w:p w:rsidR="00F602B7" w:rsidRPr="007923BD" w:rsidRDefault="00F602B7" w:rsidP="00F602B7">
      <w:pPr>
        <w:spacing w:line="360" w:lineRule="auto"/>
        <w:ind w:firstLine="709"/>
        <w:jc w:val="both"/>
        <w:rPr>
          <w:rFonts w:ascii="Times New Roman" w:hAnsi="Times New Roman" w:cs="Times New Roman"/>
          <w:lang w:val="sv-SE"/>
        </w:rPr>
      </w:pPr>
      <w:r w:rsidRPr="007923BD">
        <w:rPr>
          <w:rFonts w:ascii="Times New Roman" w:hAnsi="Times New Roman" w:cs="Times New Roman"/>
          <w:lang w:val="sv-SE"/>
        </w:rPr>
        <w:t>Bahasa Pemrograman yang berorientasi OBJEK memiliki kemampuan dalam pengelolaan program yang lebih diarahkan pada pembentukan objek. Dengan menerapkan konsep ini program akan lebih mudah untuk dikembangkan karena sifatnya yang lebih modular.</w:t>
      </w:r>
    </w:p>
    <w:p w:rsidR="00F602B7" w:rsidRPr="007923BD" w:rsidRDefault="00F602B7" w:rsidP="00F602B7">
      <w:pPr>
        <w:spacing w:line="360" w:lineRule="auto"/>
        <w:ind w:firstLine="709"/>
        <w:jc w:val="both"/>
        <w:rPr>
          <w:rFonts w:ascii="Times New Roman" w:hAnsi="Times New Roman" w:cs="Times New Roman"/>
          <w:lang w:val="sv-SE"/>
        </w:rPr>
      </w:pPr>
      <w:r w:rsidRPr="007923BD">
        <w:rPr>
          <w:rFonts w:ascii="Times New Roman" w:hAnsi="Times New Roman" w:cs="Times New Roman"/>
          <w:lang w:val="sv-SE"/>
        </w:rPr>
        <w:t xml:space="preserve">Dalam konsep object oriented akan kita temukan kata object dan class, class merupakan pola / template yang menggambarkan kumpulan object yang mempunyai sifat yang sama, perilaku, atau disebut dengan himpunan object sejenis. </w:t>
      </w:r>
      <w:r w:rsidRPr="007923BD">
        <w:rPr>
          <w:rFonts w:ascii="Times New Roman" w:hAnsi="Times New Roman" w:cs="Times New Roman"/>
          <w:lang w:val="pt-BR"/>
        </w:rPr>
        <w:t xml:space="preserve">Sementara object adalah implementasi dari class.  </w:t>
      </w:r>
      <w:r w:rsidRPr="007923BD">
        <w:rPr>
          <w:rFonts w:ascii="Times New Roman" w:hAnsi="Times New Roman" w:cs="Times New Roman"/>
          <w:lang w:val="sv-SE"/>
        </w:rPr>
        <w:t xml:space="preserve">Adapun proses pembuatan obyek dari kelas disebut instantiasi atau implementasi dari kelas. </w:t>
      </w:r>
    </w:p>
    <w:p w:rsidR="00F602B7" w:rsidRPr="007923BD" w:rsidRDefault="00F602B7" w:rsidP="00E4457E">
      <w:pPr>
        <w:spacing w:line="360" w:lineRule="auto"/>
        <w:jc w:val="both"/>
        <w:rPr>
          <w:rFonts w:ascii="Times New Roman" w:hAnsi="Times New Roman" w:cs="Times New Roman"/>
          <w:lang w:val="id-ID"/>
        </w:rPr>
      </w:pPr>
      <w:r w:rsidRPr="007923BD">
        <w:rPr>
          <w:rFonts w:ascii="Times New Roman" w:hAnsi="Times New Roman" w:cs="Times New Roman"/>
          <w:lang w:val="pt-BR"/>
        </w:rPr>
        <w:t>Tabel berikut contoh ilustrasi kelas dan objek.</w:t>
      </w:r>
    </w:p>
    <w:p w:rsidR="00F602B7" w:rsidRPr="007923BD" w:rsidRDefault="00F602B7" w:rsidP="00F602B7">
      <w:pPr>
        <w:autoSpaceDE w:val="0"/>
        <w:autoSpaceDN w:val="0"/>
        <w:adjustRightInd w:val="0"/>
        <w:spacing w:line="360" w:lineRule="auto"/>
        <w:jc w:val="center"/>
        <w:rPr>
          <w:rFonts w:ascii="Times New Roman" w:hAnsi="Times New Roman" w:cs="Times New Roman"/>
          <w:i/>
          <w:iCs/>
        </w:rPr>
      </w:pPr>
      <w:r w:rsidRPr="007923BD">
        <w:rPr>
          <w:rFonts w:ascii="Times New Roman" w:hAnsi="Times New Roman" w:cs="Times New Roman"/>
          <w:i/>
          <w:iCs/>
        </w:rPr>
        <w:t>Tabel : Contoh class car dan object-object nya</w:t>
      </w:r>
    </w:p>
    <w:tbl>
      <w:tblPr>
        <w:tblW w:w="0" w:type="auto"/>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1"/>
        <w:gridCol w:w="3658"/>
      </w:tblGrid>
      <w:tr w:rsidR="00E4457E" w:rsidRPr="007923BD" w:rsidTr="00E4457E">
        <w:trPr>
          <w:trHeight w:val="1039"/>
        </w:trPr>
        <w:tc>
          <w:tcPr>
            <w:tcW w:w="3561" w:type="dxa"/>
          </w:tcPr>
          <w:p w:rsidR="00E4457E" w:rsidRPr="007923BD" w:rsidRDefault="00E4457E" w:rsidP="00E4457E">
            <w:pPr>
              <w:pStyle w:val="Heading2"/>
              <w:spacing w:before="150" w:beforeAutospacing="0" w:after="150" w:afterAutospacing="0"/>
              <w:jc w:val="center"/>
              <w:rPr>
                <w:b w:val="0"/>
                <w:bCs w:val="0"/>
                <w:color w:val="000000"/>
                <w:sz w:val="28"/>
                <w:szCs w:val="28"/>
              </w:rPr>
            </w:pPr>
            <w:r w:rsidRPr="007923BD">
              <w:rPr>
                <w:b w:val="0"/>
                <w:bCs w:val="0"/>
                <w:color w:val="000000"/>
                <w:sz w:val="28"/>
                <w:szCs w:val="28"/>
              </w:rPr>
              <w:t>Class</w:t>
            </w:r>
          </w:p>
          <w:p w:rsidR="00E4457E" w:rsidRPr="007923BD" w:rsidRDefault="00E4457E" w:rsidP="00E4457E">
            <w:pPr>
              <w:spacing w:line="360" w:lineRule="auto"/>
              <w:jc w:val="center"/>
              <w:rPr>
                <w:rFonts w:ascii="Times New Roman" w:hAnsi="Times New Roman" w:cs="Times New Roman"/>
                <w:lang w:val="id-ID"/>
              </w:rPr>
            </w:pPr>
            <w:r w:rsidRPr="007923BD">
              <w:rPr>
                <w:rFonts w:ascii="Times New Roman" w:hAnsi="Times New Roman" w:cs="Times New Roman"/>
                <w:lang w:val="id-ID"/>
              </w:rPr>
              <w:t>buah-buahan</w:t>
            </w:r>
          </w:p>
        </w:tc>
        <w:tc>
          <w:tcPr>
            <w:tcW w:w="3658" w:type="dxa"/>
          </w:tcPr>
          <w:p w:rsidR="00E4457E" w:rsidRPr="007923BD" w:rsidRDefault="00E4457E" w:rsidP="00E4457E">
            <w:pPr>
              <w:spacing w:before="150" w:after="150" w:line="240" w:lineRule="auto"/>
              <w:jc w:val="center"/>
              <w:outlineLvl w:val="1"/>
              <w:rPr>
                <w:rFonts w:ascii="Times New Roman" w:eastAsia="Times New Roman" w:hAnsi="Times New Roman" w:cs="Times New Roman"/>
                <w:color w:val="000000"/>
                <w:sz w:val="28"/>
                <w:szCs w:val="28"/>
                <w:lang w:val="id-ID" w:eastAsia="id-ID"/>
              </w:rPr>
            </w:pPr>
            <w:r w:rsidRPr="007923BD">
              <w:rPr>
                <w:rFonts w:ascii="Times New Roman" w:eastAsia="Times New Roman" w:hAnsi="Times New Roman" w:cs="Times New Roman"/>
                <w:color w:val="000000"/>
                <w:sz w:val="28"/>
                <w:szCs w:val="28"/>
                <w:lang w:val="id-ID" w:eastAsia="id-ID"/>
              </w:rPr>
              <w:t>Objects</w:t>
            </w:r>
          </w:p>
          <w:p w:rsidR="00E4457E" w:rsidRPr="007923BD" w:rsidRDefault="00E4457E" w:rsidP="00E4457E">
            <w:pPr>
              <w:pStyle w:val="ListParagraph"/>
              <w:numPr>
                <w:ilvl w:val="0"/>
                <w:numId w:val="4"/>
              </w:numPr>
              <w:spacing w:line="360" w:lineRule="auto"/>
              <w:rPr>
                <w:rFonts w:ascii="Times New Roman" w:hAnsi="Times New Roman"/>
              </w:rPr>
            </w:pPr>
            <w:r w:rsidRPr="007923BD">
              <w:rPr>
                <w:rFonts w:ascii="Times New Roman" w:hAnsi="Times New Roman"/>
              </w:rPr>
              <w:t>Apel</w:t>
            </w:r>
          </w:p>
          <w:p w:rsidR="00E4457E" w:rsidRPr="007923BD" w:rsidRDefault="00E4457E" w:rsidP="00E4457E">
            <w:pPr>
              <w:pStyle w:val="ListParagraph"/>
              <w:numPr>
                <w:ilvl w:val="0"/>
                <w:numId w:val="4"/>
              </w:numPr>
              <w:spacing w:line="360" w:lineRule="auto"/>
              <w:rPr>
                <w:rFonts w:ascii="Times New Roman" w:hAnsi="Times New Roman"/>
              </w:rPr>
            </w:pPr>
            <w:r w:rsidRPr="007923BD">
              <w:rPr>
                <w:rFonts w:ascii="Times New Roman" w:hAnsi="Times New Roman"/>
              </w:rPr>
              <w:t>Pepaya</w:t>
            </w:r>
          </w:p>
          <w:p w:rsidR="00E4457E" w:rsidRPr="007923BD" w:rsidRDefault="00E4457E" w:rsidP="00E4457E">
            <w:pPr>
              <w:pStyle w:val="ListParagraph"/>
              <w:numPr>
                <w:ilvl w:val="0"/>
                <w:numId w:val="4"/>
              </w:numPr>
              <w:spacing w:line="360" w:lineRule="auto"/>
              <w:rPr>
                <w:rFonts w:ascii="Times New Roman" w:hAnsi="Times New Roman"/>
              </w:rPr>
            </w:pPr>
            <w:r w:rsidRPr="007923BD">
              <w:rPr>
                <w:rFonts w:ascii="Times New Roman" w:hAnsi="Times New Roman"/>
              </w:rPr>
              <w:t>mangga</w:t>
            </w:r>
          </w:p>
        </w:tc>
      </w:tr>
    </w:tbl>
    <w:p w:rsidR="00E4457E" w:rsidRPr="007923BD" w:rsidRDefault="00E4457E" w:rsidP="00F602B7">
      <w:pPr>
        <w:spacing w:line="360" w:lineRule="auto"/>
        <w:jc w:val="both"/>
        <w:rPr>
          <w:rFonts w:ascii="Times New Roman" w:hAnsi="Times New Roman" w:cs="Times New Roman"/>
          <w:lang w:val="id-ID"/>
        </w:rPr>
      </w:pPr>
    </w:p>
    <w:p w:rsidR="00F602B7" w:rsidRPr="007923BD" w:rsidRDefault="00E4457E" w:rsidP="00F602B7">
      <w:pPr>
        <w:spacing w:line="360" w:lineRule="auto"/>
        <w:jc w:val="both"/>
        <w:rPr>
          <w:rFonts w:ascii="Times New Roman" w:hAnsi="Times New Roman" w:cs="Times New Roman"/>
          <w:bCs/>
          <w:sz w:val="24"/>
          <w:szCs w:val="24"/>
          <w:u w:val="single"/>
          <w:lang w:val="id-ID"/>
        </w:rPr>
      </w:pPr>
      <w:r w:rsidRPr="007923BD">
        <w:rPr>
          <w:rFonts w:ascii="Times New Roman" w:hAnsi="Times New Roman" w:cs="Times New Roman"/>
        </w:rPr>
        <w:lastRenderedPageBreak/>
        <w:br/>
      </w:r>
      <w:r w:rsidRPr="007923BD">
        <w:rPr>
          <w:rFonts w:ascii="Times New Roman" w:hAnsi="Times New Roman" w:cs="Times New Roman"/>
          <w:color w:val="222222"/>
          <w:sz w:val="24"/>
          <w:szCs w:val="24"/>
          <w:shd w:val="clear" w:color="auto" w:fill="F8F9FA"/>
        </w:rPr>
        <w:t>Jadi, kelas adalah template untuk objek, dan objek adalah turunan dari kelas. Ketika objek individu dibuat, mereka mewarisi semua variabel dan metode dari kelas. Anda akan belajar lebih banyak tentang kelas dan objek di bab selanjutnya.</w:t>
      </w:r>
    </w:p>
    <w:p w:rsidR="00E4457E" w:rsidRPr="007923BD" w:rsidRDefault="00E4457E" w:rsidP="00F602B7">
      <w:pPr>
        <w:spacing w:line="360" w:lineRule="auto"/>
        <w:jc w:val="both"/>
        <w:rPr>
          <w:rFonts w:ascii="Times New Roman" w:hAnsi="Times New Roman" w:cs="Times New Roman"/>
          <w:bCs/>
          <w:u w:val="single"/>
          <w:lang w:val="id-ID"/>
        </w:rPr>
      </w:pPr>
    </w:p>
    <w:p w:rsidR="00F602B7" w:rsidRPr="007923BD" w:rsidRDefault="00F602B7" w:rsidP="00F602B7">
      <w:pPr>
        <w:spacing w:line="360" w:lineRule="auto"/>
        <w:jc w:val="both"/>
        <w:rPr>
          <w:rFonts w:ascii="Times New Roman" w:hAnsi="Times New Roman" w:cs="Times New Roman"/>
          <w:bCs/>
          <w:sz w:val="24"/>
          <w:szCs w:val="24"/>
          <w:u w:val="single"/>
          <w:lang w:val="id-ID"/>
        </w:rPr>
      </w:pPr>
      <w:r w:rsidRPr="007923BD">
        <w:rPr>
          <w:rFonts w:ascii="Times New Roman" w:hAnsi="Times New Roman" w:cs="Times New Roman"/>
          <w:bCs/>
          <w:sz w:val="24"/>
          <w:szCs w:val="24"/>
          <w:u w:val="single"/>
          <w:lang w:val="nl-NL"/>
        </w:rPr>
        <w:t>Membuat Class dan Obyek dalam Java</w:t>
      </w:r>
    </w:p>
    <w:p w:rsidR="004E6EFC" w:rsidRPr="007923BD" w:rsidRDefault="004E6EFC" w:rsidP="004E6EFC">
      <w:pPr>
        <w:spacing w:line="360" w:lineRule="auto"/>
        <w:ind w:firstLine="720"/>
        <w:jc w:val="both"/>
        <w:rPr>
          <w:rFonts w:ascii="Times New Roman" w:hAnsi="Times New Roman" w:cs="Times New Roman"/>
          <w:bCs/>
          <w:sz w:val="24"/>
          <w:szCs w:val="24"/>
          <w:lang w:val="id-ID"/>
        </w:rPr>
      </w:pPr>
      <w:r w:rsidRPr="007923BD">
        <w:rPr>
          <w:rFonts w:ascii="Times New Roman" w:hAnsi="Times New Roman" w:cs="Times New Roman"/>
          <w:bCs/>
          <w:sz w:val="24"/>
          <w:szCs w:val="24"/>
          <w:lang w:val="id-ID"/>
        </w:rPr>
        <w:t>Segala sesuatu di Java dikaitkan dengan kelas dan objek, bersama dengan atribut dan metodenya. Sebagai contoh: dalam kehidupan nyata, mobil adalah objek. Mobil memiliki atribut, seperti berat dan warna, dan metode, seperti drive dan rem.</w:t>
      </w:r>
    </w:p>
    <w:p w:rsidR="004E6EFC" w:rsidRPr="007923BD" w:rsidRDefault="004E6EFC" w:rsidP="004E6EFC">
      <w:pPr>
        <w:spacing w:line="360" w:lineRule="auto"/>
        <w:jc w:val="both"/>
        <w:rPr>
          <w:rFonts w:ascii="Times New Roman" w:hAnsi="Times New Roman" w:cs="Times New Roman"/>
          <w:bCs/>
          <w:sz w:val="24"/>
          <w:szCs w:val="24"/>
          <w:lang w:val="id-ID"/>
        </w:rPr>
      </w:pPr>
      <w:r w:rsidRPr="007923BD">
        <w:rPr>
          <w:rFonts w:ascii="Times New Roman" w:hAnsi="Times New Roman" w:cs="Times New Roman"/>
          <w:bCs/>
          <w:sz w:val="24"/>
          <w:szCs w:val="24"/>
          <w:lang w:val="id-ID"/>
        </w:rPr>
        <w:t>Kelas seperti konstruktor objek, atau "cetak biru" untuk membuat objek.</w:t>
      </w:r>
    </w:p>
    <w:p w:rsidR="004E6EFC" w:rsidRPr="007923BD" w:rsidRDefault="004E6EFC" w:rsidP="004E6EFC">
      <w:pPr>
        <w:spacing w:line="360" w:lineRule="auto"/>
        <w:jc w:val="both"/>
        <w:rPr>
          <w:rFonts w:ascii="Times New Roman" w:hAnsi="Times New Roman" w:cs="Times New Roman"/>
          <w:bCs/>
          <w:lang w:val="id-ID"/>
        </w:rPr>
      </w:pPr>
    </w:p>
    <w:p w:rsidR="00F602B7" w:rsidRPr="007923BD" w:rsidRDefault="00F602B7" w:rsidP="00F602B7">
      <w:pPr>
        <w:numPr>
          <w:ilvl w:val="0"/>
          <w:numId w:val="3"/>
        </w:numPr>
        <w:spacing w:after="0" w:line="360" w:lineRule="auto"/>
        <w:jc w:val="both"/>
        <w:rPr>
          <w:rFonts w:ascii="Times New Roman" w:hAnsi="Times New Roman" w:cs="Times New Roman"/>
          <w:lang w:val="sv-SE"/>
        </w:rPr>
      </w:pPr>
      <w:r w:rsidRPr="007923BD">
        <w:rPr>
          <w:rFonts w:ascii="Times New Roman" w:hAnsi="Times New Roman" w:cs="Times New Roman"/>
          <w:lang w:val="sv-SE"/>
        </w:rPr>
        <w:t>Elemen-elemen dasar dalam mendefinisikan kelas :</w:t>
      </w:r>
    </w:p>
    <w:p w:rsidR="00F602B7" w:rsidRPr="007923BD" w:rsidRDefault="00F602B7" w:rsidP="00F602B7">
      <w:pPr>
        <w:numPr>
          <w:ilvl w:val="1"/>
          <w:numId w:val="3"/>
        </w:numPr>
        <w:spacing w:after="0" w:line="360" w:lineRule="auto"/>
        <w:jc w:val="both"/>
        <w:rPr>
          <w:rFonts w:ascii="Times New Roman" w:hAnsi="Times New Roman" w:cs="Times New Roman"/>
        </w:rPr>
      </w:pPr>
      <w:r w:rsidRPr="007923BD">
        <w:rPr>
          <w:rFonts w:ascii="Times New Roman" w:hAnsi="Times New Roman" w:cs="Times New Roman"/>
        </w:rPr>
        <w:t>Field (variabel) : menyimpan data untuk setiap objek  (implementasi dari atribut)</w:t>
      </w:r>
    </w:p>
    <w:p w:rsidR="00F602B7" w:rsidRPr="007923BD" w:rsidRDefault="00F602B7" w:rsidP="00F602B7">
      <w:pPr>
        <w:numPr>
          <w:ilvl w:val="1"/>
          <w:numId w:val="3"/>
        </w:numPr>
        <w:spacing w:after="0" w:line="360" w:lineRule="auto"/>
        <w:jc w:val="both"/>
        <w:rPr>
          <w:rFonts w:ascii="Times New Roman" w:hAnsi="Times New Roman" w:cs="Times New Roman"/>
        </w:rPr>
      </w:pPr>
      <w:r w:rsidRPr="007923BD">
        <w:rPr>
          <w:rFonts w:ascii="Times New Roman" w:hAnsi="Times New Roman" w:cs="Times New Roman"/>
        </w:rPr>
        <w:t xml:space="preserve">Constructor : setup objek di awal </w:t>
      </w:r>
    </w:p>
    <w:p w:rsidR="00F602B7" w:rsidRPr="007923BD" w:rsidRDefault="00F602B7" w:rsidP="00F602B7">
      <w:pPr>
        <w:numPr>
          <w:ilvl w:val="1"/>
          <w:numId w:val="3"/>
        </w:numPr>
        <w:spacing w:after="0" w:line="360" w:lineRule="auto"/>
        <w:jc w:val="both"/>
        <w:rPr>
          <w:rFonts w:ascii="Times New Roman" w:hAnsi="Times New Roman" w:cs="Times New Roman"/>
        </w:rPr>
      </w:pPr>
      <w:r w:rsidRPr="007923BD">
        <w:rPr>
          <w:rFonts w:ascii="Times New Roman" w:hAnsi="Times New Roman" w:cs="Times New Roman"/>
        </w:rPr>
        <w:t xml:space="preserve">Method : implementasi perilaku objek </w:t>
      </w:r>
    </w:p>
    <w:p w:rsidR="00F602B7" w:rsidRPr="007923BD" w:rsidRDefault="00F602B7" w:rsidP="00F602B7">
      <w:pPr>
        <w:spacing w:line="360" w:lineRule="auto"/>
        <w:jc w:val="both"/>
        <w:rPr>
          <w:rFonts w:ascii="Times New Roman" w:hAnsi="Times New Roman" w:cs="Times New Roman"/>
          <w:bCs/>
        </w:rPr>
      </w:pPr>
      <w:r w:rsidRPr="007923BD">
        <w:rPr>
          <w:rFonts w:ascii="Times New Roman" w:hAnsi="Times New Roman" w:cs="Times New Roman"/>
          <w:noProof/>
          <w:lang w:val="id-ID" w:eastAsia="id-ID"/>
        </w:rPr>
        <mc:AlternateContent>
          <mc:Choice Requires="wps">
            <w:drawing>
              <wp:anchor distT="0" distB="0" distL="114300" distR="114300" simplePos="0" relativeHeight="251659264" behindDoc="1" locked="0" layoutInCell="1" allowOverlap="1" wp14:anchorId="40E325C7" wp14:editId="652D2B37">
                <wp:simplePos x="0" y="0"/>
                <wp:positionH relativeFrom="column">
                  <wp:posOffset>676275</wp:posOffset>
                </wp:positionH>
                <wp:positionV relativeFrom="paragraph">
                  <wp:posOffset>83820</wp:posOffset>
                </wp:positionV>
                <wp:extent cx="2133600" cy="1228725"/>
                <wp:effectExtent l="11430" t="5080" r="7620"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28725"/>
                        </a:xfrm>
                        <a:prstGeom prst="rect">
                          <a:avLst/>
                        </a:prstGeom>
                        <a:solidFill>
                          <a:srgbClr val="FFFFFF"/>
                        </a:solidFill>
                        <a:ln w="9525">
                          <a:solidFill>
                            <a:srgbClr val="000000"/>
                          </a:solidFill>
                          <a:miter lim="800000"/>
                          <a:headEnd/>
                          <a:tailEnd/>
                        </a:ln>
                      </wps:spPr>
                      <wps:txbx>
                        <w:txbxContent>
                          <w:p w:rsidR="007923BD" w:rsidRPr="00EA5C57" w:rsidRDefault="007923BD" w:rsidP="00F602B7">
                            <w:pPr>
                              <w:jc w:val="both"/>
                            </w:pPr>
                            <w:r w:rsidRPr="00EA5C57">
                              <w:t>class NamaKelas</w:t>
                            </w:r>
                          </w:p>
                          <w:p w:rsidR="007923BD" w:rsidRPr="00EA5C57" w:rsidRDefault="007923BD" w:rsidP="00F602B7">
                            <w:pPr>
                              <w:jc w:val="both"/>
                            </w:pPr>
                            <w:r w:rsidRPr="00EA5C57">
                              <w:t>{</w:t>
                            </w:r>
                          </w:p>
                          <w:p w:rsidR="007923BD" w:rsidRPr="00EA5C57" w:rsidRDefault="007923BD" w:rsidP="00F602B7">
                            <w:pPr>
                              <w:jc w:val="both"/>
                            </w:pPr>
                            <w:r w:rsidRPr="00EA5C57">
                              <w:tab/>
                              <w:t>Fields</w:t>
                            </w:r>
                          </w:p>
                          <w:p w:rsidR="007923BD" w:rsidRPr="00EA5C57" w:rsidRDefault="007923BD" w:rsidP="00F602B7">
                            <w:pPr>
                              <w:jc w:val="both"/>
                            </w:pPr>
                            <w:r w:rsidRPr="00EA5C57">
                              <w:tab/>
                              <w:t>Constructor</w:t>
                            </w:r>
                          </w:p>
                          <w:p w:rsidR="007923BD" w:rsidRPr="00EA5C57" w:rsidRDefault="007923BD" w:rsidP="00F602B7">
                            <w:pPr>
                              <w:jc w:val="both"/>
                            </w:pPr>
                            <w:r w:rsidRPr="00EA5C57">
                              <w:tab/>
                              <w:t>Methods</w:t>
                            </w:r>
                          </w:p>
                          <w:p w:rsidR="007923BD" w:rsidRPr="00EA5C57" w:rsidRDefault="007923BD" w:rsidP="00F602B7">
                            <w:pPr>
                              <w:jc w:val="both"/>
                            </w:pPr>
                            <w:r w:rsidRPr="00EA5C57">
                              <w:t>}</w:t>
                            </w:r>
                          </w:p>
                          <w:p w:rsidR="007923BD" w:rsidRDefault="007923BD" w:rsidP="00F602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53.25pt;margin-top:6.6pt;width:168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">
                <v:textbox>
                  <w:txbxContent>
                    <w:p w:rsidR="007923BD" w:rsidRPr="00EA5C57" w:rsidRDefault="007923BD" w:rsidP="00F602B7">
                      <w:pPr>
                        <w:jc w:val="both"/>
                      </w:pPr>
                      <w:r w:rsidRPr="00EA5C57">
                        <w:t>class NamaKelas</w:t>
                      </w:r>
                    </w:p>
                    <w:p w:rsidR="007923BD" w:rsidRPr="00EA5C57" w:rsidRDefault="007923BD" w:rsidP="00F602B7">
                      <w:pPr>
                        <w:jc w:val="both"/>
                      </w:pPr>
                      <w:r w:rsidRPr="00EA5C57">
                        <w:t>{</w:t>
                      </w:r>
                    </w:p>
                    <w:p w:rsidR="007923BD" w:rsidRPr="00EA5C57" w:rsidRDefault="007923BD" w:rsidP="00F602B7">
                      <w:pPr>
                        <w:jc w:val="both"/>
                      </w:pPr>
                      <w:r w:rsidRPr="00EA5C57">
                        <w:tab/>
                        <w:t>Fields</w:t>
                      </w:r>
                    </w:p>
                    <w:p w:rsidR="007923BD" w:rsidRPr="00EA5C57" w:rsidRDefault="007923BD" w:rsidP="00F602B7">
                      <w:pPr>
                        <w:jc w:val="both"/>
                      </w:pPr>
                      <w:r w:rsidRPr="00EA5C57">
                        <w:tab/>
                        <w:t>Constructor</w:t>
                      </w:r>
                    </w:p>
                    <w:p w:rsidR="007923BD" w:rsidRPr="00EA5C57" w:rsidRDefault="007923BD" w:rsidP="00F602B7">
                      <w:pPr>
                        <w:jc w:val="both"/>
                      </w:pPr>
                      <w:r w:rsidRPr="00EA5C57">
                        <w:tab/>
                        <w:t>Methods</w:t>
                      </w:r>
                    </w:p>
                    <w:p w:rsidR="007923BD" w:rsidRPr="00EA5C57" w:rsidRDefault="007923BD" w:rsidP="00F602B7">
                      <w:pPr>
                        <w:jc w:val="both"/>
                      </w:pPr>
                      <w:r w:rsidRPr="00EA5C57">
                        <w:t>}</w:t>
                      </w:r>
                    </w:p>
                    <w:p w:rsidR="007923BD" w:rsidRDefault="007923BD" w:rsidP="00F602B7"/>
                  </w:txbxContent>
                </v:textbox>
              </v:rect>
            </w:pict>
          </mc:Fallback>
        </mc:AlternateContent>
      </w:r>
    </w:p>
    <w:p w:rsidR="00F602B7" w:rsidRPr="007923BD" w:rsidRDefault="00F602B7" w:rsidP="00F602B7">
      <w:pPr>
        <w:spacing w:line="360" w:lineRule="auto"/>
        <w:jc w:val="both"/>
        <w:rPr>
          <w:rFonts w:ascii="Times New Roman" w:hAnsi="Times New Roman" w:cs="Times New Roman"/>
        </w:rPr>
      </w:pPr>
    </w:p>
    <w:p w:rsidR="00F602B7" w:rsidRPr="007923BD" w:rsidRDefault="00F602B7" w:rsidP="00F602B7">
      <w:pPr>
        <w:spacing w:line="360" w:lineRule="auto"/>
        <w:jc w:val="both"/>
        <w:rPr>
          <w:rFonts w:ascii="Times New Roman" w:hAnsi="Times New Roman" w:cs="Times New Roman"/>
        </w:rPr>
      </w:pPr>
    </w:p>
    <w:p w:rsidR="00F602B7" w:rsidRPr="007923BD" w:rsidRDefault="00F602B7" w:rsidP="00F602B7">
      <w:pPr>
        <w:spacing w:line="360" w:lineRule="auto"/>
        <w:jc w:val="both"/>
        <w:rPr>
          <w:rFonts w:ascii="Times New Roman" w:hAnsi="Times New Roman" w:cs="Times New Roman"/>
          <w:lang w:val="id-ID"/>
        </w:rPr>
      </w:pPr>
    </w:p>
    <w:p w:rsidR="00F602B7" w:rsidRPr="007923BD" w:rsidRDefault="00F602B7" w:rsidP="00F602B7">
      <w:pPr>
        <w:spacing w:line="360" w:lineRule="auto"/>
        <w:jc w:val="both"/>
        <w:rPr>
          <w:rFonts w:ascii="Times New Roman" w:hAnsi="Times New Roman" w:cs="Times New Roman"/>
          <w:lang w:val="id-ID"/>
        </w:rPr>
      </w:pPr>
    </w:p>
    <w:p w:rsidR="00F602B7" w:rsidRPr="007923BD" w:rsidRDefault="00F602B7" w:rsidP="00F602B7">
      <w:pPr>
        <w:spacing w:line="360" w:lineRule="auto"/>
        <w:jc w:val="both"/>
        <w:rPr>
          <w:rFonts w:ascii="Times New Roman" w:hAnsi="Times New Roman" w:cs="Times New Roman"/>
          <w:lang w:val="id-ID"/>
        </w:rPr>
      </w:pPr>
    </w:p>
    <w:p w:rsidR="00F602B7" w:rsidRPr="007923BD" w:rsidRDefault="00F602B7" w:rsidP="00F602B7">
      <w:pPr>
        <w:spacing w:line="360" w:lineRule="auto"/>
        <w:jc w:val="both"/>
        <w:rPr>
          <w:rFonts w:ascii="Times New Roman" w:hAnsi="Times New Roman" w:cs="Times New Roman"/>
        </w:rPr>
      </w:pPr>
      <w:r w:rsidRPr="007923BD">
        <w:rPr>
          <w:rFonts w:ascii="Times New Roman" w:hAnsi="Times New Roman" w:cs="Times New Roman"/>
        </w:rPr>
        <w:t>Untuk membuat obyek digunakan kata kunci new :</w:t>
      </w:r>
    </w:p>
    <w:p w:rsidR="00F602B7" w:rsidRPr="007923BD" w:rsidRDefault="00F602B7" w:rsidP="00F602B7">
      <w:pPr>
        <w:spacing w:line="360" w:lineRule="auto"/>
        <w:jc w:val="both"/>
        <w:rPr>
          <w:rFonts w:ascii="Times New Roman" w:hAnsi="Times New Roman" w:cs="Times New Roman"/>
          <w:bCs/>
          <w:color w:val="000000"/>
        </w:rPr>
      </w:pPr>
      <w:r w:rsidRPr="007923BD">
        <w:rPr>
          <w:rFonts w:ascii="Times New Roman" w:hAnsi="Times New Roman" w:cs="Times New Roman"/>
          <w:color w:val="000000"/>
        </w:rPr>
        <w:tab/>
      </w:r>
      <w:r w:rsidRPr="007923BD">
        <w:rPr>
          <w:rFonts w:ascii="Times New Roman" w:hAnsi="Times New Roman" w:cs="Times New Roman"/>
          <w:bCs/>
          <w:color w:val="000000"/>
        </w:rPr>
        <w:t>NamaKelas NamaObyek = new NamaKelas();</w:t>
      </w:r>
    </w:p>
    <w:p w:rsidR="00F602B7" w:rsidRPr="007923BD" w:rsidRDefault="00F602B7" w:rsidP="00F602B7">
      <w:pPr>
        <w:autoSpaceDE w:val="0"/>
        <w:autoSpaceDN w:val="0"/>
        <w:adjustRightInd w:val="0"/>
        <w:spacing w:line="360" w:lineRule="auto"/>
        <w:rPr>
          <w:rFonts w:ascii="Times New Roman" w:hAnsi="Times New Roman" w:cs="Times New Roman"/>
          <w:color w:val="000000"/>
        </w:rPr>
      </w:pPr>
      <w:r w:rsidRPr="007923BD">
        <w:rPr>
          <w:rFonts w:ascii="Times New Roman" w:hAnsi="Times New Roman" w:cs="Times New Roman"/>
          <w:color w:val="000000"/>
        </w:rPr>
        <w:t>Untuk memanggil method dapat digunakan sintaks sebagai berikut:</w:t>
      </w:r>
    </w:p>
    <w:p w:rsidR="00F602B7" w:rsidRPr="007923BD" w:rsidRDefault="00F602B7" w:rsidP="00F602B7">
      <w:pPr>
        <w:spacing w:line="360" w:lineRule="auto"/>
        <w:ind w:left="360"/>
        <w:rPr>
          <w:rFonts w:ascii="Times New Roman" w:hAnsi="Times New Roman" w:cs="Times New Roman"/>
          <w:bCs/>
          <w:color w:val="000000"/>
          <w:lang w:val="id-ID"/>
        </w:rPr>
      </w:pPr>
      <w:r w:rsidRPr="007923BD">
        <w:rPr>
          <w:rFonts w:ascii="Times New Roman" w:hAnsi="Times New Roman" w:cs="Times New Roman"/>
          <w:bCs/>
          <w:color w:val="000000"/>
        </w:rPr>
        <w:t>namaObyek.nama_method( [parameter] );</w:t>
      </w:r>
    </w:p>
    <w:p w:rsidR="00F602B7" w:rsidRPr="007923BD" w:rsidRDefault="00F602B7" w:rsidP="00F602B7">
      <w:pPr>
        <w:spacing w:line="360" w:lineRule="auto"/>
        <w:jc w:val="both"/>
        <w:rPr>
          <w:rFonts w:ascii="Times New Roman" w:hAnsi="Times New Roman" w:cs="Times New Roman"/>
          <w:lang w:val="id-ID"/>
        </w:rPr>
      </w:pPr>
    </w:p>
    <w:p w:rsidR="00F602B7" w:rsidRPr="007923BD" w:rsidRDefault="00F602B7" w:rsidP="00F602B7">
      <w:pPr>
        <w:spacing w:line="360" w:lineRule="auto"/>
        <w:ind w:firstLine="720"/>
        <w:jc w:val="both"/>
        <w:rPr>
          <w:rFonts w:ascii="Times New Roman" w:hAnsi="Times New Roman" w:cs="Times New Roman"/>
          <w:lang w:val="nl-NL"/>
        </w:rPr>
      </w:pPr>
      <w:r w:rsidRPr="007923BD">
        <w:rPr>
          <w:rFonts w:ascii="Times New Roman" w:hAnsi="Times New Roman" w:cs="Times New Roman"/>
          <w:lang w:val="sv-SE"/>
        </w:rPr>
        <w:t xml:space="preserve">Terdapat 3 konsep penting dalam OOP, yaitu : enkapsulasi, pewarisan, dan polymorfisme. Enkapsulasi bertujuan untuk  menyembunyikan kerumitan implementasi dan menyediakan interface bagi pengguna. Selain itu enkapsulasi juga berguna untuk proteksi data (read/write). Pewarisan adalah </w:t>
      </w:r>
      <w:r w:rsidRPr="007923BD">
        <w:rPr>
          <w:rFonts w:ascii="Times New Roman" w:hAnsi="Times New Roman" w:cs="Times New Roman"/>
          <w:lang w:val="sv-SE"/>
        </w:rPr>
        <w:lastRenderedPageBreak/>
        <w:t xml:space="preserve">salah satu cara untuk menggunakan ulang kode-kode yang telah dibuat sebelumnya. Sedangkan polymorfisme adalah kemampuan obyek untuk bereaksi secara berbeda terhadap “pesan yang sama”, tergantung obyek yang menerima pesan tersebut. </w:t>
      </w:r>
      <w:r w:rsidRPr="007923BD">
        <w:rPr>
          <w:rFonts w:ascii="Times New Roman" w:hAnsi="Times New Roman" w:cs="Times New Roman"/>
          <w:lang w:val="nl-NL"/>
        </w:rPr>
        <w:t>Kemampuan ini berkat adanya konsep method overriding dan method overloading.</w:t>
      </w:r>
    </w:p>
    <w:p w:rsidR="00F602B7" w:rsidRPr="007923BD" w:rsidRDefault="00F602B7" w:rsidP="00F602B7">
      <w:pPr>
        <w:spacing w:line="360" w:lineRule="auto"/>
        <w:ind w:left="360"/>
        <w:rPr>
          <w:rFonts w:ascii="Times New Roman" w:hAnsi="Times New Roman" w:cs="Times New Roman"/>
          <w:lang w:val="id-ID"/>
        </w:rPr>
      </w:pPr>
    </w:p>
    <w:p w:rsidR="00F602B7" w:rsidRPr="007923BD" w:rsidRDefault="00F602B7" w:rsidP="00F602B7">
      <w:pPr>
        <w:numPr>
          <w:ilvl w:val="0"/>
          <w:numId w:val="1"/>
        </w:numPr>
        <w:spacing w:after="0" w:line="240" w:lineRule="auto"/>
        <w:ind w:left="567" w:hanging="567"/>
        <w:rPr>
          <w:rFonts w:ascii="Times New Roman" w:hAnsi="Times New Roman" w:cs="Times New Roman"/>
        </w:rPr>
      </w:pPr>
      <w:r w:rsidRPr="007923BD">
        <w:rPr>
          <w:rFonts w:ascii="Times New Roman" w:hAnsi="Times New Roman" w:cs="Times New Roman"/>
        </w:rPr>
        <w:t>PRAKT</w:t>
      </w:r>
      <w:r w:rsidRPr="007923BD">
        <w:rPr>
          <w:rFonts w:ascii="Times New Roman" w:hAnsi="Times New Roman" w:cs="Times New Roman"/>
          <w:lang w:val="id-ID"/>
        </w:rPr>
        <w:t>I</w:t>
      </w:r>
      <w:r w:rsidRPr="007923BD">
        <w:rPr>
          <w:rFonts w:ascii="Times New Roman" w:hAnsi="Times New Roman" w:cs="Times New Roman"/>
        </w:rPr>
        <w:t xml:space="preserve">K </w:t>
      </w:r>
    </w:p>
    <w:p w:rsidR="00F602B7" w:rsidRPr="007923BD" w:rsidRDefault="00F602B7" w:rsidP="00F602B7">
      <w:pPr>
        <w:rPr>
          <w:rFonts w:ascii="Times New Roman" w:hAnsi="Times New Roman" w:cs="Times New Roman"/>
        </w:rPr>
      </w:pPr>
    </w:p>
    <w:p w:rsidR="00F602B7" w:rsidRPr="007923BD" w:rsidRDefault="00F602B7" w:rsidP="00F602B7">
      <w:pPr>
        <w:spacing w:line="360" w:lineRule="auto"/>
        <w:rPr>
          <w:rFonts w:ascii="Times New Roman" w:hAnsi="Times New Roman" w:cs="Times New Roman"/>
          <w:bCs/>
          <w:u w:val="single"/>
        </w:rPr>
      </w:pPr>
      <w:r w:rsidRPr="007923BD">
        <w:rPr>
          <w:rFonts w:ascii="Times New Roman" w:hAnsi="Times New Roman" w:cs="Times New Roman"/>
          <w:bCs/>
          <w:u w:val="single"/>
        </w:rPr>
        <w:t>Praktik 1 . Membuat kelas</w:t>
      </w:r>
    </w:p>
    <w:p w:rsidR="00F602B7" w:rsidRPr="007923BD" w:rsidRDefault="00F602B7" w:rsidP="00F602B7">
      <w:pPr>
        <w:rPr>
          <w:rFonts w:ascii="Times New Roman" w:hAnsi="Times New Roman" w:cs="Times New Roman"/>
        </w:rPr>
      </w:pPr>
    </w:p>
    <w:p w:rsidR="00F602B7" w:rsidRPr="007923BD" w:rsidRDefault="00F602B7" w:rsidP="00F602B7">
      <w:pPr>
        <w:spacing w:line="360" w:lineRule="auto"/>
        <w:rPr>
          <w:rFonts w:ascii="Times New Roman" w:hAnsi="Times New Roman" w:cs="Times New Roman"/>
          <w:lang w:val="id-ID"/>
        </w:rPr>
      </w:pPr>
      <w:r w:rsidRPr="007923BD">
        <w:rPr>
          <w:rFonts w:ascii="Times New Roman" w:hAnsi="Times New Roman" w:cs="Times New Roman"/>
          <w:lang w:val="id-ID"/>
        </w:rPr>
        <w:t>Berikut ini adalah contoh class diagram untuk kelas Buku</w:t>
      </w:r>
    </w:p>
    <w:p w:rsidR="00F602B7" w:rsidRPr="007923BD" w:rsidRDefault="00F602B7" w:rsidP="00F602B7">
      <w:pPr>
        <w:spacing w:line="360" w:lineRule="auto"/>
        <w:rPr>
          <w:rFonts w:ascii="Times New Roman" w:hAnsi="Times New Roman" w:cs="Times New Roman"/>
          <w:lang w:val="sv-SE"/>
        </w:rPr>
      </w:pPr>
      <w:r w:rsidRPr="007923BD">
        <w:rPr>
          <w:rFonts w:ascii="Times New Roman" w:hAnsi="Times New Roman" w:cs="Times New Roman"/>
          <w:noProof/>
          <w:lang w:val="id-ID" w:eastAsia="id-ID"/>
        </w:rPr>
        <mc:AlternateContent>
          <mc:Choice Requires="wpg">
            <w:drawing>
              <wp:anchor distT="0" distB="0" distL="114300" distR="114300" simplePos="0" relativeHeight="251660288" behindDoc="0" locked="0" layoutInCell="1" allowOverlap="1" wp14:anchorId="10DFDAB7" wp14:editId="76D64A03">
                <wp:simplePos x="0" y="0"/>
                <wp:positionH relativeFrom="column">
                  <wp:posOffset>883920</wp:posOffset>
                </wp:positionH>
                <wp:positionV relativeFrom="paragraph">
                  <wp:posOffset>6985</wp:posOffset>
                </wp:positionV>
                <wp:extent cx="3648075" cy="1369695"/>
                <wp:effectExtent l="9525" t="9525"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1369695"/>
                          <a:chOff x="2832" y="13233"/>
                          <a:chExt cx="5745" cy="2157"/>
                        </a:xfrm>
                      </wpg:grpSpPr>
                      <wps:wsp>
                        <wps:cNvPr id="2" name="AutoShape 4"/>
                        <wps:cNvSpPr>
                          <a:spLocks noChangeArrowheads="1"/>
                        </wps:cNvSpPr>
                        <wps:spPr bwMode="auto">
                          <a:xfrm>
                            <a:off x="2850" y="13233"/>
                            <a:ext cx="3060" cy="2157"/>
                          </a:xfrm>
                          <a:prstGeom prst="flowChartAlternateProcess">
                            <a:avLst/>
                          </a:prstGeom>
                          <a:solidFill>
                            <a:srgbClr val="FFFFFF"/>
                          </a:solidFill>
                          <a:ln w="9525">
                            <a:solidFill>
                              <a:srgbClr val="000000"/>
                            </a:solidFill>
                            <a:miter lim="800000"/>
                            <a:headEnd/>
                            <a:tailEnd/>
                          </a:ln>
                        </wps:spPr>
                        <wps:txbx>
                          <w:txbxContent>
                            <w:p w:rsidR="007923BD" w:rsidRPr="00120D8B" w:rsidRDefault="007923BD" w:rsidP="00F602B7">
                              <w:pPr>
                                <w:jc w:val="center"/>
                                <w:rPr>
                                  <w:rFonts w:ascii="Arial" w:hAnsi="Arial" w:cs="Arial"/>
                                  <w:lang w:val="id-ID"/>
                                </w:rPr>
                              </w:pPr>
                              <w:r>
                                <w:rPr>
                                  <w:rFonts w:ascii="Arial" w:hAnsi="Arial" w:cs="Arial"/>
                                  <w:lang w:val="id-ID"/>
                                </w:rPr>
                                <w:t>Buku</w:t>
                              </w:r>
                            </w:p>
                            <w:p w:rsidR="007923BD" w:rsidRPr="001A130B" w:rsidRDefault="007923BD" w:rsidP="00F602B7">
                              <w:pPr>
                                <w:rPr>
                                  <w:rFonts w:ascii="Arial" w:hAnsi="Arial" w:cs="Arial"/>
                                  <w:lang w:val="id-ID"/>
                                </w:rPr>
                              </w:pPr>
                              <w:r w:rsidRPr="00A40875">
                                <w:rPr>
                                  <w:rFonts w:ascii="Arial" w:hAnsi="Arial" w:cs="Arial"/>
                                  <w:lang w:val="fr-FR"/>
                                </w:rPr>
                                <w:t xml:space="preserve">- </w:t>
                              </w:r>
                              <w:r>
                                <w:rPr>
                                  <w:rFonts w:ascii="Arial" w:hAnsi="Arial" w:cs="Arial"/>
                                  <w:lang w:val="id-ID"/>
                                </w:rPr>
                                <w:t>judul</w:t>
                              </w:r>
                              <w:r w:rsidRPr="00A40875">
                                <w:rPr>
                                  <w:rFonts w:ascii="Arial" w:hAnsi="Arial" w:cs="Arial"/>
                                  <w:lang w:val="fr-FR"/>
                                </w:rPr>
                                <w:t xml:space="preserve">: </w:t>
                              </w:r>
                              <w:r>
                                <w:rPr>
                                  <w:rFonts w:ascii="Arial" w:hAnsi="Arial" w:cs="Arial"/>
                                  <w:lang w:val="id-ID"/>
                                </w:rPr>
                                <w:t>string</w:t>
                              </w:r>
                            </w:p>
                            <w:p w:rsidR="007923BD" w:rsidRPr="00120D8B" w:rsidRDefault="007923BD" w:rsidP="00F602B7">
                              <w:pPr>
                                <w:rPr>
                                  <w:rFonts w:ascii="Arial" w:hAnsi="Arial" w:cs="Arial"/>
                                  <w:lang w:val="id-ID"/>
                                </w:rPr>
                              </w:pPr>
                              <w:r>
                                <w:rPr>
                                  <w:rFonts w:ascii="Arial" w:hAnsi="Arial" w:cs="Arial"/>
                                  <w:lang w:val="id-ID"/>
                                </w:rPr>
                                <w:t>- harga : int</w:t>
                              </w:r>
                            </w:p>
                            <w:p w:rsidR="007923BD" w:rsidRPr="001A130B" w:rsidRDefault="007923BD" w:rsidP="00F602B7">
                              <w:pPr>
                                <w:rPr>
                                  <w:rFonts w:ascii="Arial" w:hAnsi="Arial" w:cs="Arial"/>
                                  <w:lang w:val="id-ID"/>
                                </w:rPr>
                              </w:pPr>
                              <w:r>
                                <w:rPr>
                                  <w:rFonts w:ascii="Arial" w:hAnsi="Arial" w:cs="Arial"/>
                                  <w:lang w:val="id-ID"/>
                                </w:rPr>
                                <w:t>-halaman : int</w:t>
                              </w:r>
                            </w:p>
                            <w:p w:rsidR="007923BD" w:rsidRPr="00A40875" w:rsidRDefault="007923BD" w:rsidP="00F602B7">
                              <w:pPr>
                                <w:rPr>
                                  <w:rFonts w:ascii="Arial" w:hAnsi="Arial" w:cs="Arial"/>
                                  <w:lang w:val="fr-FR"/>
                                </w:rPr>
                              </w:pPr>
                            </w:p>
                            <w:p w:rsidR="007923BD" w:rsidRPr="00A40875" w:rsidRDefault="007923BD" w:rsidP="00F602B7">
                              <w:pPr>
                                <w:rPr>
                                  <w:rFonts w:ascii="Arial" w:hAnsi="Arial" w:cs="Arial"/>
                                  <w:lang w:val="fr-FR"/>
                                </w:rPr>
                              </w:pPr>
                              <w:r w:rsidRPr="00A40875">
                                <w:rPr>
                                  <w:rFonts w:ascii="Arial" w:hAnsi="Arial" w:cs="Arial"/>
                                  <w:lang w:val="fr-FR"/>
                                </w:rPr>
                                <w:t>+</w:t>
                              </w:r>
                              <w:r>
                                <w:rPr>
                                  <w:rFonts w:ascii="Arial" w:hAnsi="Arial" w:cs="Arial"/>
                                  <w:lang w:val="id-ID"/>
                                </w:rPr>
                                <w:t>setBuku():String,int,int</w:t>
                              </w:r>
                            </w:p>
                            <w:p w:rsidR="007923BD" w:rsidRPr="001A130B" w:rsidRDefault="007923BD" w:rsidP="00F602B7">
                              <w:pPr>
                                <w:rPr>
                                  <w:rFonts w:ascii="Arial" w:hAnsi="Arial" w:cs="Arial"/>
                                  <w:lang w:val="id-ID"/>
                                </w:rPr>
                              </w:pPr>
                              <w:r>
                                <w:rPr>
                                  <w:rFonts w:ascii="Arial" w:hAnsi="Arial" w:cs="Arial"/>
                                  <w:lang w:val="fr-FR"/>
                                </w:rPr>
                                <w:t>+</w:t>
                              </w:r>
                              <w:r>
                                <w:rPr>
                                  <w:rFonts w:ascii="Arial" w:hAnsi="Arial" w:cs="Arial"/>
                                  <w:lang w:val="id-ID"/>
                                </w:rPr>
                                <w:t>tampil()</w:t>
                              </w:r>
                            </w:p>
                            <w:p w:rsidR="007923BD" w:rsidRPr="001A130B" w:rsidRDefault="007923BD" w:rsidP="00F602B7">
                              <w:pPr>
                                <w:rPr>
                                  <w:rFonts w:ascii="Arial" w:hAnsi="Arial" w:cs="Arial"/>
                                  <w:lang w:val="id-ID"/>
                                </w:rPr>
                              </w:pPr>
                            </w:p>
                            <w:p w:rsidR="007923BD" w:rsidRPr="00A40875" w:rsidRDefault="007923BD" w:rsidP="00F602B7">
                              <w:pPr>
                                <w:rPr>
                                  <w:rFonts w:ascii="Arial" w:hAnsi="Arial" w:cs="Arial"/>
                                </w:rPr>
                              </w:pPr>
                            </w:p>
                            <w:p w:rsidR="007923BD" w:rsidRPr="0077581A" w:rsidRDefault="007923BD" w:rsidP="00F602B7"/>
                          </w:txbxContent>
                        </wps:txbx>
                        <wps:bodyPr rot="0" vert="horz" wrap="square" lIns="91440" tIns="45720" rIns="91440" bIns="45720" anchor="t" anchorCtr="0" upright="1">
                          <a:noAutofit/>
                        </wps:bodyPr>
                      </wps:wsp>
                      <wps:wsp>
                        <wps:cNvPr id="3" name="Line 5"/>
                        <wps:cNvCnPr/>
                        <wps:spPr bwMode="auto">
                          <a:xfrm>
                            <a:off x="2847" y="13674"/>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wps:spPr bwMode="auto">
                          <a:xfrm>
                            <a:off x="2832" y="1443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wps:spPr bwMode="auto">
                          <a:xfrm>
                            <a:off x="6012" y="1345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8"/>
                        <wps:cNvSpPr>
                          <a:spLocks noChangeArrowheads="1"/>
                        </wps:cNvSpPr>
                        <wps:spPr bwMode="auto">
                          <a:xfrm>
                            <a:off x="6777" y="13233"/>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3BD" w:rsidRDefault="007923BD" w:rsidP="00F602B7">
                              <w:r>
                                <w:t>Nama Kelas</w:t>
                              </w:r>
                            </w:p>
                          </w:txbxContent>
                        </wps:txbx>
                        <wps:bodyPr rot="0" vert="horz" wrap="square" lIns="91440" tIns="45720" rIns="91440" bIns="45720" anchor="t" anchorCtr="0" upright="1">
                          <a:noAutofit/>
                        </wps:bodyPr>
                      </wps:wsp>
                      <wps:wsp>
                        <wps:cNvPr id="7" name="Line 9"/>
                        <wps:cNvCnPr/>
                        <wps:spPr bwMode="auto">
                          <a:xfrm>
                            <a:off x="6012" y="1385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6777" y="13599"/>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3BD" w:rsidRDefault="007923BD" w:rsidP="00F602B7">
                              <w:r>
                                <w:t>atribute</w:t>
                              </w:r>
                            </w:p>
                          </w:txbxContent>
                        </wps:txbx>
                        <wps:bodyPr rot="0" vert="horz" wrap="square" lIns="91440" tIns="45720" rIns="91440" bIns="45720" anchor="t" anchorCtr="0" upright="1">
                          <a:noAutofit/>
                        </wps:bodyPr>
                      </wps:wsp>
                      <wps:wsp>
                        <wps:cNvPr id="9" name="Line 11"/>
                        <wps:cNvCnPr/>
                        <wps:spPr bwMode="auto">
                          <a:xfrm>
                            <a:off x="6012" y="1468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2"/>
                        <wps:cNvSpPr>
                          <a:spLocks noChangeArrowheads="1"/>
                        </wps:cNvSpPr>
                        <wps:spPr bwMode="auto">
                          <a:xfrm>
                            <a:off x="6777" y="14430"/>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3BD" w:rsidRDefault="007923BD" w:rsidP="00F602B7">
                              <w:r>
                                <w:t>method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69.6pt;margin-top:.55pt;width:287.25pt;height:107.85pt;z-index:251660288" coordorigin="2832,13233" coordsize="5745,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8" type="#_x0000_t176" style="position:absolute;left:2850;top:13233;width:3060;height:2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kvcQA&#10;AADaAAAADwAAAGRycy9kb3ducmV2LnhtbESPQWvCQBSE70L/w/IKvelGC5qm2YhULB56MRV6fc2+&#10;ZkOzb0N2jam/visIHoeZ+YbJ16NtxUC9bxwrmM8SEMSV0w3XCo6fu2kKwgdkja1jUvBHHtbFwyTH&#10;TLszH2goQy0ihH2GCkwIXSalrwxZ9DPXEUfvx/UWQ5R9LXWP5wi3rVwkyVJabDguGOzozVD1W56s&#10;gvHj8v1yep9XZTDpcvX1PGw3R6nU0+O4eQURaAz38K291woWcL0Sb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KZL3EAAAA2gAAAA8AAAAAAAAAAAAAAAAAmAIAAGRycy9k&#10;b3ducmV2LnhtbFBLBQYAAAAABAAEAPUAAACJAwAAAAA=&#10;">
                  <v:textbox>
                    <w:txbxContent>
                      <w:p w:rsidR="007923BD" w:rsidRPr="00120D8B" w:rsidRDefault="007923BD" w:rsidP="00F602B7">
                        <w:pPr>
                          <w:jc w:val="center"/>
                          <w:rPr>
                            <w:rFonts w:ascii="Arial" w:hAnsi="Arial" w:cs="Arial"/>
                            <w:lang w:val="id-ID"/>
                          </w:rPr>
                        </w:pPr>
                        <w:r>
                          <w:rPr>
                            <w:rFonts w:ascii="Arial" w:hAnsi="Arial" w:cs="Arial"/>
                            <w:lang w:val="id-ID"/>
                          </w:rPr>
                          <w:t>Buku</w:t>
                        </w:r>
                      </w:p>
                      <w:p w:rsidR="007923BD" w:rsidRPr="001A130B" w:rsidRDefault="007923BD" w:rsidP="00F602B7">
                        <w:pPr>
                          <w:rPr>
                            <w:rFonts w:ascii="Arial" w:hAnsi="Arial" w:cs="Arial"/>
                            <w:lang w:val="id-ID"/>
                          </w:rPr>
                        </w:pPr>
                        <w:r w:rsidRPr="00A40875">
                          <w:rPr>
                            <w:rFonts w:ascii="Arial" w:hAnsi="Arial" w:cs="Arial"/>
                            <w:lang w:val="fr-FR"/>
                          </w:rPr>
                          <w:t xml:space="preserve">- </w:t>
                        </w:r>
                        <w:r>
                          <w:rPr>
                            <w:rFonts w:ascii="Arial" w:hAnsi="Arial" w:cs="Arial"/>
                            <w:lang w:val="id-ID"/>
                          </w:rPr>
                          <w:t>judul</w:t>
                        </w:r>
                        <w:r w:rsidRPr="00A40875">
                          <w:rPr>
                            <w:rFonts w:ascii="Arial" w:hAnsi="Arial" w:cs="Arial"/>
                            <w:lang w:val="fr-FR"/>
                          </w:rPr>
                          <w:t xml:space="preserve">: </w:t>
                        </w:r>
                        <w:r>
                          <w:rPr>
                            <w:rFonts w:ascii="Arial" w:hAnsi="Arial" w:cs="Arial"/>
                            <w:lang w:val="id-ID"/>
                          </w:rPr>
                          <w:t>string</w:t>
                        </w:r>
                      </w:p>
                      <w:p w:rsidR="007923BD" w:rsidRPr="00120D8B" w:rsidRDefault="007923BD" w:rsidP="00F602B7">
                        <w:pPr>
                          <w:rPr>
                            <w:rFonts w:ascii="Arial" w:hAnsi="Arial" w:cs="Arial"/>
                            <w:lang w:val="id-ID"/>
                          </w:rPr>
                        </w:pPr>
                        <w:r>
                          <w:rPr>
                            <w:rFonts w:ascii="Arial" w:hAnsi="Arial" w:cs="Arial"/>
                            <w:lang w:val="id-ID"/>
                          </w:rPr>
                          <w:t>- harga : int</w:t>
                        </w:r>
                      </w:p>
                      <w:p w:rsidR="007923BD" w:rsidRPr="001A130B" w:rsidRDefault="007923BD" w:rsidP="00F602B7">
                        <w:pPr>
                          <w:rPr>
                            <w:rFonts w:ascii="Arial" w:hAnsi="Arial" w:cs="Arial"/>
                            <w:lang w:val="id-ID"/>
                          </w:rPr>
                        </w:pPr>
                        <w:r>
                          <w:rPr>
                            <w:rFonts w:ascii="Arial" w:hAnsi="Arial" w:cs="Arial"/>
                            <w:lang w:val="id-ID"/>
                          </w:rPr>
                          <w:t>-halaman : int</w:t>
                        </w:r>
                      </w:p>
                      <w:p w:rsidR="007923BD" w:rsidRPr="00A40875" w:rsidRDefault="007923BD" w:rsidP="00F602B7">
                        <w:pPr>
                          <w:rPr>
                            <w:rFonts w:ascii="Arial" w:hAnsi="Arial" w:cs="Arial"/>
                            <w:lang w:val="fr-FR"/>
                          </w:rPr>
                        </w:pPr>
                      </w:p>
                      <w:p w:rsidR="007923BD" w:rsidRPr="00A40875" w:rsidRDefault="007923BD" w:rsidP="00F602B7">
                        <w:pPr>
                          <w:rPr>
                            <w:rFonts w:ascii="Arial" w:hAnsi="Arial" w:cs="Arial"/>
                            <w:lang w:val="fr-FR"/>
                          </w:rPr>
                        </w:pPr>
                        <w:r w:rsidRPr="00A40875">
                          <w:rPr>
                            <w:rFonts w:ascii="Arial" w:hAnsi="Arial" w:cs="Arial"/>
                            <w:lang w:val="fr-FR"/>
                          </w:rPr>
                          <w:t>+</w:t>
                        </w:r>
                        <w:r>
                          <w:rPr>
                            <w:rFonts w:ascii="Arial" w:hAnsi="Arial" w:cs="Arial"/>
                            <w:lang w:val="id-ID"/>
                          </w:rPr>
                          <w:t>setBuku():String,int,int</w:t>
                        </w:r>
                      </w:p>
                      <w:p w:rsidR="007923BD" w:rsidRPr="001A130B" w:rsidRDefault="007923BD" w:rsidP="00F602B7">
                        <w:pPr>
                          <w:rPr>
                            <w:rFonts w:ascii="Arial" w:hAnsi="Arial" w:cs="Arial"/>
                            <w:lang w:val="id-ID"/>
                          </w:rPr>
                        </w:pPr>
                        <w:r>
                          <w:rPr>
                            <w:rFonts w:ascii="Arial" w:hAnsi="Arial" w:cs="Arial"/>
                            <w:lang w:val="fr-FR"/>
                          </w:rPr>
                          <w:t>+</w:t>
                        </w:r>
                        <w:r>
                          <w:rPr>
                            <w:rFonts w:ascii="Arial" w:hAnsi="Arial" w:cs="Arial"/>
                            <w:lang w:val="id-ID"/>
                          </w:rPr>
                          <w:t>tampil()</w:t>
                        </w:r>
                      </w:p>
                      <w:p w:rsidR="007923BD" w:rsidRPr="001A130B" w:rsidRDefault="007923BD" w:rsidP="00F602B7">
                        <w:pPr>
                          <w:rPr>
                            <w:rFonts w:ascii="Arial" w:hAnsi="Arial" w:cs="Arial"/>
                            <w:lang w:val="id-ID"/>
                          </w:rPr>
                        </w:pPr>
                      </w:p>
                      <w:p w:rsidR="007923BD" w:rsidRPr="00A40875" w:rsidRDefault="007923BD" w:rsidP="00F602B7">
                        <w:pPr>
                          <w:rPr>
                            <w:rFonts w:ascii="Arial" w:hAnsi="Arial" w:cs="Arial"/>
                          </w:rPr>
                        </w:pPr>
                      </w:p>
                      <w:p w:rsidR="007923BD" w:rsidRPr="0077581A" w:rsidRDefault="007923BD" w:rsidP="00F602B7"/>
                    </w:txbxContent>
                  </v:textbox>
                </v:shape>
                <v:line id="Line 5" o:spid="_x0000_s1029" style="position:absolute;visibility:visible;mso-wrap-style:square" from="2847,13674" to="5907,13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6" o:spid="_x0000_s1030" style="position:absolute;visibility:visible;mso-wrap-style:square" from="2832,14430" to="5892,14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7" o:spid="_x0000_s1031" style="position:absolute;visibility:visible;mso-wrap-style:square" from="6012,13453" to="6732,13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8" o:spid="_x0000_s1032" style="position:absolute;left:6777;top:13233;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7923BD" w:rsidRDefault="007923BD" w:rsidP="00F602B7">
                        <w:r>
                          <w:t>Nama Kelas</w:t>
                        </w:r>
                      </w:p>
                    </w:txbxContent>
                  </v:textbox>
                </v:rect>
                <v:line id="Line 9" o:spid="_x0000_s1033" style="position:absolute;visibility:visible;mso-wrap-style:square" from="6012,13854" to="6732,1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rect id="Rectangle 10" o:spid="_x0000_s1034" style="position:absolute;left:6777;top:13599;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textbox>
                    <w:txbxContent>
                      <w:p w:rsidR="007923BD" w:rsidRDefault="007923BD" w:rsidP="00F602B7">
                        <w:r>
                          <w:t>atribute</w:t>
                        </w:r>
                      </w:p>
                    </w:txbxContent>
                  </v:textbox>
                </v:rect>
                <v:line id="Line 11" o:spid="_x0000_s1035" style="position:absolute;visibility:visible;mso-wrap-style:square" from="6012,14685" to="6732,1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rect id="Rectangle 12" o:spid="_x0000_s1036" style="position:absolute;left:6777;top:1443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textbox>
                    <w:txbxContent>
                      <w:p w:rsidR="007923BD" w:rsidRDefault="007923BD" w:rsidP="00F602B7">
                        <w:r>
                          <w:t>method</w:t>
                        </w:r>
                      </w:p>
                    </w:txbxContent>
                  </v:textbox>
                </v:rect>
              </v:group>
            </w:pict>
          </mc:Fallback>
        </mc:AlternateContent>
      </w:r>
    </w:p>
    <w:p w:rsidR="00F602B7" w:rsidRPr="007923BD" w:rsidRDefault="00F602B7" w:rsidP="00F602B7">
      <w:pPr>
        <w:spacing w:line="360" w:lineRule="auto"/>
        <w:rPr>
          <w:rFonts w:ascii="Times New Roman" w:hAnsi="Times New Roman" w:cs="Times New Roman"/>
          <w:lang w:val="sv-SE"/>
        </w:rPr>
      </w:pPr>
    </w:p>
    <w:p w:rsidR="00F602B7" w:rsidRPr="007923BD" w:rsidRDefault="00F602B7" w:rsidP="00F602B7">
      <w:pPr>
        <w:spacing w:line="360" w:lineRule="auto"/>
        <w:rPr>
          <w:rFonts w:ascii="Times New Roman" w:hAnsi="Times New Roman" w:cs="Times New Roman"/>
          <w:lang w:val="sv-SE"/>
        </w:rPr>
      </w:pPr>
    </w:p>
    <w:p w:rsidR="00F602B7" w:rsidRPr="007923BD" w:rsidRDefault="00F602B7" w:rsidP="00F602B7">
      <w:pPr>
        <w:spacing w:line="360" w:lineRule="auto"/>
        <w:rPr>
          <w:rFonts w:ascii="Times New Roman" w:hAnsi="Times New Roman" w:cs="Times New Roman"/>
          <w:lang w:val="sv-SE"/>
        </w:rPr>
      </w:pPr>
    </w:p>
    <w:p w:rsidR="009F1F18" w:rsidRPr="007923BD" w:rsidRDefault="009F1F18" w:rsidP="009F1F18">
      <w:pPr>
        <w:jc w:val="both"/>
        <w:rPr>
          <w:rFonts w:ascii="Arial" w:hAnsi="Arial" w:cs="Arial"/>
          <w:lang w:val="id-ID"/>
        </w:rPr>
      </w:pPr>
    </w:p>
    <w:p w:rsidR="009F1F18" w:rsidRPr="007923BD" w:rsidRDefault="009F1F18" w:rsidP="009F1F18">
      <w:pPr>
        <w:jc w:val="both"/>
        <w:rPr>
          <w:rFonts w:ascii="Arial" w:hAnsi="Arial" w:cs="Arial"/>
        </w:rPr>
      </w:pPr>
      <w:r w:rsidRPr="007923BD">
        <w:rPr>
          <w:rFonts w:ascii="Arial" w:hAnsi="Arial" w:cs="Arial"/>
        </w:rPr>
        <w:t>Kode program:</w:t>
      </w:r>
    </w:p>
    <w:p w:rsidR="009F1F18" w:rsidRPr="007923BD" w:rsidRDefault="009F1F18" w:rsidP="009F1F18">
      <w:pPr>
        <w:jc w:val="both"/>
        <w:rPr>
          <w:rFonts w:ascii="Book Antiqua" w:hAnsi="Book Antiqua" w:cs="Book Antiqua"/>
        </w:rPr>
      </w:pP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class  Buku</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String judul;</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int harga;</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int halaman;</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public void setBuku(String judul,int harga,int halaman)</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this.judul=judul;</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this.harga=harga;</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this.halaman=halaman;</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public void tampil()</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lastRenderedPageBreak/>
        <w:tab/>
      </w:r>
      <w:r w:rsidRPr="007923BD">
        <w:rPr>
          <w:rFonts w:ascii="Courier New" w:hAnsi="Courier New" w:cs="Courier New"/>
        </w:rPr>
        <w:tab/>
        <w:t>System.out.println("Judulbuku :"+judul);</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System.out.println("Harga buku : "+harga);</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System.out.println("Jumlah halaman : "+halaman);</w:t>
      </w:r>
    </w:p>
    <w:p w:rsidR="009F1F18" w:rsidRPr="007923BD" w:rsidRDefault="009F1F18" w:rsidP="009F1F18">
      <w:pPr>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F1F18" w:rsidRPr="007923BD" w:rsidRDefault="009F1F18" w:rsidP="009F1F18">
      <w:pPr>
        <w:pBdr>
          <w:top w:val="single" w:sz="4" w:space="1" w:color="auto"/>
          <w:left w:val="single" w:sz="4" w:space="4" w:color="auto"/>
          <w:bottom w:val="single" w:sz="4" w:space="1" w:color="auto"/>
          <w:right w:val="single" w:sz="4" w:space="4" w:color="auto"/>
        </w:pBdr>
        <w:rPr>
          <w:lang w:val="id-ID"/>
        </w:rPr>
      </w:pPr>
      <w:r w:rsidRPr="007923BD">
        <w:rPr>
          <w:rFonts w:ascii="Courier New" w:hAnsi="Courier New" w:cs="Courier New"/>
        </w:rPr>
        <w:t>}</w:t>
      </w:r>
    </w:p>
    <w:p w:rsidR="009F1F18" w:rsidRPr="007923BD" w:rsidRDefault="009F1F18" w:rsidP="009F1F18">
      <w:pPr>
        <w:rPr>
          <w:rFonts w:ascii="Arial" w:hAnsi="Arial" w:cs="Arial"/>
          <w:bCs/>
          <w:lang w:val="id-ID"/>
        </w:rPr>
      </w:pPr>
    </w:p>
    <w:p w:rsidR="009F1F18" w:rsidRPr="007923BD" w:rsidRDefault="009F1F18" w:rsidP="009F1F18">
      <w:pPr>
        <w:spacing w:line="360" w:lineRule="auto"/>
        <w:rPr>
          <w:rFonts w:ascii="Arial" w:hAnsi="Arial" w:cs="Arial"/>
          <w:bCs/>
          <w:lang w:val="sv-SE"/>
        </w:rPr>
      </w:pPr>
      <w:r w:rsidRPr="007923BD">
        <w:rPr>
          <w:rFonts w:ascii="Arial" w:hAnsi="Arial" w:cs="Arial"/>
          <w:bCs/>
          <w:lang w:val="sv-SE"/>
        </w:rPr>
        <w:t>Praktik 2. Membuat dan Menggunakan Obyek</w:t>
      </w:r>
    </w:p>
    <w:p w:rsidR="009F1F18" w:rsidRPr="007923BD" w:rsidRDefault="009F1F18" w:rsidP="009F1F18">
      <w:pPr>
        <w:spacing w:line="360" w:lineRule="auto"/>
        <w:ind w:firstLine="720"/>
        <w:jc w:val="both"/>
        <w:rPr>
          <w:rFonts w:ascii="Arial" w:hAnsi="Arial" w:cs="Arial"/>
          <w:lang w:val="sv-SE"/>
        </w:rPr>
      </w:pPr>
      <w:r w:rsidRPr="007923BD">
        <w:rPr>
          <w:rFonts w:ascii="Arial" w:hAnsi="Arial" w:cs="Arial"/>
          <w:lang w:val="sv-SE"/>
        </w:rPr>
        <w:t xml:space="preserve">Kelas </w:t>
      </w:r>
      <w:r w:rsidRPr="007923BD">
        <w:rPr>
          <w:rFonts w:ascii="Arial" w:hAnsi="Arial" w:cs="Arial"/>
          <w:lang w:val="id-ID"/>
        </w:rPr>
        <w:t>Buku</w:t>
      </w:r>
      <w:r w:rsidRPr="007923BD">
        <w:rPr>
          <w:rFonts w:ascii="Arial" w:hAnsi="Arial" w:cs="Arial"/>
          <w:lang w:val="sv-SE"/>
        </w:rPr>
        <w:t xml:space="preserve"> di atas hanya merupakan deklarasi dari obyek </w:t>
      </w:r>
      <w:r w:rsidRPr="007923BD">
        <w:rPr>
          <w:rFonts w:ascii="Arial" w:hAnsi="Arial" w:cs="Arial"/>
          <w:lang w:val="id-ID"/>
        </w:rPr>
        <w:t>buku.</w:t>
      </w:r>
      <w:r w:rsidRPr="007923BD">
        <w:rPr>
          <w:rFonts w:ascii="Arial" w:hAnsi="Arial" w:cs="Arial"/>
          <w:lang w:val="sv-SE"/>
        </w:rPr>
        <w:t xml:space="preserve"> Agar dapat digunakan maka Kelas </w:t>
      </w:r>
      <w:r w:rsidRPr="007923BD">
        <w:rPr>
          <w:rFonts w:ascii="Arial" w:hAnsi="Arial" w:cs="Arial"/>
          <w:lang w:val="id-ID"/>
        </w:rPr>
        <w:t>Buku</w:t>
      </w:r>
      <w:r w:rsidRPr="007923BD">
        <w:rPr>
          <w:rFonts w:ascii="Arial" w:hAnsi="Arial" w:cs="Arial"/>
          <w:lang w:val="sv-SE"/>
        </w:rPr>
        <w:t xml:space="preserve"> tersebut harus diinstantiasi. Dari satu buah kelas dapat dibuat banyak obyek. Obyek-obyek tersebut dapat dibedakan dengan suatu pengenal yang berupa nama. </w:t>
      </w:r>
    </w:p>
    <w:p w:rsidR="009F1F18" w:rsidRPr="007923BD" w:rsidRDefault="009F1F18" w:rsidP="009F1F18">
      <w:pPr>
        <w:spacing w:line="360" w:lineRule="auto"/>
        <w:ind w:firstLine="720"/>
        <w:jc w:val="both"/>
        <w:rPr>
          <w:rFonts w:ascii="Arial" w:hAnsi="Arial" w:cs="Arial"/>
          <w:lang w:val="sv-SE"/>
        </w:rPr>
      </w:pP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public class ObyekBuku</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ab/>
        <w:t>public static void main(String[] args)</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Buku buku1=new Buku();</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buku1.setBuku("PBO",60000,100);</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buku1.tampil();</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rPr>
      </w:pPr>
      <w:r w:rsidRPr="007923BD">
        <w:rPr>
          <w:rFonts w:ascii="Courier New" w:hAnsi="Courier New" w:cs="Courier New"/>
          <w:sz w:val="20"/>
          <w:szCs w:val="20"/>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rPr>
        <w:t>}</w:t>
      </w:r>
    </w:p>
    <w:p w:rsidR="009F1F18" w:rsidRPr="007923BD" w:rsidRDefault="009F1F18" w:rsidP="009F1F18">
      <w:pPr>
        <w:ind w:left="360"/>
        <w:rPr>
          <w:rFonts w:ascii="Arial" w:hAnsi="Arial" w:cs="Arial"/>
          <w:lang w:val="id-ID"/>
        </w:rPr>
      </w:pPr>
    </w:p>
    <w:p w:rsidR="009F1F18" w:rsidRPr="007923BD" w:rsidRDefault="009F1F18" w:rsidP="009F1F18">
      <w:pPr>
        <w:spacing w:line="360" w:lineRule="auto"/>
        <w:rPr>
          <w:rFonts w:ascii="Arial" w:hAnsi="Arial" w:cs="Arial"/>
          <w:bCs/>
          <w:lang w:val="id-ID"/>
        </w:rPr>
      </w:pPr>
      <w:r w:rsidRPr="007923BD">
        <w:rPr>
          <w:rFonts w:ascii="Arial" w:hAnsi="Arial" w:cs="Arial"/>
          <w:bCs/>
          <w:lang w:val="sv-SE"/>
        </w:rPr>
        <w:t xml:space="preserve">Praktik </w:t>
      </w:r>
      <w:r w:rsidRPr="007923BD">
        <w:rPr>
          <w:rFonts w:ascii="Arial" w:hAnsi="Arial" w:cs="Arial"/>
          <w:bCs/>
          <w:lang w:val="id-ID"/>
        </w:rPr>
        <w:t>3</w:t>
      </w:r>
      <w:r w:rsidRPr="007923BD">
        <w:rPr>
          <w:rFonts w:ascii="Arial" w:hAnsi="Arial" w:cs="Arial"/>
          <w:bCs/>
          <w:lang w:val="sv-SE"/>
        </w:rPr>
        <w:t xml:space="preserve">. </w:t>
      </w:r>
      <w:r w:rsidRPr="007923BD">
        <w:rPr>
          <w:rFonts w:ascii="Arial" w:hAnsi="Arial" w:cs="Arial"/>
          <w:bCs/>
          <w:lang w:val="id-ID"/>
        </w:rPr>
        <w:t>Kelas dan Obyek dengan menggunakan Konstruktor</w:t>
      </w:r>
    </w:p>
    <w:p w:rsidR="009F1F18" w:rsidRPr="007923BD" w:rsidRDefault="009F1F18" w:rsidP="009F1F18">
      <w:pPr>
        <w:rPr>
          <w:lang w:val="sv-SE"/>
        </w:rPr>
      </w:pP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public class 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String NamaPegawai;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int IdPegawai;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String PosisiPegawai;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p>
    <w:p w:rsidR="009F1F18" w:rsidRPr="007923BD" w:rsidRDefault="009F1F18" w:rsidP="009F1F18">
      <w:pPr>
        <w:pBdr>
          <w:top w:val="single" w:sz="4" w:space="1" w:color="auto"/>
          <w:left w:val="single" w:sz="4" w:space="4" w:color="auto"/>
          <w:bottom w:val="single" w:sz="4" w:space="1" w:color="auto"/>
          <w:right w:val="single" w:sz="4" w:space="4" w:color="auto"/>
        </w:pBdr>
        <w:ind w:left="360" w:firstLine="360"/>
        <w:rPr>
          <w:rFonts w:ascii="Courier New" w:hAnsi="Courier New" w:cs="Courier New"/>
          <w:sz w:val="20"/>
          <w:szCs w:val="20"/>
          <w:lang w:val="id-ID"/>
        </w:rPr>
      </w:pPr>
      <w:r w:rsidRPr="007923BD">
        <w:rPr>
          <w:rFonts w:ascii="Courier New" w:hAnsi="Courier New" w:cs="Courier New"/>
          <w:sz w:val="20"/>
          <w:szCs w:val="20"/>
          <w:lang w:val="id-ID"/>
        </w:rPr>
        <w:t xml:space="preserve">Pegawai (String nama,int Id, String posisi) </w:t>
      </w:r>
      <w:r w:rsidRPr="007923BD">
        <w:rPr>
          <w:rFonts w:ascii="Courier New" w:hAnsi="Courier New" w:cs="Courier New"/>
          <w:i/>
          <w:sz w:val="20"/>
          <w:szCs w:val="20"/>
          <w:lang w:val="id-ID"/>
        </w:rPr>
        <w:t>// konstruktor</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lastRenderedPageBreak/>
        <w:tab/>
      </w:r>
      <w:r w:rsidRPr="007923BD">
        <w:rPr>
          <w:rFonts w:ascii="Courier New" w:hAnsi="Courier New" w:cs="Courier New"/>
          <w:sz w:val="20"/>
          <w:szCs w:val="20"/>
          <w:lang w:val="id-ID"/>
        </w:rPr>
        <w:tab/>
        <w:t>NamaPegawai = nama;</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IdPegawai = Id;</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PosisiPegawai = posisi;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 xml:space="preserve">Pegawai () </w:t>
      </w:r>
      <w:r w:rsidRPr="007923BD">
        <w:rPr>
          <w:rFonts w:ascii="Courier New" w:hAnsi="Courier New" w:cs="Courier New"/>
          <w:i/>
          <w:sz w:val="20"/>
          <w:szCs w:val="20"/>
          <w:lang w:val="id-ID"/>
        </w:rPr>
        <w:t>//konstruktor</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r>
      <w:r w:rsidRPr="007923BD">
        <w:rPr>
          <w:rFonts w:ascii="Courier New" w:hAnsi="Courier New" w:cs="Courier New"/>
          <w:sz w:val="20"/>
          <w:szCs w:val="20"/>
          <w:lang w:val="id-ID"/>
        </w:rPr>
        <w:tab/>
        <w:t>NamaPegawai = "Thita Mar’atus Solikha";</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r>
      <w:r w:rsidRPr="007923BD">
        <w:rPr>
          <w:rFonts w:ascii="Courier New" w:hAnsi="Courier New" w:cs="Courier New"/>
          <w:sz w:val="20"/>
          <w:szCs w:val="20"/>
          <w:lang w:val="id-ID"/>
        </w:rPr>
        <w:tab/>
        <w:t>IdPegawai = 2514;</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r>
      <w:r w:rsidRPr="007923BD">
        <w:rPr>
          <w:rFonts w:ascii="Courier New" w:hAnsi="Courier New" w:cs="Courier New"/>
          <w:sz w:val="20"/>
          <w:szCs w:val="20"/>
          <w:lang w:val="id-ID"/>
        </w:rPr>
        <w:tab/>
        <w:t>PosisiPegawai = "Staf pengajar";</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void Show()</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System.out.println("Informasi 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System.out.println("Nama     : "+NamaPegawai);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System.out.println("Id       : "+IdPegawai);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System.out.println("Posisi   : "+PosisiPegawai);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public static void main(String args[])</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Pegawai pegawai1 = new Pegawai();</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Pegawai pegawai2 = new Pegawai("Zahwa",3313,"Staf Akademik");</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pegawai1.Show();</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r>
      <w:r w:rsidRPr="007923BD">
        <w:rPr>
          <w:rFonts w:ascii="Courier New" w:hAnsi="Courier New" w:cs="Courier New"/>
          <w:sz w:val="20"/>
          <w:szCs w:val="20"/>
          <w:lang w:val="id-ID"/>
        </w:rPr>
        <w:tab/>
        <w:t>pegawai2.Show();</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ab/>
        <w:t>}</w:t>
      </w:r>
    </w:p>
    <w:p w:rsidR="009F1F18" w:rsidRPr="007923BD" w:rsidRDefault="009F1F18" w:rsidP="009F1F18">
      <w:pPr>
        <w:pBdr>
          <w:top w:val="single" w:sz="4" w:space="1" w:color="auto"/>
          <w:left w:val="single" w:sz="4" w:space="4" w:color="auto"/>
          <w:bottom w:val="single" w:sz="4" w:space="1" w:color="auto"/>
          <w:right w:val="single" w:sz="4" w:space="4" w:color="auto"/>
        </w:pBdr>
        <w:ind w:left="360"/>
        <w:rPr>
          <w:rFonts w:ascii="Courier New" w:hAnsi="Courier New" w:cs="Courier New"/>
          <w:sz w:val="20"/>
          <w:szCs w:val="20"/>
          <w:lang w:val="id-ID"/>
        </w:rPr>
      </w:pPr>
      <w:r w:rsidRPr="007923BD">
        <w:rPr>
          <w:rFonts w:ascii="Courier New" w:hAnsi="Courier New" w:cs="Courier New"/>
          <w:sz w:val="20"/>
          <w:szCs w:val="20"/>
          <w:lang w:val="id-ID"/>
        </w:rPr>
        <w:t>}</w:t>
      </w:r>
    </w:p>
    <w:p w:rsidR="009F1F18" w:rsidRPr="007923BD" w:rsidRDefault="009F1F18" w:rsidP="009F1F18">
      <w:pPr>
        <w:rPr>
          <w:rFonts w:ascii="Arial" w:hAnsi="Arial" w:cs="Arial"/>
          <w:lang w:val="id-ID"/>
        </w:rPr>
      </w:pPr>
    </w:p>
    <w:p w:rsidR="009F1F18" w:rsidRPr="007923BD" w:rsidRDefault="009F1F18" w:rsidP="009F1F18">
      <w:pPr>
        <w:numPr>
          <w:ilvl w:val="0"/>
          <w:numId w:val="1"/>
        </w:numPr>
        <w:spacing w:after="0" w:line="240" w:lineRule="auto"/>
        <w:ind w:left="567" w:hanging="567"/>
        <w:rPr>
          <w:rFonts w:ascii="Arial" w:hAnsi="Arial" w:cs="Arial"/>
        </w:rPr>
      </w:pPr>
      <w:r w:rsidRPr="007923BD">
        <w:rPr>
          <w:rFonts w:ascii="Arial" w:hAnsi="Arial" w:cs="Arial"/>
        </w:rPr>
        <w:t>LATIHAN</w:t>
      </w:r>
    </w:p>
    <w:p w:rsidR="009F1F18" w:rsidRPr="007923BD" w:rsidRDefault="009F1F18" w:rsidP="009F1F18">
      <w:pPr>
        <w:ind w:left="360"/>
        <w:rPr>
          <w:rFonts w:ascii="Arial" w:hAnsi="Arial" w:cs="Arial"/>
          <w:lang w:val="id-ID"/>
        </w:rPr>
      </w:pPr>
    </w:p>
    <w:p w:rsidR="009F1F18" w:rsidRPr="007923BD" w:rsidRDefault="009F1F18" w:rsidP="009F1F18">
      <w:pPr>
        <w:numPr>
          <w:ilvl w:val="0"/>
          <w:numId w:val="6"/>
        </w:numPr>
        <w:spacing w:after="0" w:line="240" w:lineRule="auto"/>
        <w:rPr>
          <w:rFonts w:ascii="Arial" w:hAnsi="Arial" w:cs="Arial"/>
          <w:lang w:val="id-ID"/>
        </w:rPr>
      </w:pPr>
      <w:r w:rsidRPr="007923BD">
        <w:rPr>
          <w:rFonts w:ascii="Arial" w:hAnsi="Arial" w:cs="Arial"/>
          <w:i/>
          <w:lang w:val="id-ID"/>
        </w:rPr>
        <w:t>Latihan diberikan oleh dosen pengampu pada saat praktikum.</w:t>
      </w:r>
    </w:p>
    <w:p w:rsidR="009F1F18" w:rsidRPr="007923BD" w:rsidRDefault="009F1F18" w:rsidP="009F1F18">
      <w:pPr>
        <w:numPr>
          <w:ilvl w:val="0"/>
          <w:numId w:val="6"/>
        </w:numPr>
        <w:spacing w:after="0" w:line="240" w:lineRule="auto"/>
        <w:rPr>
          <w:rFonts w:ascii="Arial" w:hAnsi="Arial" w:cs="Arial"/>
          <w:lang w:val="id-ID"/>
        </w:rPr>
      </w:pPr>
      <w:r w:rsidRPr="007923BD">
        <w:rPr>
          <w:rFonts w:ascii="Arial" w:hAnsi="Arial" w:cs="Arial"/>
          <w:i/>
          <w:lang w:val="id-ID"/>
        </w:rPr>
        <w:t>Dikerjakan di laboratorium pada jam praktikum.</w:t>
      </w:r>
    </w:p>
    <w:p w:rsidR="009F1F18" w:rsidRPr="007923BD" w:rsidRDefault="009F1F18" w:rsidP="009F1F18">
      <w:pPr>
        <w:numPr>
          <w:ilvl w:val="0"/>
          <w:numId w:val="1"/>
        </w:numPr>
        <w:spacing w:after="0" w:line="240" w:lineRule="auto"/>
        <w:ind w:left="567" w:hanging="567"/>
        <w:rPr>
          <w:rFonts w:ascii="Arial" w:hAnsi="Arial" w:cs="Arial"/>
          <w:lang w:val="id-ID"/>
        </w:rPr>
      </w:pPr>
      <w:r w:rsidRPr="007923BD">
        <w:rPr>
          <w:rFonts w:ascii="Arial" w:hAnsi="Arial" w:cs="Arial"/>
        </w:rPr>
        <w:t xml:space="preserve">TUGAS </w:t>
      </w:r>
    </w:p>
    <w:p w:rsidR="009F1F18" w:rsidRPr="007923BD" w:rsidRDefault="009F1F18" w:rsidP="009F1F18">
      <w:pPr>
        <w:ind w:left="360"/>
        <w:rPr>
          <w:rFonts w:ascii="Arial" w:hAnsi="Arial" w:cs="Arial"/>
          <w:lang w:val="id-ID"/>
        </w:rPr>
      </w:pPr>
    </w:p>
    <w:p w:rsidR="009F1F18" w:rsidRPr="007923BD" w:rsidRDefault="009F1F18" w:rsidP="009F1F18">
      <w:pPr>
        <w:numPr>
          <w:ilvl w:val="0"/>
          <w:numId w:val="5"/>
        </w:numPr>
        <w:spacing w:after="0" w:line="240" w:lineRule="auto"/>
        <w:rPr>
          <w:rFonts w:ascii="Arial" w:hAnsi="Arial" w:cs="Arial"/>
          <w:lang w:val="id-ID"/>
        </w:rPr>
      </w:pPr>
      <w:r w:rsidRPr="007923BD">
        <w:rPr>
          <w:rFonts w:ascii="Arial" w:hAnsi="Arial" w:cs="Arial"/>
          <w:i/>
          <w:lang w:val="id-ID"/>
        </w:rPr>
        <w:t>Tugas diberikan oleh dosen pengampu pada akhir praktikum.</w:t>
      </w:r>
    </w:p>
    <w:p w:rsidR="009F1F18" w:rsidRPr="007923BD" w:rsidRDefault="009F1F18" w:rsidP="009F1F18">
      <w:pPr>
        <w:numPr>
          <w:ilvl w:val="0"/>
          <w:numId w:val="5"/>
        </w:numPr>
        <w:spacing w:after="0" w:line="240" w:lineRule="auto"/>
        <w:rPr>
          <w:rFonts w:ascii="Arial" w:hAnsi="Arial" w:cs="Arial"/>
          <w:lang w:val="id-ID"/>
        </w:rPr>
      </w:pPr>
      <w:r w:rsidRPr="007923BD">
        <w:rPr>
          <w:rFonts w:ascii="Arial" w:hAnsi="Arial" w:cs="Arial"/>
          <w:i/>
          <w:lang w:val="id-ID"/>
        </w:rPr>
        <w:t>Dikerjakan di rumah dan dilampirkan pada laporan.</w:t>
      </w:r>
    </w:p>
    <w:p w:rsidR="009F1F18" w:rsidRPr="007923BD" w:rsidRDefault="009F1F18" w:rsidP="009F1F18">
      <w:pPr>
        <w:rPr>
          <w:rFonts w:ascii="Arial" w:hAnsi="Arial" w:cs="Arial"/>
          <w:lang w:val="id-ID"/>
        </w:rPr>
      </w:pPr>
    </w:p>
    <w:p w:rsidR="0098292F" w:rsidRPr="007923BD" w:rsidRDefault="0098292F" w:rsidP="0098292F">
      <w:pPr>
        <w:spacing w:line="200" w:lineRule="atLeast"/>
        <w:jc w:val="center"/>
        <w:rPr>
          <w:rFonts w:ascii="Arial" w:hAnsi="Arial" w:cs="Arial"/>
        </w:rPr>
      </w:pPr>
      <w:r w:rsidRPr="007923BD">
        <w:rPr>
          <w:rFonts w:ascii="Arial" w:hAnsi="Arial" w:cs="Arial"/>
          <w:i/>
          <w:lang w:val="id-ID"/>
        </w:rPr>
        <w:lastRenderedPageBreak/>
        <w:t>Atribut</w:t>
      </w:r>
    </w:p>
    <w:p w:rsidR="0098292F" w:rsidRPr="007923BD" w:rsidRDefault="0098292F" w:rsidP="0098292F">
      <w:pPr>
        <w:spacing w:line="200" w:lineRule="atLeast"/>
        <w:rPr>
          <w:rFonts w:ascii="Arial" w:hAnsi="Arial" w:cs="Arial"/>
        </w:rPr>
      </w:pPr>
    </w:p>
    <w:p w:rsidR="0098292F" w:rsidRPr="007923BD" w:rsidRDefault="0098292F" w:rsidP="0098292F">
      <w:pPr>
        <w:numPr>
          <w:ilvl w:val="0"/>
          <w:numId w:val="8"/>
        </w:numPr>
        <w:tabs>
          <w:tab w:val="left" w:pos="567"/>
        </w:tabs>
        <w:suppressAutoHyphens/>
        <w:spacing w:after="0" w:line="360" w:lineRule="auto"/>
        <w:ind w:left="0" w:firstLine="0"/>
        <w:rPr>
          <w:rFonts w:ascii="Arial" w:hAnsi="Arial" w:cs="Arial"/>
        </w:rPr>
      </w:pPr>
      <w:r w:rsidRPr="007923BD">
        <w:rPr>
          <w:rFonts w:ascii="Arial" w:hAnsi="Arial" w:cs="Arial"/>
        </w:rPr>
        <w:t xml:space="preserve">TUJUAN </w:t>
      </w:r>
    </w:p>
    <w:p w:rsidR="0098292F" w:rsidRPr="007923BD" w:rsidRDefault="0098292F" w:rsidP="0098292F">
      <w:pPr>
        <w:numPr>
          <w:ilvl w:val="0"/>
          <w:numId w:val="10"/>
        </w:numPr>
        <w:tabs>
          <w:tab w:val="clear" w:pos="0"/>
          <w:tab w:val="num" w:pos="720"/>
        </w:tabs>
        <w:suppressAutoHyphens/>
        <w:spacing w:after="0" w:line="360" w:lineRule="auto"/>
        <w:ind w:left="720" w:firstLine="0"/>
        <w:jc w:val="both"/>
        <w:rPr>
          <w:rFonts w:ascii="Arial" w:hAnsi="Arial" w:cs="Arial"/>
          <w:lang w:val="id-ID"/>
        </w:rPr>
      </w:pPr>
      <w:r w:rsidRPr="007923BD">
        <w:rPr>
          <w:rFonts w:ascii="Arial" w:hAnsi="Arial" w:cs="Arial"/>
          <w:lang w:val="id-ID"/>
        </w:rPr>
        <w:t>Dapat mendefinisikan atribut kelas</w:t>
      </w:r>
    </w:p>
    <w:p w:rsidR="0098292F" w:rsidRPr="007923BD" w:rsidRDefault="0098292F" w:rsidP="0098292F">
      <w:pPr>
        <w:numPr>
          <w:ilvl w:val="0"/>
          <w:numId w:val="10"/>
        </w:numPr>
        <w:tabs>
          <w:tab w:val="clear" w:pos="0"/>
          <w:tab w:val="num" w:pos="720"/>
        </w:tabs>
        <w:suppressAutoHyphens/>
        <w:spacing w:after="0" w:line="360" w:lineRule="auto"/>
        <w:ind w:left="720" w:firstLine="0"/>
        <w:jc w:val="both"/>
        <w:rPr>
          <w:rFonts w:ascii="Arial" w:hAnsi="Arial" w:cs="Arial"/>
          <w:lang w:val="id-ID"/>
        </w:rPr>
      </w:pPr>
      <w:r w:rsidRPr="007923BD">
        <w:rPr>
          <w:rFonts w:ascii="Arial" w:hAnsi="Arial" w:cs="Arial"/>
          <w:lang w:val="id-ID"/>
        </w:rPr>
        <w:t>Dapat membuat dan memanggil atribut</w:t>
      </w:r>
    </w:p>
    <w:p w:rsidR="0098292F" w:rsidRPr="007923BD" w:rsidRDefault="0098292F" w:rsidP="0098292F">
      <w:pPr>
        <w:numPr>
          <w:ilvl w:val="0"/>
          <w:numId w:val="10"/>
        </w:numPr>
        <w:tabs>
          <w:tab w:val="clear" w:pos="0"/>
          <w:tab w:val="num" w:pos="720"/>
        </w:tabs>
        <w:suppressAutoHyphens/>
        <w:spacing w:after="0" w:line="360" w:lineRule="auto"/>
        <w:ind w:left="720" w:firstLine="0"/>
        <w:jc w:val="both"/>
        <w:rPr>
          <w:rFonts w:ascii="Arial" w:hAnsi="Arial" w:cs="Arial"/>
          <w:lang w:val="id-ID"/>
        </w:rPr>
      </w:pPr>
      <w:r w:rsidRPr="007923BD">
        <w:rPr>
          <w:rFonts w:ascii="Arial" w:hAnsi="Arial" w:cs="Arial"/>
          <w:lang w:val="id-ID"/>
        </w:rPr>
        <w:t>Dapat membedakan identifier dan konstanta</w:t>
      </w:r>
    </w:p>
    <w:p w:rsidR="0098292F" w:rsidRPr="007923BD" w:rsidRDefault="0098292F" w:rsidP="0098292F">
      <w:pPr>
        <w:numPr>
          <w:ilvl w:val="0"/>
          <w:numId w:val="10"/>
        </w:numPr>
        <w:tabs>
          <w:tab w:val="clear" w:pos="0"/>
          <w:tab w:val="num" w:pos="720"/>
        </w:tabs>
        <w:suppressAutoHyphens/>
        <w:spacing w:after="0" w:line="360" w:lineRule="auto"/>
        <w:ind w:left="720" w:firstLine="0"/>
        <w:jc w:val="both"/>
        <w:rPr>
          <w:rFonts w:ascii="Arial" w:hAnsi="Arial" w:cs="Arial"/>
        </w:rPr>
      </w:pPr>
      <w:r w:rsidRPr="007923BD">
        <w:rPr>
          <w:rFonts w:ascii="Arial" w:hAnsi="Arial" w:cs="Arial"/>
          <w:lang w:val="id-ID"/>
        </w:rPr>
        <w:t>Dapat mengidentikasi atribut suatu kelas dan mengimplementasi menjadi kelas</w:t>
      </w:r>
    </w:p>
    <w:p w:rsidR="0098292F" w:rsidRPr="007923BD" w:rsidRDefault="0098292F" w:rsidP="0098292F">
      <w:pPr>
        <w:spacing w:line="360" w:lineRule="auto"/>
        <w:rPr>
          <w:rFonts w:ascii="Arial" w:hAnsi="Arial" w:cs="Arial"/>
        </w:rPr>
      </w:pPr>
    </w:p>
    <w:p w:rsidR="0098292F" w:rsidRPr="007923BD" w:rsidRDefault="0098292F" w:rsidP="0098292F">
      <w:pPr>
        <w:numPr>
          <w:ilvl w:val="0"/>
          <w:numId w:val="8"/>
        </w:numPr>
        <w:tabs>
          <w:tab w:val="left" w:pos="567"/>
        </w:tabs>
        <w:suppressAutoHyphens/>
        <w:spacing w:after="0" w:line="360" w:lineRule="auto"/>
        <w:ind w:left="0" w:firstLine="0"/>
        <w:rPr>
          <w:rFonts w:ascii="Arial" w:hAnsi="Arial" w:cs="Arial"/>
        </w:rPr>
      </w:pPr>
      <w:r w:rsidRPr="007923BD">
        <w:rPr>
          <w:rFonts w:ascii="Arial" w:eastAsia="Arial" w:hAnsi="Arial" w:cs="Arial"/>
        </w:rPr>
        <w:t xml:space="preserve"> </w:t>
      </w:r>
      <w:r w:rsidRPr="007923BD">
        <w:rPr>
          <w:rFonts w:ascii="Arial" w:hAnsi="Arial" w:cs="Arial"/>
        </w:rPr>
        <w:t>TEORI SINGKAT</w:t>
      </w:r>
    </w:p>
    <w:p w:rsidR="0098292F" w:rsidRPr="007923BD" w:rsidRDefault="0098292F" w:rsidP="0098292F">
      <w:pPr>
        <w:pStyle w:val="BodyText"/>
        <w:spacing w:after="0" w:line="360" w:lineRule="auto"/>
        <w:rPr>
          <w:rFonts w:ascii="Arial" w:hAnsi="Arial" w:cs="Arial"/>
          <w:sz w:val="22"/>
          <w:szCs w:val="22"/>
          <w:lang w:val="id-ID"/>
        </w:rPr>
      </w:pPr>
      <w:r w:rsidRPr="007923BD">
        <w:rPr>
          <w:rFonts w:ascii="Arial" w:hAnsi="Arial" w:cs="Arial"/>
          <w:bCs/>
          <w:sz w:val="22"/>
          <w:szCs w:val="22"/>
        </w:rPr>
        <w:t>Variabel</w:t>
      </w:r>
    </w:p>
    <w:p w:rsidR="0098292F" w:rsidRPr="007923BD" w:rsidRDefault="0098292F" w:rsidP="0098292F">
      <w:pPr>
        <w:spacing w:line="360" w:lineRule="auto"/>
        <w:rPr>
          <w:rFonts w:ascii="Arial" w:hAnsi="Arial" w:cs="Arial"/>
        </w:rPr>
      </w:pPr>
      <w:bookmarkStart w:id="1" w:name="result_box2"/>
      <w:bookmarkEnd w:id="1"/>
      <w:r w:rsidRPr="007923BD">
        <w:rPr>
          <w:rFonts w:ascii="Arial" w:hAnsi="Arial" w:cs="Arial"/>
          <w:lang w:val="id-ID"/>
        </w:rPr>
        <w:t xml:space="preserve">Variabel adalah wadah yang menampung nilai-nilai yang digunakan dalam program Java. Setiap variabel harus dideklarasikan menggunakan tipe data. Misalnya, variabel dapat dinyatakan menggunakan salah satu dari delapan tipe data primitif: byte, short, int, panjang, float, double, char atau boolean. Dan, setiap variabel harus diberi nilai awal sebelum bisa digunakan. </w:t>
      </w:r>
      <w:r w:rsidRPr="007923BD">
        <w:rPr>
          <w:rFonts w:ascii="Arial" w:hAnsi="Arial" w:cs="Arial"/>
          <w:lang w:val="id-ID"/>
        </w:rPr>
        <w:br/>
        <w:t xml:space="preserve">contoh: </w:t>
      </w:r>
      <w:r w:rsidRPr="007923BD">
        <w:rPr>
          <w:rFonts w:ascii="Arial" w:hAnsi="Arial" w:cs="Arial"/>
          <w:lang w:val="id-ID"/>
        </w:rPr>
        <w:br/>
        <w:t xml:space="preserve">int myAge = 21; </w:t>
      </w:r>
      <w:r w:rsidRPr="007923BD">
        <w:rPr>
          <w:rFonts w:ascii="Arial" w:hAnsi="Arial" w:cs="Arial"/>
          <w:lang w:val="id-ID"/>
        </w:rPr>
        <w:br/>
        <w:t>Variabel "myAge" dinyatakan sebagai tipe int data dan diinisialisasi ke nilai 21.</w:t>
      </w:r>
    </w:p>
    <w:p w:rsidR="0098292F" w:rsidRPr="007923BD" w:rsidRDefault="0098292F" w:rsidP="0098292F">
      <w:pPr>
        <w:pStyle w:val="BodyText"/>
        <w:spacing w:after="0" w:line="360" w:lineRule="auto"/>
        <w:rPr>
          <w:rFonts w:ascii="Arial" w:hAnsi="Arial" w:cs="Arial"/>
          <w:sz w:val="22"/>
          <w:szCs w:val="22"/>
        </w:rPr>
      </w:pPr>
    </w:p>
    <w:p w:rsidR="0098292F" w:rsidRPr="007923BD" w:rsidRDefault="0098292F" w:rsidP="0098292F">
      <w:pPr>
        <w:spacing w:line="360" w:lineRule="auto"/>
        <w:rPr>
          <w:rFonts w:ascii="Arial" w:hAnsi="Arial" w:cs="Arial"/>
          <w:lang w:val="id-ID"/>
        </w:rPr>
      </w:pPr>
      <w:bookmarkStart w:id="2" w:name="result_box3"/>
      <w:bookmarkEnd w:id="2"/>
      <w:r w:rsidRPr="007923BD">
        <w:rPr>
          <w:rFonts w:ascii="Arial" w:hAnsi="Arial" w:cs="Arial"/>
          <w:lang w:val="id-ID"/>
        </w:rPr>
        <w:t xml:space="preserve">Dalam definisi kelas, ada tiga jenis variabel. </w:t>
      </w:r>
    </w:p>
    <w:p w:rsidR="0098292F" w:rsidRPr="007923BD" w:rsidRDefault="0098292F" w:rsidP="0098292F">
      <w:pPr>
        <w:numPr>
          <w:ilvl w:val="0"/>
          <w:numId w:val="11"/>
        </w:numPr>
        <w:suppressAutoHyphens/>
        <w:spacing w:after="0" w:line="360" w:lineRule="auto"/>
        <w:rPr>
          <w:rFonts w:ascii="Arial" w:hAnsi="Arial" w:cs="Arial"/>
          <w:lang w:val="id-ID"/>
        </w:rPr>
      </w:pPr>
      <w:r w:rsidRPr="007923BD">
        <w:rPr>
          <w:rFonts w:ascii="Arial" w:hAnsi="Arial" w:cs="Arial"/>
          <w:lang w:val="id-ID"/>
        </w:rPr>
        <w:t>instance variables: Setiap metode dalam definisi kelas dapat mengakses variabel tersebut</w:t>
      </w:r>
    </w:p>
    <w:p w:rsidR="0098292F" w:rsidRPr="007923BD" w:rsidRDefault="0098292F" w:rsidP="0098292F">
      <w:pPr>
        <w:numPr>
          <w:ilvl w:val="0"/>
          <w:numId w:val="11"/>
        </w:numPr>
        <w:suppressAutoHyphens/>
        <w:spacing w:after="0" w:line="360" w:lineRule="auto"/>
        <w:rPr>
          <w:rFonts w:ascii="Arial" w:hAnsi="Arial" w:cs="Arial"/>
          <w:lang w:val="id-ID"/>
        </w:rPr>
      </w:pPr>
      <w:r w:rsidRPr="007923BD">
        <w:rPr>
          <w:rFonts w:ascii="Arial" w:hAnsi="Arial" w:cs="Arial"/>
          <w:lang w:val="id-ID"/>
        </w:rPr>
        <w:t>Parameter variabel: Hanya metode dimana parameter muncul dapat mengakses variabel tersebut. Ini adalah bagaimana informasi akan diteruskan ke objek.</w:t>
      </w:r>
    </w:p>
    <w:p w:rsidR="0098292F" w:rsidRPr="007923BD" w:rsidRDefault="0098292F" w:rsidP="0098292F">
      <w:pPr>
        <w:numPr>
          <w:ilvl w:val="0"/>
          <w:numId w:val="11"/>
        </w:numPr>
        <w:suppressAutoHyphens/>
        <w:spacing w:after="0" w:line="360" w:lineRule="auto"/>
        <w:rPr>
          <w:rFonts w:ascii="Arial" w:hAnsi="Arial" w:cs="Arial"/>
        </w:rPr>
      </w:pPr>
      <w:r w:rsidRPr="007923BD">
        <w:rPr>
          <w:rFonts w:ascii="Arial" w:hAnsi="Arial" w:cs="Arial"/>
          <w:lang w:val="id-ID"/>
        </w:rPr>
        <w:t>local variables: Hanya metode dimana parameter muncul dapat mengakses variabel ini lokal. Variabel ini digunakan untuk menyimpan hasil antara.</w:t>
      </w:r>
    </w:p>
    <w:p w:rsidR="0098292F" w:rsidRPr="007923BD" w:rsidRDefault="0098292F" w:rsidP="0098292F">
      <w:pPr>
        <w:spacing w:line="360" w:lineRule="auto"/>
        <w:rPr>
          <w:rFonts w:ascii="Arial" w:hAnsi="Arial" w:cs="Arial"/>
        </w:rPr>
      </w:pPr>
    </w:p>
    <w:p w:rsidR="0098292F" w:rsidRPr="007923BD" w:rsidRDefault="0098292F" w:rsidP="0098292F">
      <w:pPr>
        <w:pStyle w:val="BodyText"/>
        <w:spacing w:after="0" w:line="360" w:lineRule="auto"/>
        <w:rPr>
          <w:rFonts w:ascii="Arial" w:hAnsi="Arial" w:cs="Arial"/>
          <w:sz w:val="22"/>
          <w:szCs w:val="22"/>
          <w:lang w:val="id-ID"/>
        </w:rPr>
      </w:pPr>
    </w:p>
    <w:p w:rsidR="0098292F" w:rsidRPr="007923BD" w:rsidRDefault="0098292F" w:rsidP="0098292F">
      <w:pPr>
        <w:pStyle w:val="BodyText"/>
        <w:spacing w:after="0" w:line="360" w:lineRule="auto"/>
        <w:rPr>
          <w:rFonts w:ascii="Arial" w:hAnsi="Arial" w:cs="Arial"/>
          <w:sz w:val="22"/>
          <w:szCs w:val="22"/>
          <w:lang w:val="id-ID"/>
        </w:rPr>
      </w:pPr>
    </w:p>
    <w:p w:rsidR="0098292F" w:rsidRPr="007923BD" w:rsidRDefault="0098292F" w:rsidP="0098292F">
      <w:pPr>
        <w:pStyle w:val="BodyText"/>
        <w:spacing w:after="0" w:line="360" w:lineRule="auto"/>
        <w:rPr>
          <w:rFonts w:ascii="Arial" w:hAnsi="Arial" w:cs="Arial"/>
          <w:sz w:val="22"/>
          <w:szCs w:val="22"/>
          <w:lang w:val="id-ID"/>
        </w:rPr>
      </w:pPr>
      <w:r w:rsidRPr="007923BD">
        <w:rPr>
          <w:rFonts w:ascii="Arial" w:hAnsi="Arial" w:cs="Arial"/>
          <w:sz w:val="22"/>
          <w:szCs w:val="22"/>
        </w:rPr>
        <w:t>Konstanta</w:t>
      </w:r>
    </w:p>
    <w:p w:rsidR="0098292F" w:rsidRPr="007923BD" w:rsidRDefault="0098292F" w:rsidP="0098292F">
      <w:pPr>
        <w:spacing w:line="360" w:lineRule="auto"/>
        <w:rPr>
          <w:rFonts w:ascii="Arial" w:hAnsi="Arial" w:cs="Arial"/>
          <w:lang w:val="id-ID"/>
        </w:rPr>
      </w:pPr>
      <w:bookmarkStart w:id="3" w:name="result_box"/>
      <w:bookmarkEnd w:id="3"/>
      <w:r w:rsidRPr="007923BD">
        <w:rPr>
          <w:rFonts w:ascii="Arial" w:hAnsi="Arial" w:cs="Arial"/>
          <w:lang w:val="id-ID"/>
        </w:rPr>
        <w:t>Sebuah konstanta adalah variabel yang nilainya tidak dapat mengubah setelah telah ditetapkan.</w:t>
      </w:r>
      <w:bookmarkStart w:id="4" w:name="result_box1"/>
      <w:bookmarkEnd w:id="4"/>
      <w:r w:rsidRPr="007923BD">
        <w:rPr>
          <w:rFonts w:ascii="Arial" w:hAnsi="Arial" w:cs="Arial"/>
          <w:lang w:val="id-ID"/>
        </w:rPr>
        <w:t xml:space="preserve"> Di Jawa, kata kunci final dapat digunakan dengan tipe data primitif dan objek abadi (misalnya, String) untuk membuat konstanta. </w:t>
      </w:r>
      <w:r w:rsidRPr="007923BD">
        <w:rPr>
          <w:rFonts w:ascii="Arial" w:hAnsi="Arial" w:cs="Arial"/>
          <w:lang w:val="id-ID"/>
        </w:rPr>
        <w:br/>
        <w:t xml:space="preserve">Namun, dengan menggunakan kata kunci final dengan variabel yang referensi objek normal </w:t>
      </w:r>
      <w:r w:rsidRPr="007923BD">
        <w:rPr>
          <w:rFonts w:ascii="Arial" w:hAnsi="Arial" w:cs="Arial"/>
          <w:lang w:val="id-ID"/>
        </w:rPr>
        <w:lastRenderedPageBreak/>
        <w:t>tidak menjamin isi objek yang akan tetap sama. Ini hanya menjamin bahwa variabel akan selalu memegang referensi ke objek yang sama.</w:t>
      </w:r>
    </w:p>
    <w:p w:rsidR="0098292F" w:rsidRPr="007923BD" w:rsidRDefault="0098292F" w:rsidP="0098292F">
      <w:pPr>
        <w:spacing w:line="200" w:lineRule="atLeast"/>
        <w:rPr>
          <w:rStyle w:val="Emphasis"/>
          <w:rFonts w:ascii="Arial" w:hAnsi="Arial" w:cs="Arial"/>
          <w:lang w:val="id-ID"/>
        </w:rPr>
      </w:pPr>
      <w:r w:rsidRPr="007923BD">
        <w:rPr>
          <w:rFonts w:ascii="Arial" w:hAnsi="Arial" w:cs="Arial"/>
          <w:lang w:val="id-ID"/>
        </w:rPr>
        <w:t>Misal</w:t>
      </w:r>
    </w:p>
    <w:p w:rsidR="0098292F" w:rsidRPr="007923BD" w:rsidRDefault="0098292F" w:rsidP="0098292F">
      <w:pPr>
        <w:pStyle w:val="PreformattedText"/>
        <w:spacing w:line="200" w:lineRule="atLeast"/>
        <w:rPr>
          <w:rStyle w:val="SourceText"/>
          <w:lang w:val="id-ID"/>
        </w:rPr>
      </w:pPr>
      <w:r w:rsidRPr="007923BD">
        <w:rPr>
          <w:rStyle w:val="Emphasis"/>
          <w:lang w:val="id-ID"/>
        </w:rPr>
        <w:t>final</w:t>
      </w:r>
      <w:r w:rsidRPr="007923BD">
        <w:rPr>
          <w:rStyle w:val="SourceText"/>
          <w:lang w:val="id-ID"/>
        </w:rPr>
        <w:t xml:space="preserve"> int DAYS_IN_JANUARY = 31;</w:t>
      </w:r>
    </w:p>
    <w:p w:rsidR="0098292F" w:rsidRPr="007923BD" w:rsidRDefault="0098292F" w:rsidP="0098292F">
      <w:pPr>
        <w:pStyle w:val="PreformattedText"/>
        <w:spacing w:line="200" w:lineRule="atLeast"/>
        <w:rPr>
          <w:rStyle w:val="SourceText"/>
          <w:lang w:val="id-ID"/>
        </w:rPr>
      </w:pPr>
    </w:p>
    <w:p w:rsidR="0098292F" w:rsidRPr="007923BD" w:rsidRDefault="0098292F" w:rsidP="0098292F">
      <w:pPr>
        <w:pStyle w:val="PreformattedText"/>
        <w:numPr>
          <w:ilvl w:val="0"/>
          <w:numId w:val="8"/>
        </w:numPr>
        <w:spacing w:line="200" w:lineRule="atLeast"/>
        <w:ind w:left="567" w:hanging="567"/>
        <w:rPr>
          <w:rFonts w:ascii="Arial" w:hAnsi="Arial" w:cs="Arial"/>
          <w:sz w:val="22"/>
          <w:szCs w:val="22"/>
        </w:rPr>
      </w:pPr>
      <w:r w:rsidRPr="007923BD">
        <w:rPr>
          <w:rFonts w:ascii="Arial" w:hAnsi="Arial" w:cs="Arial"/>
          <w:sz w:val="22"/>
          <w:szCs w:val="22"/>
        </w:rPr>
        <w:t>PRAKT</w:t>
      </w:r>
      <w:r w:rsidRPr="007923BD">
        <w:rPr>
          <w:rFonts w:ascii="Arial" w:hAnsi="Arial" w:cs="Arial"/>
          <w:sz w:val="22"/>
          <w:szCs w:val="22"/>
          <w:lang w:val="id-ID"/>
        </w:rPr>
        <w:t>I</w:t>
      </w:r>
      <w:r w:rsidRPr="007923BD">
        <w:rPr>
          <w:rFonts w:ascii="Arial" w:hAnsi="Arial" w:cs="Arial"/>
          <w:sz w:val="22"/>
          <w:szCs w:val="22"/>
        </w:rPr>
        <w:t xml:space="preserve">K </w:t>
      </w:r>
    </w:p>
    <w:p w:rsidR="0098292F" w:rsidRPr="007923BD" w:rsidRDefault="0098292F" w:rsidP="0098292F">
      <w:pPr>
        <w:spacing w:line="200" w:lineRule="atLeast"/>
        <w:rPr>
          <w:rFonts w:ascii="Arial" w:hAnsi="Arial" w:cs="Arial"/>
        </w:rPr>
      </w:pPr>
    </w:p>
    <w:p w:rsidR="0098292F" w:rsidRPr="007923BD" w:rsidRDefault="0098292F" w:rsidP="0098292F">
      <w:pPr>
        <w:spacing w:line="200" w:lineRule="atLeast"/>
        <w:rPr>
          <w:rFonts w:ascii="Book Antiqua" w:hAnsi="Book Antiqua" w:cs="Book Antiqua"/>
        </w:rPr>
      </w:pPr>
      <w:r w:rsidRPr="007923BD">
        <w:rPr>
          <w:rFonts w:ascii="Arial" w:hAnsi="Arial" w:cs="Arial"/>
          <w:bCs/>
          <w:u w:val="single"/>
        </w:rPr>
        <w:t>Praktik 1: membuat kelas Lingkaran</w:t>
      </w:r>
    </w:p>
    <w:p w:rsidR="0098292F" w:rsidRPr="007923BD" w:rsidRDefault="0098292F" w:rsidP="0098292F">
      <w:pPr>
        <w:spacing w:line="200" w:lineRule="atLeast"/>
        <w:rPr>
          <w:rFonts w:ascii="Book Antiqua" w:hAnsi="Book Antiqua" w:cs="Book Antiqua"/>
        </w:rPr>
      </w:pPr>
    </w:p>
    <w:p w:rsidR="0098292F" w:rsidRPr="007923BD" w:rsidRDefault="0098292F" w:rsidP="0098292F">
      <w:pPr>
        <w:pBdr>
          <w:top w:val="single" w:sz="4" w:space="1" w:color="000000"/>
          <w:left w:val="single" w:sz="4" w:space="4" w:color="000000"/>
          <w:bottom w:val="single" w:sz="4" w:space="1" w:color="000000"/>
          <w:right w:val="single" w:sz="4" w:space="4" w:color="000000"/>
        </w:pBdr>
        <w:contextualSpacing/>
        <w:rPr>
          <w:rFonts w:ascii="Courier New" w:hAnsi="Courier New" w:cs="Arial"/>
          <w:sz w:val="20"/>
          <w:szCs w:val="20"/>
          <w:lang w:val="id-ID"/>
        </w:rPr>
      </w:pPr>
      <w:r w:rsidRPr="007923BD">
        <w:rPr>
          <w:rFonts w:ascii="Courier New" w:hAnsi="Courier New" w:cs="Arial"/>
          <w:sz w:val="20"/>
          <w:szCs w:val="20"/>
          <w:lang w:val="id-ID"/>
        </w:rPr>
        <w:t>public class Lingkaran</w:t>
      </w:r>
      <w:r w:rsidRPr="007923BD">
        <w:rPr>
          <w:rFonts w:ascii="Courier New" w:hAnsi="Courier New" w:cs="Arial"/>
          <w:sz w:val="20"/>
          <w:szCs w:val="20"/>
          <w:lang w:val="id-ID"/>
        </w:rPr>
        <w:cr/>
        <w:t>{</w:t>
      </w:r>
      <w:r w:rsidRPr="007923BD">
        <w:rPr>
          <w:rFonts w:ascii="Courier New" w:hAnsi="Courier New" w:cs="Arial"/>
          <w:sz w:val="20"/>
          <w:szCs w:val="20"/>
          <w:lang w:val="id-ID"/>
        </w:rPr>
        <w:cr/>
        <w:t xml:space="preserve">  final double phi = 3.14;</w:t>
      </w:r>
      <w:r w:rsidRPr="007923BD">
        <w:rPr>
          <w:rFonts w:ascii="Courier New" w:hAnsi="Courier New" w:cs="Arial"/>
          <w:sz w:val="20"/>
          <w:szCs w:val="20"/>
          <w:lang w:val="id-ID"/>
        </w:rPr>
        <w:cr/>
        <w:t xml:space="preserve">  double jari;</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contextualSpacing/>
        <w:rPr>
          <w:rFonts w:ascii="Courier New" w:hAnsi="Courier New" w:cs="Arial"/>
          <w:sz w:val="20"/>
          <w:szCs w:val="20"/>
          <w:lang w:val="id-ID"/>
        </w:rPr>
      </w:pPr>
      <w:r w:rsidRPr="007923BD">
        <w:rPr>
          <w:rFonts w:ascii="Courier New" w:hAnsi="Courier New" w:cs="Arial"/>
          <w:sz w:val="20"/>
          <w:szCs w:val="20"/>
          <w:lang w:val="id-ID"/>
        </w:rPr>
        <w:t xml:space="preserve">  public void setJari(double jari0)</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this.jari=jari0;</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contextualSpacing/>
        <w:rPr>
          <w:rFonts w:ascii="Courier New" w:hAnsi="Courier New" w:cs="Arial"/>
          <w:sz w:val="20"/>
          <w:szCs w:val="20"/>
          <w:lang w:val="id-ID"/>
        </w:rPr>
      </w:pPr>
      <w:r w:rsidRPr="007923BD">
        <w:rPr>
          <w:rFonts w:ascii="Courier New" w:hAnsi="Courier New" w:cs="Arial"/>
          <w:sz w:val="20"/>
          <w:szCs w:val="20"/>
          <w:lang w:val="id-ID"/>
        </w:rPr>
        <w:t xml:space="preserve">  public double jari()</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return(jari);</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contextualSpacing/>
        <w:rPr>
          <w:rFonts w:ascii="Courier New" w:hAnsi="Courier New" w:cs="Arial"/>
          <w:sz w:val="20"/>
          <w:szCs w:val="20"/>
          <w:lang w:val="id-ID"/>
        </w:rPr>
      </w:pPr>
      <w:r w:rsidRPr="007923BD">
        <w:rPr>
          <w:rFonts w:ascii="Courier New" w:hAnsi="Courier New" w:cs="Arial"/>
          <w:sz w:val="20"/>
          <w:szCs w:val="20"/>
          <w:lang w:val="id-ID"/>
        </w:rPr>
        <w:t xml:space="preserve">  public  double luas()</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double luas0;</w:t>
      </w:r>
      <w:r w:rsidRPr="007923BD">
        <w:rPr>
          <w:rFonts w:ascii="Courier New" w:hAnsi="Courier New" w:cs="Arial"/>
          <w:sz w:val="20"/>
          <w:szCs w:val="20"/>
          <w:lang w:val="id-ID"/>
        </w:rPr>
        <w:cr/>
        <w:t xml:space="preserve">    luas0=phi*jari*jari;</w:t>
      </w:r>
      <w:r w:rsidRPr="007923BD">
        <w:rPr>
          <w:rFonts w:ascii="Courier New" w:hAnsi="Courier New" w:cs="Arial"/>
          <w:sz w:val="20"/>
          <w:szCs w:val="20"/>
          <w:lang w:val="id-ID"/>
        </w:rPr>
        <w:cr/>
        <w:t xml:space="preserve">    return(luas0);</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contextualSpacing/>
        <w:rPr>
          <w:rFonts w:ascii="Courier New" w:hAnsi="Courier New" w:cs="Arial"/>
          <w:sz w:val="20"/>
          <w:szCs w:val="20"/>
          <w:lang w:val="id-ID"/>
        </w:rPr>
      </w:pPr>
      <w:r w:rsidRPr="007923BD">
        <w:rPr>
          <w:rFonts w:ascii="Courier New" w:hAnsi="Courier New" w:cs="Arial"/>
          <w:sz w:val="20"/>
          <w:szCs w:val="20"/>
          <w:lang w:val="id-ID"/>
        </w:rPr>
        <w:t xml:space="preserve">  public void tampil()</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System.out.println("jari jari: "+jari);</w:t>
      </w:r>
      <w:r w:rsidRPr="007923BD">
        <w:rPr>
          <w:rFonts w:ascii="Courier New" w:hAnsi="Courier New" w:cs="Arial"/>
          <w:sz w:val="20"/>
          <w:szCs w:val="20"/>
          <w:lang w:val="id-ID"/>
        </w:rPr>
        <w:cr/>
        <w:t xml:space="preserve">    System.out.println("luas: "+luas());</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contextualSpacing/>
        <w:rPr>
          <w:rFonts w:ascii="Arial" w:hAnsi="Arial" w:cs="Arial"/>
          <w:bCs/>
          <w:lang w:val="id-ID"/>
        </w:rPr>
      </w:pPr>
      <w:r w:rsidRPr="007923BD">
        <w:rPr>
          <w:rFonts w:ascii="Courier New" w:hAnsi="Courier New" w:cs="Arial"/>
          <w:sz w:val="20"/>
          <w:szCs w:val="20"/>
          <w:lang w:val="id-ID"/>
        </w:rPr>
        <w:t>}</w:t>
      </w:r>
    </w:p>
    <w:p w:rsidR="0098292F" w:rsidRPr="007923BD" w:rsidRDefault="0098292F" w:rsidP="0098292F">
      <w:pPr>
        <w:spacing w:line="200" w:lineRule="atLeast"/>
        <w:rPr>
          <w:rFonts w:ascii="Arial" w:hAnsi="Arial" w:cs="Arial"/>
          <w:bCs/>
          <w:lang w:val="id-ID"/>
        </w:rPr>
      </w:pPr>
    </w:p>
    <w:p w:rsidR="0098292F" w:rsidRPr="007923BD" w:rsidRDefault="0098292F" w:rsidP="0098292F">
      <w:pPr>
        <w:spacing w:line="200" w:lineRule="atLeast"/>
        <w:rPr>
          <w:rFonts w:ascii="Arial" w:hAnsi="Arial" w:cs="Arial"/>
          <w:lang w:val="id-ID"/>
        </w:rPr>
      </w:pPr>
      <w:r w:rsidRPr="007923BD">
        <w:rPr>
          <w:rFonts w:ascii="Arial" w:hAnsi="Arial" w:cs="Arial"/>
          <w:bCs/>
          <w:lang w:val="sv-SE"/>
        </w:rPr>
        <w:t>Praktik 2. Menggunakan kelas Lingkaran</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Courier New"/>
          <w:sz w:val="20"/>
          <w:szCs w:val="20"/>
        </w:rPr>
      </w:pPr>
      <w:r w:rsidRPr="007923BD">
        <w:rPr>
          <w:rFonts w:ascii="Courier New" w:hAnsi="Courier New" w:cs="Courier New"/>
          <w:sz w:val="20"/>
          <w:szCs w:val="20"/>
        </w:rPr>
        <w:t>public class Main1</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Courier New"/>
          <w:sz w:val="20"/>
          <w:szCs w:val="20"/>
        </w:rPr>
      </w:pP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eastAsia="Courier New" w:hAnsi="Courier New" w:cs="Courier New"/>
          <w:sz w:val="20"/>
          <w:szCs w:val="20"/>
        </w:rPr>
        <w:t xml:space="preserve">  </w:t>
      </w:r>
      <w:r w:rsidRPr="007923BD">
        <w:rPr>
          <w:rFonts w:ascii="Courier New" w:hAnsi="Courier New" w:cs="Courier New"/>
          <w:sz w:val="20"/>
          <w:szCs w:val="20"/>
        </w:rPr>
        <w:t>public static void main(String[] args)</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eastAsia="Courier New" w:hAnsi="Courier New" w:cs="Courier New"/>
          <w:sz w:val="20"/>
          <w:szCs w:val="20"/>
        </w:rPr>
        <w:t xml:space="preserve">  </w:t>
      </w:r>
      <w:r w:rsidRPr="007923BD">
        <w:rPr>
          <w:rFonts w:ascii="Courier New" w:hAnsi="Courier New" w:cs="Courier New"/>
          <w:sz w:val="20"/>
          <w:szCs w:val="20"/>
        </w:rPr>
        <w:t>{</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eastAsia="Courier New" w:hAnsi="Courier New" w:cs="Courier New"/>
          <w:sz w:val="20"/>
          <w:szCs w:val="20"/>
        </w:rPr>
        <w:t xml:space="preserve">    </w:t>
      </w:r>
      <w:r w:rsidRPr="007923BD">
        <w:rPr>
          <w:rFonts w:ascii="Courier New" w:hAnsi="Courier New" w:cs="Courier New"/>
          <w:sz w:val="20"/>
          <w:szCs w:val="20"/>
        </w:rPr>
        <w:t>Lingkaran a;</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eastAsia="Courier New" w:hAnsi="Courier New" w:cs="Courier New"/>
          <w:sz w:val="20"/>
          <w:szCs w:val="20"/>
        </w:rPr>
        <w:t xml:space="preserve">    </w:t>
      </w:r>
      <w:r w:rsidRPr="007923BD">
        <w:rPr>
          <w:rFonts w:ascii="Courier New" w:hAnsi="Courier New" w:cs="Courier New"/>
          <w:sz w:val="20"/>
          <w:szCs w:val="20"/>
        </w:rPr>
        <w:t>a=new Lingkaran();</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eastAsia="Courier New" w:hAnsi="Courier New" w:cs="Courier New"/>
          <w:sz w:val="20"/>
          <w:szCs w:val="20"/>
        </w:rPr>
        <w:lastRenderedPageBreak/>
        <w:t xml:space="preserve">    </w:t>
      </w:r>
      <w:r w:rsidRPr="007923BD">
        <w:rPr>
          <w:rFonts w:ascii="Courier New" w:hAnsi="Courier New" w:cs="Courier New"/>
          <w:sz w:val="20"/>
          <w:szCs w:val="20"/>
        </w:rPr>
        <w:t>a.setJari(10.00);</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eastAsia="Courier New" w:hAnsi="Courier New" w:cs="Courier New"/>
          <w:sz w:val="20"/>
          <w:szCs w:val="20"/>
        </w:rPr>
      </w:pPr>
      <w:r w:rsidRPr="007923BD">
        <w:rPr>
          <w:rFonts w:ascii="Courier New" w:eastAsia="Courier New" w:hAnsi="Courier New" w:cs="Courier New"/>
          <w:sz w:val="20"/>
          <w:szCs w:val="20"/>
        </w:rPr>
        <w:t xml:space="preserve">    </w:t>
      </w:r>
      <w:r w:rsidRPr="007923BD">
        <w:rPr>
          <w:rFonts w:ascii="Courier New" w:hAnsi="Courier New" w:cs="Courier New"/>
          <w:sz w:val="20"/>
          <w:szCs w:val="20"/>
        </w:rPr>
        <w:t>a.tampil();</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Courier New"/>
          <w:sz w:val="20"/>
          <w:szCs w:val="20"/>
        </w:rPr>
      </w:pPr>
      <w:r w:rsidRPr="007923BD">
        <w:rPr>
          <w:rFonts w:ascii="Courier New" w:eastAsia="Courier New" w:hAnsi="Courier New" w:cs="Courier New"/>
          <w:sz w:val="20"/>
          <w:szCs w:val="20"/>
        </w:rPr>
        <w:t xml:space="preserve">  </w:t>
      </w:r>
      <w:r w:rsidRPr="007923BD">
        <w:rPr>
          <w:rFonts w:ascii="Courier New" w:hAnsi="Courier New" w:cs="Courier New"/>
          <w:sz w:val="20"/>
          <w:szCs w:val="20"/>
        </w:rPr>
        <w:t>}</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Arial" w:hAnsi="Arial" w:cs="Arial"/>
          <w:lang w:val="id-ID"/>
        </w:rPr>
      </w:pPr>
      <w:r w:rsidRPr="007923BD">
        <w:rPr>
          <w:rFonts w:ascii="Courier New" w:hAnsi="Courier New" w:cs="Courier New"/>
          <w:sz w:val="20"/>
          <w:szCs w:val="20"/>
        </w:rPr>
        <w:t>}</w:t>
      </w:r>
    </w:p>
    <w:p w:rsidR="0098292F" w:rsidRPr="007923BD" w:rsidRDefault="0098292F" w:rsidP="0098292F">
      <w:pPr>
        <w:tabs>
          <w:tab w:val="left" w:pos="5400"/>
        </w:tabs>
        <w:spacing w:line="200" w:lineRule="atLeast"/>
        <w:rPr>
          <w:rFonts w:ascii="Arial" w:hAnsi="Arial" w:cs="Arial"/>
          <w:bCs/>
          <w:lang w:val="id-ID"/>
        </w:rPr>
      </w:pPr>
    </w:p>
    <w:p w:rsidR="0098292F" w:rsidRPr="007923BD" w:rsidRDefault="0098292F" w:rsidP="0098292F">
      <w:pPr>
        <w:spacing w:line="200" w:lineRule="atLeast"/>
        <w:rPr>
          <w:rFonts w:ascii="Courier New" w:hAnsi="Courier New" w:cs="Arial"/>
          <w:sz w:val="20"/>
          <w:szCs w:val="20"/>
          <w:lang w:val="id-ID"/>
        </w:rPr>
      </w:pPr>
      <w:r w:rsidRPr="007923BD">
        <w:rPr>
          <w:rFonts w:ascii="Arial" w:hAnsi="Arial" w:cs="Arial"/>
          <w:bCs/>
          <w:lang w:val="sv-SE"/>
        </w:rPr>
        <w:t xml:space="preserve">Praktik </w:t>
      </w:r>
      <w:r w:rsidRPr="007923BD">
        <w:rPr>
          <w:rFonts w:ascii="Arial" w:hAnsi="Arial" w:cs="Arial"/>
          <w:bCs/>
          <w:lang w:val="id-ID"/>
        </w:rPr>
        <w:t>3</w:t>
      </w:r>
      <w:r w:rsidRPr="007923BD">
        <w:rPr>
          <w:rFonts w:ascii="Arial" w:hAnsi="Arial" w:cs="Arial"/>
          <w:bCs/>
          <w:lang w:val="sv-SE"/>
        </w:rPr>
        <w:t>. Menggunakan kelas Lingkaran</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Arial"/>
          <w:sz w:val="20"/>
          <w:szCs w:val="20"/>
          <w:lang w:val="id-ID"/>
        </w:rPr>
      </w:pPr>
      <w:r w:rsidRPr="007923BD">
        <w:rPr>
          <w:rFonts w:ascii="Courier New" w:hAnsi="Courier New" w:cs="Arial"/>
          <w:sz w:val="20"/>
          <w:szCs w:val="20"/>
          <w:lang w:val="id-ID"/>
        </w:rPr>
        <w:t>public class Main2</w:t>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Arial"/>
          <w:sz w:val="20"/>
          <w:szCs w:val="20"/>
          <w:lang w:val="id-ID"/>
        </w:rPr>
      </w:pPr>
      <w:r w:rsidRPr="007923BD">
        <w:rPr>
          <w:rFonts w:ascii="Courier New" w:hAnsi="Courier New" w:cs="Arial"/>
          <w:sz w:val="20"/>
          <w:szCs w:val="20"/>
          <w:lang w:val="id-ID"/>
        </w:rPr>
        <w:t>{</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Arial"/>
          <w:sz w:val="20"/>
          <w:szCs w:val="20"/>
          <w:lang w:val="id-ID"/>
        </w:rPr>
      </w:pPr>
      <w:r w:rsidRPr="007923BD">
        <w:rPr>
          <w:rFonts w:ascii="Courier New" w:hAnsi="Courier New" w:cs="Arial"/>
          <w:sz w:val="20"/>
          <w:szCs w:val="20"/>
          <w:lang w:val="id-ID"/>
        </w:rPr>
        <w:t xml:space="preserve">  public static void main(String[] args)</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int i;</w:t>
      </w:r>
      <w:r w:rsidRPr="007923BD">
        <w:rPr>
          <w:rFonts w:ascii="Courier New" w:hAnsi="Courier New" w:cs="Arial"/>
          <w:sz w:val="20"/>
          <w:szCs w:val="20"/>
          <w:lang w:val="id-ID"/>
        </w:rPr>
        <w:cr/>
        <w:t xml:space="preserve">    Lingkaran[] a;</w:t>
      </w:r>
      <w:r w:rsidRPr="007923BD">
        <w:rPr>
          <w:rFonts w:ascii="Courier New" w:hAnsi="Courier New" w:cs="Arial"/>
          <w:sz w:val="20"/>
          <w:szCs w:val="20"/>
          <w:lang w:val="id-ID"/>
        </w:rPr>
        <w:cr/>
        <w:t xml:space="preserve">    a=new Lingkaran[5];</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Arial"/>
          <w:sz w:val="20"/>
          <w:szCs w:val="20"/>
          <w:lang w:val="id-ID"/>
        </w:rPr>
      </w:pPr>
      <w:r w:rsidRPr="007923BD">
        <w:rPr>
          <w:rFonts w:ascii="Courier New" w:hAnsi="Courier New" w:cs="Arial"/>
          <w:sz w:val="20"/>
          <w:szCs w:val="20"/>
          <w:lang w:val="id-ID"/>
        </w:rPr>
        <w:t xml:space="preserve">    for(i=0;i&lt;5;i++)</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a[i]=new Lingkaran();</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a[0].setJari(00.00);</w:t>
      </w:r>
      <w:r w:rsidRPr="007923BD">
        <w:rPr>
          <w:rFonts w:ascii="Courier New" w:hAnsi="Courier New" w:cs="Arial"/>
          <w:sz w:val="20"/>
          <w:szCs w:val="20"/>
          <w:lang w:val="id-ID"/>
        </w:rPr>
        <w:cr/>
        <w:t xml:space="preserve">    a[1].setJari(10.00);</w:t>
      </w:r>
      <w:r w:rsidRPr="007923BD">
        <w:rPr>
          <w:rFonts w:ascii="Courier New" w:hAnsi="Courier New" w:cs="Arial"/>
          <w:sz w:val="20"/>
          <w:szCs w:val="20"/>
          <w:lang w:val="id-ID"/>
        </w:rPr>
        <w:cr/>
        <w:t xml:space="preserve">    a[2].setJari(20.00);</w:t>
      </w:r>
      <w:r w:rsidRPr="007923BD">
        <w:rPr>
          <w:rFonts w:ascii="Courier New" w:hAnsi="Courier New" w:cs="Arial"/>
          <w:sz w:val="20"/>
          <w:szCs w:val="20"/>
          <w:lang w:val="id-ID"/>
        </w:rPr>
        <w:cr/>
        <w:t xml:space="preserve">    a[3].setJari(30.00);</w:t>
      </w:r>
      <w:r w:rsidRPr="007923BD">
        <w:rPr>
          <w:rFonts w:ascii="Courier New" w:hAnsi="Courier New" w:cs="Arial"/>
          <w:sz w:val="20"/>
          <w:szCs w:val="20"/>
          <w:lang w:val="id-ID"/>
        </w:rPr>
        <w:cr/>
        <w:t xml:space="preserve">    a[4].setJari(40.00);</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Courier New" w:hAnsi="Courier New" w:cs="Arial"/>
          <w:sz w:val="20"/>
          <w:szCs w:val="20"/>
          <w:lang w:val="id-ID"/>
        </w:rPr>
      </w:pPr>
      <w:r w:rsidRPr="007923BD">
        <w:rPr>
          <w:rFonts w:ascii="Courier New" w:hAnsi="Courier New" w:cs="Arial"/>
          <w:sz w:val="20"/>
          <w:szCs w:val="20"/>
          <w:lang w:val="id-ID"/>
        </w:rPr>
        <w:cr/>
        <w:t xml:space="preserve">    for(i=0;i&lt;5;i++)</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System.out.println("Lingkaran ke: "+i);</w:t>
      </w:r>
      <w:r w:rsidRPr="007923BD">
        <w:rPr>
          <w:rFonts w:ascii="Courier New" w:hAnsi="Courier New" w:cs="Arial"/>
          <w:sz w:val="20"/>
          <w:szCs w:val="20"/>
          <w:lang w:val="id-ID"/>
        </w:rPr>
        <w:cr/>
        <w:t xml:space="preserve">      a[i].tampil();</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t xml:space="preserve">  }</w:t>
      </w:r>
      <w:r w:rsidRPr="007923BD">
        <w:rPr>
          <w:rFonts w:ascii="Courier New" w:hAnsi="Courier New" w:cs="Arial"/>
          <w:sz w:val="20"/>
          <w:szCs w:val="20"/>
          <w:lang w:val="id-ID"/>
        </w:rPr>
        <w:cr/>
      </w:r>
    </w:p>
    <w:p w:rsidR="0098292F" w:rsidRPr="007923BD" w:rsidRDefault="0098292F" w:rsidP="0098292F">
      <w:pPr>
        <w:pBdr>
          <w:top w:val="single" w:sz="4" w:space="1" w:color="000000"/>
          <w:left w:val="single" w:sz="4" w:space="4" w:color="000000"/>
          <w:bottom w:val="single" w:sz="4" w:space="1" w:color="000000"/>
          <w:right w:val="single" w:sz="4" w:space="4" w:color="000000"/>
        </w:pBdr>
        <w:spacing w:line="200" w:lineRule="atLeast"/>
        <w:rPr>
          <w:rFonts w:ascii="Arial" w:hAnsi="Arial" w:cs="Arial"/>
          <w:lang w:val="id-ID"/>
        </w:rPr>
      </w:pPr>
      <w:r w:rsidRPr="007923BD">
        <w:rPr>
          <w:rFonts w:ascii="Courier New" w:hAnsi="Courier New" w:cs="Arial"/>
          <w:sz w:val="20"/>
          <w:szCs w:val="20"/>
          <w:lang w:val="id-ID"/>
        </w:rPr>
        <w:t>}</w:t>
      </w:r>
    </w:p>
    <w:p w:rsidR="0098292F" w:rsidRPr="007923BD" w:rsidRDefault="0098292F" w:rsidP="0098292F">
      <w:pPr>
        <w:spacing w:line="200" w:lineRule="atLeast"/>
        <w:rPr>
          <w:rFonts w:ascii="Arial" w:hAnsi="Arial" w:cs="Arial"/>
          <w:lang w:val="id-ID"/>
        </w:rPr>
      </w:pPr>
    </w:p>
    <w:p w:rsidR="0098292F" w:rsidRPr="007923BD" w:rsidRDefault="0098292F" w:rsidP="0098292F">
      <w:pPr>
        <w:numPr>
          <w:ilvl w:val="0"/>
          <w:numId w:val="8"/>
        </w:numPr>
        <w:suppressAutoHyphens/>
        <w:spacing w:after="0" w:line="200" w:lineRule="atLeast"/>
        <w:ind w:left="0" w:firstLine="0"/>
        <w:rPr>
          <w:rFonts w:ascii="Arial" w:hAnsi="Arial" w:cs="Arial"/>
          <w:lang w:val="id-ID"/>
        </w:rPr>
      </w:pPr>
      <w:r w:rsidRPr="007923BD">
        <w:rPr>
          <w:rFonts w:ascii="Arial" w:hAnsi="Arial" w:cs="Arial"/>
        </w:rPr>
        <w:t>LATIHAN</w:t>
      </w:r>
    </w:p>
    <w:p w:rsidR="0098292F" w:rsidRPr="007923BD" w:rsidRDefault="0098292F" w:rsidP="0098292F">
      <w:pPr>
        <w:numPr>
          <w:ilvl w:val="0"/>
          <w:numId w:val="9"/>
        </w:numPr>
        <w:tabs>
          <w:tab w:val="clear" w:pos="0"/>
          <w:tab w:val="num" w:pos="720"/>
        </w:tabs>
        <w:suppressAutoHyphens/>
        <w:spacing w:after="0" w:line="200" w:lineRule="atLeast"/>
        <w:ind w:left="720" w:firstLine="0"/>
        <w:rPr>
          <w:rFonts w:ascii="Arial" w:hAnsi="Arial" w:cs="Arial"/>
          <w:i/>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9"/>
        </w:numPr>
        <w:tabs>
          <w:tab w:val="clear" w:pos="0"/>
          <w:tab w:val="num" w:pos="720"/>
        </w:tabs>
        <w:suppressAutoHyphens/>
        <w:spacing w:after="0" w:line="200" w:lineRule="atLeast"/>
        <w:ind w:left="720" w:firstLine="0"/>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suppressAutoHyphens/>
        <w:spacing w:line="200" w:lineRule="atLeast"/>
        <w:rPr>
          <w:rFonts w:ascii="Arial" w:hAnsi="Arial" w:cs="Arial"/>
          <w:lang w:val="id-ID"/>
        </w:rPr>
      </w:pPr>
    </w:p>
    <w:p w:rsidR="0098292F" w:rsidRPr="007923BD" w:rsidRDefault="0098292F" w:rsidP="0098292F">
      <w:pPr>
        <w:numPr>
          <w:ilvl w:val="0"/>
          <w:numId w:val="8"/>
        </w:numPr>
        <w:suppressAutoHyphens/>
        <w:spacing w:after="0" w:line="200" w:lineRule="atLeast"/>
        <w:ind w:left="0" w:firstLine="0"/>
        <w:rPr>
          <w:rFonts w:ascii="Arial" w:hAnsi="Arial" w:cs="Arial"/>
          <w:lang w:val="id-ID"/>
        </w:rPr>
      </w:pPr>
      <w:r w:rsidRPr="007923BD">
        <w:rPr>
          <w:rFonts w:ascii="Arial" w:hAnsi="Arial" w:cs="Arial"/>
        </w:rPr>
        <w:t xml:space="preserve">TUGAS </w:t>
      </w:r>
    </w:p>
    <w:p w:rsidR="0098292F" w:rsidRPr="007923BD" w:rsidRDefault="0098292F" w:rsidP="0098292F">
      <w:pPr>
        <w:numPr>
          <w:ilvl w:val="0"/>
          <w:numId w:val="7"/>
        </w:numPr>
        <w:tabs>
          <w:tab w:val="clear" w:pos="0"/>
          <w:tab w:val="num" w:pos="720"/>
        </w:tabs>
        <w:suppressAutoHyphens/>
        <w:spacing w:after="0" w:line="200" w:lineRule="atLeast"/>
        <w:ind w:left="720" w:firstLine="0"/>
        <w:rPr>
          <w:rFonts w:ascii="Arial" w:hAnsi="Arial" w:cs="Arial"/>
          <w:i/>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7"/>
        </w:numPr>
        <w:tabs>
          <w:tab w:val="clear" w:pos="0"/>
          <w:tab w:val="num" w:pos="720"/>
        </w:tabs>
        <w:suppressAutoHyphens/>
        <w:spacing w:after="0" w:line="200" w:lineRule="atLeast"/>
        <w:ind w:left="720" w:firstLine="0"/>
        <w:rPr>
          <w:rFonts w:ascii="Arial" w:hAnsi="Arial" w:cs="Arial"/>
          <w:lang w:val="id-ID"/>
        </w:rPr>
      </w:pPr>
      <w:r w:rsidRPr="007923BD">
        <w:rPr>
          <w:rFonts w:ascii="Arial" w:hAnsi="Arial" w:cs="Arial"/>
          <w:i/>
          <w:lang w:val="id-ID"/>
        </w:rPr>
        <w:t>Dikerjakan di rumah dan dilampirkan pada laporan.</w:t>
      </w:r>
    </w:p>
    <w:p w:rsidR="009F1F18" w:rsidRPr="007923BD" w:rsidRDefault="0098292F" w:rsidP="0098292F">
      <w:pPr>
        <w:ind w:left="360"/>
        <w:rPr>
          <w:rFonts w:ascii="Arial" w:hAnsi="Arial" w:cs="Arial"/>
          <w:lang w:val="id-ID"/>
        </w:rPr>
      </w:pPr>
      <w:r w:rsidRPr="007923BD">
        <w:br w:type="page"/>
      </w:r>
    </w:p>
    <w:p w:rsidR="0098292F" w:rsidRPr="007923BD" w:rsidRDefault="0098292F" w:rsidP="0098292F">
      <w:pPr>
        <w:ind w:left="2880" w:firstLine="720"/>
        <w:rPr>
          <w:rFonts w:ascii="Arial" w:hAnsi="Arial" w:cs="Arial"/>
        </w:rPr>
      </w:pPr>
      <w:r w:rsidRPr="007923BD">
        <w:rPr>
          <w:rFonts w:ascii="Arial" w:hAnsi="Arial" w:cs="Arial"/>
          <w:lang w:val="id-ID"/>
        </w:rPr>
        <w:lastRenderedPageBreak/>
        <w:t xml:space="preserve">PERTEMUAN KE - </w:t>
      </w:r>
      <w:r w:rsidRPr="007923BD">
        <w:rPr>
          <w:rFonts w:ascii="Arial" w:hAnsi="Arial" w:cs="Arial"/>
        </w:rPr>
        <w:t xml:space="preserve"> 3</w:t>
      </w:r>
    </w:p>
    <w:p w:rsidR="0098292F" w:rsidRPr="007923BD" w:rsidRDefault="0098292F" w:rsidP="0098292F">
      <w:pPr>
        <w:jc w:val="center"/>
        <w:rPr>
          <w:rFonts w:ascii="Arial" w:hAnsi="Arial" w:cs="Arial"/>
          <w:i/>
        </w:rPr>
      </w:pPr>
      <w:r w:rsidRPr="007923BD">
        <w:rPr>
          <w:rFonts w:ascii="Arial" w:hAnsi="Arial" w:cs="Arial"/>
          <w:i/>
        </w:rPr>
        <w:t>METHOD</w:t>
      </w:r>
    </w:p>
    <w:p w:rsidR="0098292F" w:rsidRPr="007923BD" w:rsidRDefault="0098292F" w:rsidP="0098292F">
      <w:pPr>
        <w:spacing w:line="200" w:lineRule="atLeast"/>
        <w:rPr>
          <w:rFonts w:ascii="Arial" w:hAnsi="Arial" w:cs="Arial"/>
        </w:rPr>
      </w:pPr>
    </w:p>
    <w:p w:rsidR="0098292F" w:rsidRPr="007923BD" w:rsidRDefault="0098292F" w:rsidP="0098292F">
      <w:pPr>
        <w:numPr>
          <w:ilvl w:val="0"/>
          <w:numId w:val="12"/>
        </w:numPr>
        <w:suppressAutoHyphens/>
        <w:spacing w:after="0" w:line="200" w:lineRule="atLeast"/>
        <w:ind w:left="567" w:hanging="567"/>
        <w:rPr>
          <w:rFonts w:ascii="Arial" w:hAnsi="Arial" w:cs="Arial"/>
        </w:rPr>
      </w:pPr>
      <w:r w:rsidRPr="007923BD">
        <w:rPr>
          <w:rFonts w:ascii="Arial" w:hAnsi="Arial" w:cs="Arial"/>
        </w:rPr>
        <w:t xml:space="preserve">TUJUAN </w:t>
      </w:r>
    </w:p>
    <w:p w:rsidR="0098292F" w:rsidRPr="007923BD" w:rsidRDefault="0098292F" w:rsidP="0098292F">
      <w:pPr>
        <w:spacing w:line="200" w:lineRule="atLeast"/>
        <w:rPr>
          <w:rFonts w:ascii="Arial" w:hAnsi="Arial" w:cs="Arial"/>
        </w:rPr>
      </w:pPr>
    </w:p>
    <w:p w:rsidR="0098292F" w:rsidRPr="007923BD" w:rsidRDefault="0098292F" w:rsidP="0098292F">
      <w:pPr>
        <w:numPr>
          <w:ilvl w:val="0"/>
          <w:numId w:val="13"/>
        </w:numPr>
        <w:suppressAutoHyphens/>
        <w:spacing w:after="0" w:line="360" w:lineRule="auto"/>
        <w:jc w:val="both"/>
        <w:rPr>
          <w:rFonts w:ascii="Arial" w:hAnsi="Arial" w:cs="Arial"/>
          <w:lang w:val="id-ID"/>
        </w:rPr>
      </w:pPr>
      <w:r w:rsidRPr="007923BD">
        <w:rPr>
          <w:rFonts w:ascii="Arial" w:hAnsi="Arial" w:cs="Arial"/>
          <w:lang w:val="id-ID"/>
        </w:rPr>
        <w:t xml:space="preserve">Dapat </w:t>
      </w:r>
      <w:r w:rsidRPr="007923BD">
        <w:rPr>
          <w:rFonts w:ascii="Arial" w:hAnsi="Arial" w:cs="Arial"/>
        </w:rPr>
        <w:t>memahami kegunaan dari method</w:t>
      </w:r>
    </w:p>
    <w:p w:rsidR="0098292F" w:rsidRPr="007923BD" w:rsidRDefault="0098292F" w:rsidP="0098292F">
      <w:pPr>
        <w:numPr>
          <w:ilvl w:val="0"/>
          <w:numId w:val="13"/>
        </w:numPr>
        <w:suppressAutoHyphens/>
        <w:spacing w:after="0" w:line="360" w:lineRule="auto"/>
        <w:jc w:val="both"/>
        <w:rPr>
          <w:rFonts w:ascii="Arial" w:hAnsi="Arial" w:cs="Arial"/>
          <w:lang w:val="id-ID"/>
        </w:rPr>
      </w:pPr>
      <w:r w:rsidRPr="007923BD">
        <w:rPr>
          <w:rFonts w:ascii="Arial" w:hAnsi="Arial" w:cs="Arial"/>
          <w:lang w:val="id-ID"/>
        </w:rPr>
        <w:t xml:space="preserve">Dapat </w:t>
      </w:r>
      <w:r w:rsidRPr="007923BD">
        <w:rPr>
          <w:rFonts w:ascii="Arial" w:hAnsi="Arial" w:cs="Arial"/>
        </w:rPr>
        <w:t>membuat method tanpa return value</w:t>
      </w:r>
    </w:p>
    <w:p w:rsidR="0098292F" w:rsidRPr="007923BD" w:rsidRDefault="0098292F" w:rsidP="0098292F">
      <w:pPr>
        <w:numPr>
          <w:ilvl w:val="0"/>
          <w:numId w:val="13"/>
        </w:numPr>
        <w:suppressAutoHyphens/>
        <w:spacing w:after="0" w:line="360" w:lineRule="auto"/>
        <w:jc w:val="both"/>
        <w:rPr>
          <w:rFonts w:ascii="Arial" w:hAnsi="Arial" w:cs="Arial"/>
          <w:lang w:val="id-ID"/>
        </w:rPr>
      </w:pPr>
      <w:r w:rsidRPr="007923BD">
        <w:rPr>
          <w:rFonts w:ascii="Arial" w:hAnsi="Arial" w:cs="Arial"/>
          <w:lang w:val="id-ID"/>
        </w:rPr>
        <w:t xml:space="preserve">Dapat </w:t>
      </w:r>
      <w:r w:rsidRPr="007923BD">
        <w:rPr>
          <w:rFonts w:ascii="Arial" w:hAnsi="Arial" w:cs="Arial"/>
        </w:rPr>
        <w:t>mebuat method dengan return value</w:t>
      </w:r>
    </w:p>
    <w:p w:rsidR="0098292F" w:rsidRPr="007923BD" w:rsidRDefault="0098292F" w:rsidP="0098292F">
      <w:pPr>
        <w:numPr>
          <w:ilvl w:val="0"/>
          <w:numId w:val="13"/>
        </w:numPr>
        <w:suppressAutoHyphens/>
        <w:spacing w:after="0" w:line="360" w:lineRule="auto"/>
        <w:jc w:val="both"/>
        <w:rPr>
          <w:rFonts w:ascii="Arial" w:hAnsi="Arial" w:cs="Arial"/>
        </w:rPr>
      </w:pPr>
      <w:r w:rsidRPr="007923BD">
        <w:rPr>
          <w:rFonts w:ascii="Arial" w:hAnsi="Arial" w:cs="Arial"/>
          <w:lang w:val="id-ID"/>
        </w:rPr>
        <w:t xml:space="preserve">Dapat </w:t>
      </w:r>
      <w:r w:rsidRPr="007923BD">
        <w:rPr>
          <w:rFonts w:ascii="Arial" w:hAnsi="Arial" w:cs="Arial"/>
        </w:rPr>
        <w:t>membuat method Overloading</w:t>
      </w:r>
    </w:p>
    <w:p w:rsidR="0098292F" w:rsidRPr="007923BD" w:rsidRDefault="0098292F" w:rsidP="0098292F">
      <w:pPr>
        <w:spacing w:line="200" w:lineRule="atLeast"/>
        <w:jc w:val="both"/>
        <w:rPr>
          <w:rFonts w:ascii="Arial" w:hAnsi="Arial" w:cs="Arial"/>
        </w:rPr>
      </w:pPr>
    </w:p>
    <w:p w:rsidR="0098292F" w:rsidRPr="007923BD" w:rsidRDefault="0098292F" w:rsidP="0098292F">
      <w:pPr>
        <w:spacing w:line="200" w:lineRule="atLeast"/>
        <w:rPr>
          <w:rFonts w:ascii="Arial" w:hAnsi="Arial" w:cs="Arial"/>
        </w:rPr>
      </w:pPr>
    </w:p>
    <w:p w:rsidR="0098292F" w:rsidRPr="007923BD" w:rsidRDefault="0098292F" w:rsidP="0098292F">
      <w:pPr>
        <w:numPr>
          <w:ilvl w:val="0"/>
          <w:numId w:val="12"/>
        </w:numPr>
        <w:tabs>
          <w:tab w:val="left" w:pos="567"/>
        </w:tabs>
        <w:suppressAutoHyphens/>
        <w:spacing w:after="0" w:line="200" w:lineRule="atLeast"/>
        <w:ind w:left="0" w:firstLine="0"/>
        <w:rPr>
          <w:rFonts w:ascii="Arial" w:hAnsi="Arial" w:cs="Arial"/>
        </w:rPr>
      </w:pPr>
      <w:r w:rsidRPr="007923BD">
        <w:rPr>
          <w:rFonts w:ascii="Arial" w:hAnsi="Arial" w:cs="Arial"/>
        </w:rPr>
        <w:t>TEORI SINGKAT</w:t>
      </w:r>
    </w:p>
    <w:p w:rsidR="0098292F" w:rsidRPr="007923BD" w:rsidRDefault="0098292F" w:rsidP="0098292F">
      <w:pPr>
        <w:spacing w:line="200" w:lineRule="atLeast"/>
        <w:rPr>
          <w:rFonts w:ascii="Arial" w:hAnsi="Arial" w:cs="Arial"/>
          <w:lang w:val="id-ID"/>
        </w:rPr>
      </w:pPr>
    </w:p>
    <w:p w:rsidR="0098292F" w:rsidRPr="007923BD" w:rsidRDefault="0098292F" w:rsidP="0098292F">
      <w:pPr>
        <w:spacing w:line="200" w:lineRule="atLeast"/>
        <w:rPr>
          <w:rFonts w:ascii="Arial" w:hAnsi="Arial" w:cs="Arial"/>
        </w:rPr>
      </w:pPr>
      <w:r w:rsidRPr="007923BD">
        <w:rPr>
          <w:rFonts w:ascii="Arial" w:hAnsi="Arial" w:cs="Arial"/>
        </w:rPr>
        <w:t>Method</w:t>
      </w:r>
    </w:p>
    <w:p w:rsidR="0098292F" w:rsidRPr="007923BD" w:rsidRDefault="0098292F" w:rsidP="0098292F">
      <w:pPr>
        <w:autoSpaceDE w:val="0"/>
        <w:autoSpaceDN w:val="0"/>
        <w:adjustRightInd w:val="0"/>
        <w:spacing w:line="360" w:lineRule="auto"/>
        <w:jc w:val="both"/>
        <w:rPr>
          <w:rFonts w:ascii="Arial" w:hAnsi="Arial" w:cs="Arial"/>
        </w:rPr>
      </w:pPr>
      <w:r w:rsidRPr="007923BD">
        <w:rPr>
          <w:rFonts w:ascii="Arial" w:hAnsi="Arial" w:cs="Arial"/>
        </w:rPr>
        <w:t>Sebuah method menjelaskan behaviour dari sebuah object. Method juga dikenal sebagai fungsi atau prosedur.  Pendeklarasian method biasa dituliskan seperti berikut ini :</w:t>
      </w:r>
    </w:p>
    <w:p w:rsidR="0098292F" w:rsidRPr="007923BD" w:rsidRDefault="0098292F" w:rsidP="0098292F">
      <w:pPr>
        <w:autoSpaceDE w:val="0"/>
        <w:autoSpaceDN w:val="0"/>
        <w:adjustRightInd w:val="0"/>
        <w:spacing w:line="360" w:lineRule="auto"/>
        <w:ind w:firstLine="720"/>
        <w:rPr>
          <w:rFonts w:ascii="Arial" w:hAnsi="Arial" w:cs="Arial"/>
        </w:rPr>
      </w:pPr>
      <w:r w:rsidRPr="007923BD">
        <w:rPr>
          <w:rFonts w:ascii="Arial" w:hAnsi="Arial" w:cs="Arial"/>
        </w:rPr>
        <w:t>&lt;modifier&gt; &lt;returnType&gt; &lt;name&gt;(&lt;parameter&gt;*) {</w:t>
      </w:r>
    </w:p>
    <w:p w:rsidR="0098292F" w:rsidRPr="007923BD" w:rsidRDefault="0098292F" w:rsidP="0098292F">
      <w:pPr>
        <w:autoSpaceDE w:val="0"/>
        <w:autoSpaceDN w:val="0"/>
        <w:adjustRightInd w:val="0"/>
        <w:spacing w:line="360" w:lineRule="auto"/>
        <w:ind w:left="720" w:firstLine="720"/>
        <w:rPr>
          <w:rFonts w:ascii="Arial" w:hAnsi="Arial" w:cs="Arial"/>
        </w:rPr>
      </w:pPr>
      <w:r w:rsidRPr="007923BD">
        <w:rPr>
          <w:rFonts w:ascii="Arial" w:hAnsi="Arial" w:cs="Arial"/>
        </w:rPr>
        <w:t>&lt;statement&gt;*</w:t>
      </w:r>
    </w:p>
    <w:p w:rsidR="0098292F" w:rsidRPr="007923BD" w:rsidRDefault="0098292F" w:rsidP="0098292F">
      <w:pPr>
        <w:autoSpaceDE w:val="0"/>
        <w:autoSpaceDN w:val="0"/>
        <w:adjustRightInd w:val="0"/>
        <w:spacing w:line="360" w:lineRule="auto"/>
        <w:ind w:left="1080"/>
        <w:rPr>
          <w:rFonts w:ascii="Arial" w:hAnsi="Arial" w:cs="Arial"/>
          <w:lang w:val="sv-SE"/>
        </w:rPr>
      </w:pPr>
      <w:r w:rsidRPr="007923BD">
        <w:rPr>
          <w:rFonts w:ascii="Arial" w:hAnsi="Arial" w:cs="Arial"/>
          <w:lang w:val="sv-SE"/>
        </w:rPr>
        <w:t>}</w:t>
      </w:r>
    </w:p>
    <w:p w:rsidR="0098292F" w:rsidRPr="007923BD" w:rsidRDefault="0098292F" w:rsidP="0098292F">
      <w:pPr>
        <w:autoSpaceDE w:val="0"/>
        <w:autoSpaceDN w:val="0"/>
        <w:adjustRightInd w:val="0"/>
        <w:spacing w:line="360" w:lineRule="auto"/>
        <w:rPr>
          <w:rFonts w:ascii="Arial" w:hAnsi="Arial" w:cs="Arial"/>
          <w:lang w:val="sv-SE"/>
        </w:rPr>
      </w:pPr>
      <w:r w:rsidRPr="007923BD">
        <w:rPr>
          <w:rFonts w:ascii="Arial" w:hAnsi="Arial" w:cs="Arial"/>
          <w:lang w:val="sv-SE"/>
        </w:rPr>
        <w:t>dimana,</w:t>
      </w:r>
    </w:p>
    <w:p w:rsidR="0098292F" w:rsidRPr="007923BD" w:rsidRDefault="0098292F" w:rsidP="0098292F">
      <w:pPr>
        <w:autoSpaceDE w:val="0"/>
        <w:autoSpaceDN w:val="0"/>
        <w:adjustRightInd w:val="0"/>
        <w:spacing w:line="360" w:lineRule="auto"/>
        <w:ind w:left="720"/>
        <w:rPr>
          <w:rFonts w:ascii="Arial" w:hAnsi="Arial" w:cs="Arial"/>
          <w:lang w:val="sv-SE"/>
        </w:rPr>
      </w:pPr>
      <w:r w:rsidRPr="007923BD">
        <w:rPr>
          <w:rFonts w:ascii="Arial" w:hAnsi="Arial" w:cs="Arial"/>
          <w:lang w:val="sv-SE"/>
        </w:rPr>
        <w:t xml:space="preserve">&lt;modifier&gt; </w:t>
      </w:r>
      <w:r w:rsidRPr="007923BD">
        <w:rPr>
          <w:rFonts w:ascii="Arial" w:hAnsi="Arial" w:cs="Arial"/>
          <w:lang w:val="sv-SE"/>
        </w:rPr>
        <w:tab/>
        <w:t xml:space="preserve">dapat menggunakan beberapa </w:t>
      </w:r>
      <w:r w:rsidRPr="007923BD">
        <w:rPr>
          <w:rFonts w:ascii="Arial" w:hAnsi="Arial" w:cs="Arial"/>
          <w:i/>
          <w:iCs/>
          <w:lang w:val="sv-SE"/>
        </w:rPr>
        <w:t xml:space="preserve">modifier </w:t>
      </w:r>
      <w:r w:rsidRPr="007923BD">
        <w:rPr>
          <w:rFonts w:ascii="Arial" w:hAnsi="Arial" w:cs="Arial"/>
          <w:lang w:val="sv-SE"/>
        </w:rPr>
        <w:t>yang berbeda</w:t>
      </w:r>
    </w:p>
    <w:p w:rsidR="0098292F" w:rsidRPr="007923BD" w:rsidRDefault="0098292F" w:rsidP="0098292F">
      <w:pPr>
        <w:autoSpaceDE w:val="0"/>
        <w:autoSpaceDN w:val="0"/>
        <w:adjustRightInd w:val="0"/>
        <w:spacing w:line="360" w:lineRule="auto"/>
        <w:ind w:left="720"/>
        <w:rPr>
          <w:rFonts w:ascii="Arial" w:hAnsi="Arial" w:cs="Arial"/>
          <w:i/>
          <w:iCs/>
        </w:rPr>
      </w:pPr>
      <w:r w:rsidRPr="007923BD">
        <w:rPr>
          <w:rFonts w:ascii="Arial" w:hAnsi="Arial" w:cs="Arial"/>
        </w:rPr>
        <w:t xml:space="preserve">&lt;returnType&gt; </w:t>
      </w:r>
      <w:r w:rsidRPr="007923BD">
        <w:rPr>
          <w:rFonts w:ascii="Arial" w:hAnsi="Arial" w:cs="Arial"/>
        </w:rPr>
        <w:tab/>
        <w:t xml:space="preserve">dapat berupa seluruh tipe data, termasuk </w:t>
      </w:r>
      <w:r w:rsidRPr="007923BD">
        <w:rPr>
          <w:rFonts w:ascii="Arial" w:hAnsi="Arial" w:cs="Arial"/>
          <w:i/>
          <w:iCs/>
        </w:rPr>
        <w:t>void</w:t>
      </w:r>
    </w:p>
    <w:p w:rsidR="0098292F" w:rsidRPr="007923BD" w:rsidRDefault="0098292F" w:rsidP="0098292F">
      <w:pPr>
        <w:autoSpaceDE w:val="0"/>
        <w:autoSpaceDN w:val="0"/>
        <w:adjustRightInd w:val="0"/>
        <w:spacing w:line="360" w:lineRule="auto"/>
        <w:ind w:left="720"/>
        <w:rPr>
          <w:rFonts w:ascii="Arial" w:hAnsi="Arial" w:cs="Arial"/>
          <w:i/>
          <w:iCs/>
        </w:rPr>
      </w:pPr>
      <w:r w:rsidRPr="007923BD">
        <w:rPr>
          <w:rFonts w:ascii="Arial" w:hAnsi="Arial" w:cs="Arial"/>
        </w:rPr>
        <w:t xml:space="preserve">&lt;name&gt; </w:t>
      </w:r>
      <w:r w:rsidRPr="007923BD">
        <w:rPr>
          <w:rFonts w:ascii="Arial" w:hAnsi="Arial" w:cs="Arial"/>
        </w:rPr>
        <w:tab/>
      </w:r>
      <w:r w:rsidRPr="007923BD">
        <w:rPr>
          <w:rFonts w:ascii="Arial" w:hAnsi="Arial" w:cs="Arial"/>
          <w:i/>
          <w:iCs/>
        </w:rPr>
        <w:t xml:space="preserve">identifier </w:t>
      </w:r>
      <w:r w:rsidRPr="007923BD">
        <w:rPr>
          <w:rFonts w:ascii="Arial" w:hAnsi="Arial" w:cs="Arial"/>
        </w:rPr>
        <w:t xml:space="preserve">atas </w:t>
      </w:r>
      <w:r w:rsidRPr="007923BD">
        <w:rPr>
          <w:rFonts w:ascii="Arial" w:hAnsi="Arial" w:cs="Arial"/>
          <w:i/>
          <w:iCs/>
        </w:rPr>
        <w:t>class</w:t>
      </w:r>
    </w:p>
    <w:p w:rsidR="0098292F" w:rsidRPr="007923BD" w:rsidRDefault="0098292F" w:rsidP="0098292F">
      <w:pPr>
        <w:autoSpaceDE w:val="0"/>
        <w:autoSpaceDN w:val="0"/>
        <w:adjustRightInd w:val="0"/>
        <w:spacing w:line="360" w:lineRule="auto"/>
        <w:ind w:left="720"/>
        <w:rPr>
          <w:rFonts w:ascii="Arial" w:hAnsi="Arial" w:cs="Arial"/>
        </w:rPr>
      </w:pPr>
      <w:r w:rsidRPr="007923BD">
        <w:rPr>
          <w:rFonts w:ascii="Arial" w:hAnsi="Arial" w:cs="Arial"/>
        </w:rPr>
        <w:t>&lt;parameter&gt; ::= &lt;tipe_parameter&gt; &lt;nama_parameter&gt;[,]</w:t>
      </w:r>
    </w:p>
    <w:p w:rsidR="0098292F" w:rsidRPr="007923BD" w:rsidRDefault="0098292F" w:rsidP="0098292F">
      <w:pPr>
        <w:autoSpaceDE w:val="0"/>
        <w:autoSpaceDN w:val="0"/>
        <w:adjustRightInd w:val="0"/>
        <w:spacing w:line="360" w:lineRule="auto"/>
        <w:jc w:val="both"/>
        <w:rPr>
          <w:rFonts w:ascii="Arial" w:hAnsi="Arial" w:cs="Arial"/>
        </w:rPr>
      </w:pPr>
    </w:p>
    <w:p w:rsidR="0098292F" w:rsidRPr="007923BD" w:rsidRDefault="0098292F" w:rsidP="0098292F">
      <w:pPr>
        <w:spacing w:line="200" w:lineRule="atLeast"/>
        <w:rPr>
          <w:rFonts w:ascii="Arial" w:hAnsi="Arial" w:cs="Arial"/>
        </w:rPr>
      </w:pPr>
      <w:r w:rsidRPr="007923BD">
        <w:rPr>
          <w:rFonts w:ascii="Arial" w:hAnsi="Arial" w:cs="Arial"/>
        </w:rPr>
        <w:t>Method Tanpa Return Value</w:t>
      </w:r>
    </w:p>
    <w:p w:rsidR="0098292F" w:rsidRPr="007923BD" w:rsidRDefault="0098292F" w:rsidP="0098292F">
      <w:pPr>
        <w:spacing w:line="360" w:lineRule="auto"/>
        <w:jc w:val="both"/>
        <w:rPr>
          <w:rFonts w:ascii="Arial" w:hAnsi="Arial" w:cs="Arial"/>
        </w:rPr>
      </w:pPr>
      <w:r w:rsidRPr="007923BD">
        <w:rPr>
          <w:rFonts w:ascii="Arial" w:hAnsi="Arial" w:cs="Arial"/>
        </w:rPr>
        <w:t xml:space="preserve">Jenis method ini ditandai dengan </w:t>
      </w:r>
      <w:r w:rsidRPr="007923BD">
        <w:rPr>
          <w:rFonts w:ascii="Arial" w:hAnsi="Arial" w:cs="Arial"/>
          <w:i/>
        </w:rPr>
        <w:t>return type</w:t>
      </w:r>
      <w:r w:rsidRPr="007923BD">
        <w:rPr>
          <w:rFonts w:ascii="Arial" w:hAnsi="Arial" w:cs="Arial"/>
        </w:rPr>
        <w:t xml:space="preserve"> yang berupa </w:t>
      </w:r>
      <w:r w:rsidRPr="007923BD">
        <w:rPr>
          <w:rFonts w:ascii="Arial" w:hAnsi="Arial" w:cs="Arial"/>
          <w:i/>
        </w:rPr>
        <w:t>void</w:t>
      </w:r>
      <w:r w:rsidRPr="007923BD">
        <w:rPr>
          <w:rFonts w:ascii="Arial" w:hAnsi="Arial" w:cs="Arial"/>
        </w:rPr>
        <w:t xml:space="preserve"> dan pada bagian </w:t>
      </w:r>
      <w:r w:rsidRPr="007923BD">
        <w:rPr>
          <w:rFonts w:ascii="Arial" w:hAnsi="Arial" w:cs="Arial"/>
          <w:i/>
        </w:rPr>
        <w:t>statement</w:t>
      </w:r>
      <w:r w:rsidRPr="007923BD">
        <w:rPr>
          <w:rFonts w:ascii="Arial" w:hAnsi="Arial" w:cs="Arial"/>
        </w:rPr>
        <w:t xml:space="preserve"> tidak terdapat keyword return. Pada pemrograman berorientasi obyek method jenis ini digunakan untuk membuat method </w:t>
      </w:r>
      <w:r w:rsidRPr="007923BD">
        <w:rPr>
          <w:rFonts w:ascii="Arial" w:hAnsi="Arial" w:cs="Arial"/>
          <w:i/>
        </w:rPr>
        <w:t>mutator</w:t>
      </w:r>
      <w:r w:rsidRPr="007923BD">
        <w:rPr>
          <w:rFonts w:ascii="Arial" w:hAnsi="Arial" w:cs="Arial"/>
        </w:rPr>
        <w:t xml:space="preserve">. Nama untuk method </w:t>
      </w:r>
      <w:r w:rsidRPr="007923BD">
        <w:rPr>
          <w:rFonts w:ascii="Arial" w:hAnsi="Arial" w:cs="Arial"/>
          <w:i/>
        </w:rPr>
        <w:t>mutator</w:t>
      </w:r>
      <w:r w:rsidRPr="007923BD">
        <w:rPr>
          <w:rFonts w:ascii="Arial" w:hAnsi="Arial" w:cs="Arial"/>
        </w:rPr>
        <w:t xml:space="preserve"> sebaiknya diawali dengan kata set, misalnya: setNama(), setAlamat().</w:t>
      </w:r>
    </w:p>
    <w:p w:rsidR="0098292F" w:rsidRPr="007923BD" w:rsidRDefault="0098292F" w:rsidP="0098292F">
      <w:pPr>
        <w:spacing w:line="360" w:lineRule="auto"/>
        <w:jc w:val="both"/>
        <w:rPr>
          <w:rFonts w:ascii="Arial" w:hAnsi="Arial" w:cs="Arial"/>
        </w:rPr>
      </w:pPr>
    </w:p>
    <w:p w:rsidR="0098292F" w:rsidRPr="007923BD" w:rsidRDefault="0098292F" w:rsidP="0098292F">
      <w:pPr>
        <w:spacing w:line="200" w:lineRule="atLeast"/>
        <w:rPr>
          <w:rFonts w:ascii="Arial" w:hAnsi="Arial" w:cs="Arial"/>
        </w:rPr>
      </w:pPr>
      <w:r w:rsidRPr="007923BD">
        <w:rPr>
          <w:rFonts w:ascii="Arial" w:hAnsi="Arial" w:cs="Arial"/>
        </w:rPr>
        <w:lastRenderedPageBreak/>
        <w:t>Method Dengan Return Value</w:t>
      </w:r>
    </w:p>
    <w:p w:rsidR="0098292F" w:rsidRPr="007923BD" w:rsidRDefault="0098292F" w:rsidP="0098292F">
      <w:pPr>
        <w:spacing w:line="360" w:lineRule="auto"/>
        <w:jc w:val="both"/>
        <w:rPr>
          <w:rFonts w:ascii="Arial" w:hAnsi="Arial" w:cs="Arial"/>
        </w:rPr>
      </w:pPr>
      <w:r w:rsidRPr="007923BD">
        <w:rPr>
          <w:rFonts w:ascii="Arial" w:hAnsi="Arial" w:cs="Arial"/>
        </w:rPr>
        <w:t xml:space="preserve">Jenis method ini ditandai dengan </w:t>
      </w:r>
      <w:r w:rsidRPr="007923BD">
        <w:rPr>
          <w:rFonts w:ascii="Arial" w:hAnsi="Arial" w:cs="Arial"/>
          <w:i/>
        </w:rPr>
        <w:t>return type</w:t>
      </w:r>
      <w:r w:rsidRPr="007923BD">
        <w:rPr>
          <w:rFonts w:ascii="Arial" w:hAnsi="Arial" w:cs="Arial"/>
        </w:rPr>
        <w:t xml:space="preserve"> selain </w:t>
      </w:r>
      <w:r w:rsidRPr="007923BD">
        <w:rPr>
          <w:rFonts w:ascii="Arial" w:hAnsi="Arial" w:cs="Arial"/>
          <w:i/>
        </w:rPr>
        <w:t>void</w:t>
      </w:r>
      <w:r w:rsidRPr="007923BD">
        <w:rPr>
          <w:rFonts w:ascii="Arial" w:hAnsi="Arial" w:cs="Arial"/>
        </w:rPr>
        <w:t xml:space="preserve"> dan pada bagian </w:t>
      </w:r>
      <w:r w:rsidRPr="007923BD">
        <w:rPr>
          <w:rFonts w:ascii="Arial" w:hAnsi="Arial" w:cs="Arial"/>
          <w:i/>
        </w:rPr>
        <w:t>statement</w:t>
      </w:r>
      <w:r w:rsidRPr="007923BD">
        <w:rPr>
          <w:rFonts w:ascii="Arial" w:hAnsi="Arial" w:cs="Arial"/>
        </w:rPr>
        <w:t xml:space="preserve"> terdapat keyword return. Pada pemrograman berorientasi obyek method jenis ini digunakan untuk membuat method </w:t>
      </w:r>
      <w:r w:rsidRPr="007923BD">
        <w:rPr>
          <w:rFonts w:ascii="Arial" w:hAnsi="Arial" w:cs="Arial"/>
          <w:i/>
        </w:rPr>
        <w:t>acessor</w:t>
      </w:r>
      <w:r w:rsidRPr="007923BD">
        <w:rPr>
          <w:rFonts w:ascii="Arial" w:hAnsi="Arial" w:cs="Arial"/>
        </w:rPr>
        <w:t xml:space="preserve">, dimana method </w:t>
      </w:r>
      <w:r w:rsidRPr="007923BD">
        <w:rPr>
          <w:rFonts w:ascii="Arial" w:hAnsi="Arial" w:cs="Arial"/>
          <w:i/>
        </w:rPr>
        <w:t>acessor</w:t>
      </w:r>
      <w:r w:rsidRPr="007923BD">
        <w:rPr>
          <w:rFonts w:ascii="Arial" w:hAnsi="Arial" w:cs="Arial"/>
        </w:rPr>
        <w:t xml:space="preserve"> fungsinya adalah untuk membaca/mendapatkan nilai suatu atribut. Nama untuk method </w:t>
      </w:r>
      <w:r w:rsidRPr="007923BD">
        <w:rPr>
          <w:rFonts w:ascii="Arial" w:hAnsi="Arial" w:cs="Arial"/>
          <w:i/>
        </w:rPr>
        <w:t>acessor</w:t>
      </w:r>
      <w:r w:rsidRPr="007923BD">
        <w:rPr>
          <w:rFonts w:ascii="Arial" w:hAnsi="Arial" w:cs="Arial"/>
        </w:rPr>
        <w:t xml:space="preserve">  sebaiknya diawali dengan kata get, misalnya: getNama(), getAlamat().</w:t>
      </w:r>
    </w:p>
    <w:p w:rsidR="0098292F" w:rsidRPr="007923BD" w:rsidRDefault="0098292F" w:rsidP="0098292F">
      <w:pPr>
        <w:spacing w:line="200" w:lineRule="atLeast"/>
        <w:rPr>
          <w:rFonts w:ascii="Arial" w:hAnsi="Arial" w:cs="Arial"/>
        </w:rPr>
      </w:pPr>
    </w:p>
    <w:p w:rsidR="0098292F" w:rsidRPr="007923BD" w:rsidRDefault="0098292F" w:rsidP="0098292F">
      <w:pPr>
        <w:spacing w:line="200" w:lineRule="atLeast"/>
        <w:rPr>
          <w:rFonts w:ascii="Arial" w:hAnsi="Arial" w:cs="Arial"/>
        </w:rPr>
      </w:pPr>
      <w:r w:rsidRPr="007923BD">
        <w:rPr>
          <w:rFonts w:ascii="Arial" w:hAnsi="Arial" w:cs="Arial"/>
        </w:rPr>
        <w:t>Method Overloading</w:t>
      </w:r>
    </w:p>
    <w:p w:rsidR="0098292F" w:rsidRPr="007923BD" w:rsidRDefault="0098292F" w:rsidP="0098292F">
      <w:pPr>
        <w:spacing w:line="360" w:lineRule="auto"/>
        <w:jc w:val="both"/>
        <w:rPr>
          <w:rFonts w:ascii="Arial" w:hAnsi="Arial" w:cs="Arial"/>
        </w:rPr>
      </w:pPr>
      <w:r w:rsidRPr="007923BD">
        <w:rPr>
          <w:rFonts w:ascii="Arial" w:hAnsi="Arial" w:cs="Arial"/>
        </w:rPr>
        <w:t xml:space="preserve">Bahasa java mendukung method </w:t>
      </w:r>
      <w:r w:rsidRPr="007923BD">
        <w:rPr>
          <w:rFonts w:ascii="Arial" w:hAnsi="Arial" w:cs="Arial"/>
          <w:i/>
        </w:rPr>
        <w:t>overloading</w:t>
      </w:r>
      <w:r w:rsidRPr="007923BD">
        <w:rPr>
          <w:rFonts w:ascii="Arial" w:hAnsi="Arial" w:cs="Arial"/>
        </w:rPr>
        <w:t xml:space="preserve"> , java dapat membedakan beberapa </w:t>
      </w:r>
      <w:r w:rsidRPr="007923BD">
        <w:rPr>
          <w:rFonts w:ascii="Arial" w:hAnsi="Arial" w:cs="Arial"/>
          <w:i/>
        </w:rPr>
        <w:t>method</w:t>
      </w:r>
      <w:r w:rsidRPr="007923BD">
        <w:rPr>
          <w:rFonts w:ascii="Arial" w:hAnsi="Arial" w:cs="Arial"/>
        </w:rPr>
        <w:t xml:space="preserve"> dengan nama yang sama di dalam sebuah kelas namun parameternya berbeda. Hal ini sangat menguntungkan karena memudahkan kita dalam mengingat nama method, bayangkan bila program pada class Gambar harus diberi nama drawInterger(int i), drawString(String s), drawDouble(double d). Method </w:t>
      </w:r>
      <w:r w:rsidRPr="007923BD">
        <w:rPr>
          <w:rFonts w:ascii="Arial" w:hAnsi="Arial" w:cs="Arial"/>
          <w:i/>
        </w:rPr>
        <w:t xml:space="preserve">overloading </w:t>
      </w:r>
      <w:r w:rsidRPr="007923BD">
        <w:rPr>
          <w:rFonts w:ascii="Arial" w:hAnsi="Arial" w:cs="Arial"/>
        </w:rPr>
        <w:t>dibedakan oleh jumlah dan jenis tipe data parameternya.</w:t>
      </w:r>
    </w:p>
    <w:p w:rsidR="0098292F" w:rsidRPr="007923BD" w:rsidRDefault="0098292F" w:rsidP="0098292F">
      <w:pPr>
        <w:spacing w:line="200" w:lineRule="atLeast"/>
        <w:jc w:val="both"/>
        <w:rPr>
          <w:rFonts w:ascii="Arial" w:hAnsi="Arial" w:cs="Arial"/>
          <w:lang w:val="id-ID"/>
        </w:rPr>
      </w:pPr>
    </w:p>
    <w:p w:rsidR="0098292F" w:rsidRPr="007923BD" w:rsidRDefault="0098292F" w:rsidP="0098292F">
      <w:pPr>
        <w:spacing w:line="200" w:lineRule="atLeast"/>
        <w:jc w:val="both"/>
        <w:rPr>
          <w:rFonts w:ascii="Arial" w:hAnsi="Arial" w:cs="Arial"/>
        </w:rPr>
      </w:pPr>
      <w:r w:rsidRPr="007923BD">
        <w:rPr>
          <w:rFonts w:ascii="Arial" w:hAnsi="Arial" w:cs="Arial"/>
        </w:rPr>
        <w:t>Contoh method overloading :</w:t>
      </w:r>
    </w:p>
    <w:p w:rsidR="0098292F" w:rsidRPr="007923BD" w:rsidRDefault="0098292F" w:rsidP="0098292F">
      <w:pPr>
        <w:spacing w:line="200" w:lineRule="atLeast"/>
        <w:jc w:val="both"/>
        <w:rPr>
          <w:rFonts w:ascii="Arial" w:hAnsi="Arial" w:cs="Arial"/>
        </w:rPr>
      </w:pP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public class Gambar{</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public void draw(int i){</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public void draw(String s){</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public void draw(double d){</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public void draw(int i, double d){</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ab/>
        <w:t>}</w:t>
      </w:r>
    </w:p>
    <w:p w:rsidR="0098292F" w:rsidRPr="007923BD" w:rsidRDefault="0098292F" w:rsidP="0098292F">
      <w:pPr>
        <w:pBdr>
          <w:top w:val="single" w:sz="4" w:space="1" w:color="auto"/>
          <w:left w:val="single" w:sz="4" w:space="4" w:color="auto"/>
          <w:bottom w:val="single" w:sz="4" w:space="1" w:color="auto"/>
          <w:right w:val="single" w:sz="4" w:space="4" w:color="auto"/>
        </w:pBdr>
        <w:spacing w:line="200" w:lineRule="atLeast"/>
        <w:ind w:left="567"/>
        <w:jc w:val="both"/>
        <w:rPr>
          <w:rFonts w:ascii="Courier New" w:hAnsi="Courier New" w:cs="Courier New"/>
        </w:rPr>
      </w:pPr>
      <w:r w:rsidRPr="007923BD">
        <w:rPr>
          <w:rFonts w:ascii="Courier New" w:hAnsi="Courier New" w:cs="Courier New"/>
        </w:rPr>
        <w:t>}</w:t>
      </w:r>
    </w:p>
    <w:p w:rsidR="0098292F" w:rsidRPr="007923BD" w:rsidRDefault="0098292F" w:rsidP="0098292F">
      <w:pPr>
        <w:pStyle w:val="BodyText"/>
        <w:spacing w:after="0" w:line="200" w:lineRule="atLeast"/>
      </w:pPr>
    </w:p>
    <w:p w:rsidR="0098292F" w:rsidRPr="007923BD" w:rsidRDefault="0098292F" w:rsidP="0098292F">
      <w:pPr>
        <w:pStyle w:val="BodyText"/>
        <w:spacing w:after="0" w:line="200" w:lineRule="atLeast"/>
      </w:pPr>
    </w:p>
    <w:p w:rsidR="0098292F" w:rsidRPr="007923BD" w:rsidRDefault="0098292F" w:rsidP="0098292F">
      <w:pPr>
        <w:pStyle w:val="BodyText"/>
        <w:numPr>
          <w:ilvl w:val="0"/>
          <w:numId w:val="12"/>
        </w:numPr>
        <w:spacing w:after="0" w:line="200" w:lineRule="atLeast"/>
        <w:ind w:left="426" w:hanging="426"/>
      </w:pPr>
      <w:r w:rsidRPr="007923BD">
        <w:t>PRAKTIK</w:t>
      </w:r>
    </w:p>
    <w:p w:rsidR="0098292F" w:rsidRPr="007923BD" w:rsidRDefault="0098292F" w:rsidP="0098292F">
      <w:pPr>
        <w:pStyle w:val="BodyText"/>
        <w:spacing w:after="0" w:line="200" w:lineRule="atLeast"/>
        <w:rPr>
          <w:lang w:val="id-ID"/>
        </w:rPr>
      </w:pPr>
    </w:p>
    <w:p w:rsidR="0098292F" w:rsidRPr="007923BD" w:rsidRDefault="0098292F" w:rsidP="0098292F">
      <w:pPr>
        <w:pStyle w:val="BodyText"/>
        <w:spacing w:after="0" w:line="200" w:lineRule="atLeast"/>
      </w:pPr>
      <w:r w:rsidRPr="007923BD">
        <w:lastRenderedPageBreak/>
        <w:t>Praktik 1 : membuat method mutator dan acessor</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public class Calculation0{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private int a,b;</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//method mutator</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public void setA(int a) { this.a=a;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public void setB(int b) { this.b=b;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//method acessor</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public int getA()  { return a;}</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public int getB()  { return b;}</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public static void main(String args[]){</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Calculation0 obj=new Calculation0();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obj.setA(10);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obj.setB(20);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System.out.println("==Data==");</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System.out.println("Nilai pertama"+ obj.getA());</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System.out.println("Nilai kedua"+ obj.getB());</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line="200" w:lineRule="atLeast"/>
        <w:ind w:left="709"/>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line="200" w:lineRule="atLeast"/>
        <w:ind w:left="709"/>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line="200" w:lineRule="atLeast"/>
        <w:ind w:left="709"/>
        <w:rPr>
          <w:rFonts w:ascii="Courier New" w:hAnsi="Courier New" w:cs="Courier New"/>
          <w:sz w:val="22"/>
          <w:szCs w:val="22"/>
        </w:rPr>
      </w:pPr>
    </w:p>
    <w:p w:rsidR="0098292F" w:rsidRPr="007923BD" w:rsidRDefault="0098292F" w:rsidP="0098292F">
      <w:pPr>
        <w:pStyle w:val="BodyText"/>
        <w:spacing w:after="0" w:line="200" w:lineRule="atLeast"/>
      </w:pPr>
    </w:p>
    <w:p w:rsidR="0098292F" w:rsidRPr="007923BD" w:rsidRDefault="0098292F" w:rsidP="0098292F">
      <w:pPr>
        <w:pStyle w:val="BodyText"/>
        <w:spacing w:after="0" w:line="200" w:lineRule="atLeast"/>
      </w:pPr>
      <w:r w:rsidRPr="007923BD">
        <w:t>Praktik 2 : membuat method overloading</w:t>
      </w:r>
    </w:p>
    <w:p w:rsidR="0098292F" w:rsidRPr="007923BD" w:rsidRDefault="0098292F" w:rsidP="0098292F">
      <w:pPr>
        <w:pStyle w:val="BodyText"/>
        <w:spacing w:after="0" w:line="200" w:lineRule="atLeast"/>
      </w:pPr>
      <w:r w:rsidRPr="007923BD">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class Calculation{</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private int a,b,c;</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//method overloading dengan perbedaan jumlah parameter</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void tambah(int a,int b){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System.out.println(a+b);</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void tambah(int a,int b,int c){</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System.out.println(a+b+c);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public static void main(String args[]){</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Calculation obj=new Calculation();</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obj.tambah(10,10,10);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obj.tambah(20,20);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left="567"/>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BodyText"/>
        <w:spacing w:after="0"/>
        <w:ind w:left="567"/>
        <w:rPr>
          <w:rFonts w:ascii="Courier New" w:hAnsi="Courier New" w:cs="Courier New"/>
        </w:rPr>
      </w:pPr>
    </w:p>
    <w:p w:rsidR="0098292F" w:rsidRPr="007923BD" w:rsidRDefault="0098292F" w:rsidP="0098292F">
      <w:pPr>
        <w:pStyle w:val="BodyText"/>
        <w:spacing w:after="0"/>
        <w:ind w:left="567"/>
        <w:rPr>
          <w:rFonts w:ascii="Courier New" w:hAnsi="Courier New" w:cs="Courier New"/>
        </w:rPr>
      </w:pPr>
    </w:p>
    <w:p w:rsidR="0098292F" w:rsidRPr="007923BD" w:rsidRDefault="0098292F" w:rsidP="0098292F">
      <w:pPr>
        <w:pStyle w:val="BodyText"/>
        <w:spacing w:after="0"/>
        <w:ind w:left="567"/>
        <w:rPr>
          <w:rFonts w:ascii="Courier New" w:hAnsi="Courier New" w:cs="Courier New"/>
        </w:rPr>
      </w:pPr>
    </w:p>
    <w:p w:rsidR="0098292F" w:rsidRPr="007923BD" w:rsidRDefault="0098292F" w:rsidP="0098292F">
      <w:pPr>
        <w:pStyle w:val="BodyText"/>
        <w:spacing w:after="0" w:line="200" w:lineRule="atLeast"/>
      </w:pPr>
      <w:r w:rsidRPr="007923BD">
        <w:lastRenderedPageBreak/>
        <w:t>Praktik 3 membuat method overloading</w:t>
      </w:r>
    </w:p>
    <w:p w:rsidR="0098292F" w:rsidRPr="007923BD" w:rsidRDefault="0098292F" w:rsidP="0098292F">
      <w:pPr>
        <w:pStyle w:val="BodyText"/>
        <w:spacing w:after="0" w:line="200" w:lineRule="atLeast"/>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class Calculation2{</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private int a,b;</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private double c,d;</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//method overloading dengan perbedaan tipe data parameter</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void sum(int a,int b)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System.out.println(a+b);</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void sum(double c,double d)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System.out.println(c+d);</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public static void main(String args[]){</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Calculation2 obj=new Calculation2();</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obj.sum(10.5,10.5);</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obj.sum(20,20);</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 xml:space="preserve"> }</w:t>
      </w:r>
    </w:p>
    <w:p w:rsidR="0098292F" w:rsidRPr="007923BD" w:rsidRDefault="0098292F" w:rsidP="0098292F">
      <w:pPr>
        <w:pStyle w:val="BodyText"/>
        <w:pBdr>
          <w:top w:val="single" w:sz="4" w:space="1" w:color="auto"/>
          <w:left w:val="single" w:sz="4" w:space="4" w:color="auto"/>
          <w:bottom w:val="single" w:sz="4" w:space="1" w:color="auto"/>
          <w:right w:val="single" w:sz="4" w:space="4" w:color="auto"/>
        </w:pBdr>
        <w:spacing w:after="0"/>
        <w:ind w:firstLine="709"/>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BodyText"/>
        <w:spacing w:after="0"/>
        <w:ind w:firstLine="709"/>
        <w:rPr>
          <w:rFonts w:ascii="Arial" w:hAnsi="Arial" w:cs="Arial"/>
        </w:rPr>
      </w:pPr>
    </w:p>
    <w:p w:rsidR="0098292F" w:rsidRPr="007923BD" w:rsidRDefault="0098292F" w:rsidP="0098292F">
      <w:pPr>
        <w:spacing w:line="200" w:lineRule="atLeast"/>
        <w:rPr>
          <w:rFonts w:ascii="Arial" w:hAnsi="Arial" w:cs="Arial"/>
          <w:lang w:val="id-ID"/>
        </w:rPr>
      </w:pPr>
    </w:p>
    <w:p w:rsidR="0098292F" w:rsidRPr="007923BD" w:rsidRDefault="0098292F" w:rsidP="0098292F">
      <w:pPr>
        <w:numPr>
          <w:ilvl w:val="0"/>
          <w:numId w:val="12"/>
        </w:numPr>
        <w:suppressAutoHyphens/>
        <w:spacing w:after="0" w:line="200" w:lineRule="atLeast"/>
        <w:ind w:left="0" w:firstLine="0"/>
        <w:rPr>
          <w:rFonts w:ascii="Arial" w:hAnsi="Arial" w:cs="Arial"/>
          <w:lang w:val="id-ID"/>
        </w:rPr>
      </w:pPr>
      <w:r w:rsidRPr="007923BD">
        <w:rPr>
          <w:rFonts w:ascii="Arial" w:hAnsi="Arial" w:cs="Arial"/>
        </w:rPr>
        <w:t>LATIHAN</w:t>
      </w:r>
    </w:p>
    <w:p w:rsidR="0098292F" w:rsidRPr="007923BD" w:rsidRDefault="0098292F" w:rsidP="0098292F">
      <w:pPr>
        <w:numPr>
          <w:ilvl w:val="0"/>
          <w:numId w:val="14"/>
        </w:numPr>
        <w:suppressAutoHyphens/>
        <w:spacing w:after="0" w:line="200" w:lineRule="atLeast"/>
        <w:rPr>
          <w:rFonts w:ascii="Arial" w:hAnsi="Arial" w:cs="Arial"/>
          <w:i/>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14"/>
        </w:numPr>
        <w:suppressAutoHyphens/>
        <w:spacing w:after="0" w:line="200" w:lineRule="atLeast"/>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spacing w:line="200" w:lineRule="atLeast"/>
        <w:rPr>
          <w:rFonts w:ascii="Arial" w:hAnsi="Arial" w:cs="Arial"/>
          <w:lang w:val="id-ID"/>
        </w:rPr>
      </w:pPr>
    </w:p>
    <w:p w:rsidR="0098292F" w:rsidRPr="007923BD" w:rsidRDefault="0098292F" w:rsidP="0098292F">
      <w:pPr>
        <w:numPr>
          <w:ilvl w:val="0"/>
          <w:numId w:val="12"/>
        </w:numPr>
        <w:suppressAutoHyphens/>
        <w:spacing w:after="0" w:line="200" w:lineRule="atLeast"/>
        <w:ind w:left="0" w:firstLine="0"/>
      </w:pPr>
      <w:r w:rsidRPr="007923BD">
        <w:rPr>
          <w:rFonts w:ascii="Arial" w:hAnsi="Arial" w:cs="Arial"/>
        </w:rPr>
        <w:t xml:space="preserve">TUGAS </w:t>
      </w:r>
    </w:p>
    <w:p w:rsidR="0098292F" w:rsidRPr="007923BD" w:rsidRDefault="0098292F" w:rsidP="0098292F">
      <w:pPr>
        <w:numPr>
          <w:ilvl w:val="0"/>
          <w:numId w:val="15"/>
        </w:numPr>
        <w:suppressAutoHyphens/>
        <w:spacing w:after="0" w:line="200" w:lineRule="atLeast"/>
        <w:rPr>
          <w:rFonts w:ascii="Arial" w:hAnsi="Arial" w:cs="Arial"/>
          <w:i/>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15"/>
        </w:numPr>
        <w:suppressAutoHyphens/>
        <w:spacing w:after="384" w:line="200" w:lineRule="atLeast"/>
        <w:rPr>
          <w:rFonts w:ascii="Arial" w:hAnsi="Arial" w:cs="Arial"/>
          <w:i/>
          <w:lang w:val="id-ID"/>
        </w:rPr>
      </w:pPr>
      <w:r w:rsidRPr="007923BD">
        <w:rPr>
          <w:rFonts w:ascii="Arial" w:hAnsi="Arial" w:cs="Arial"/>
          <w:i/>
          <w:lang w:val="id-ID"/>
        </w:rPr>
        <w:t>Dikerjakan di rumah dan dilampirkan pada laporan.</w:t>
      </w:r>
    </w:p>
    <w:p w:rsidR="0098292F" w:rsidRPr="007923BD" w:rsidRDefault="0098292F" w:rsidP="0098292F">
      <w:pPr>
        <w:jc w:val="center"/>
        <w:rPr>
          <w:rFonts w:ascii="Arial" w:hAnsi="Arial" w:cs="Arial"/>
          <w:i/>
          <w:lang w:val="id-ID"/>
        </w:rPr>
      </w:pPr>
      <w:r w:rsidRPr="007923BD">
        <w:rPr>
          <w:rFonts w:ascii="Arial" w:hAnsi="Arial" w:cs="Arial"/>
          <w:i/>
          <w:lang w:val="id-ID"/>
        </w:rPr>
        <w:br w:type="page"/>
      </w: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i/>
          <w:lang w:val="id-ID"/>
        </w:rPr>
        <w:t>4</w:t>
      </w:r>
    </w:p>
    <w:p w:rsidR="0098292F" w:rsidRPr="007923BD" w:rsidRDefault="0098292F" w:rsidP="0098292F">
      <w:pPr>
        <w:jc w:val="center"/>
        <w:rPr>
          <w:rFonts w:ascii="Arial" w:hAnsi="Arial" w:cs="Arial"/>
          <w:i/>
          <w:lang w:val="id-ID"/>
        </w:rPr>
      </w:pPr>
      <w:r w:rsidRPr="007923BD">
        <w:rPr>
          <w:rFonts w:ascii="Arial" w:hAnsi="Arial" w:cs="Arial"/>
          <w:i/>
          <w:lang w:val="id-ID"/>
        </w:rPr>
        <w:t>Konstruktor</w:t>
      </w:r>
    </w:p>
    <w:p w:rsidR="0098292F" w:rsidRPr="007923BD" w:rsidRDefault="0098292F" w:rsidP="0098292F">
      <w:pPr>
        <w:rPr>
          <w:rFonts w:ascii="Arial" w:hAnsi="Arial" w:cs="Arial"/>
        </w:rPr>
      </w:pPr>
    </w:p>
    <w:p w:rsidR="0098292F" w:rsidRPr="007923BD" w:rsidRDefault="0098292F" w:rsidP="0098292F">
      <w:pPr>
        <w:numPr>
          <w:ilvl w:val="0"/>
          <w:numId w:val="23"/>
        </w:numPr>
        <w:spacing w:after="0" w:line="240" w:lineRule="auto"/>
        <w:ind w:left="567" w:hanging="567"/>
        <w:rPr>
          <w:rFonts w:ascii="Arial" w:hAnsi="Arial" w:cs="Arial"/>
          <w:lang w:val="id-ID"/>
        </w:rPr>
      </w:pPr>
      <w:r w:rsidRPr="007923BD">
        <w:rPr>
          <w:rFonts w:ascii="Arial" w:hAnsi="Arial" w:cs="Arial"/>
        </w:rPr>
        <w:t xml:space="preserve">TUJUAN </w:t>
      </w:r>
    </w:p>
    <w:p w:rsidR="0098292F" w:rsidRPr="007923BD" w:rsidRDefault="0098292F" w:rsidP="0098292F">
      <w:pPr>
        <w:ind w:left="1080"/>
        <w:rPr>
          <w:rFonts w:ascii="Arial" w:hAnsi="Arial" w:cs="Arial"/>
          <w:sz w:val="20"/>
          <w:lang w:val="id-ID"/>
        </w:rPr>
      </w:pPr>
    </w:p>
    <w:p w:rsidR="0098292F" w:rsidRPr="007923BD" w:rsidRDefault="0098292F" w:rsidP="0098292F">
      <w:pPr>
        <w:ind w:firstLine="720"/>
        <w:rPr>
          <w:rFonts w:ascii="Arial" w:hAnsi="Arial" w:cs="Arial"/>
        </w:rPr>
      </w:pPr>
      <w:r w:rsidRPr="007923BD">
        <w:rPr>
          <w:rFonts w:ascii="Arial" w:hAnsi="Arial" w:cs="Arial"/>
          <w:lang w:val="id-ID"/>
        </w:rPr>
        <w:t>Dapat membuat  dan  menggunakan konstruktor</w:t>
      </w:r>
    </w:p>
    <w:p w:rsidR="0098292F" w:rsidRPr="007923BD" w:rsidRDefault="0098292F" w:rsidP="0098292F">
      <w:pPr>
        <w:rPr>
          <w:rFonts w:ascii="Arial" w:hAnsi="Arial" w:cs="Arial"/>
        </w:rPr>
      </w:pPr>
    </w:p>
    <w:p w:rsidR="0098292F" w:rsidRPr="007923BD" w:rsidRDefault="0098292F" w:rsidP="0098292F">
      <w:pPr>
        <w:numPr>
          <w:ilvl w:val="0"/>
          <w:numId w:val="23"/>
        </w:numPr>
        <w:spacing w:after="0" w:line="240" w:lineRule="auto"/>
        <w:ind w:left="567" w:hanging="567"/>
        <w:rPr>
          <w:rFonts w:ascii="Arial" w:hAnsi="Arial" w:cs="Arial"/>
        </w:rPr>
      </w:pPr>
      <w:r w:rsidRPr="007923BD">
        <w:rPr>
          <w:rFonts w:ascii="Arial" w:hAnsi="Arial" w:cs="Arial"/>
        </w:rPr>
        <w:t>TEORI SINGKAT</w:t>
      </w:r>
    </w:p>
    <w:p w:rsidR="0098292F" w:rsidRPr="007923BD" w:rsidRDefault="0098292F" w:rsidP="0098292F">
      <w:pPr>
        <w:autoSpaceDE w:val="0"/>
        <w:autoSpaceDN w:val="0"/>
        <w:adjustRightInd w:val="0"/>
        <w:spacing w:line="360" w:lineRule="auto"/>
        <w:rPr>
          <w:rFonts w:ascii="Arial" w:hAnsi="Arial" w:cs="Arial"/>
          <w:lang w:val="id-ID"/>
        </w:rPr>
      </w:pPr>
    </w:p>
    <w:p w:rsidR="0098292F" w:rsidRPr="007923BD" w:rsidRDefault="0098292F" w:rsidP="0098292F">
      <w:pPr>
        <w:autoSpaceDE w:val="0"/>
        <w:autoSpaceDN w:val="0"/>
        <w:adjustRightInd w:val="0"/>
        <w:spacing w:line="360" w:lineRule="auto"/>
        <w:rPr>
          <w:rFonts w:ascii="Arial" w:hAnsi="Arial" w:cs="Arial"/>
          <w:lang w:val="id-ID"/>
        </w:rPr>
      </w:pPr>
      <w:r w:rsidRPr="007923BD">
        <w:rPr>
          <w:rFonts w:ascii="Arial" w:hAnsi="Arial" w:cs="Arial"/>
        </w:rPr>
        <w:t>Konstru</w:t>
      </w:r>
      <w:r w:rsidRPr="007923BD">
        <w:rPr>
          <w:rFonts w:ascii="Arial" w:hAnsi="Arial" w:cs="Arial"/>
          <w:lang w:val="id-ID"/>
        </w:rPr>
        <w:t>k</w:t>
      </w:r>
      <w:r w:rsidRPr="007923BD">
        <w:rPr>
          <w:rFonts w:ascii="Arial" w:hAnsi="Arial" w:cs="Arial"/>
        </w:rPr>
        <w:t>tor adalah sebuah tipe khusus dari method yang digunakan untuk membuat dan menginisialisasi sebuah object baru</w:t>
      </w:r>
      <w:r w:rsidRPr="007923BD">
        <w:rPr>
          <w:rFonts w:ascii="Arial" w:hAnsi="Arial" w:cs="Arial"/>
          <w:lang w:val="id-ID"/>
        </w:rPr>
        <w:t>.</w:t>
      </w:r>
    </w:p>
    <w:p w:rsidR="0098292F" w:rsidRPr="007923BD" w:rsidRDefault="0098292F" w:rsidP="0098292F">
      <w:pPr>
        <w:autoSpaceDE w:val="0"/>
        <w:autoSpaceDN w:val="0"/>
        <w:adjustRightInd w:val="0"/>
        <w:spacing w:line="360" w:lineRule="auto"/>
        <w:rPr>
          <w:rFonts w:ascii="Arial" w:hAnsi="Arial" w:cs="Arial"/>
        </w:rPr>
      </w:pPr>
      <w:r w:rsidRPr="007923BD">
        <w:rPr>
          <w:rFonts w:ascii="Arial" w:hAnsi="Arial" w:cs="Arial"/>
          <w:lang w:val="fi-FI"/>
        </w:rPr>
        <w:t xml:space="preserve">Berikut ini adalah </w:t>
      </w:r>
      <w:r w:rsidRPr="007923BD">
        <w:rPr>
          <w:rFonts w:ascii="Arial" w:hAnsi="Arial" w:cs="Arial"/>
          <w:i/>
          <w:iCs/>
          <w:lang w:val="fi-FI"/>
        </w:rPr>
        <w:t xml:space="preserve">property </w:t>
      </w:r>
      <w:r w:rsidRPr="007923BD">
        <w:rPr>
          <w:rFonts w:ascii="Arial" w:hAnsi="Arial" w:cs="Arial"/>
          <w:lang w:val="fi-FI"/>
        </w:rPr>
        <w:t xml:space="preserve">dari </w:t>
      </w:r>
      <w:r w:rsidRPr="007923BD">
        <w:rPr>
          <w:rFonts w:ascii="Arial" w:hAnsi="Arial" w:cs="Arial"/>
          <w:sz w:val="20"/>
          <w:lang w:val="id-ID"/>
        </w:rPr>
        <w:t>konstruktor</w:t>
      </w:r>
      <w:r w:rsidRPr="007923BD">
        <w:rPr>
          <w:rFonts w:ascii="Arial" w:hAnsi="Arial" w:cs="Arial"/>
          <w:lang w:val="fi-FI"/>
        </w:rPr>
        <w:t xml:space="preserve"> :</w:t>
      </w:r>
    </w:p>
    <w:p w:rsidR="0098292F" w:rsidRPr="007923BD" w:rsidRDefault="0098292F" w:rsidP="0098292F">
      <w:pPr>
        <w:autoSpaceDE w:val="0"/>
        <w:autoSpaceDN w:val="0"/>
        <w:adjustRightInd w:val="0"/>
        <w:spacing w:line="360" w:lineRule="auto"/>
        <w:ind w:left="360"/>
        <w:rPr>
          <w:rFonts w:ascii="Arial" w:hAnsi="Arial" w:cs="Arial"/>
          <w:lang w:val="es-ES"/>
        </w:rPr>
      </w:pPr>
      <w:r w:rsidRPr="007923BD">
        <w:rPr>
          <w:rFonts w:ascii="Arial" w:hAnsi="Arial" w:cs="Arial"/>
          <w:lang w:val="es-ES"/>
        </w:rPr>
        <w:t xml:space="preserve">1.  </w:t>
      </w:r>
      <w:r w:rsidRPr="007923BD">
        <w:rPr>
          <w:rFonts w:ascii="Arial" w:hAnsi="Arial" w:cs="Arial"/>
          <w:sz w:val="20"/>
          <w:lang w:val="id-ID"/>
        </w:rPr>
        <w:t>konstruktor</w:t>
      </w:r>
      <w:r w:rsidRPr="007923BD">
        <w:rPr>
          <w:rFonts w:ascii="Arial" w:hAnsi="Arial" w:cs="Arial"/>
          <w:lang w:val="es-ES"/>
        </w:rPr>
        <w:t xml:space="preserve"> memiliki nama yang sama dengan class</w:t>
      </w:r>
    </w:p>
    <w:p w:rsidR="0098292F" w:rsidRPr="007923BD" w:rsidRDefault="0098292F" w:rsidP="0098292F">
      <w:pPr>
        <w:autoSpaceDE w:val="0"/>
        <w:autoSpaceDN w:val="0"/>
        <w:adjustRightInd w:val="0"/>
        <w:spacing w:line="360" w:lineRule="auto"/>
        <w:ind w:left="360"/>
        <w:rPr>
          <w:rFonts w:ascii="Arial" w:hAnsi="Arial" w:cs="Arial"/>
          <w:lang w:val="es-ES"/>
        </w:rPr>
      </w:pPr>
      <w:r w:rsidRPr="007923BD">
        <w:rPr>
          <w:rFonts w:ascii="Arial" w:hAnsi="Arial" w:cs="Arial"/>
          <w:lang w:val="es-ES"/>
        </w:rPr>
        <w:t xml:space="preserve">2.  </w:t>
      </w:r>
      <w:r w:rsidRPr="007923BD">
        <w:rPr>
          <w:rFonts w:ascii="Arial" w:hAnsi="Arial" w:cs="Arial"/>
          <w:sz w:val="20"/>
          <w:lang w:val="id-ID"/>
        </w:rPr>
        <w:t>konstruktor</w:t>
      </w:r>
      <w:r w:rsidRPr="007923BD">
        <w:rPr>
          <w:rFonts w:ascii="Arial" w:hAnsi="Arial" w:cs="Arial"/>
          <w:lang w:val="es-ES"/>
        </w:rPr>
        <w:t xml:space="preserve">  tidak memiliki return value</w:t>
      </w:r>
    </w:p>
    <w:p w:rsidR="0098292F" w:rsidRPr="007923BD" w:rsidRDefault="0098292F" w:rsidP="0098292F">
      <w:pPr>
        <w:autoSpaceDE w:val="0"/>
        <w:autoSpaceDN w:val="0"/>
        <w:adjustRightInd w:val="0"/>
        <w:spacing w:line="360" w:lineRule="auto"/>
        <w:ind w:left="720" w:hanging="360"/>
        <w:rPr>
          <w:rFonts w:ascii="Arial" w:hAnsi="Arial" w:cs="Arial"/>
          <w:lang w:val="es-ES"/>
        </w:rPr>
      </w:pPr>
      <w:r w:rsidRPr="007923BD">
        <w:rPr>
          <w:rFonts w:ascii="Arial" w:hAnsi="Arial" w:cs="Arial"/>
          <w:lang w:val="es-ES"/>
        </w:rPr>
        <w:t xml:space="preserve">3.  </w:t>
      </w:r>
      <w:r w:rsidRPr="007923BD">
        <w:rPr>
          <w:rFonts w:ascii="Arial" w:hAnsi="Arial" w:cs="Arial"/>
          <w:sz w:val="20"/>
          <w:lang w:val="id-ID"/>
        </w:rPr>
        <w:t>konstruktor</w:t>
      </w:r>
      <w:r w:rsidRPr="007923BD">
        <w:rPr>
          <w:rFonts w:ascii="Arial" w:hAnsi="Arial" w:cs="Arial"/>
          <w:lang w:val="es-ES"/>
        </w:rPr>
        <w:t xml:space="preserve"> tidak dapat dipanggil secara langsung, namun harus dipanggil  dengan menggunakan operator </w:t>
      </w:r>
      <w:r w:rsidRPr="007923BD">
        <w:rPr>
          <w:rFonts w:ascii="Arial" w:hAnsi="Arial" w:cs="Arial"/>
          <w:bCs/>
          <w:i/>
          <w:iCs/>
          <w:lang w:val="es-ES"/>
        </w:rPr>
        <w:t xml:space="preserve">new </w:t>
      </w:r>
      <w:r w:rsidRPr="007923BD">
        <w:rPr>
          <w:rFonts w:ascii="Arial" w:hAnsi="Arial" w:cs="Arial"/>
          <w:lang w:val="es-ES"/>
        </w:rPr>
        <w:t xml:space="preserve">pada pembentukan sebuah </w:t>
      </w:r>
      <w:r w:rsidRPr="007923BD">
        <w:rPr>
          <w:rFonts w:ascii="Arial" w:hAnsi="Arial" w:cs="Arial"/>
          <w:i/>
          <w:iCs/>
          <w:lang w:val="es-ES"/>
        </w:rPr>
        <w:t>class</w:t>
      </w:r>
      <w:r w:rsidRPr="007923BD">
        <w:rPr>
          <w:rFonts w:ascii="Arial" w:hAnsi="Arial" w:cs="Arial"/>
          <w:lang w:val="es-ES"/>
        </w:rPr>
        <w:t>.</w:t>
      </w:r>
    </w:p>
    <w:p w:rsidR="0098292F" w:rsidRPr="007923BD" w:rsidRDefault="0098292F" w:rsidP="0098292F">
      <w:pPr>
        <w:autoSpaceDE w:val="0"/>
        <w:autoSpaceDN w:val="0"/>
        <w:adjustRightInd w:val="0"/>
        <w:spacing w:line="360" w:lineRule="auto"/>
        <w:rPr>
          <w:rFonts w:ascii="Arial" w:hAnsi="Arial" w:cs="Arial"/>
          <w:lang w:val="id-ID"/>
        </w:rPr>
      </w:pPr>
    </w:p>
    <w:p w:rsidR="0098292F" w:rsidRPr="007923BD" w:rsidRDefault="0098292F" w:rsidP="0098292F">
      <w:pPr>
        <w:autoSpaceDE w:val="0"/>
        <w:autoSpaceDN w:val="0"/>
        <w:adjustRightInd w:val="0"/>
        <w:spacing w:line="360" w:lineRule="auto"/>
        <w:rPr>
          <w:rFonts w:ascii="Arial" w:hAnsi="Arial" w:cs="Arial"/>
          <w:lang w:val="es-ES"/>
        </w:rPr>
      </w:pPr>
      <w:r w:rsidRPr="007923BD">
        <w:rPr>
          <w:rFonts w:ascii="Arial" w:hAnsi="Arial" w:cs="Arial"/>
          <w:lang w:val="es-ES"/>
        </w:rPr>
        <w:t xml:space="preserve">Untuk mendeklarasikan </w:t>
      </w:r>
      <w:r w:rsidRPr="007923BD">
        <w:rPr>
          <w:rFonts w:ascii="Arial" w:hAnsi="Arial" w:cs="Arial"/>
          <w:sz w:val="20"/>
          <w:lang w:val="id-ID"/>
        </w:rPr>
        <w:t>konstruktor</w:t>
      </w:r>
      <w:r w:rsidRPr="007923BD">
        <w:rPr>
          <w:rFonts w:ascii="Arial" w:hAnsi="Arial" w:cs="Arial"/>
          <w:lang w:val="es-ES"/>
        </w:rPr>
        <w:t xml:space="preserve">, kita tulis </w:t>
      </w:r>
    </w:p>
    <w:p w:rsidR="0098292F" w:rsidRPr="007923BD" w:rsidRDefault="0098292F" w:rsidP="0098292F">
      <w:pPr>
        <w:autoSpaceDE w:val="0"/>
        <w:autoSpaceDN w:val="0"/>
        <w:adjustRightInd w:val="0"/>
        <w:spacing w:line="360" w:lineRule="auto"/>
        <w:ind w:left="720"/>
        <w:rPr>
          <w:rFonts w:ascii="Courier New" w:hAnsi="Courier New" w:cs="Courier New"/>
          <w:lang w:val="es-ES"/>
        </w:rPr>
      </w:pPr>
      <w:r w:rsidRPr="007923BD">
        <w:rPr>
          <w:rFonts w:ascii="Courier New" w:hAnsi="Courier New" w:cs="Courier New"/>
          <w:lang w:val="es-ES"/>
        </w:rPr>
        <w:t>&lt;modifier&gt; &lt;className&gt; (&lt;parameter&gt;) {</w:t>
      </w:r>
    </w:p>
    <w:p w:rsidR="0098292F" w:rsidRPr="007923BD" w:rsidRDefault="0098292F" w:rsidP="0098292F">
      <w:pPr>
        <w:autoSpaceDE w:val="0"/>
        <w:autoSpaceDN w:val="0"/>
        <w:adjustRightInd w:val="0"/>
        <w:spacing w:line="360" w:lineRule="auto"/>
        <w:ind w:left="720"/>
        <w:rPr>
          <w:rFonts w:ascii="Courier New" w:hAnsi="Courier New" w:cs="Courier New"/>
          <w:lang w:val="es-ES"/>
        </w:rPr>
      </w:pPr>
      <w:r w:rsidRPr="007923BD">
        <w:rPr>
          <w:rFonts w:ascii="Courier New" w:hAnsi="Courier New" w:cs="Courier New"/>
          <w:lang w:val="es-ES"/>
        </w:rPr>
        <w:t>&lt;statement&gt;</w:t>
      </w:r>
    </w:p>
    <w:p w:rsidR="0098292F" w:rsidRPr="007923BD" w:rsidRDefault="0098292F" w:rsidP="0098292F">
      <w:pPr>
        <w:ind w:left="1080"/>
        <w:jc w:val="both"/>
        <w:rPr>
          <w:rFonts w:ascii="Courier New" w:hAnsi="Courier New" w:cs="Courier New"/>
          <w:i/>
          <w:lang w:val="id-ID"/>
        </w:rPr>
      </w:pPr>
      <w:r w:rsidRPr="007923BD">
        <w:rPr>
          <w:rFonts w:ascii="Courier New" w:hAnsi="Courier New" w:cs="Courier New"/>
          <w:lang w:val="es-ES"/>
        </w:rPr>
        <w:t>}</w:t>
      </w:r>
    </w:p>
    <w:p w:rsidR="0098292F" w:rsidRPr="007923BD" w:rsidRDefault="0098292F" w:rsidP="0098292F">
      <w:pPr>
        <w:jc w:val="both"/>
        <w:rPr>
          <w:rFonts w:ascii="Arial" w:hAnsi="Arial" w:cs="Arial"/>
          <w:i/>
          <w:lang w:val="id-ID"/>
        </w:rPr>
      </w:pPr>
    </w:p>
    <w:p w:rsidR="0098292F" w:rsidRPr="007923BD" w:rsidRDefault="0098292F" w:rsidP="0098292F">
      <w:pPr>
        <w:spacing w:line="360" w:lineRule="auto"/>
        <w:jc w:val="both"/>
        <w:rPr>
          <w:rFonts w:ascii="Arial" w:hAnsi="Arial" w:cs="Arial"/>
          <w:i/>
          <w:lang w:val="id-ID"/>
        </w:rPr>
      </w:pPr>
      <w:r w:rsidRPr="007923BD">
        <w:rPr>
          <w:rFonts w:ascii="Arial" w:hAnsi="Arial" w:cs="Arial"/>
        </w:rPr>
        <w:t>Perbedaan method biasa dengan konstruktor adalah bahwa konstruktor harus memiliki nama yang sama dengan nama classnya dan tidak memiliki nilai kembalian (tipe-data).</w:t>
      </w:r>
      <w:r w:rsidRPr="007923BD">
        <w:rPr>
          <w:rFonts w:ascii="Arial" w:hAnsi="Arial" w:cs="Arial"/>
        </w:rPr>
        <w:br/>
        <w:t xml:space="preserve">Konstruktor dijalankan pada saat sebuah object diinisialisasi (menggunakan kata new). </w:t>
      </w:r>
    </w:p>
    <w:p w:rsidR="0098292F" w:rsidRPr="007923BD" w:rsidRDefault="0098292F" w:rsidP="0098292F">
      <w:pPr>
        <w:spacing w:line="360" w:lineRule="auto"/>
        <w:jc w:val="both"/>
        <w:rPr>
          <w:rFonts w:ascii="Arial" w:hAnsi="Arial" w:cs="Arial"/>
          <w:i/>
          <w:lang w:val="id-ID"/>
        </w:rPr>
      </w:pPr>
    </w:p>
    <w:p w:rsidR="0098292F" w:rsidRPr="007923BD" w:rsidRDefault="0098292F" w:rsidP="0098292F">
      <w:pPr>
        <w:spacing w:line="360" w:lineRule="auto"/>
        <w:jc w:val="both"/>
        <w:rPr>
          <w:rFonts w:ascii="Arial" w:hAnsi="Arial" w:cs="Arial"/>
          <w:i/>
          <w:lang w:val="id-ID"/>
        </w:rPr>
      </w:pPr>
      <w:r w:rsidRPr="007923BD">
        <w:rPr>
          <w:rFonts w:ascii="Arial" w:hAnsi="Arial" w:cs="Arial"/>
          <w:i/>
          <w:lang w:val="id-ID"/>
        </w:rPr>
        <w:t>Konstruktor default</w:t>
      </w:r>
    </w:p>
    <w:p w:rsidR="0098292F" w:rsidRPr="007923BD" w:rsidRDefault="0098292F" w:rsidP="0098292F">
      <w:pPr>
        <w:spacing w:line="360" w:lineRule="auto"/>
        <w:jc w:val="both"/>
        <w:rPr>
          <w:rFonts w:ascii="Arial" w:hAnsi="Arial" w:cs="Arial"/>
          <w:i/>
          <w:sz w:val="20"/>
          <w:lang w:val="id-ID"/>
        </w:rPr>
      </w:pPr>
      <w:r w:rsidRPr="007923BD">
        <w:rPr>
          <w:rFonts w:ascii="Arial" w:hAnsi="Arial" w:cs="Arial"/>
          <w:lang w:val="id-ID"/>
        </w:rPr>
        <w:t>A</w:t>
      </w:r>
      <w:r w:rsidRPr="007923BD">
        <w:rPr>
          <w:rFonts w:ascii="Arial" w:hAnsi="Arial" w:cs="Arial"/>
        </w:rPr>
        <w:t>pabila anda tidak mendeklarasikan satu pun konstruktor, maka Java secara otomatis menambahkan konstruktor default ke dalam class yang kita buat walaupun tidak kelihatan pada kode program. Apabila kita mendeklarasikan satu atau lebih konstruktor maka java tidak akan menambahkan kostruktor default.</w:t>
      </w:r>
    </w:p>
    <w:p w:rsidR="0098292F" w:rsidRPr="007923BD" w:rsidRDefault="0098292F" w:rsidP="0098292F">
      <w:pPr>
        <w:spacing w:line="360" w:lineRule="auto"/>
        <w:jc w:val="both"/>
        <w:rPr>
          <w:rFonts w:ascii="Arial" w:hAnsi="Arial" w:cs="Arial"/>
          <w:i/>
          <w:lang w:val="id-ID"/>
        </w:rPr>
      </w:pPr>
    </w:p>
    <w:p w:rsidR="0098292F" w:rsidRPr="007923BD" w:rsidRDefault="0098292F" w:rsidP="0098292F">
      <w:pPr>
        <w:spacing w:line="360" w:lineRule="auto"/>
        <w:jc w:val="both"/>
        <w:rPr>
          <w:rFonts w:ascii="Arial" w:hAnsi="Arial" w:cs="Arial"/>
          <w:i/>
          <w:lang w:val="id-ID"/>
        </w:rPr>
      </w:pPr>
    </w:p>
    <w:p w:rsidR="0098292F" w:rsidRPr="007923BD" w:rsidRDefault="0098292F" w:rsidP="0098292F">
      <w:pPr>
        <w:spacing w:line="360" w:lineRule="auto"/>
        <w:jc w:val="both"/>
        <w:rPr>
          <w:rFonts w:ascii="Arial" w:hAnsi="Arial" w:cs="Arial"/>
          <w:i/>
          <w:lang w:val="id-ID"/>
        </w:rPr>
      </w:pPr>
    </w:p>
    <w:p w:rsidR="0098292F" w:rsidRPr="007923BD" w:rsidRDefault="0098292F" w:rsidP="0098292F">
      <w:pPr>
        <w:spacing w:line="360" w:lineRule="auto"/>
        <w:jc w:val="both"/>
        <w:rPr>
          <w:rFonts w:ascii="Arial" w:hAnsi="Arial" w:cs="Arial"/>
          <w:i/>
          <w:lang w:val="id-ID"/>
        </w:rPr>
      </w:pPr>
      <w:r w:rsidRPr="007923BD">
        <w:rPr>
          <w:rFonts w:ascii="Arial" w:hAnsi="Arial" w:cs="Arial"/>
          <w:i/>
          <w:lang w:val="id-ID"/>
        </w:rPr>
        <w:t>Konstruktor overloading</w:t>
      </w:r>
    </w:p>
    <w:p w:rsidR="0098292F" w:rsidRPr="007923BD" w:rsidRDefault="0098292F" w:rsidP="0098292F">
      <w:pPr>
        <w:spacing w:line="360" w:lineRule="auto"/>
        <w:jc w:val="both"/>
        <w:rPr>
          <w:rFonts w:ascii="Arial" w:hAnsi="Arial" w:cs="Arial"/>
          <w:lang w:val="id-ID"/>
        </w:rPr>
      </w:pPr>
      <w:r w:rsidRPr="007923BD">
        <w:rPr>
          <w:rFonts w:ascii="Arial" w:hAnsi="Arial" w:cs="Arial"/>
        </w:rPr>
        <w:t>Pada konstruktor juga berlaku overloading, artinya boleh mendeklarasikan lebih dari satu konstruktor, asalkan memiliki parameter yang berbeda – beda.</w:t>
      </w:r>
    </w:p>
    <w:p w:rsidR="0098292F" w:rsidRPr="007923BD" w:rsidRDefault="0098292F" w:rsidP="0098292F">
      <w:pPr>
        <w:spacing w:line="360" w:lineRule="auto"/>
        <w:jc w:val="both"/>
        <w:rPr>
          <w:rFonts w:ascii="Arial" w:hAnsi="Arial" w:cs="Arial"/>
          <w:lang w:val="id-ID"/>
        </w:rPr>
      </w:pPr>
      <w:r w:rsidRPr="007923BD">
        <w:rPr>
          <w:rFonts w:ascii="Arial" w:hAnsi="Arial" w:cs="Arial"/>
          <w:lang w:val="id-ID"/>
        </w:rPr>
        <w:t>Pada konstruktor :</w:t>
      </w:r>
    </w:p>
    <w:p w:rsidR="0098292F" w:rsidRPr="007923BD" w:rsidRDefault="0098292F" w:rsidP="0098292F">
      <w:pPr>
        <w:numPr>
          <w:ilvl w:val="0"/>
          <w:numId w:val="16"/>
        </w:numPr>
        <w:spacing w:after="0" w:line="360" w:lineRule="auto"/>
        <w:jc w:val="both"/>
        <w:rPr>
          <w:rFonts w:ascii="Arial" w:hAnsi="Arial" w:cs="Arial"/>
          <w:lang w:val="id-ID"/>
        </w:rPr>
      </w:pPr>
      <w:r w:rsidRPr="007923BD">
        <w:rPr>
          <w:rFonts w:ascii="Arial" w:hAnsi="Arial" w:cs="Arial"/>
          <w:lang w:val="id-ID"/>
        </w:rPr>
        <w:t>Memiliki konsep yang sama dengan overloading method.</w:t>
      </w:r>
    </w:p>
    <w:p w:rsidR="0098292F" w:rsidRPr="007923BD" w:rsidRDefault="0098292F" w:rsidP="0098292F">
      <w:pPr>
        <w:numPr>
          <w:ilvl w:val="0"/>
          <w:numId w:val="16"/>
        </w:numPr>
        <w:spacing w:after="0" w:line="360" w:lineRule="auto"/>
        <w:jc w:val="both"/>
        <w:rPr>
          <w:rFonts w:ascii="Arial" w:hAnsi="Arial" w:cs="Arial"/>
          <w:lang w:val="id-ID"/>
        </w:rPr>
      </w:pPr>
      <w:r w:rsidRPr="007923BD">
        <w:rPr>
          <w:rFonts w:ascii="Arial" w:hAnsi="Arial" w:cs="Arial"/>
          <w:lang w:val="id-ID"/>
        </w:rPr>
        <w:t>Dibedakan berdasarkan paramater (jumlah atau tipe data).</w:t>
      </w:r>
    </w:p>
    <w:p w:rsidR="0098292F" w:rsidRPr="007923BD" w:rsidRDefault="0098292F" w:rsidP="0098292F">
      <w:pPr>
        <w:numPr>
          <w:ilvl w:val="0"/>
          <w:numId w:val="16"/>
        </w:numPr>
        <w:spacing w:after="0" w:line="360" w:lineRule="auto"/>
        <w:jc w:val="both"/>
        <w:rPr>
          <w:rFonts w:ascii="Arial" w:hAnsi="Arial" w:cs="Arial"/>
          <w:lang w:val="id-ID"/>
        </w:rPr>
      </w:pPr>
      <w:r w:rsidRPr="007923BD">
        <w:rPr>
          <w:rFonts w:ascii="Arial" w:hAnsi="Arial" w:cs="Arial"/>
          <w:lang w:val="id-ID"/>
        </w:rPr>
        <w:t>Pemanggilan konstruktor tergantung pada instansiasi objek.</w:t>
      </w: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rPr>
      </w:pPr>
      <w:r w:rsidRPr="007923BD">
        <w:rPr>
          <w:rFonts w:ascii="Arial" w:hAnsi="Arial" w:cs="Arial"/>
        </w:rPr>
        <w:t>C. PRAKT</w:t>
      </w:r>
      <w:r w:rsidRPr="007923BD">
        <w:rPr>
          <w:rFonts w:ascii="Arial" w:hAnsi="Arial" w:cs="Arial"/>
          <w:lang w:val="id-ID"/>
        </w:rPr>
        <w:t>I</w:t>
      </w:r>
      <w:r w:rsidRPr="007923BD">
        <w:rPr>
          <w:rFonts w:ascii="Arial" w:hAnsi="Arial" w:cs="Arial"/>
        </w:rPr>
        <w:t>K :</w:t>
      </w:r>
    </w:p>
    <w:p w:rsidR="0098292F" w:rsidRPr="007923BD" w:rsidRDefault="0098292F" w:rsidP="0098292F">
      <w:pPr>
        <w:rPr>
          <w:rFonts w:ascii="Arial" w:hAnsi="Arial" w:cs="Arial"/>
        </w:rPr>
      </w:pPr>
    </w:p>
    <w:p w:rsidR="0098292F" w:rsidRPr="007923BD" w:rsidRDefault="0098292F" w:rsidP="0098292F">
      <w:pPr>
        <w:tabs>
          <w:tab w:val="left" w:pos="0"/>
        </w:tabs>
        <w:spacing w:line="360" w:lineRule="auto"/>
        <w:rPr>
          <w:rFonts w:ascii="Arial" w:hAnsi="Arial" w:cs="Arial"/>
          <w:lang w:val="id-ID"/>
        </w:rPr>
      </w:pPr>
      <w:r w:rsidRPr="007923BD">
        <w:rPr>
          <w:rFonts w:ascii="Arial" w:hAnsi="Arial" w:cs="Arial"/>
          <w:lang w:val="id-ID"/>
        </w:rPr>
        <w:t>Praktik 1 Membuat konstruktor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class Titik{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ab/>
        <w:t>int x;</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ab/>
        <w:t>int y;</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ab/>
        <w:t>public Titik(){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ab/>
        <w:t>System.out.println("Konstruktor titik dijalankan!");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ab/>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tabs>
          <w:tab w:val="left" w:pos="0"/>
        </w:tabs>
        <w:spacing w:line="360" w:lineRule="auto"/>
        <w:rPr>
          <w:rFonts w:ascii="Arial" w:hAnsi="Arial" w:cs="Arial"/>
          <w:lang w:val="id-ID"/>
        </w:rPr>
      </w:pPr>
    </w:p>
    <w:p w:rsidR="0098292F" w:rsidRPr="007923BD" w:rsidRDefault="0098292F" w:rsidP="0098292F">
      <w:pPr>
        <w:tabs>
          <w:tab w:val="left" w:pos="0"/>
        </w:tabs>
        <w:spacing w:line="360" w:lineRule="auto"/>
        <w:rPr>
          <w:rFonts w:ascii="Arial" w:hAnsi="Arial" w:cs="Arial"/>
          <w:lang w:val="id-ID"/>
        </w:rPr>
      </w:pPr>
      <w:r w:rsidRPr="007923BD">
        <w:rPr>
          <w:rFonts w:ascii="Arial" w:hAnsi="Arial" w:cs="Arial"/>
          <w:lang w:val="id-ID"/>
        </w:rPr>
        <w:t>Praktik 2 Membuat obyek dan pemanggilan konstruktor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class TesTitik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public static void main(String[] args)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Titik a=new Titik();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tabs>
          <w:tab w:val="left" w:pos="0"/>
        </w:tabs>
        <w:spacing w:line="360" w:lineRule="auto"/>
        <w:rPr>
          <w:rFonts w:ascii="Arial" w:hAnsi="Arial" w:cs="Arial"/>
          <w:lang w:val="id-ID"/>
        </w:rPr>
      </w:pPr>
    </w:p>
    <w:p w:rsidR="0098292F" w:rsidRPr="007923BD" w:rsidRDefault="0098292F" w:rsidP="0098292F">
      <w:pPr>
        <w:tabs>
          <w:tab w:val="left" w:pos="0"/>
        </w:tabs>
        <w:spacing w:line="360" w:lineRule="auto"/>
        <w:rPr>
          <w:rFonts w:ascii="Arial" w:hAnsi="Arial" w:cs="Arial"/>
          <w:lang w:val="id-ID"/>
        </w:rPr>
      </w:pPr>
      <w:r w:rsidRPr="007923BD">
        <w:rPr>
          <w:rFonts w:ascii="Arial" w:hAnsi="Arial" w:cs="Arial"/>
          <w:lang w:val="id-ID"/>
        </w:rPr>
        <w:t>Praktik 3  Membuat konstruktor overloading dan pemanggilan konstruktor</w:t>
      </w:r>
    </w:p>
    <w:p w:rsidR="0098292F" w:rsidRPr="007923BD" w:rsidRDefault="0098292F" w:rsidP="0098292F">
      <w:pPr>
        <w:tabs>
          <w:tab w:val="left" w:pos="0"/>
        </w:tabs>
        <w:spacing w:line="360" w:lineRule="auto"/>
        <w:rPr>
          <w:rFonts w:ascii="Arial" w:hAnsi="Arial" w:cs="Arial"/>
          <w:lang w:val="id-ID"/>
        </w:rPr>
      </w:pPr>
      <w:r w:rsidRPr="007923BD">
        <w:rPr>
          <w:rFonts w:ascii="Arial" w:hAnsi="Arial" w:cs="Arial"/>
          <w:lang w:val="id-ID"/>
        </w:rPr>
        <w:t>Tambahkan konstruktor baru pada class Titik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Titik(int x, int y)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this.x = x;</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this.y = y;</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System.out.println("Konstruktor titik 2 dijalankan!");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tabs>
          <w:tab w:val="left" w:pos="0"/>
        </w:tabs>
        <w:spacing w:line="360" w:lineRule="auto"/>
        <w:rPr>
          <w:rFonts w:ascii="Arial" w:hAnsi="Arial" w:cs="Arial"/>
          <w:lang w:val="id-ID"/>
        </w:rPr>
      </w:pPr>
    </w:p>
    <w:p w:rsidR="0098292F" w:rsidRPr="007923BD" w:rsidRDefault="0098292F" w:rsidP="0098292F">
      <w:pPr>
        <w:tabs>
          <w:tab w:val="left" w:pos="0"/>
        </w:tabs>
        <w:spacing w:line="360" w:lineRule="auto"/>
        <w:rPr>
          <w:rFonts w:ascii="Arial" w:hAnsi="Arial" w:cs="Arial"/>
          <w:lang w:val="id-ID"/>
        </w:rPr>
      </w:pPr>
      <w:r w:rsidRPr="007923BD">
        <w:rPr>
          <w:rFonts w:ascii="Arial" w:hAnsi="Arial" w:cs="Arial"/>
          <w:lang w:val="id-ID"/>
        </w:rPr>
        <w:t>Tambahkan skrip berikut pada class TesTitik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Titik b=new Titik(10,10);</w:t>
      </w:r>
    </w:p>
    <w:p w:rsidR="0098292F" w:rsidRPr="007923BD" w:rsidRDefault="0098292F" w:rsidP="0098292F">
      <w:pPr>
        <w:tabs>
          <w:tab w:val="left" w:pos="0"/>
        </w:tabs>
        <w:spacing w:line="360" w:lineRule="auto"/>
        <w:rPr>
          <w:rFonts w:ascii="Arial" w:hAnsi="Arial" w:cs="Arial"/>
          <w:lang w:val="id-ID"/>
        </w:rPr>
      </w:pPr>
    </w:p>
    <w:p w:rsidR="0098292F" w:rsidRPr="007923BD" w:rsidRDefault="0098292F" w:rsidP="0098292F">
      <w:pPr>
        <w:tabs>
          <w:tab w:val="left" w:pos="0"/>
        </w:tabs>
        <w:spacing w:line="360" w:lineRule="auto"/>
        <w:rPr>
          <w:rFonts w:ascii="Arial" w:hAnsi="Arial" w:cs="Arial"/>
          <w:lang w:val="id-ID"/>
        </w:rPr>
      </w:pPr>
      <w:r w:rsidRPr="007923BD">
        <w:rPr>
          <w:rFonts w:ascii="Arial" w:hAnsi="Arial" w:cs="Arial"/>
          <w:lang w:val="id-ID"/>
        </w:rPr>
        <w:t>Praktik 4</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class Manusia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private int umur;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private String nama;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//konstruktor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Manusia(){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umur = 0;</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nama =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//konstruktor  --&gt;untuk inisiasi</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Manusia(int umur, String nama){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this.umur = umur;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this.nama = nama;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lastRenderedPageBreak/>
        <w:t>public void info(){</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System.out.println("Nama : "+nama);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System.out.println("Umur : "+umur);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//metode main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Manusia m1 = new Manusia();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m1.info();</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Manusia m2 = new Manusia(20,"Altha");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m2.info();</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0"/>
        </w:tabs>
        <w:spacing w:line="360" w:lineRule="auto"/>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ind w:left="1080"/>
        <w:jc w:val="both"/>
        <w:rPr>
          <w:rFonts w:ascii="Arial" w:hAnsi="Arial" w:cs="Arial"/>
          <w:i/>
          <w:lang w:val="id-ID"/>
        </w:rPr>
      </w:pPr>
    </w:p>
    <w:p w:rsidR="0098292F" w:rsidRPr="007923BD" w:rsidRDefault="0098292F" w:rsidP="0098292F">
      <w:pPr>
        <w:ind w:left="360"/>
        <w:jc w:val="both"/>
        <w:rPr>
          <w:rFonts w:ascii="Arial" w:hAnsi="Arial" w:cs="Arial"/>
          <w:lang w:val="id-ID"/>
        </w:rPr>
      </w:pPr>
    </w:p>
    <w:p w:rsidR="0098292F" w:rsidRPr="007923BD" w:rsidRDefault="0098292F" w:rsidP="0098292F">
      <w:pPr>
        <w:rPr>
          <w:rFonts w:ascii="Arial" w:hAnsi="Arial" w:cs="Arial"/>
        </w:rPr>
      </w:pPr>
      <w:r w:rsidRPr="007923BD">
        <w:rPr>
          <w:rFonts w:ascii="Arial" w:hAnsi="Arial" w:cs="Arial"/>
        </w:rPr>
        <w:t>D. LATIHAN</w:t>
      </w:r>
    </w:p>
    <w:p w:rsidR="0098292F" w:rsidRPr="007923BD" w:rsidRDefault="0098292F" w:rsidP="0098292F">
      <w:pPr>
        <w:ind w:left="360"/>
        <w:rPr>
          <w:rFonts w:ascii="Arial" w:hAnsi="Arial" w:cs="Arial"/>
          <w:lang w:val="id-ID"/>
        </w:rPr>
      </w:pP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360"/>
        <w:rPr>
          <w:rFonts w:ascii="Arial" w:hAnsi="Arial" w:cs="Arial"/>
          <w:lang w:val="id-ID"/>
        </w:rPr>
      </w:pPr>
    </w:p>
    <w:p w:rsidR="0098292F" w:rsidRPr="007923BD" w:rsidRDefault="0098292F" w:rsidP="0098292F">
      <w:pPr>
        <w:rPr>
          <w:rFonts w:ascii="Arial" w:hAnsi="Arial" w:cs="Arial"/>
          <w:lang w:val="id-ID"/>
        </w:rPr>
      </w:pPr>
      <w:r w:rsidRPr="007923BD">
        <w:rPr>
          <w:rFonts w:ascii="Arial" w:hAnsi="Arial" w:cs="Arial"/>
        </w:rPr>
        <w:t>E. TUGAS :</w:t>
      </w:r>
    </w:p>
    <w:p w:rsidR="0098292F" w:rsidRPr="007923BD" w:rsidRDefault="0098292F" w:rsidP="0098292F">
      <w:pPr>
        <w:ind w:left="360"/>
        <w:rPr>
          <w:rFonts w:ascii="Arial" w:hAnsi="Arial" w:cs="Arial"/>
          <w:lang w:val="id-ID"/>
        </w:rPr>
      </w:pP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ind w:left="360"/>
        <w:rPr>
          <w:rFonts w:ascii="Arial" w:hAnsi="Arial" w:cs="Arial"/>
          <w:lang w:val="id-ID"/>
        </w:rPr>
      </w:pPr>
    </w:p>
    <w:p w:rsidR="0098292F" w:rsidRPr="007923BD" w:rsidRDefault="0098292F" w:rsidP="0098292F">
      <w:pPr>
        <w:tabs>
          <w:tab w:val="left" w:pos="6510"/>
        </w:tabs>
        <w:rPr>
          <w:rFonts w:ascii="Arial" w:hAnsi="Arial" w:cs="Arial"/>
          <w:lang w:val="id-ID"/>
        </w:rPr>
      </w:pPr>
    </w:p>
    <w:p w:rsidR="0098292F" w:rsidRPr="007923BD" w:rsidRDefault="0098292F" w:rsidP="0098292F">
      <w:pPr>
        <w:jc w:val="center"/>
        <w:rPr>
          <w:rFonts w:ascii="Arial" w:hAnsi="Arial" w:cs="Arial"/>
          <w:lang w:val="id-ID"/>
        </w:rPr>
      </w:pPr>
      <w:r w:rsidRPr="007923BD">
        <w:br w:type="page"/>
      </w:r>
      <w:r w:rsidRPr="007923BD">
        <w:rPr>
          <w:rFonts w:ascii="Arial" w:hAnsi="Arial" w:cs="Arial"/>
          <w:lang w:val="id-ID"/>
        </w:rPr>
        <w:lastRenderedPageBreak/>
        <w:t xml:space="preserve">PERTEMUAN KE </w:t>
      </w:r>
      <w:r w:rsidRPr="007923BD">
        <w:rPr>
          <w:rFonts w:ascii="Arial" w:hAnsi="Arial" w:cs="Arial"/>
        </w:rPr>
        <w:t xml:space="preserve"> </w:t>
      </w:r>
      <w:r w:rsidRPr="007923BD">
        <w:rPr>
          <w:rFonts w:ascii="Arial" w:hAnsi="Arial" w:cs="Arial"/>
          <w:lang w:val="id-ID"/>
        </w:rPr>
        <w:t>- 5</w:t>
      </w:r>
    </w:p>
    <w:p w:rsidR="0098292F" w:rsidRPr="007923BD" w:rsidRDefault="0098292F" w:rsidP="0098292F">
      <w:pPr>
        <w:jc w:val="center"/>
        <w:rPr>
          <w:rFonts w:ascii="Arial" w:hAnsi="Arial" w:cs="Arial"/>
          <w:i/>
        </w:rPr>
      </w:pPr>
      <w:r w:rsidRPr="007923BD">
        <w:rPr>
          <w:rFonts w:ascii="Arial" w:hAnsi="Arial" w:cs="Arial"/>
          <w:i/>
        </w:rPr>
        <w:t>ENKAPSULASI dan KOMPOSISI</w:t>
      </w:r>
    </w:p>
    <w:p w:rsidR="0098292F" w:rsidRPr="007923BD" w:rsidRDefault="0098292F" w:rsidP="0098292F">
      <w:pPr>
        <w:spacing w:line="200" w:lineRule="atLeast"/>
        <w:rPr>
          <w:rFonts w:ascii="Arial" w:hAnsi="Arial" w:cs="Arial"/>
        </w:rPr>
      </w:pPr>
    </w:p>
    <w:p w:rsidR="0098292F" w:rsidRPr="007923BD" w:rsidRDefault="0098292F" w:rsidP="0098292F">
      <w:pPr>
        <w:numPr>
          <w:ilvl w:val="0"/>
          <w:numId w:val="18"/>
        </w:numPr>
        <w:suppressAutoHyphens/>
        <w:spacing w:after="0" w:line="200" w:lineRule="atLeast"/>
        <w:ind w:left="567" w:hanging="567"/>
        <w:rPr>
          <w:rFonts w:ascii="Arial" w:hAnsi="Arial" w:cs="Arial"/>
        </w:rPr>
      </w:pPr>
      <w:r w:rsidRPr="007923BD">
        <w:rPr>
          <w:rFonts w:ascii="Arial" w:hAnsi="Arial" w:cs="Arial"/>
        </w:rPr>
        <w:t xml:space="preserve">TUJUAN </w:t>
      </w:r>
    </w:p>
    <w:p w:rsidR="0098292F" w:rsidRPr="007923BD" w:rsidRDefault="0098292F" w:rsidP="0098292F">
      <w:pPr>
        <w:suppressAutoHyphens/>
        <w:spacing w:line="360" w:lineRule="auto"/>
        <w:ind w:left="720"/>
        <w:jc w:val="both"/>
        <w:rPr>
          <w:rFonts w:ascii="Arial" w:hAnsi="Arial" w:cs="Arial"/>
          <w:lang w:val="id-ID"/>
        </w:rPr>
      </w:pPr>
      <w:r w:rsidRPr="007923BD">
        <w:rPr>
          <w:rFonts w:ascii="Arial" w:hAnsi="Arial" w:cs="Arial"/>
          <w:lang w:val="id-ID"/>
        </w:rPr>
        <w:t xml:space="preserve">Dapat </w:t>
      </w:r>
      <w:r w:rsidRPr="007923BD">
        <w:rPr>
          <w:rFonts w:ascii="Arial" w:hAnsi="Arial" w:cs="Arial"/>
        </w:rPr>
        <w:t>memahami konsep enkapsulasi</w:t>
      </w:r>
    </w:p>
    <w:p w:rsidR="0098292F" w:rsidRPr="007923BD" w:rsidRDefault="0098292F" w:rsidP="0098292F">
      <w:pPr>
        <w:suppressAutoHyphens/>
        <w:spacing w:line="360" w:lineRule="auto"/>
        <w:ind w:left="720"/>
        <w:jc w:val="both"/>
        <w:rPr>
          <w:rFonts w:ascii="Arial" w:hAnsi="Arial" w:cs="Arial"/>
          <w:lang w:val="id-ID"/>
        </w:rPr>
      </w:pPr>
      <w:r w:rsidRPr="007923BD">
        <w:rPr>
          <w:rFonts w:ascii="Arial" w:hAnsi="Arial" w:cs="Arial"/>
          <w:lang w:val="id-ID"/>
        </w:rPr>
        <w:t xml:space="preserve">Dapat </w:t>
      </w:r>
      <w:r w:rsidRPr="007923BD">
        <w:rPr>
          <w:rFonts w:ascii="Arial" w:hAnsi="Arial" w:cs="Arial"/>
        </w:rPr>
        <w:t>memahami konsep komposisi</w:t>
      </w:r>
    </w:p>
    <w:p w:rsidR="0098292F" w:rsidRPr="007923BD" w:rsidRDefault="0098292F" w:rsidP="0098292F">
      <w:pPr>
        <w:suppressAutoHyphens/>
        <w:spacing w:line="360" w:lineRule="auto"/>
        <w:ind w:left="720"/>
        <w:jc w:val="both"/>
        <w:rPr>
          <w:rFonts w:ascii="Arial" w:hAnsi="Arial" w:cs="Arial"/>
          <w:lang w:val="id-ID"/>
        </w:rPr>
      </w:pPr>
      <w:r w:rsidRPr="007923BD">
        <w:rPr>
          <w:rFonts w:ascii="Arial" w:hAnsi="Arial" w:cs="Arial"/>
          <w:lang w:val="id-ID"/>
        </w:rPr>
        <w:t xml:space="preserve">Dapat </w:t>
      </w:r>
      <w:r w:rsidRPr="007923BD">
        <w:rPr>
          <w:rFonts w:ascii="Arial" w:hAnsi="Arial" w:cs="Arial"/>
        </w:rPr>
        <w:t>membuat program yang menggunakan enkapsulasi</w:t>
      </w:r>
    </w:p>
    <w:p w:rsidR="0098292F" w:rsidRPr="007923BD" w:rsidRDefault="0098292F" w:rsidP="0098292F">
      <w:pPr>
        <w:suppressAutoHyphens/>
        <w:spacing w:line="360" w:lineRule="auto"/>
        <w:ind w:left="720"/>
        <w:jc w:val="both"/>
        <w:rPr>
          <w:rFonts w:ascii="Arial" w:hAnsi="Arial" w:cs="Arial"/>
          <w:lang w:val="id-ID"/>
        </w:rPr>
      </w:pPr>
      <w:r w:rsidRPr="007923BD">
        <w:rPr>
          <w:rFonts w:ascii="Arial" w:hAnsi="Arial" w:cs="Arial"/>
          <w:lang w:val="id-ID"/>
        </w:rPr>
        <w:t xml:space="preserve">Dapat </w:t>
      </w:r>
      <w:r w:rsidRPr="007923BD">
        <w:rPr>
          <w:rFonts w:ascii="Arial" w:hAnsi="Arial" w:cs="Arial"/>
        </w:rPr>
        <w:t>membuat program yang menggunakan komposisi</w:t>
      </w:r>
    </w:p>
    <w:p w:rsidR="0098292F" w:rsidRPr="007923BD" w:rsidRDefault="0098292F" w:rsidP="0098292F">
      <w:pPr>
        <w:spacing w:line="200" w:lineRule="atLeast"/>
        <w:rPr>
          <w:rFonts w:ascii="Arial" w:hAnsi="Arial" w:cs="Arial"/>
          <w:lang w:val="id-ID"/>
        </w:rPr>
      </w:pPr>
    </w:p>
    <w:p w:rsidR="0098292F" w:rsidRPr="007923BD" w:rsidRDefault="0098292F" w:rsidP="0098292F">
      <w:pPr>
        <w:numPr>
          <w:ilvl w:val="0"/>
          <w:numId w:val="18"/>
        </w:numPr>
        <w:suppressAutoHyphens/>
        <w:spacing w:after="0" w:line="200" w:lineRule="atLeast"/>
        <w:ind w:left="567" w:hanging="567"/>
        <w:rPr>
          <w:rFonts w:ascii="Arial" w:hAnsi="Arial" w:cs="Arial"/>
        </w:rPr>
      </w:pPr>
      <w:r w:rsidRPr="007923BD">
        <w:rPr>
          <w:rFonts w:ascii="Arial" w:hAnsi="Arial" w:cs="Arial"/>
        </w:rPr>
        <w:t>TEORI SINGKAT</w:t>
      </w:r>
    </w:p>
    <w:p w:rsidR="0098292F" w:rsidRPr="007923BD" w:rsidRDefault="0098292F" w:rsidP="0098292F">
      <w:pPr>
        <w:suppressAutoHyphens/>
        <w:spacing w:line="200" w:lineRule="atLeast"/>
        <w:ind w:left="720"/>
        <w:rPr>
          <w:rFonts w:ascii="Arial" w:hAnsi="Arial" w:cs="Arial"/>
        </w:rPr>
      </w:pPr>
    </w:p>
    <w:p w:rsidR="0098292F" w:rsidRPr="007923BD" w:rsidRDefault="0098292F" w:rsidP="0098292F">
      <w:pPr>
        <w:spacing w:line="200" w:lineRule="atLeast"/>
        <w:rPr>
          <w:rFonts w:ascii="Arial" w:hAnsi="Arial" w:cs="Arial"/>
        </w:rPr>
      </w:pPr>
      <w:r w:rsidRPr="007923BD">
        <w:rPr>
          <w:rFonts w:ascii="Arial" w:hAnsi="Arial" w:cs="Arial"/>
        </w:rPr>
        <w:t>Enkapsulasi</w:t>
      </w:r>
    </w:p>
    <w:p w:rsidR="0098292F" w:rsidRPr="007923BD" w:rsidRDefault="0098292F" w:rsidP="0098292F">
      <w:pPr>
        <w:spacing w:line="360" w:lineRule="auto"/>
        <w:jc w:val="both"/>
        <w:rPr>
          <w:rFonts w:ascii="Arial" w:hAnsi="Arial" w:cs="Arial"/>
        </w:rPr>
      </w:pPr>
      <w:r w:rsidRPr="007923BD">
        <w:rPr>
          <w:rFonts w:ascii="Arial" w:hAnsi="Arial" w:cs="Arial"/>
        </w:rPr>
        <w:t xml:space="preserve">Adalah salah satu konsep fundamental dalam </w:t>
      </w:r>
      <w:r w:rsidRPr="007923BD">
        <w:rPr>
          <w:rFonts w:ascii="Arial" w:hAnsi="Arial" w:cs="Arial"/>
          <w:i/>
        </w:rPr>
        <w:t>object oriented</w:t>
      </w:r>
      <w:r w:rsidRPr="007923BD">
        <w:rPr>
          <w:rFonts w:ascii="Arial" w:hAnsi="Arial" w:cs="Arial"/>
        </w:rPr>
        <w:t>, lainnya adalah pewarisan, polymorfisme dan abstrak. Enkapsulasi adalah suatu cara pengemasan data dan fungsi dalam sebuah kelas yang terlindungi dari akses secara sembarangan dari pihak luar. Oleh karena itu disebut sebagai proses pengkapsulan, dimana seperti obat bubuk yang terlindungi oleh bungkus kapsul supaya tidak mudah terkontaminasi bakteri. Teknik melakukan enkapsulasi adalah dengan memberikan hak akses private untuk atribut kelas, lalu untuk mengaksesnya dilakukan melalui method yang diberi hak akses public. Jika atribut dideklarasikan dengan hak akses private maka tidak dapat diakses dari luar kelas, maka data tersebut terlindungi. Keuntungan menggunakan enkapsulasi adalah dapat memodifikasi suatu implementasi program tanpa perlu membongkat kode aslinya.</w:t>
      </w:r>
    </w:p>
    <w:p w:rsidR="0098292F" w:rsidRPr="007923BD" w:rsidRDefault="0098292F" w:rsidP="0098292F">
      <w:pPr>
        <w:spacing w:line="200" w:lineRule="atLeast"/>
        <w:ind w:left="720"/>
        <w:rPr>
          <w:rFonts w:ascii="Arial" w:hAnsi="Arial" w:cs="Arial"/>
        </w:rPr>
      </w:pPr>
    </w:p>
    <w:p w:rsidR="0098292F" w:rsidRPr="007923BD" w:rsidRDefault="0098292F" w:rsidP="0098292F">
      <w:pPr>
        <w:spacing w:line="200" w:lineRule="atLeast"/>
        <w:rPr>
          <w:rFonts w:ascii="Arial" w:hAnsi="Arial" w:cs="Arial"/>
        </w:rPr>
      </w:pPr>
      <w:r w:rsidRPr="007923BD">
        <w:rPr>
          <w:rFonts w:ascii="Arial" w:hAnsi="Arial" w:cs="Arial"/>
        </w:rPr>
        <w:t>Komposisi</w:t>
      </w:r>
    </w:p>
    <w:p w:rsidR="0098292F" w:rsidRPr="007923BD" w:rsidRDefault="0098292F" w:rsidP="0098292F">
      <w:pPr>
        <w:spacing w:line="360" w:lineRule="auto"/>
        <w:jc w:val="both"/>
        <w:rPr>
          <w:rFonts w:ascii="Arial" w:hAnsi="Arial" w:cs="Arial"/>
        </w:rPr>
      </w:pPr>
      <w:r w:rsidRPr="007923BD">
        <w:rPr>
          <w:rFonts w:ascii="Arial" w:hAnsi="Arial" w:cs="Arial"/>
        </w:rPr>
        <w:t xml:space="preserve">Dalam </w:t>
      </w:r>
      <w:r w:rsidRPr="007923BD">
        <w:rPr>
          <w:rFonts w:ascii="Arial" w:hAnsi="Arial" w:cs="Arial"/>
          <w:i/>
        </w:rPr>
        <w:t>object oriented</w:t>
      </w:r>
      <w:r w:rsidRPr="007923BD">
        <w:rPr>
          <w:rFonts w:ascii="Arial" w:hAnsi="Arial" w:cs="Arial"/>
        </w:rPr>
        <w:t xml:space="preserve">, satu kelas dapat berelasi dengan kelas lain untuk menggunakan fungsionalitas </w:t>
      </w:r>
      <w:r w:rsidRPr="007923BD">
        <w:rPr>
          <w:rFonts w:ascii="Arial" w:hAnsi="Arial" w:cs="Arial"/>
          <w:i/>
        </w:rPr>
        <w:t>method</w:t>
      </w:r>
      <w:r w:rsidRPr="007923BD">
        <w:rPr>
          <w:rFonts w:ascii="Arial" w:hAnsi="Arial" w:cs="Arial"/>
        </w:rPr>
        <w:t xml:space="preserve"> yang disediakan oleh kelas lain. Hubungan relasi antar kelas diantaranya adalah komposisi. Dua buah kelas dikatakan memiliki relasi komposisi jika salah satu kelas bersifat mempunyai(</w:t>
      </w:r>
      <w:r w:rsidRPr="007923BD">
        <w:rPr>
          <w:rFonts w:ascii="Arial" w:hAnsi="Arial" w:cs="Arial"/>
          <w:i/>
        </w:rPr>
        <w:t>own</w:t>
      </w:r>
      <w:r w:rsidRPr="007923BD">
        <w:rPr>
          <w:rFonts w:ascii="Arial" w:hAnsi="Arial" w:cs="Arial"/>
        </w:rPr>
        <w:t>) kelas yang lain dan apabila pemilik kelas (</w:t>
      </w:r>
      <w:r w:rsidRPr="007923BD">
        <w:rPr>
          <w:rFonts w:ascii="Arial" w:hAnsi="Arial" w:cs="Arial"/>
          <w:i/>
        </w:rPr>
        <w:t>owner</w:t>
      </w:r>
      <w:r w:rsidRPr="007923BD">
        <w:rPr>
          <w:rFonts w:ascii="Arial" w:hAnsi="Arial" w:cs="Arial"/>
        </w:rPr>
        <w:t>) dihapuskan maka kelas yang lain tidak bisa berfungsi. Contohnya kelas manusia mempunyai kelas kepala, kelas tangan, kelas kaki. Bila kelas manusia tersebut dihapus maka kelas kepala, tangan, kaki tidak bisa berfungsi.</w:t>
      </w:r>
    </w:p>
    <w:p w:rsidR="0098292F" w:rsidRPr="007923BD" w:rsidRDefault="0098292F" w:rsidP="0098292F">
      <w:pPr>
        <w:spacing w:line="360" w:lineRule="auto"/>
        <w:rPr>
          <w:rFonts w:ascii="Arial" w:hAnsi="Arial" w:cs="Arial"/>
          <w:lang w:val="id-ID"/>
        </w:rPr>
      </w:pPr>
      <w:r w:rsidRPr="007923BD">
        <w:rPr>
          <w:rFonts w:ascii="Arial" w:hAnsi="Arial" w:cs="Arial"/>
          <w:noProof/>
          <w:lang w:val="id-ID" w:eastAsia="id-ID"/>
        </w:rPr>
        <mc:AlternateContent>
          <mc:Choice Requires="wpg">
            <w:drawing>
              <wp:anchor distT="0" distB="0" distL="114300" distR="114300" simplePos="0" relativeHeight="251662336" behindDoc="0" locked="0" layoutInCell="1" allowOverlap="1" wp14:anchorId="15E24363" wp14:editId="243FEED4">
                <wp:simplePos x="0" y="0"/>
                <wp:positionH relativeFrom="column">
                  <wp:posOffset>464820</wp:posOffset>
                </wp:positionH>
                <wp:positionV relativeFrom="paragraph">
                  <wp:posOffset>184150</wp:posOffset>
                </wp:positionV>
                <wp:extent cx="4219575" cy="1047750"/>
                <wp:effectExtent l="9525" t="10795" r="9525" b="825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9575" cy="1047750"/>
                          <a:chOff x="3015" y="9135"/>
                          <a:chExt cx="6645" cy="1650"/>
                        </a:xfrm>
                      </wpg:grpSpPr>
                      <wps:wsp>
                        <wps:cNvPr id="14" name="Text Box 3"/>
                        <wps:cNvSpPr txBox="1">
                          <a:spLocks noChangeArrowheads="1"/>
                        </wps:cNvSpPr>
                        <wps:spPr bwMode="auto">
                          <a:xfrm>
                            <a:off x="5250" y="9135"/>
                            <a:ext cx="1935" cy="480"/>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Manusia</w:t>
                              </w:r>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3015" y="10305"/>
                            <a:ext cx="1935" cy="480"/>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Kaki</w:t>
                              </w:r>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5175" y="10305"/>
                            <a:ext cx="1935" cy="480"/>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Kepala</w:t>
                              </w:r>
                            </w:p>
                          </w:txbxContent>
                        </wps:txbx>
                        <wps:bodyPr rot="0" vert="horz" wrap="square" lIns="91440" tIns="45720" rIns="91440" bIns="45720" anchor="t" anchorCtr="0" upright="1">
                          <a:noAutofit/>
                        </wps:bodyPr>
                      </wps:wsp>
                      <wps:wsp>
                        <wps:cNvPr id="17" name="Text Box 6"/>
                        <wps:cNvSpPr txBox="1">
                          <a:spLocks noChangeArrowheads="1"/>
                        </wps:cNvSpPr>
                        <wps:spPr bwMode="auto">
                          <a:xfrm>
                            <a:off x="7725" y="10305"/>
                            <a:ext cx="1935" cy="480"/>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Tangan</w:t>
                              </w:r>
                            </w:p>
                          </w:txbxContent>
                        </wps:txbx>
                        <wps:bodyPr rot="0" vert="horz" wrap="square" lIns="91440" tIns="45720" rIns="91440" bIns="45720" anchor="t" anchorCtr="0" upright="1">
                          <a:noAutofit/>
                        </wps:bodyPr>
                      </wps:wsp>
                      <wps:wsp>
                        <wps:cNvPr id="18" name="AutoShape 7"/>
                        <wps:cNvSpPr>
                          <a:spLocks noChangeArrowheads="1"/>
                        </wps:cNvSpPr>
                        <wps:spPr bwMode="auto">
                          <a:xfrm>
                            <a:off x="6000" y="9600"/>
                            <a:ext cx="285" cy="240"/>
                          </a:xfrm>
                          <a:prstGeom prst="diamond">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9" name="AutoShape 8"/>
                        <wps:cNvCnPr>
                          <a:cxnSpLocks noChangeShapeType="1"/>
                        </wps:cNvCnPr>
                        <wps:spPr bwMode="auto">
                          <a:xfrm>
                            <a:off x="6135" y="9615"/>
                            <a:ext cx="15"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9"/>
                        <wps:cNvSpPr>
                          <a:spLocks noChangeArrowheads="1"/>
                        </wps:cNvSpPr>
                        <wps:spPr bwMode="auto">
                          <a:xfrm>
                            <a:off x="5460" y="9615"/>
                            <a:ext cx="285" cy="240"/>
                          </a:xfrm>
                          <a:prstGeom prst="diamond">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1" name="AutoShape 10"/>
                        <wps:cNvCnPr>
                          <a:cxnSpLocks noChangeShapeType="1"/>
                        </wps:cNvCnPr>
                        <wps:spPr bwMode="auto">
                          <a:xfrm>
                            <a:off x="5610" y="9765"/>
                            <a:ext cx="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1"/>
                        <wps:cNvCnPr>
                          <a:cxnSpLocks noChangeShapeType="1"/>
                        </wps:cNvCnPr>
                        <wps:spPr bwMode="auto">
                          <a:xfrm flipH="1">
                            <a:off x="4020" y="10155"/>
                            <a:ext cx="1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2"/>
                        <wps:cNvCnPr>
                          <a:cxnSpLocks noChangeShapeType="1"/>
                        </wps:cNvCnPr>
                        <wps:spPr bwMode="auto">
                          <a:xfrm>
                            <a:off x="4020" y="10155"/>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3"/>
                        <wps:cNvSpPr>
                          <a:spLocks noChangeArrowheads="1"/>
                        </wps:cNvSpPr>
                        <wps:spPr bwMode="auto">
                          <a:xfrm>
                            <a:off x="6480" y="9615"/>
                            <a:ext cx="285" cy="240"/>
                          </a:xfrm>
                          <a:prstGeom prst="diamond">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5" name="AutoShape 14"/>
                        <wps:cNvCnPr>
                          <a:cxnSpLocks noChangeShapeType="1"/>
                        </wps:cNvCnPr>
                        <wps:spPr bwMode="auto">
                          <a:xfrm>
                            <a:off x="6630" y="9765"/>
                            <a:ext cx="1"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
                        <wps:cNvCnPr>
                          <a:cxnSpLocks noChangeShapeType="1"/>
                        </wps:cNvCnPr>
                        <wps:spPr bwMode="auto">
                          <a:xfrm>
                            <a:off x="6645" y="10155"/>
                            <a:ext cx="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6"/>
                        <wps:cNvCnPr>
                          <a:cxnSpLocks noChangeShapeType="1"/>
                        </wps:cNvCnPr>
                        <wps:spPr bwMode="auto">
                          <a:xfrm>
                            <a:off x="8505" y="10155"/>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37" style="position:absolute;margin-left:36.6pt;margin-top:14.5pt;width:332.25pt;height:82.5pt;z-index:251662336" coordorigin="3015,9135" coordsize="6645,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">
                <v:shapetype id="_x0000_t202" coordsize="21600,21600" o:spt="202" path="m,l,21600r21600,l21600,xe">
                  <v:stroke joinstyle="miter"/>
                  <v:path gradientshapeok="t" o:connecttype="rect"/>
                </v:shapetype>
                <v:shape id="Text Box 3" o:spid="_x0000_s1038" type="#_x0000_t202" style="position:absolute;left:5250;top:9135;width:19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7923BD" w:rsidRDefault="007923BD" w:rsidP="0098292F">
                        <w:pPr>
                          <w:jc w:val="center"/>
                        </w:pPr>
                        <w:r>
                          <w:t>Manusia</w:t>
                        </w:r>
                      </w:p>
                    </w:txbxContent>
                  </v:textbox>
                </v:shape>
                <v:shape id="Text Box 4" o:spid="_x0000_s1039" type="#_x0000_t202" style="position:absolute;left:3015;top:10305;width:19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7923BD" w:rsidRDefault="007923BD" w:rsidP="0098292F">
                        <w:pPr>
                          <w:jc w:val="center"/>
                        </w:pPr>
                        <w:r>
                          <w:t>Kaki</w:t>
                        </w:r>
                      </w:p>
                    </w:txbxContent>
                  </v:textbox>
                </v:shape>
                <v:shape id="Text Box 5" o:spid="_x0000_s1040" type="#_x0000_t202" style="position:absolute;left:5175;top:10305;width:19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7923BD" w:rsidRDefault="007923BD" w:rsidP="0098292F">
                        <w:pPr>
                          <w:jc w:val="center"/>
                        </w:pPr>
                        <w:r>
                          <w:t>Kepala</w:t>
                        </w:r>
                      </w:p>
                    </w:txbxContent>
                  </v:textbox>
                </v:shape>
                <v:shape id="Text Box 6" o:spid="_x0000_s1041" type="#_x0000_t202" style="position:absolute;left:7725;top:10305;width:19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7923BD" w:rsidRDefault="007923BD" w:rsidP="0098292F">
                        <w:pPr>
                          <w:jc w:val="center"/>
                        </w:pPr>
                        <w:r>
                          <w:t>Tangan</w:t>
                        </w:r>
                      </w:p>
                    </w:txbxContent>
                  </v:textbox>
                </v:shape>
                <v:shapetype id="_x0000_t4" coordsize="21600,21600" o:spt="4" path="m10800,l,10800,10800,21600,21600,10800xe">
                  <v:stroke joinstyle="miter"/>
                  <v:path gradientshapeok="t" o:connecttype="rect" textboxrect="5400,5400,16200,16200"/>
                </v:shapetype>
                <v:shape id="AutoShape 7" o:spid="_x0000_s1042" type="#_x0000_t4" style="position:absolute;left:6000;top:9600;width:28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8PsYA&#10;AADbAAAADwAAAGRycy9kb3ducmV2LnhtbESPQWvCQBCF74X+h2UK3uqmLZUQXaVWCiJUqVXwOGTH&#10;bDA7G7JrTP9951DobYb35r1vZovBN6qnLtaBDTyNM1DEZbA1VwYO3x+POaiYkC02gcnAD0VYzO/v&#10;ZljYcOMv6vepUhLCsUADLqW20DqWjjzGcWiJRTuHzmOStau07fAm4b7Rz1k20R5rlgaHLb07Ki/7&#10;qzewXF36bZmflqfPyWq3Pb7m7mUTjRk9DG9TUImG9G/+u15bwRdY+UUG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S8PsYAAADbAAAADwAAAAAAAAAAAAAAAACYAgAAZHJz&#10;L2Rvd25yZXYueG1sUEsFBgAAAAAEAAQA9QAAAIsDAAAAAA==&#10;" fillcolor="black" strokecolor="#f2f2f2" strokeweight="3pt">
                  <v:shadow on="t" color="#7f7f7f" opacity=".5" offset="1pt"/>
                </v:shape>
                <v:shapetype id="_x0000_t32" coordsize="21600,21600" o:spt="32" o:oned="t" path="m,l21600,21600e" filled="f">
                  <v:path arrowok="t" fillok="f" o:connecttype="none"/>
                  <o:lock v:ext="edit" shapetype="t"/>
                </v:shapetype>
                <v:shape id="AutoShape 8" o:spid="_x0000_s1043" type="#_x0000_t32" style="position:absolute;left:6135;top:9615;width:15;height: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9" o:spid="_x0000_s1044" type="#_x0000_t4" style="position:absolute;left:5460;top:9615;width:28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56hcIA&#10;AADbAAAADwAAAGRycy9kb3ducmV2LnhtbERPXWvCMBR9F/Yfwh3sTdMpk1KNohNBBB3rJvh4aa5N&#10;sbkpTVa7f28eBB8P53u+7G0tOmp95VjB+ygBQVw4XXGp4PdnO0xB+ICssXZMCv7Jw3LxMphjpt2N&#10;v6nLQyliCPsMFZgQmkxKXxiy6EeuIY7cxbUWQ4RtKXWLtxhuazlOkqm0WHFsMNjQp6Himv9ZBevN&#10;tTsW6Xl9Pkw3X8fTR2ome6/U22u/moEI1Ien+OHeaQXjuD5+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nqFwgAAANsAAAAPAAAAAAAAAAAAAAAAAJgCAABkcnMvZG93&#10;bnJldi54bWxQSwUGAAAAAAQABAD1AAAAhwMAAAAA&#10;" fillcolor="black" strokecolor="#f2f2f2" strokeweight="3pt">
                  <v:shadow on="t" color="#7f7f7f" opacity=".5" offset="1pt"/>
                </v:shape>
                <v:shape id="AutoShape 10" o:spid="_x0000_s1045" type="#_x0000_t32" style="position:absolute;left:5610;top:9765;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1" o:spid="_x0000_s1046" type="#_x0000_t32" style="position:absolute;left:4020;top:10155;width:15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12" o:spid="_x0000_s1047" type="#_x0000_t32" style="position:absolute;left:4020;top:10155;width: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3" o:spid="_x0000_s1048" type="#_x0000_t4" style="position:absolute;left:6480;top:9615;width:28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8hsYA&#10;AADbAAAADwAAAGRycy9kb3ducmV2LnhtbESP3WrCQBSE7wt9h+UUvKubaishuoo/CEWooq3g5SF7&#10;mg1mz4bsGuPbu0Khl8PMfMNMZp2tREuNLx0reOsnIIhzp0suFPx8r19TED4ga6wck4IbeZhNn58m&#10;mGl35T21h1CICGGfoQITQp1J6XNDFn3f1cTR+3WNxRBlU0jd4DXCbSUHSTKSFkuOCwZrWhrKz4eL&#10;VbBYndttnp4Wp6/Rarc9fqRmuPFK9V66+RhEoC78h//an1rB4B0eX+IP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V8hsYAAADbAAAADwAAAAAAAAAAAAAAAACYAgAAZHJz&#10;L2Rvd25yZXYueG1sUEsFBgAAAAAEAAQA9QAAAIsDAAAAAA==&#10;" fillcolor="black" strokecolor="#f2f2f2" strokeweight="3pt">
                  <v:shadow on="t" color="#7f7f7f" opacity=".5" offset="1pt"/>
                </v:shape>
                <v:shape id="AutoShape 14" o:spid="_x0000_s1049" type="#_x0000_t32" style="position:absolute;left:6630;top:9765;width:1;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15" o:spid="_x0000_s1050" type="#_x0000_t32" style="position:absolute;left:6645;top:10155;width:1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6" o:spid="_x0000_s1051" type="#_x0000_t32" style="position:absolute;left:8505;top:10155;width: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w:pict>
          </mc:Fallback>
        </mc:AlternateContent>
      </w:r>
    </w:p>
    <w:p w:rsidR="0098292F" w:rsidRPr="007923BD" w:rsidRDefault="0098292F" w:rsidP="0098292F">
      <w:pPr>
        <w:numPr>
          <w:ilvl w:val="0"/>
          <w:numId w:val="18"/>
        </w:numPr>
        <w:tabs>
          <w:tab w:val="left" w:pos="567"/>
        </w:tabs>
        <w:suppressAutoHyphens/>
        <w:spacing w:after="0" w:line="200" w:lineRule="atLeast"/>
        <w:ind w:hanging="720"/>
        <w:rPr>
          <w:rFonts w:ascii="Arial" w:hAnsi="Arial" w:cs="Arial"/>
          <w:lang w:val="id-ID"/>
        </w:rPr>
      </w:pPr>
      <w:r w:rsidRPr="007923BD">
        <w:rPr>
          <w:rFonts w:ascii="Arial" w:hAnsi="Arial" w:cs="Arial"/>
        </w:rPr>
        <w:t>PRAKTIK</w:t>
      </w:r>
    </w:p>
    <w:p w:rsidR="0098292F" w:rsidRPr="007923BD" w:rsidRDefault="0098292F" w:rsidP="0098292F">
      <w:pPr>
        <w:tabs>
          <w:tab w:val="left" w:pos="426"/>
        </w:tabs>
        <w:spacing w:line="200" w:lineRule="atLeast"/>
        <w:rPr>
          <w:rFonts w:ascii="Arial" w:hAnsi="Arial" w:cs="Arial"/>
          <w:lang w:val="id-ID"/>
        </w:rPr>
      </w:pPr>
    </w:p>
    <w:p w:rsidR="0098292F" w:rsidRPr="007923BD" w:rsidRDefault="0098292F" w:rsidP="0098292F">
      <w:pPr>
        <w:tabs>
          <w:tab w:val="left" w:pos="426"/>
        </w:tabs>
        <w:spacing w:line="200" w:lineRule="atLeast"/>
        <w:rPr>
          <w:rFonts w:ascii="Arial" w:hAnsi="Arial" w:cs="Arial"/>
        </w:rPr>
      </w:pPr>
      <w:r w:rsidRPr="007923BD">
        <w:rPr>
          <w:rFonts w:ascii="Arial" w:hAnsi="Arial" w:cs="Arial"/>
        </w:rPr>
        <w:lastRenderedPageBreak/>
        <w:t>Praktik Enkapsulasi</w:t>
      </w:r>
    </w:p>
    <w:p w:rsidR="0098292F" w:rsidRPr="007923BD" w:rsidRDefault="0098292F" w:rsidP="0098292F">
      <w:pPr>
        <w:pStyle w:val="ListParagraph"/>
        <w:numPr>
          <w:ilvl w:val="0"/>
          <w:numId w:val="17"/>
        </w:numPr>
        <w:tabs>
          <w:tab w:val="left" w:pos="426"/>
        </w:tabs>
        <w:suppressAutoHyphens/>
        <w:spacing w:after="0" w:line="200" w:lineRule="atLeast"/>
        <w:ind w:left="426" w:hanging="426"/>
        <w:rPr>
          <w:rFonts w:ascii="Arial" w:hAnsi="Arial" w:cs="Arial"/>
        </w:rPr>
      </w:pPr>
      <w:r w:rsidRPr="007923BD">
        <w:rPr>
          <w:rFonts w:ascii="Arial" w:hAnsi="Arial" w:cs="Arial"/>
        </w:rPr>
        <w:t>Ketikkan kode program berikut ini</w:t>
      </w:r>
    </w:p>
    <w:p w:rsidR="0098292F" w:rsidRPr="007923BD" w:rsidRDefault="0098292F" w:rsidP="0098292F">
      <w:pPr>
        <w:pStyle w:val="ListParagraph"/>
        <w:tabs>
          <w:tab w:val="left" w:pos="426"/>
        </w:tabs>
        <w:spacing w:line="200" w:lineRule="atLeast"/>
        <w:ind w:left="426"/>
        <w:rPr>
          <w:rFonts w:ascii="Arial" w:hAnsi="Arial" w:cs="Arial"/>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public class Pegawai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private String nama;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private String jabatan;</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private int gaji;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String getJabatan() { return jabatan;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void setJabatan(String jabatan) {  this.jabatan = jabatan;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long getGaji() {  return gaji;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void setGaji(int gaji) { this.gaji= gaji;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String getNama() { return nama;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void setNama(String nama) { this.nama = nama;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public void cetakPegawai(){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System.out.println("");</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System.out.println("Nama Pegawai:"+this.nama);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System.out.println("Jabatan:"+this.jabatan);</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System.out.println("Gaji Pokok \t:"+this.gaji);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 xml:space="preserve">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w:t>
      </w:r>
    </w:p>
    <w:p w:rsidR="0098292F" w:rsidRPr="007923BD" w:rsidRDefault="0098292F" w:rsidP="0098292F">
      <w:pPr>
        <w:pStyle w:val="ListParagraph"/>
        <w:tabs>
          <w:tab w:val="left" w:pos="426"/>
        </w:tabs>
        <w:spacing w:line="200" w:lineRule="atLeast"/>
        <w:ind w:left="426"/>
        <w:jc w:val="both"/>
        <w:rPr>
          <w:rFonts w:ascii="Arial" w:hAnsi="Arial" w:cs="Arial"/>
        </w:rPr>
      </w:pPr>
    </w:p>
    <w:p w:rsidR="0098292F" w:rsidRPr="007923BD" w:rsidRDefault="0098292F" w:rsidP="0098292F">
      <w:pPr>
        <w:pStyle w:val="ListParagraph"/>
        <w:numPr>
          <w:ilvl w:val="0"/>
          <w:numId w:val="17"/>
        </w:numPr>
        <w:tabs>
          <w:tab w:val="left" w:pos="426"/>
        </w:tabs>
        <w:suppressAutoHyphens/>
        <w:spacing w:after="0" w:line="360" w:lineRule="auto"/>
        <w:ind w:left="426" w:hanging="426"/>
        <w:jc w:val="both"/>
        <w:rPr>
          <w:rFonts w:ascii="Arial" w:hAnsi="Arial" w:cs="Arial"/>
        </w:rPr>
      </w:pPr>
      <w:r w:rsidRPr="007923BD">
        <w:rPr>
          <w:rFonts w:ascii="Arial" w:hAnsi="Arial" w:cs="Arial"/>
        </w:rPr>
        <w:t>Atribut nama,jabatan, gaji memiliki hak akses private untuk mempertahankan prinsip enkapsulasi. Mengakses atribut tersebut harus menggunakan method  yang hak aksesnya bukan private.</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public class TestEnkapsulasi{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public static void main(String[] args)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ab/>
        <w:t>Pegawai dataPeg=new Pegawai();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ab/>
        <w:t>dataPeg.setNama("Budi");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ab/>
        <w:t>dataPeg.setJabatan("Supervisor");</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ab/>
        <w:t>dataPeg.setGaji(4000000);</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ab/>
        <w:t>dataPeg.cetakPegawai();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tabs>
          <w:tab w:val="left" w:pos="426"/>
        </w:tabs>
        <w:spacing w:line="200" w:lineRule="atLeast"/>
        <w:jc w:val="both"/>
        <w:rPr>
          <w:rFonts w:ascii="Arial" w:hAnsi="Arial" w:cs="Arial"/>
          <w:lang w:val="id-ID"/>
        </w:rPr>
      </w:pPr>
    </w:p>
    <w:p w:rsidR="0098292F" w:rsidRPr="007923BD" w:rsidRDefault="0098292F" w:rsidP="0098292F">
      <w:pPr>
        <w:tabs>
          <w:tab w:val="left" w:pos="426"/>
        </w:tabs>
        <w:spacing w:line="200" w:lineRule="atLeast"/>
        <w:jc w:val="both"/>
        <w:rPr>
          <w:rFonts w:ascii="Arial" w:hAnsi="Arial" w:cs="Arial"/>
        </w:rPr>
      </w:pPr>
      <w:r w:rsidRPr="007923BD">
        <w:rPr>
          <w:rFonts w:ascii="Arial" w:hAnsi="Arial" w:cs="Arial"/>
        </w:rPr>
        <w:t>Praktik Komposisi</w:t>
      </w:r>
    </w:p>
    <w:p w:rsidR="0098292F" w:rsidRPr="007923BD" w:rsidRDefault="0098292F" w:rsidP="0098292F">
      <w:pPr>
        <w:pStyle w:val="ListParagraph"/>
        <w:numPr>
          <w:ilvl w:val="0"/>
          <w:numId w:val="17"/>
        </w:numPr>
        <w:tabs>
          <w:tab w:val="left" w:pos="426"/>
        </w:tabs>
        <w:suppressAutoHyphens/>
        <w:spacing w:after="0" w:line="360" w:lineRule="auto"/>
        <w:ind w:left="426" w:hanging="426"/>
        <w:jc w:val="both"/>
        <w:rPr>
          <w:rFonts w:ascii="Arial" w:hAnsi="Arial" w:cs="Arial"/>
        </w:rPr>
      </w:pPr>
      <w:r w:rsidRPr="007923BD">
        <w:rPr>
          <w:rFonts w:ascii="Arial" w:hAnsi="Arial" w:cs="Arial"/>
        </w:rPr>
        <w:t>Ketikkan program berikut ini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public class Perusahaan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private String nmPerush;</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private String alamat;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private Pegawai peg; //komposisi dengan relasi has-a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public Perusahaan(){</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this.nmPerush="PT. Lancar Jaya";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this.alamat="Yogyakarta";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this.peg=new Pegawai();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peg.setNama("David");</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peg.setJabatan("Manager");</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peg.setGaji(5000000);</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public void cetakPerush(){</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System.out.println("Nama Perusahaan:"+this.nmPerush);</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System.out.println("Alamat :"+this.alamat);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 xml:space="preserve">    peg.cetakPegawai();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lastRenderedPageBreak/>
        <w:t xml:space="preserve">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tabs>
          <w:tab w:val="left" w:pos="426"/>
        </w:tabs>
        <w:spacing w:line="200" w:lineRule="atLeast"/>
        <w:jc w:val="both"/>
        <w:rPr>
          <w:rFonts w:ascii="Arial" w:hAnsi="Arial" w:cs="Arial"/>
          <w:lang w:val="id-ID"/>
        </w:rPr>
      </w:pPr>
    </w:p>
    <w:p w:rsidR="0098292F" w:rsidRPr="007923BD" w:rsidRDefault="0098292F" w:rsidP="0098292F">
      <w:pPr>
        <w:tabs>
          <w:tab w:val="left" w:pos="426"/>
        </w:tabs>
        <w:spacing w:line="200" w:lineRule="atLeast"/>
        <w:jc w:val="both"/>
        <w:rPr>
          <w:rFonts w:ascii="Arial" w:hAnsi="Arial" w:cs="Arial"/>
        </w:rPr>
      </w:pPr>
      <w:r w:rsidRPr="007923BD">
        <w:rPr>
          <w:rFonts w:ascii="Arial" w:hAnsi="Arial" w:cs="Arial"/>
        </w:rPr>
        <w:t>Program no.3 berelasi komposisi dengan program no.1</w:t>
      </w:r>
    </w:p>
    <w:p w:rsidR="0098292F" w:rsidRPr="007923BD" w:rsidRDefault="0098292F" w:rsidP="0098292F">
      <w:pPr>
        <w:pStyle w:val="ListParagraph"/>
        <w:tabs>
          <w:tab w:val="left" w:pos="426"/>
        </w:tabs>
        <w:spacing w:line="200" w:lineRule="atLeast"/>
        <w:ind w:left="426"/>
        <w:jc w:val="both"/>
        <w:rPr>
          <w:rFonts w:ascii="Arial" w:hAnsi="Arial" w:cs="Arial"/>
        </w:rPr>
      </w:pPr>
    </w:p>
    <w:p w:rsidR="0098292F" w:rsidRPr="007923BD" w:rsidRDefault="0098292F" w:rsidP="0098292F">
      <w:pPr>
        <w:pStyle w:val="ListParagraph"/>
        <w:numPr>
          <w:ilvl w:val="0"/>
          <w:numId w:val="17"/>
        </w:numPr>
        <w:tabs>
          <w:tab w:val="left" w:pos="426"/>
        </w:tabs>
        <w:suppressAutoHyphens/>
        <w:spacing w:after="0" w:line="200" w:lineRule="atLeast"/>
        <w:ind w:left="426" w:hanging="426"/>
        <w:jc w:val="both"/>
        <w:rPr>
          <w:rFonts w:ascii="Arial" w:hAnsi="Arial" w:cs="Arial"/>
        </w:rPr>
      </w:pPr>
      <w:r w:rsidRPr="007923BD">
        <w:rPr>
          <w:rFonts w:ascii="Arial" w:hAnsi="Arial" w:cs="Arial"/>
        </w:rPr>
        <w:t>Ketikkan program berikut ini</w:t>
      </w:r>
    </w:p>
    <w:p w:rsidR="0098292F" w:rsidRPr="007923BD" w:rsidRDefault="0098292F" w:rsidP="0098292F">
      <w:pPr>
        <w:pStyle w:val="ListParagraph"/>
        <w:tabs>
          <w:tab w:val="left" w:pos="426"/>
        </w:tabs>
        <w:suppressAutoHyphens/>
        <w:spacing w:line="200" w:lineRule="atLeast"/>
        <w:ind w:left="426"/>
        <w:jc w:val="both"/>
        <w:rPr>
          <w:rFonts w:ascii="Arial" w:hAnsi="Arial" w:cs="Arial"/>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Arial" w:hAnsi="Arial" w:cs="Arial"/>
          <w:sz w:val="20"/>
        </w:rPr>
      </w:pPr>
      <w:r w:rsidRPr="007923BD">
        <w:rPr>
          <w:rFonts w:ascii="Arial" w:hAnsi="Arial" w:cs="Arial"/>
          <w:sz w:val="20"/>
        </w:rPr>
        <w:t>public class TestKomposisi{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Arial" w:hAnsi="Arial" w:cs="Arial"/>
          <w:sz w:val="20"/>
        </w:rPr>
      </w:pPr>
      <w:r w:rsidRPr="007923BD">
        <w:rPr>
          <w:rFonts w:ascii="Arial" w:hAnsi="Arial" w:cs="Arial"/>
          <w:sz w:val="20"/>
        </w:rPr>
        <w:t>public static void main(String[] args)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Arial" w:hAnsi="Arial" w:cs="Arial"/>
          <w:sz w:val="20"/>
        </w:rPr>
      </w:pPr>
      <w:r w:rsidRPr="007923BD">
        <w:rPr>
          <w:rFonts w:ascii="Arial" w:hAnsi="Arial" w:cs="Arial"/>
          <w:sz w:val="20"/>
        </w:rPr>
        <w:tab/>
        <w:t>Perusahaan kantor1=new Perusahaan();</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Arial" w:hAnsi="Arial" w:cs="Arial"/>
          <w:sz w:val="20"/>
        </w:rPr>
      </w:pPr>
      <w:r w:rsidRPr="007923BD">
        <w:rPr>
          <w:rFonts w:ascii="Arial" w:hAnsi="Arial" w:cs="Arial"/>
          <w:sz w:val="20"/>
        </w:rPr>
        <w:tab/>
        <w:t>kantor1.cetakPerush();</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jc w:val="both"/>
        <w:rPr>
          <w:rFonts w:ascii="Arial" w:hAnsi="Arial" w:cs="Arial"/>
          <w:sz w:val="20"/>
        </w:rPr>
      </w:pPr>
      <w:r w:rsidRPr="007923BD">
        <w:rPr>
          <w:rFonts w:ascii="Arial" w:hAnsi="Arial" w:cs="Arial"/>
          <w:sz w:val="20"/>
        </w:rPr>
        <w:t>} }</w:t>
      </w:r>
    </w:p>
    <w:p w:rsidR="0098292F" w:rsidRPr="007923BD" w:rsidRDefault="0098292F" w:rsidP="0098292F">
      <w:pPr>
        <w:tabs>
          <w:tab w:val="left" w:pos="426"/>
        </w:tabs>
        <w:spacing w:line="200" w:lineRule="atLeast"/>
        <w:rPr>
          <w:rFonts w:ascii="Arial" w:hAnsi="Arial" w:cs="Arial"/>
        </w:rPr>
      </w:pPr>
    </w:p>
    <w:p w:rsidR="0098292F" w:rsidRPr="007923BD" w:rsidRDefault="0098292F" w:rsidP="0098292F">
      <w:pPr>
        <w:tabs>
          <w:tab w:val="left" w:pos="426"/>
        </w:tabs>
        <w:spacing w:line="200" w:lineRule="atLeast"/>
        <w:rPr>
          <w:rFonts w:ascii="Arial" w:hAnsi="Arial" w:cs="Arial"/>
          <w:lang w:val="id-ID"/>
        </w:rPr>
      </w:pPr>
    </w:p>
    <w:p w:rsidR="0098292F" w:rsidRPr="007923BD" w:rsidRDefault="0098292F" w:rsidP="0098292F">
      <w:pPr>
        <w:numPr>
          <w:ilvl w:val="0"/>
          <w:numId w:val="18"/>
        </w:numPr>
        <w:tabs>
          <w:tab w:val="left" w:pos="426"/>
        </w:tabs>
        <w:suppressAutoHyphens/>
        <w:spacing w:after="0" w:line="200" w:lineRule="atLeast"/>
        <w:ind w:left="0" w:firstLine="0"/>
        <w:rPr>
          <w:rFonts w:ascii="Arial" w:hAnsi="Arial" w:cs="Arial"/>
          <w:lang w:val="id-ID"/>
        </w:rPr>
      </w:pPr>
      <w:r w:rsidRPr="007923BD">
        <w:rPr>
          <w:rFonts w:ascii="Arial" w:hAnsi="Arial" w:cs="Arial"/>
        </w:rPr>
        <w:t>LATIHAN</w:t>
      </w:r>
    </w:p>
    <w:p w:rsidR="0098292F" w:rsidRPr="007923BD" w:rsidRDefault="0098292F" w:rsidP="0098292F">
      <w:pPr>
        <w:tabs>
          <w:tab w:val="left" w:pos="426"/>
        </w:tabs>
        <w:suppressAutoHyphens/>
        <w:spacing w:line="200" w:lineRule="atLeast"/>
        <w:rPr>
          <w:rFonts w:ascii="Arial" w:hAnsi="Arial" w:cs="Arial"/>
          <w:lang w:val="id-ID"/>
        </w:rPr>
      </w:pP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360"/>
        <w:rPr>
          <w:rFonts w:ascii="Arial" w:hAnsi="Arial" w:cs="Arial"/>
          <w:lang w:val="id-ID"/>
        </w:rPr>
      </w:pPr>
    </w:p>
    <w:p w:rsidR="0098292F" w:rsidRPr="007923BD" w:rsidRDefault="0098292F" w:rsidP="0098292F">
      <w:pPr>
        <w:pStyle w:val="ListParagraph"/>
        <w:numPr>
          <w:ilvl w:val="0"/>
          <w:numId w:val="18"/>
        </w:numPr>
        <w:spacing w:after="0" w:line="240" w:lineRule="auto"/>
        <w:ind w:left="426" w:hanging="426"/>
        <w:rPr>
          <w:rFonts w:ascii="Arial" w:hAnsi="Arial" w:cs="Arial"/>
        </w:rPr>
      </w:pPr>
      <w:r w:rsidRPr="007923BD">
        <w:rPr>
          <w:rFonts w:ascii="Arial" w:hAnsi="Arial" w:cs="Arial"/>
        </w:rPr>
        <w:t xml:space="preserve">TUGAS </w:t>
      </w:r>
    </w:p>
    <w:p w:rsidR="0098292F" w:rsidRPr="007923BD" w:rsidRDefault="0098292F" w:rsidP="0098292F">
      <w:pPr>
        <w:ind w:left="360"/>
        <w:rPr>
          <w:rFonts w:ascii="Arial" w:hAnsi="Arial" w:cs="Arial"/>
          <w:lang w:val="id-ID"/>
        </w:rPr>
      </w:pP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spacing w:line="200" w:lineRule="atLeast"/>
        <w:rPr>
          <w:rFonts w:ascii="Arial" w:hAnsi="Arial" w:cs="Arial"/>
          <w:lang w:val="id-ID"/>
        </w:rPr>
      </w:pPr>
    </w:p>
    <w:p w:rsidR="0098292F" w:rsidRPr="007923BD" w:rsidRDefault="0098292F" w:rsidP="0098292F">
      <w:pPr>
        <w:autoSpaceDE w:val="0"/>
        <w:autoSpaceDN w:val="0"/>
        <w:adjustRightInd w:val="0"/>
        <w:jc w:val="center"/>
      </w:pPr>
    </w:p>
    <w:p w:rsidR="0098292F" w:rsidRPr="007923BD" w:rsidRDefault="0098292F" w:rsidP="0098292F">
      <w:pPr>
        <w:jc w:val="center"/>
        <w:rPr>
          <w:rFonts w:ascii="Arial" w:hAnsi="Arial" w:cs="Arial"/>
          <w:szCs w:val="28"/>
          <w:lang w:val="id-ID"/>
        </w:rPr>
      </w:pPr>
      <w:r w:rsidRPr="007923BD">
        <w:br w:type="page"/>
      </w:r>
      <w:r w:rsidRPr="007923BD">
        <w:rPr>
          <w:rFonts w:ascii="Arial" w:hAnsi="Arial" w:cs="Arial"/>
          <w:szCs w:val="28"/>
          <w:lang w:val="id-ID"/>
        </w:rPr>
        <w:lastRenderedPageBreak/>
        <w:t xml:space="preserve">PERTEMUAN KE </w:t>
      </w:r>
      <w:r w:rsidRPr="007923BD">
        <w:rPr>
          <w:rFonts w:ascii="Arial" w:hAnsi="Arial" w:cs="Arial"/>
          <w:szCs w:val="28"/>
        </w:rPr>
        <w:t xml:space="preserve"> </w:t>
      </w:r>
      <w:r w:rsidRPr="007923BD">
        <w:rPr>
          <w:rFonts w:ascii="Arial" w:hAnsi="Arial" w:cs="Arial"/>
          <w:szCs w:val="28"/>
          <w:lang w:val="id-ID"/>
        </w:rPr>
        <w:t>6</w:t>
      </w:r>
    </w:p>
    <w:p w:rsidR="0098292F" w:rsidRPr="007923BD" w:rsidRDefault="0098292F" w:rsidP="0098292F">
      <w:pPr>
        <w:jc w:val="center"/>
        <w:rPr>
          <w:rFonts w:ascii="Arial" w:hAnsi="Arial" w:cs="Arial"/>
          <w:i/>
          <w:szCs w:val="28"/>
          <w:lang w:val="id-ID"/>
        </w:rPr>
      </w:pPr>
      <w:r w:rsidRPr="007923BD">
        <w:rPr>
          <w:rFonts w:ascii="Arial" w:hAnsi="Arial" w:cs="Arial"/>
          <w:i/>
          <w:szCs w:val="28"/>
        </w:rPr>
        <w:t>PEWARISAN (INHERITANCE)</w:t>
      </w:r>
      <w:r w:rsidRPr="007923BD">
        <w:rPr>
          <w:rFonts w:ascii="Arial" w:hAnsi="Arial" w:cs="Arial"/>
          <w:i/>
          <w:szCs w:val="28"/>
          <w:lang w:val="id-ID"/>
        </w:rPr>
        <w:t xml:space="preserve"> </w:t>
      </w:r>
    </w:p>
    <w:p w:rsidR="0098292F" w:rsidRPr="007923BD" w:rsidRDefault="0098292F" w:rsidP="0098292F">
      <w:pPr>
        <w:spacing w:line="200" w:lineRule="atLeast"/>
        <w:rPr>
          <w:rFonts w:ascii="Arial" w:hAnsi="Arial" w:cs="Arial"/>
        </w:rPr>
      </w:pPr>
    </w:p>
    <w:p w:rsidR="0098292F" w:rsidRPr="007923BD" w:rsidRDefault="0098292F" w:rsidP="0098292F">
      <w:pPr>
        <w:numPr>
          <w:ilvl w:val="0"/>
          <w:numId w:val="21"/>
        </w:numPr>
        <w:suppressAutoHyphens/>
        <w:spacing w:after="0" w:line="200" w:lineRule="atLeast"/>
        <w:ind w:left="567" w:hanging="567"/>
        <w:rPr>
          <w:rFonts w:ascii="Arial" w:hAnsi="Arial" w:cs="Arial"/>
        </w:rPr>
      </w:pPr>
      <w:r w:rsidRPr="007923BD">
        <w:rPr>
          <w:rFonts w:ascii="Arial" w:hAnsi="Arial" w:cs="Arial"/>
        </w:rPr>
        <w:t xml:space="preserve">TUJUAN </w:t>
      </w:r>
    </w:p>
    <w:p w:rsidR="0098292F" w:rsidRPr="007923BD" w:rsidRDefault="0098292F" w:rsidP="0098292F">
      <w:pPr>
        <w:suppressAutoHyphens/>
        <w:spacing w:line="360" w:lineRule="auto"/>
        <w:ind w:left="567"/>
        <w:jc w:val="both"/>
        <w:rPr>
          <w:rFonts w:ascii="Arial" w:hAnsi="Arial" w:cs="Arial"/>
          <w:lang w:val="id-ID"/>
        </w:rPr>
      </w:pPr>
    </w:p>
    <w:p w:rsidR="0098292F" w:rsidRPr="007923BD" w:rsidRDefault="0098292F" w:rsidP="0098292F">
      <w:pPr>
        <w:suppressAutoHyphens/>
        <w:spacing w:line="360" w:lineRule="auto"/>
        <w:ind w:left="567"/>
        <w:jc w:val="both"/>
        <w:rPr>
          <w:rFonts w:ascii="Arial" w:hAnsi="Arial" w:cs="Arial"/>
          <w:lang w:val="id-ID"/>
        </w:rPr>
      </w:pPr>
      <w:r w:rsidRPr="007923BD">
        <w:rPr>
          <w:rFonts w:ascii="Arial" w:hAnsi="Arial" w:cs="Arial"/>
          <w:lang w:val="id-ID"/>
        </w:rPr>
        <w:t xml:space="preserve">Dapat </w:t>
      </w:r>
      <w:r w:rsidRPr="007923BD">
        <w:rPr>
          <w:rFonts w:ascii="Arial" w:hAnsi="Arial" w:cs="Arial"/>
        </w:rPr>
        <w:t>memahami konsep inheritance</w:t>
      </w:r>
    </w:p>
    <w:p w:rsidR="0098292F" w:rsidRPr="007923BD" w:rsidRDefault="0098292F" w:rsidP="0098292F">
      <w:pPr>
        <w:suppressAutoHyphens/>
        <w:spacing w:line="360" w:lineRule="auto"/>
        <w:ind w:left="567"/>
        <w:jc w:val="both"/>
        <w:rPr>
          <w:rFonts w:ascii="Arial" w:hAnsi="Arial" w:cs="Arial"/>
          <w:lang w:val="id-ID"/>
        </w:rPr>
      </w:pPr>
      <w:r w:rsidRPr="007923BD">
        <w:rPr>
          <w:rFonts w:ascii="Arial" w:hAnsi="Arial" w:cs="Arial"/>
          <w:lang w:val="id-ID"/>
        </w:rPr>
        <w:t xml:space="preserve">Dapat </w:t>
      </w:r>
      <w:r w:rsidRPr="007923BD">
        <w:rPr>
          <w:rFonts w:ascii="Arial" w:hAnsi="Arial" w:cs="Arial"/>
        </w:rPr>
        <w:t>membuat program yang menggunakan konsep inheritance</w:t>
      </w:r>
    </w:p>
    <w:p w:rsidR="0098292F" w:rsidRPr="007923BD" w:rsidRDefault="0098292F" w:rsidP="0098292F">
      <w:pPr>
        <w:spacing w:line="360" w:lineRule="auto"/>
        <w:rPr>
          <w:rFonts w:ascii="Arial" w:hAnsi="Arial" w:cs="Arial"/>
        </w:rPr>
      </w:pPr>
    </w:p>
    <w:p w:rsidR="0098292F" w:rsidRPr="007923BD" w:rsidRDefault="0098292F" w:rsidP="0098292F">
      <w:pPr>
        <w:numPr>
          <w:ilvl w:val="0"/>
          <w:numId w:val="21"/>
        </w:numPr>
        <w:suppressAutoHyphens/>
        <w:spacing w:after="0" w:line="200" w:lineRule="atLeast"/>
        <w:ind w:left="567" w:hanging="567"/>
        <w:rPr>
          <w:rFonts w:ascii="Arial" w:hAnsi="Arial" w:cs="Arial"/>
        </w:rPr>
      </w:pPr>
      <w:r w:rsidRPr="007923BD">
        <w:rPr>
          <w:rFonts w:ascii="Arial" w:hAnsi="Arial" w:cs="Arial"/>
        </w:rPr>
        <w:t>TEORI SINGKAT</w:t>
      </w:r>
    </w:p>
    <w:p w:rsidR="0098292F" w:rsidRPr="007923BD" w:rsidRDefault="0098292F" w:rsidP="0098292F">
      <w:pPr>
        <w:pStyle w:val="NormalWeb"/>
        <w:shd w:val="clear" w:color="auto" w:fill="FFFFFF"/>
        <w:spacing w:before="240" w:beforeAutospacing="0" w:after="240" w:afterAutospacing="0" w:line="360" w:lineRule="auto"/>
        <w:jc w:val="both"/>
        <w:rPr>
          <w:rStyle w:val="Emphasis"/>
          <w:rFonts w:ascii="Arial" w:hAnsi="Arial" w:cs="Arial"/>
          <w:i w:val="0"/>
          <w:color w:val="444444"/>
          <w:sz w:val="22"/>
        </w:rPr>
      </w:pPr>
      <w:r w:rsidRPr="007923BD">
        <w:rPr>
          <w:rFonts w:ascii="Arial" w:hAnsi="Arial" w:cs="Arial"/>
          <w:color w:val="444444"/>
          <w:sz w:val="22"/>
        </w:rPr>
        <w:t>Pewarisan (Inheritance) merupakan sifat dalam bahasa berorientasi objek yang memungkinkan sifat-sifat dari suatu kelas diturunkan ke kelas lain. Sistem OOP memungkinkan kita untuk mendefinisikan suatu kelas baru dengan mewarisi sifat dari kelas lain yang sudah ada. Penurunan sifat ini bisa dilakukan dilakukan secara bertingkat-tingkat, sehingga semakin ke bawah maka kelas tersebut semakin spesifik, contoh, apabila kelas B adalah turunan dari kelas A, dalam proses pembuatan kelas turunan tersebut, Anda dapat menambahkan sifat dan perilaku baru ke dalam kelas B, yang sebelumnya tidak dimiliki dalam kelas A. Dalam terminologi java, kelas induk dinamakan dengan</w:t>
      </w:r>
      <w:r w:rsidRPr="007923BD">
        <w:rPr>
          <w:rStyle w:val="apple-converted-space"/>
          <w:rFonts w:ascii="Arial" w:hAnsi="Arial" w:cs="Arial"/>
          <w:color w:val="444444"/>
          <w:sz w:val="22"/>
        </w:rPr>
        <w:t> </w:t>
      </w:r>
      <w:r w:rsidRPr="007923BD">
        <w:rPr>
          <w:rStyle w:val="Emphasis"/>
          <w:rFonts w:ascii="Arial" w:hAnsi="Arial" w:cs="Arial"/>
          <w:color w:val="444444"/>
          <w:sz w:val="22"/>
        </w:rPr>
        <w:t>superclass</w:t>
      </w:r>
      <w:r w:rsidRPr="007923BD">
        <w:rPr>
          <w:rStyle w:val="apple-converted-space"/>
          <w:rFonts w:ascii="Arial" w:hAnsi="Arial" w:cs="Arial"/>
          <w:color w:val="444444"/>
          <w:sz w:val="22"/>
        </w:rPr>
        <w:t> </w:t>
      </w:r>
      <w:r w:rsidRPr="007923BD">
        <w:rPr>
          <w:rFonts w:ascii="Arial" w:hAnsi="Arial" w:cs="Arial"/>
          <w:color w:val="444444"/>
          <w:sz w:val="22"/>
        </w:rPr>
        <w:t>dan kelas turunan dinamakan dengan</w:t>
      </w:r>
      <w:r w:rsidRPr="007923BD">
        <w:rPr>
          <w:rStyle w:val="apple-converted-space"/>
          <w:rFonts w:ascii="Arial" w:hAnsi="Arial" w:cs="Arial"/>
          <w:i/>
          <w:iCs/>
          <w:color w:val="444444"/>
          <w:sz w:val="22"/>
        </w:rPr>
        <w:t> </w:t>
      </w:r>
      <w:r w:rsidRPr="007923BD">
        <w:rPr>
          <w:rStyle w:val="Emphasis"/>
          <w:rFonts w:ascii="Arial" w:hAnsi="Arial" w:cs="Arial"/>
          <w:color w:val="444444"/>
          <w:sz w:val="22"/>
        </w:rPr>
        <w:t>subclass</w:t>
      </w:r>
      <w:r w:rsidRPr="007923BD">
        <w:rPr>
          <w:rFonts w:ascii="Arial" w:hAnsi="Arial" w:cs="Arial"/>
          <w:color w:val="444444"/>
          <w:sz w:val="22"/>
        </w:rPr>
        <w:t>. untuk membuat kelas anak atau kelas turunan berdasarkan class yang ada, anda dapat menggunakan kata kunci</w:t>
      </w:r>
      <w:r w:rsidRPr="007923BD">
        <w:rPr>
          <w:rStyle w:val="apple-converted-space"/>
          <w:rFonts w:ascii="Arial" w:hAnsi="Arial" w:cs="Arial"/>
          <w:color w:val="444444"/>
          <w:sz w:val="22"/>
        </w:rPr>
        <w:t> </w:t>
      </w:r>
      <w:r w:rsidRPr="007923BD">
        <w:rPr>
          <w:rStyle w:val="Emphasis"/>
          <w:rFonts w:ascii="Arial" w:hAnsi="Arial" w:cs="Arial"/>
          <w:color w:val="444444"/>
          <w:sz w:val="22"/>
        </w:rPr>
        <w:t>extends. Acces Modifier untuk mewujudkan turunan adalah protected. Berbagai macam bentuk hirarki pewarisan dapat dilihat pada gambar di bawh ini.</w:t>
      </w:r>
    </w:p>
    <w:p w:rsidR="0098292F" w:rsidRPr="007923BD" w:rsidRDefault="0098292F" w:rsidP="0098292F">
      <w:pPr>
        <w:pStyle w:val="NormalWeb"/>
        <w:shd w:val="clear" w:color="auto" w:fill="FFFFFF"/>
        <w:spacing w:before="240" w:beforeAutospacing="0" w:after="240" w:afterAutospacing="0" w:line="420" w:lineRule="atLeast"/>
        <w:jc w:val="center"/>
        <w:rPr>
          <w:rStyle w:val="Emphasis"/>
          <w:rFonts w:ascii="Arial" w:hAnsi="Arial" w:cs="Arial"/>
          <w:i w:val="0"/>
          <w:color w:val="444444"/>
        </w:rPr>
      </w:pPr>
      <w:r w:rsidRPr="007923BD">
        <w:rPr>
          <w:rFonts w:ascii="Arial" w:hAnsi="Arial" w:cs="Arial"/>
          <w:noProof/>
          <w:color w:val="444444"/>
          <w:lang w:val="id-ID" w:eastAsia="id-ID"/>
        </w:rPr>
        <w:drawing>
          <wp:inline distT="0" distB="0" distL="0" distR="0" wp14:anchorId="43BA07E4" wp14:editId="52CD9D9A">
            <wp:extent cx="4105275" cy="2000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25000" t="42094" r="5930" b="13034"/>
                    <a:stretch>
                      <a:fillRect/>
                    </a:stretch>
                  </pic:blipFill>
                  <pic:spPr bwMode="auto">
                    <a:xfrm>
                      <a:off x="0" y="0"/>
                      <a:ext cx="4105275" cy="2000250"/>
                    </a:xfrm>
                    <a:prstGeom prst="rect">
                      <a:avLst/>
                    </a:prstGeom>
                    <a:noFill/>
                    <a:ln>
                      <a:noFill/>
                    </a:ln>
                  </pic:spPr>
                </pic:pic>
              </a:graphicData>
            </a:graphic>
          </wp:inline>
        </w:drawing>
      </w:r>
    </w:p>
    <w:p w:rsidR="0098292F" w:rsidRPr="007923BD" w:rsidRDefault="0098292F" w:rsidP="0098292F">
      <w:pPr>
        <w:pStyle w:val="NormalWeb"/>
        <w:shd w:val="clear" w:color="auto" w:fill="FFFFFF"/>
        <w:spacing w:before="240" w:beforeAutospacing="0" w:after="240" w:afterAutospacing="0" w:line="420" w:lineRule="atLeast"/>
        <w:jc w:val="both"/>
        <w:rPr>
          <w:rFonts w:ascii="Arial" w:hAnsi="Arial" w:cs="Arial"/>
          <w:color w:val="444444"/>
          <w:lang w:val="id-ID"/>
        </w:rPr>
      </w:pPr>
    </w:p>
    <w:p w:rsidR="0098292F" w:rsidRPr="007923BD" w:rsidRDefault="0098292F" w:rsidP="0098292F">
      <w:pPr>
        <w:pStyle w:val="NormalWeb"/>
        <w:shd w:val="clear" w:color="auto" w:fill="FFFFFF"/>
        <w:spacing w:before="240" w:beforeAutospacing="0" w:after="240" w:afterAutospacing="0" w:line="420" w:lineRule="atLeast"/>
        <w:jc w:val="both"/>
        <w:rPr>
          <w:rFonts w:ascii="Arial" w:hAnsi="Arial" w:cs="Arial"/>
          <w:color w:val="444444"/>
          <w:lang w:val="id-ID"/>
        </w:rPr>
      </w:pPr>
    </w:p>
    <w:p w:rsidR="0098292F" w:rsidRPr="007923BD" w:rsidRDefault="0098292F" w:rsidP="0098292F">
      <w:pPr>
        <w:pStyle w:val="NormalWeb"/>
        <w:shd w:val="clear" w:color="auto" w:fill="FFFFFF"/>
        <w:spacing w:before="240" w:beforeAutospacing="0" w:after="240" w:afterAutospacing="0" w:line="420" w:lineRule="atLeast"/>
        <w:jc w:val="both"/>
        <w:rPr>
          <w:rFonts w:ascii="Arial" w:hAnsi="Arial" w:cs="Arial"/>
          <w:color w:val="444444"/>
          <w:lang w:val="id-ID"/>
        </w:rPr>
      </w:pPr>
    </w:p>
    <w:p w:rsidR="0098292F" w:rsidRPr="007923BD" w:rsidRDefault="0098292F" w:rsidP="0098292F">
      <w:pPr>
        <w:numPr>
          <w:ilvl w:val="0"/>
          <w:numId w:val="21"/>
        </w:numPr>
        <w:tabs>
          <w:tab w:val="left" w:pos="426"/>
        </w:tabs>
        <w:suppressAutoHyphens/>
        <w:spacing w:after="0" w:line="200" w:lineRule="atLeast"/>
        <w:ind w:left="0" w:firstLine="0"/>
        <w:rPr>
          <w:rFonts w:ascii="Arial" w:hAnsi="Arial" w:cs="Arial"/>
          <w:lang w:val="id-ID"/>
        </w:rPr>
      </w:pPr>
      <w:r w:rsidRPr="007923BD">
        <w:rPr>
          <w:rFonts w:ascii="Arial" w:hAnsi="Arial" w:cs="Arial"/>
        </w:rPr>
        <w:t>PRAKTIK</w:t>
      </w:r>
    </w:p>
    <w:p w:rsidR="0098292F" w:rsidRPr="007923BD" w:rsidRDefault="0098292F" w:rsidP="0098292F">
      <w:pPr>
        <w:pStyle w:val="ListParagraph"/>
        <w:numPr>
          <w:ilvl w:val="0"/>
          <w:numId w:val="22"/>
        </w:numPr>
        <w:tabs>
          <w:tab w:val="left" w:pos="426"/>
        </w:tabs>
        <w:suppressAutoHyphens/>
        <w:spacing w:after="0" w:line="200" w:lineRule="atLeast"/>
        <w:rPr>
          <w:rFonts w:ascii="Arial" w:hAnsi="Arial" w:cs="Arial"/>
        </w:rPr>
      </w:pPr>
      <w:r w:rsidRPr="007923BD">
        <w:rPr>
          <w:rFonts w:ascii="Arial" w:hAnsi="Arial" w:cs="Arial"/>
        </w:rPr>
        <w:t>Ketikkan kode program berikut ini untuk membuat kelas induk (</w:t>
      </w:r>
      <w:r w:rsidRPr="007923BD">
        <w:rPr>
          <w:rFonts w:ascii="Arial" w:hAnsi="Arial" w:cs="Arial"/>
          <w:i/>
        </w:rPr>
        <w:t>super class</w:t>
      </w:r>
      <w:r w:rsidRPr="007923BD">
        <w:rPr>
          <w:rFonts w:ascii="Arial" w:hAnsi="Arial" w:cs="Arial"/>
        </w:rPr>
        <w:t>)</w:t>
      </w:r>
    </w:p>
    <w:p w:rsidR="0098292F" w:rsidRPr="007923BD" w:rsidRDefault="0098292F" w:rsidP="0098292F">
      <w:pPr>
        <w:pStyle w:val="ListParagraph"/>
        <w:tabs>
          <w:tab w:val="left" w:pos="426"/>
        </w:tabs>
        <w:spacing w:line="200" w:lineRule="atLeast"/>
        <w:ind w:left="426"/>
        <w:rPr>
          <w:rFonts w:ascii="Arial" w:hAnsi="Arial" w:cs="Arial"/>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class Manusia{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protected String nama;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protected int umur;</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public Manusia(){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ab/>
        <w:t>this.nama="Sastro Wardoyo";</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ab/>
        <w:t>this.umur=50;</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public void cetak(){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ab/>
        <w:t>System.out.println("======DATA PERSONAL====");</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ab/>
        <w:t>System.out.println("Nama:"+nama);</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ab/>
        <w:t>System.out.println("Umur:"+umur);</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tabs>
          <w:tab w:val="left" w:pos="426"/>
        </w:tabs>
        <w:spacing w:line="200" w:lineRule="atLeast"/>
        <w:ind w:left="426"/>
        <w:rPr>
          <w:rFonts w:ascii="Courier New" w:hAnsi="Courier New" w:cs="Courier New"/>
          <w:sz w:val="20"/>
        </w:rPr>
      </w:pPr>
      <w:r w:rsidRPr="007923BD">
        <w:rPr>
          <w:rFonts w:ascii="Courier New" w:hAnsi="Courier New" w:cs="Courier New"/>
          <w:sz w:val="20"/>
        </w:rPr>
        <w:t>}</w:t>
      </w:r>
    </w:p>
    <w:p w:rsidR="0098292F" w:rsidRPr="007923BD" w:rsidRDefault="0098292F" w:rsidP="0098292F">
      <w:pPr>
        <w:pStyle w:val="ListParagraph"/>
        <w:tabs>
          <w:tab w:val="left" w:pos="426"/>
        </w:tabs>
        <w:spacing w:line="200" w:lineRule="atLeast"/>
        <w:ind w:left="426"/>
        <w:jc w:val="both"/>
        <w:rPr>
          <w:rFonts w:ascii="Arial" w:hAnsi="Arial" w:cs="Arial"/>
        </w:rPr>
      </w:pPr>
    </w:p>
    <w:p w:rsidR="0098292F" w:rsidRPr="007923BD" w:rsidRDefault="0098292F" w:rsidP="0098292F">
      <w:pPr>
        <w:pStyle w:val="ListParagraph"/>
        <w:numPr>
          <w:ilvl w:val="0"/>
          <w:numId w:val="22"/>
        </w:numPr>
        <w:tabs>
          <w:tab w:val="left" w:pos="426"/>
        </w:tabs>
        <w:suppressAutoHyphens/>
        <w:spacing w:after="0" w:line="360" w:lineRule="auto"/>
        <w:jc w:val="both"/>
        <w:rPr>
          <w:rFonts w:ascii="Arial" w:hAnsi="Arial" w:cs="Arial"/>
        </w:rPr>
      </w:pPr>
      <w:r w:rsidRPr="007923BD">
        <w:rPr>
          <w:rFonts w:ascii="Arial" w:hAnsi="Arial" w:cs="Arial"/>
        </w:rPr>
        <w:t xml:space="preserve">Berikut ini adalah kode program untuk kelas turunannya </w:t>
      </w:r>
      <w:r w:rsidRPr="007923BD">
        <w:rPr>
          <w:rFonts w:ascii="Arial" w:hAnsi="Arial" w:cs="Arial"/>
          <w:i/>
        </w:rPr>
        <w:t>(sub class</w:t>
      </w:r>
      <w:r w:rsidRPr="007923BD">
        <w:rPr>
          <w:rFonts w:ascii="Arial" w:hAnsi="Arial" w:cs="Arial"/>
        </w:rPr>
        <w:t>). Kelas ini menerima warisan data nama dan umur dari kelas Manusia.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class Mahasiswa extends Manusia{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private String nim;</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private String jurusan;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public Mahasiswa(){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nama="Kurniawati";</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umur=19;</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this.nim="145419674";</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this.jurusan="TI";</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public void cetak(){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t>System.out.println("======DATA MAHASISWA====");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t>System.out.println("NIM :"+nim);</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t>System.out.println("Nama:"+nama);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t>System.out.println("Umur:"+umur);</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t>System.out.println("Jurusan:"+jurusan);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//program utama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lastRenderedPageBreak/>
        <w:t>public class TestPewarisan{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r>
      <w:r w:rsidRPr="007923BD">
        <w:rPr>
          <w:rFonts w:ascii="Courier New" w:hAnsi="Courier New" w:cs="Courier New"/>
          <w:sz w:val="20"/>
        </w:rPr>
        <w:tab/>
        <w:t>Manusia orang1=new Manusia();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r>
      <w:r w:rsidRPr="007923BD">
        <w:rPr>
          <w:rFonts w:ascii="Courier New" w:hAnsi="Courier New" w:cs="Courier New"/>
          <w:sz w:val="20"/>
        </w:rPr>
        <w:tab/>
        <w:t>orang1.cetak();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r>
      <w:r w:rsidRPr="007923BD">
        <w:rPr>
          <w:rFonts w:ascii="Courier New" w:hAnsi="Courier New" w:cs="Courier New"/>
          <w:sz w:val="20"/>
        </w:rPr>
        <w:tab/>
        <w:t>System.out.println();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r>
      <w:r w:rsidRPr="007923BD">
        <w:rPr>
          <w:rFonts w:ascii="Courier New" w:hAnsi="Courier New" w:cs="Courier New"/>
          <w:sz w:val="20"/>
        </w:rPr>
        <w:tab/>
        <w:t>System.out.println();</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rPr>
      </w:pPr>
      <w:r w:rsidRPr="007923BD">
        <w:rPr>
          <w:rFonts w:ascii="Courier New" w:hAnsi="Courier New" w:cs="Courier New"/>
        </w:rPr>
        <w:tab/>
      </w:r>
      <w:r w:rsidRPr="007923BD">
        <w:rPr>
          <w:rFonts w:ascii="Courier New" w:hAnsi="Courier New" w:cs="Courier New"/>
        </w:rPr>
        <w:tab/>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rPr>
        <w:tab/>
      </w:r>
      <w:r w:rsidRPr="007923BD">
        <w:rPr>
          <w:rFonts w:ascii="Courier New" w:hAnsi="Courier New" w:cs="Courier New"/>
        </w:rPr>
        <w:tab/>
      </w:r>
      <w:r w:rsidRPr="007923BD">
        <w:rPr>
          <w:rFonts w:ascii="Courier New" w:hAnsi="Courier New" w:cs="Courier New"/>
          <w:sz w:val="20"/>
        </w:rPr>
        <w:t>Mahasiswa mhs1=new Mahasiswa();</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ab/>
      </w:r>
      <w:r w:rsidRPr="007923BD">
        <w:rPr>
          <w:rFonts w:ascii="Courier New" w:hAnsi="Courier New" w:cs="Courier New"/>
          <w:sz w:val="20"/>
        </w:rPr>
        <w:tab/>
        <w:t>mhs1.cetak();</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426"/>
        </w:tabs>
        <w:spacing w:line="200" w:lineRule="atLeast"/>
        <w:ind w:left="270"/>
        <w:jc w:val="both"/>
        <w:rPr>
          <w:rFonts w:ascii="Courier New" w:hAnsi="Courier New" w:cs="Courier New"/>
        </w:rPr>
      </w:pPr>
      <w:r w:rsidRPr="007923BD">
        <w:rPr>
          <w:rFonts w:ascii="Courier New" w:hAnsi="Courier New" w:cs="Courier New"/>
          <w:sz w:val="20"/>
        </w:rPr>
        <w:t>}</w:t>
      </w:r>
    </w:p>
    <w:p w:rsidR="0098292F" w:rsidRPr="007923BD" w:rsidRDefault="0098292F" w:rsidP="0098292F">
      <w:pPr>
        <w:tabs>
          <w:tab w:val="left" w:pos="426"/>
        </w:tabs>
        <w:spacing w:line="200" w:lineRule="atLeast"/>
        <w:rPr>
          <w:rFonts w:ascii="Arial" w:hAnsi="Arial" w:cs="Arial"/>
        </w:rPr>
      </w:pPr>
    </w:p>
    <w:p w:rsidR="0098292F" w:rsidRPr="007923BD" w:rsidRDefault="0098292F" w:rsidP="0098292F">
      <w:pPr>
        <w:tabs>
          <w:tab w:val="left" w:pos="426"/>
        </w:tabs>
        <w:spacing w:line="200" w:lineRule="atLeast"/>
        <w:rPr>
          <w:rFonts w:ascii="Arial" w:hAnsi="Arial" w:cs="Arial"/>
          <w:lang w:val="id-ID"/>
        </w:rPr>
      </w:pPr>
    </w:p>
    <w:p w:rsidR="0098292F" w:rsidRPr="007923BD" w:rsidRDefault="0098292F" w:rsidP="0098292F">
      <w:pPr>
        <w:numPr>
          <w:ilvl w:val="0"/>
          <w:numId w:val="21"/>
        </w:numPr>
        <w:tabs>
          <w:tab w:val="left" w:pos="567"/>
        </w:tabs>
        <w:suppressAutoHyphens/>
        <w:spacing w:after="0" w:line="200" w:lineRule="atLeast"/>
        <w:ind w:hanging="720"/>
        <w:rPr>
          <w:rFonts w:ascii="Arial" w:hAnsi="Arial" w:cs="Arial"/>
          <w:lang w:val="id-ID"/>
        </w:rPr>
      </w:pPr>
      <w:r w:rsidRPr="007923BD">
        <w:rPr>
          <w:rFonts w:ascii="Arial" w:hAnsi="Arial" w:cs="Arial"/>
        </w:rPr>
        <w:t>LATIHAN</w:t>
      </w:r>
    </w:p>
    <w:p w:rsidR="0098292F" w:rsidRPr="007923BD" w:rsidRDefault="0098292F" w:rsidP="0098292F">
      <w:pPr>
        <w:numPr>
          <w:ilvl w:val="0"/>
          <w:numId w:val="19"/>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Latihan diberikan oleh dosen pengampu pada saat praktikum.</w:t>
      </w:r>
    </w:p>
    <w:p w:rsidR="0098292F" w:rsidRPr="007923BD" w:rsidRDefault="0098292F" w:rsidP="0098292F">
      <w:pPr>
        <w:numPr>
          <w:ilvl w:val="0"/>
          <w:numId w:val="19"/>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Dikerjakan di laboratorium pada jam praktikum.</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spacing w:line="200" w:lineRule="atLeast"/>
        <w:rPr>
          <w:rFonts w:ascii="Arial" w:hAnsi="Arial" w:cs="Arial"/>
          <w:lang w:val="id-ID"/>
        </w:rPr>
      </w:pPr>
    </w:p>
    <w:p w:rsidR="0098292F" w:rsidRPr="007923BD" w:rsidRDefault="0098292F" w:rsidP="0098292F">
      <w:pPr>
        <w:numPr>
          <w:ilvl w:val="0"/>
          <w:numId w:val="21"/>
        </w:numPr>
        <w:tabs>
          <w:tab w:val="left" w:pos="426"/>
        </w:tabs>
        <w:suppressAutoHyphens/>
        <w:spacing w:after="0" w:line="200" w:lineRule="atLeast"/>
        <w:ind w:left="0" w:firstLine="0"/>
      </w:pPr>
      <w:r w:rsidRPr="007923BD">
        <w:rPr>
          <w:rFonts w:ascii="Arial" w:hAnsi="Arial" w:cs="Arial"/>
        </w:rPr>
        <w:t xml:space="preserve">TUGAS </w:t>
      </w:r>
    </w:p>
    <w:p w:rsidR="0098292F" w:rsidRPr="007923BD" w:rsidRDefault="0098292F" w:rsidP="0098292F">
      <w:pPr>
        <w:numPr>
          <w:ilvl w:val="0"/>
          <w:numId w:val="20"/>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Tugas diberikan oleh dosen pengampu pada akhir praktikum.</w:t>
      </w:r>
    </w:p>
    <w:p w:rsidR="0098292F" w:rsidRPr="007923BD" w:rsidRDefault="0098292F" w:rsidP="0098292F">
      <w:pPr>
        <w:numPr>
          <w:ilvl w:val="0"/>
          <w:numId w:val="20"/>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Dikerjakan di rumah dan dilampirkan pada laporan.</w:t>
      </w:r>
    </w:p>
    <w:p w:rsidR="004E6EFC" w:rsidRPr="007923BD" w:rsidRDefault="004E6EFC"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autoSpaceDE w:val="0"/>
        <w:autoSpaceDN w:val="0"/>
        <w:adjustRightInd w:val="0"/>
        <w:jc w:val="center"/>
        <w:rPr>
          <w:rFonts w:ascii="Arial" w:eastAsia="Calibri" w:hAnsi="Arial" w:cs="Arial"/>
          <w:bCs/>
          <w:szCs w:val="20"/>
          <w:lang w:val="id-ID" w:eastAsia="id-ID"/>
        </w:rPr>
      </w:pPr>
      <w:r w:rsidRPr="007923BD">
        <w:rPr>
          <w:rFonts w:ascii="Arial" w:eastAsia="Calibri" w:hAnsi="Arial" w:cs="Arial"/>
          <w:bCs/>
          <w:szCs w:val="20"/>
          <w:lang w:val="id" w:eastAsia="id-ID"/>
        </w:rPr>
        <w:lastRenderedPageBreak/>
        <w:t xml:space="preserve">PERTEMUAN KE – </w:t>
      </w:r>
      <w:r w:rsidRPr="007923BD">
        <w:rPr>
          <w:rFonts w:ascii="Arial" w:eastAsia="Calibri" w:hAnsi="Arial" w:cs="Arial"/>
          <w:bCs/>
          <w:szCs w:val="20"/>
          <w:lang w:val="id-ID" w:eastAsia="id-ID"/>
        </w:rPr>
        <w:t>7</w:t>
      </w:r>
    </w:p>
    <w:p w:rsidR="0098292F" w:rsidRPr="007923BD" w:rsidRDefault="0098292F" w:rsidP="0098292F">
      <w:pPr>
        <w:autoSpaceDE w:val="0"/>
        <w:autoSpaceDN w:val="0"/>
        <w:adjustRightInd w:val="0"/>
        <w:jc w:val="center"/>
        <w:rPr>
          <w:rFonts w:ascii="Arial" w:eastAsia="Calibri" w:hAnsi="Arial" w:cs="Arial"/>
          <w:bCs/>
          <w:i/>
          <w:iCs/>
          <w:szCs w:val="20"/>
          <w:lang w:val="id" w:eastAsia="id-ID"/>
        </w:rPr>
      </w:pPr>
      <w:r w:rsidRPr="007923BD">
        <w:rPr>
          <w:rFonts w:ascii="Arial" w:eastAsia="Calibri" w:hAnsi="Arial" w:cs="Arial"/>
          <w:bCs/>
          <w:i/>
          <w:iCs/>
          <w:szCs w:val="20"/>
          <w:lang w:val="id" w:eastAsia="id-ID"/>
        </w:rPr>
        <w:t>Pewariasan</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numPr>
          <w:ilvl w:val="0"/>
          <w:numId w:val="28"/>
        </w:numPr>
        <w:autoSpaceDE w:val="0"/>
        <w:autoSpaceDN w:val="0"/>
        <w:adjustRightInd w:val="0"/>
        <w:spacing w:after="0" w:line="240" w:lineRule="auto"/>
        <w:ind w:left="567" w:hanging="567"/>
        <w:rPr>
          <w:rFonts w:ascii="Arial" w:eastAsia="Calibri" w:hAnsi="Arial" w:cs="Arial"/>
          <w:bCs/>
          <w:szCs w:val="20"/>
          <w:lang w:val="id" w:eastAsia="id-ID"/>
        </w:rPr>
      </w:pPr>
      <w:r w:rsidRPr="007923BD">
        <w:rPr>
          <w:rFonts w:ascii="Arial" w:eastAsia="Calibri" w:hAnsi="Arial" w:cs="Arial"/>
          <w:bCs/>
          <w:szCs w:val="20"/>
          <w:lang w:val="id" w:eastAsia="id-ID"/>
        </w:rPr>
        <w:t xml:space="preserve">TUJUAN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spacing w:line="360" w:lineRule="auto"/>
        <w:rPr>
          <w:rFonts w:ascii="Arial" w:eastAsia="Calibri" w:hAnsi="Arial" w:cs="Arial"/>
          <w:szCs w:val="20"/>
          <w:lang w:val="id" w:eastAsia="id-ID"/>
        </w:rPr>
      </w:pPr>
      <w:r w:rsidRPr="007923BD">
        <w:rPr>
          <w:rFonts w:ascii="Arial" w:eastAsia="Calibri" w:hAnsi="Arial" w:cs="Arial"/>
          <w:szCs w:val="20"/>
          <w:lang w:val="id" w:eastAsia="id-ID"/>
        </w:rPr>
        <w:t>Dapat  mendefinisikan overiding metode</w:t>
      </w:r>
    </w:p>
    <w:p w:rsidR="0098292F" w:rsidRPr="007923BD" w:rsidRDefault="0098292F" w:rsidP="0098292F">
      <w:pPr>
        <w:autoSpaceDE w:val="0"/>
        <w:autoSpaceDN w:val="0"/>
        <w:adjustRightInd w:val="0"/>
        <w:spacing w:line="360" w:lineRule="auto"/>
        <w:jc w:val="both"/>
        <w:rPr>
          <w:rFonts w:ascii="Arial" w:eastAsia="Calibri" w:hAnsi="Arial" w:cs="Arial"/>
          <w:szCs w:val="20"/>
          <w:lang w:val="id" w:eastAsia="id-ID"/>
        </w:rPr>
      </w:pPr>
      <w:r w:rsidRPr="007923BD">
        <w:rPr>
          <w:rFonts w:ascii="Arial" w:eastAsia="Calibri" w:hAnsi="Arial" w:cs="Arial"/>
          <w:szCs w:val="20"/>
          <w:lang w:val="id" w:eastAsia="id-ID"/>
        </w:rPr>
        <w:t>mengunakan klausa super</w:t>
      </w:r>
    </w:p>
    <w:p w:rsidR="0098292F" w:rsidRPr="007923BD" w:rsidRDefault="0098292F" w:rsidP="0098292F">
      <w:pPr>
        <w:autoSpaceDE w:val="0"/>
        <w:autoSpaceDN w:val="0"/>
        <w:adjustRightInd w:val="0"/>
        <w:spacing w:line="360" w:lineRule="auto"/>
        <w:jc w:val="both"/>
        <w:rPr>
          <w:rFonts w:ascii="Arial" w:eastAsia="Calibri" w:hAnsi="Arial" w:cs="Arial"/>
          <w:szCs w:val="20"/>
          <w:lang w:val="id" w:eastAsia="id-ID"/>
        </w:rPr>
      </w:pPr>
      <w:r w:rsidRPr="007923BD">
        <w:rPr>
          <w:rFonts w:ascii="Arial" w:eastAsia="Calibri" w:hAnsi="Arial" w:cs="Arial"/>
          <w:szCs w:val="20"/>
          <w:lang w:val="id" w:eastAsia="id-ID"/>
        </w:rPr>
        <w:t>Dapat menggunakan klausa final pada metode dan kelas</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numPr>
          <w:ilvl w:val="0"/>
          <w:numId w:val="28"/>
        </w:numPr>
        <w:autoSpaceDE w:val="0"/>
        <w:autoSpaceDN w:val="0"/>
        <w:adjustRightInd w:val="0"/>
        <w:spacing w:after="0" w:line="240" w:lineRule="auto"/>
        <w:ind w:left="567" w:hanging="567"/>
        <w:rPr>
          <w:rFonts w:ascii="Arial" w:eastAsia="Calibri" w:hAnsi="Arial" w:cs="Arial"/>
          <w:bCs/>
          <w:szCs w:val="20"/>
          <w:lang w:val="id" w:eastAsia="id-ID"/>
        </w:rPr>
      </w:pPr>
      <w:r w:rsidRPr="007923BD">
        <w:rPr>
          <w:rFonts w:ascii="Arial" w:eastAsia="Calibri" w:hAnsi="Arial" w:cs="Arial"/>
          <w:bCs/>
          <w:szCs w:val="20"/>
          <w:lang w:val="id" w:eastAsia="id-ID"/>
        </w:rPr>
        <w:t>TEORI  SINGKAT</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spacing w:line="360" w:lineRule="auto"/>
        <w:jc w:val="both"/>
        <w:rPr>
          <w:rFonts w:ascii="Arial" w:eastAsia="Calibri" w:hAnsi="Arial" w:cs="Arial"/>
          <w:szCs w:val="20"/>
          <w:lang w:val="id" w:eastAsia="id-ID"/>
        </w:rPr>
      </w:pPr>
      <w:r w:rsidRPr="007923BD">
        <w:rPr>
          <w:rFonts w:ascii="Arial" w:eastAsia="Calibri" w:hAnsi="Arial" w:cs="Arial"/>
          <w:szCs w:val="20"/>
          <w:lang w:val="id" w:eastAsia="id-ID"/>
        </w:rPr>
        <w:t xml:space="preserve">Dalam bab sebelumnya, kita berbicara tentang kelas-kelas yang super dan sub kelas. Jika kelas mewarisi metode dari kelas super, maka ada kesempatan untuk mengganti metode tersebut asalkan tidak ditdanai final. </w:t>
      </w:r>
    </w:p>
    <w:p w:rsidR="0098292F" w:rsidRPr="007923BD" w:rsidRDefault="0098292F" w:rsidP="0098292F">
      <w:pPr>
        <w:autoSpaceDE w:val="0"/>
        <w:autoSpaceDN w:val="0"/>
        <w:adjustRightInd w:val="0"/>
        <w:spacing w:line="360" w:lineRule="auto"/>
        <w:jc w:val="both"/>
        <w:rPr>
          <w:rFonts w:ascii="Calibri" w:eastAsia="Calibri" w:hAnsi="Calibri" w:cs="Calibri"/>
          <w:lang w:val="id" w:eastAsia="id-ID"/>
        </w:rPr>
      </w:pPr>
    </w:p>
    <w:p w:rsidR="0098292F" w:rsidRPr="007923BD" w:rsidRDefault="0098292F" w:rsidP="0098292F">
      <w:pPr>
        <w:autoSpaceDE w:val="0"/>
        <w:autoSpaceDN w:val="0"/>
        <w:adjustRightInd w:val="0"/>
        <w:spacing w:line="360" w:lineRule="auto"/>
        <w:jc w:val="both"/>
        <w:rPr>
          <w:rFonts w:ascii="Arial" w:eastAsia="Calibri" w:hAnsi="Arial" w:cs="Arial"/>
          <w:szCs w:val="20"/>
          <w:lang w:val="id" w:eastAsia="id-ID"/>
        </w:rPr>
      </w:pPr>
      <w:r w:rsidRPr="007923BD">
        <w:rPr>
          <w:rFonts w:ascii="Arial" w:eastAsia="Calibri" w:hAnsi="Arial" w:cs="Arial"/>
          <w:szCs w:val="20"/>
          <w:lang w:val="id" w:eastAsia="id-ID"/>
        </w:rPr>
        <w:t xml:space="preserve">Manfaat utama adalah: kemampuan untuk menentukan perilaku yang khusus untuk jenis subclass yang berarti subclass dapat menerapkan metode kelas induk berdasarkan kebutuhannya. </w:t>
      </w:r>
    </w:p>
    <w:p w:rsidR="0098292F" w:rsidRPr="007923BD" w:rsidRDefault="0098292F" w:rsidP="0098292F">
      <w:pPr>
        <w:autoSpaceDE w:val="0"/>
        <w:autoSpaceDN w:val="0"/>
        <w:adjustRightInd w:val="0"/>
        <w:spacing w:line="360" w:lineRule="auto"/>
        <w:jc w:val="both"/>
        <w:rPr>
          <w:rFonts w:ascii="Arial" w:eastAsia="Calibri" w:hAnsi="Arial" w:cs="Arial"/>
          <w:szCs w:val="20"/>
          <w:lang w:val="id" w:eastAsia="id-ID"/>
        </w:rPr>
      </w:pPr>
      <w:r w:rsidRPr="007923BD">
        <w:rPr>
          <w:rFonts w:ascii="Arial" w:eastAsia="Calibri" w:hAnsi="Arial" w:cs="Arial"/>
          <w:szCs w:val="20"/>
          <w:lang w:val="id" w:eastAsia="id-ID"/>
        </w:rPr>
        <w:t>Dalam hal berorientasi objek, utama berarti mengesampingkan fungsi dari metode yang ada.</w:t>
      </w:r>
    </w:p>
    <w:p w:rsidR="0098292F" w:rsidRPr="007923BD" w:rsidRDefault="0098292F" w:rsidP="0098292F">
      <w:pPr>
        <w:autoSpaceDE w:val="0"/>
        <w:autoSpaceDN w:val="0"/>
        <w:adjustRightInd w:val="0"/>
        <w:spacing w:line="360" w:lineRule="auto"/>
        <w:jc w:val="both"/>
        <w:rPr>
          <w:rFonts w:ascii="Calibri" w:eastAsia="Calibri" w:hAnsi="Calibri" w:cs="Calibri"/>
          <w:lang w:val="id" w:eastAsia="id-ID"/>
        </w:rPr>
      </w:pPr>
    </w:p>
    <w:p w:rsidR="0098292F" w:rsidRPr="007923BD" w:rsidRDefault="0098292F" w:rsidP="0098292F">
      <w:pPr>
        <w:numPr>
          <w:ilvl w:val="0"/>
          <w:numId w:val="28"/>
        </w:numPr>
        <w:tabs>
          <w:tab w:val="left" w:pos="567"/>
        </w:tabs>
        <w:autoSpaceDE w:val="0"/>
        <w:autoSpaceDN w:val="0"/>
        <w:adjustRightInd w:val="0"/>
        <w:spacing w:after="0" w:line="240" w:lineRule="auto"/>
        <w:ind w:left="0" w:firstLine="0"/>
        <w:rPr>
          <w:rFonts w:ascii="Arial" w:eastAsia="Calibri" w:hAnsi="Arial" w:cs="Arial"/>
          <w:bCs/>
          <w:szCs w:val="20"/>
          <w:lang w:val="id" w:eastAsia="id-ID"/>
        </w:rPr>
      </w:pPr>
      <w:r w:rsidRPr="007923BD">
        <w:rPr>
          <w:rFonts w:ascii="Arial" w:eastAsia="Calibri" w:hAnsi="Arial" w:cs="Arial"/>
          <w:bCs/>
          <w:szCs w:val="20"/>
          <w:lang w:val="id" w:eastAsia="id-ID"/>
        </w:rPr>
        <w:t xml:space="preserve">PRAKTIK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tabs>
          <w:tab w:val="left" w:pos="567"/>
        </w:tabs>
        <w:autoSpaceDE w:val="0"/>
        <w:autoSpaceDN w:val="0"/>
        <w:adjustRightInd w:val="0"/>
        <w:rPr>
          <w:rFonts w:ascii="Arial" w:eastAsia="Calibri" w:hAnsi="Arial" w:cs="Arial"/>
          <w:bCs/>
          <w:szCs w:val="20"/>
          <w:u w:val="single"/>
          <w:lang w:val="id" w:eastAsia="id-ID"/>
        </w:rPr>
      </w:pPr>
      <w:r w:rsidRPr="007923BD">
        <w:rPr>
          <w:rFonts w:ascii="Arial" w:eastAsia="Calibri" w:hAnsi="Arial" w:cs="Arial"/>
          <w:bCs/>
          <w:szCs w:val="20"/>
          <w:u w:val="single"/>
          <w:lang w:val="id" w:eastAsia="id-ID"/>
        </w:rPr>
        <w:t>Praktik 1: membuat Hewan</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class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void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System.out.println("Hewans dapat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class Kucing extends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lastRenderedPageBreak/>
        <w:t xml:space="preserve">   public void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System.out.println("Kucings dapat walk dan run");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public class TestKucing{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static void main(String args[]){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Hewan a = new Hewan();</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Hewan b = new Kucing();</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a.move();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b.move();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w:t>
      </w:r>
    </w:p>
    <w:p w:rsidR="0098292F" w:rsidRPr="007923BD" w:rsidRDefault="0098292F" w:rsidP="0098292F">
      <w:pPr>
        <w:autoSpaceDE w:val="0"/>
        <w:autoSpaceDN w:val="0"/>
        <w:adjustRightInd w:val="0"/>
        <w:rPr>
          <w:rFonts w:ascii="Arial" w:eastAsia="Calibri" w:hAnsi="Arial" w:cs="Arial"/>
          <w:sz w:val="20"/>
          <w:szCs w:val="20"/>
          <w:lang w:val="id-ID" w:eastAsia="id-ID"/>
        </w:rPr>
      </w:pPr>
    </w:p>
    <w:p w:rsidR="0098292F" w:rsidRPr="007923BD" w:rsidRDefault="0098292F" w:rsidP="0098292F">
      <w:pPr>
        <w:autoSpaceDE w:val="0"/>
        <w:autoSpaceDN w:val="0"/>
        <w:adjustRightInd w:val="0"/>
        <w:rPr>
          <w:rFonts w:ascii="Arial" w:eastAsia="Calibri" w:hAnsi="Arial" w:cs="Arial"/>
          <w:sz w:val="20"/>
          <w:szCs w:val="20"/>
          <w:lang w:val="id" w:eastAsia="id-ID"/>
        </w:rPr>
      </w:pPr>
      <w:r w:rsidRPr="007923BD">
        <w:rPr>
          <w:rFonts w:ascii="Arial" w:eastAsia="Calibri" w:hAnsi="Arial" w:cs="Arial"/>
          <w:sz w:val="20"/>
          <w:szCs w:val="20"/>
          <w:lang w:val="id" w:eastAsia="id-ID"/>
        </w:rPr>
        <w:t xml:space="preserve">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Arial" w:eastAsia="Calibri" w:hAnsi="Arial" w:cs="Arial"/>
          <w:bCs/>
          <w:sz w:val="20"/>
          <w:szCs w:val="20"/>
          <w:lang w:val="id" w:eastAsia="id-ID"/>
        </w:rPr>
      </w:pPr>
      <w:r w:rsidRPr="007923BD">
        <w:rPr>
          <w:rFonts w:ascii="Arial" w:eastAsia="Calibri" w:hAnsi="Arial" w:cs="Arial"/>
          <w:bCs/>
          <w:sz w:val="20"/>
          <w:szCs w:val="20"/>
          <w:lang w:val="id" w:eastAsia="id-ID"/>
        </w:rPr>
        <w:t>Praktik 2. Menggunakan kelas Hewan</w:t>
      </w:r>
    </w:p>
    <w:p w:rsidR="0098292F" w:rsidRPr="007923BD" w:rsidRDefault="0098292F" w:rsidP="0098292F">
      <w:pPr>
        <w:autoSpaceDE w:val="0"/>
        <w:autoSpaceDN w:val="0"/>
        <w:adjustRightInd w:val="0"/>
        <w:jc w:val="both"/>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class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void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System.out.println("Hewans dapat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class Kucing extends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void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System.out.println("Kucings dapat walk dan run");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void Meong(){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System.out.println("Kucings dapat Meong");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public class TestKucing{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lastRenderedPageBreak/>
        <w:t xml:space="preserve">   public static void main(String args[]){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Hewan a = new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 w:eastAsia="id-ID"/>
        </w:rPr>
        <w:t xml:space="preserve">      Hewan b = new Kucing();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a.move();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b.move();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b.Meong();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w:t>
      </w:r>
    </w:p>
    <w:p w:rsidR="0098292F" w:rsidRPr="007923BD" w:rsidRDefault="0098292F" w:rsidP="0098292F">
      <w:pPr>
        <w:autoSpaceDE w:val="0"/>
        <w:autoSpaceDN w:val="0"/>
        <w:adjustRightInd w:val="0"/>
        <w:rPr>
          <w:rFonts w:ascii="Arial" w:eastAsia="Calibri" w:hAnsi="Arial" w:cs="Arial"/>
          <w:sz w:val="20"/>
          <w:szCs w:val="20"/>
          <w:lang w:val="id-ID" w:eastAsia="id-ID"/>
        </w:rPr>
      </w:pPr>
    </w:p>
    <w:p w:rsidR="0098292F" w:rsidRPr="007923BD" w:rsidRDefault="0098292F" w:rsidP="0098292F">
      <w:pPr>
        <w:autoSpaceDE w:val="0"/>
        <w:autoSpaceDN w:val="0"/>
        <w:adjustRightInd w:val="0"/>
        <w:rPr>
          <w:rFonts w:ascii="Arial" w:eastAsia="Calibri" w:hAnsi="Arial" w:cs="Arial"/>
          <w:sz w:val="20"/>
          <w:szCs w:val="20"/>
          <w:lang w:val="id-ID" w:eastAsia="id-ID"/>
        </w:rPr>
      </w:pPr>
      <w:r w:rsidRPr="007923BD">
        <w:rPr>
          <w:rFonts w:ascii="Arial" w:eastAsia="Calibri" w:hAnsi="Arial" w:cs="Arial"/>
          <w:sz w:val="20"/>
          <w:szCs w:val="20"/>
          <w:lang w:val="id-ID" w:eastAsia="id-ID"/>
        </w:rPr>
        <w:t>Jalankan dan analisis hasilnya.</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Arial" w:eastAsia="Calibri" w:hAnsi="Arial" w:cs="Arial"/>
          <w:bCs/>
          <w:sz w:val="20"/>
          <w:szCs w:val="20"/>
          <w:lang w:val="id" w:eastAsia="id-ID"/>
        </w:rPr>
      </w:pPr>
      <w:r w:rsidRPr="007923BD">
        <w:rPr>
          <w:rFonts w:ascii="Arial" w:eastAsia="Calibri" w:hAnsi="Arial" w:cs="Arial"/>
          <w:bCs/>
          <w:sz w:val="20"/>
          <w:szCs w:val="20"/>
          <w:lang w:val="id" w:eastAsia="id-ID"/>
        </w:rPr>
        <w:t>Praktik 3. Menggunakan kata  kunci super</w:t>
      </w:r>
    </w:p>
    <w:p w:rsidR="0098292F" w:rsidRPr="007923BD" w:rsidRDefault="0098292F" w:rsidP="0098292F">
      <w:pPr>
        <w:autoSpaceDE w:val="0"/>
        <w:autoSpaceDN w:val="0"/>
        <w:adjustRightInd w:val="0"/>
        <w:rPr>
          <w:rFonts w:ascii="Arial" w:eastAsia="Calibri" w:hAnsi="Arial" w:cs="Arial"/>
          <w:sz w:val="20"/>
          <w:szCs w:val="20"/>
          <w:lang w:val="id" w:eastAsia="id-ID"/>
        </w:rPr>
      </w:pPr>
      <w:r w:rsidRPr="007923BD">
        <w:rPr>
          <w:rFonts w:ascii="Arial" w:eastAsia="Calibri" w:hAnsi="Arial" w:cs="Arial"/>
          <w:sz w:val="20"/>
          <w:szCs w:val="20"/>
          <w:lang w:val="id" w:eastAsia="id-ID"/>
        </w:rPr>
        <w:t>Ketika memanggil versi superclass dari metode ditimpa kata kunci super digunakan.</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class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void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System.out.println("Hewans dapat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class Kucing extends Hewan{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public void 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super.move();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System.out.println("Kucings dapat walk dan run");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public class TestKucing{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lastRenderedPageBreak/>
        <w:t xml:space="preserve">   public static void main(String args[]){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Hewan b = new Kucing();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b.move();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 w:eastAsia="id-ID"/>
        </w:rPr>
      </w:pPr>
      <w:r w:rsidRPr="007923BD">
        <w:rPr>
          <w:rFonts w:ascii="Courier New" w:eastAsia="Calibri" w:hAnsi="Courier New" w:cs="Courier New"/>
          <w:sz w:val="20"/>
          <w:szCs w:val="20"/>
          <w:lang w:val="id" w:eastAsia="id-ID"/>
        </w:rPr>
        <w:t>}</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numPr>
          <w:ilvl w:val="0"/>
          <w:numId w:val="28"/>
        </w:numPr>
        <w:autoSpaceDE w:val="0"/>
        <w:autoSpaceDN w:val="0"/>
        <w:adjustRightInd w:val="0"/>
        <w:spacing w:after="0" w:line="240" w:lineRule="auto"/>
        <w:ind w:left="0" w:firstLine="0"/>
        <w:rPr>
          <w:rFonts w:ascii="Arial" w:eastAsia="Calibri" w:hAnsi="Arial" w:cs="Arial"/>
          <w:bCs/>
          <w:sz w:val="20"/>
          <w:szCs w:val="20"/>
          <w:lang w:val="id" w:eastAsia="id-ID"/>
        </w:rPr>
      </w:pPr>
      <w:r w:rsidRPr="007923BD">
        <w:rPr>
          <w:rFonts w:ascii="Arial" w:eastAsia="Calibri" w:hAnsi="Arial" w:cs="Arial"/>
          <w:bCs/>
          <w:sz w:val="20"/>
          <w:szCs w:val="20"/>
          <w:lang w:val="id" w:eastAsia="id-ID"/>
        </w:rPr>
        <w:t>LATIHAN</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numPr>
          <w:ilvl w:val="0"/>
          <w:numId w:val="29"/>
        </w:numPr>
        <w:autoSpaceDE w:val="0"/>
        <w:autoSpaceDN w:val="0"/>
        <w:adjustRightInd w:val="0"/>
        <w:spacing w:after="0" w:line="240" w:lineRule="auto"/>
        <w:rPr>
          <w:rFonts w:ascii="Arial" w:eastAsia="Calibri" w:hAnsi="Arial" w:cs="Arial"/>
          <w:i/>
          <w:iCs/>
          <w:sz w:val="20"/>
          <w:szCs w:val="20"/>
          <w:lang w:val="id" w:eastAsia="id-ID"/>
        </w:rPr>
      </w:pPr>
      <w:r w:rsidRPr="007923BD">
        <w:rPr>
          <w:rFonts w:ascii="Arial" w:eastAsia="Calibri" w:hAnsi="Arial" w:cs="Arial"/>
          <w:i/>
          <w:iCs/>
          <w:sz w:val="20"/>
          <w:szCs w:val="20"/>
          <w:lang w:val="id" w:eastAsia="id-ID"/>
        </w:rPr>
        <w:t>Latihan diberikan oleh dosen pengampu pada saat praktikum.</w:t>
      </w:r>
    </w:p>
    <w:p w:rsidR="0098292F" w:rsidRPr="007923BD" w:rsidRDefault="0098292F" w:rsidP="0098292F">
      <w:pPr>
        <w:numPr>
          <w:ilvl w:val="0"/>
          <w:numId w:val="29"/>
        </w:numPr>
        <w:autoSpaceDE w:val="0"/>
        <w:autoSpaceDN w:val="0"/>
        <w:adjustRightInd w:val="0"/>
        <w:spacing w:after="0" w:line="240" w:lineRule="auto"/>
        <w:rPr>
          <w:rFonts w:ascii="Arial" w:eastAsia="Calibri" w:hAnsi="Arial" w:cs="Arial"/>
          <w:i/>
          <w:iCs/>
          <w:sz w:val="20"/>
          <w:szCs w:val="20"/>
          <w:lang w:val="id" w:eastAsia="id-ID"/>
        </w:rPr>
      </w:pPr>
      <w:r w:rsidRPr="007923BD">
        <w:rPr>
          <w:rFonts w:ascii="Arial" w:eastAsia="Calibri" w:hAnsi="Arial" w:cs="Arial"/>
          <w:i/>
          <w:iCs/>
          <w:sz w:val="20"/>
          <w:szCs w:val="20"/>
          <w:lang w:val="id" w:eastAsia="id-ID"/>
        </w:rPr>
        <w:t>Dikerjakan di laboratorium pada jam praktikum.</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numPr>
          <w:ilvl w:val="0"/>
          <w:numId w:val="28"/>
        </w:numPr>
        <w:autoSpaceDE w:val="0"/>
        <w:autoSpaceDN w:val="0"/>
        <w:adjustRightInd w:val="0"/>
        <w:spacing w:after="0" w:line="240" w:lineRule="auto"/>
        <w:ind w:left="0" w:firstLine="0"/>
        <w:rPr>
          <w:rFonts w:ascii="Arial" w:eastAsia="Calibri" w:hAnsi="Arial" w:cs="Arial"/>
          <w:bCs/>
          <w:sz w:val="20"/>
          <w:szCs w:val="20"/>
          <w:lang w:val="id" w:eastAsia="id-ID"/>
        </w:rPr>
      </w:pPr>
      <w:r w:rsidRPr="007923BD">
        <w:rPr>
          <w:rFonts w:ascii="Arial" w:eastAsia="Calibri" w:hAnsi="Arial" w:cs="Arial"/>
          <w:bCs/>
          <w:sz w:val="20"/>
          <w:szCs w:val="20"/>
          <w:lang w:val="id" w:eastAsia="id-ID"/>
        </w:rPr>
        <w:t xml:space="preserve">TUGAS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numPr>
          <w:ilvl w:val="0"/>
          <w:numId w:val="30"/>
        </w:numPr>
        <w:autoSpaceDE w:val="0"/>
        <w:autoSpaceDN w:val="0"/>
        <w:adjustRightInd w:val="0"/>
        <w:spacing w:after="0" w:line="240" w:lineRule="auto"/>
        <w:rPr>
          <w:rFonts w:ascii="Arial" w:eastAsia="Calibri" w:hAnsi="Arial" w:cs="Arial"/>
          <w:i/>
          <w:iCs/>
          <w:sz w:val="20"/>
          <w:szCs w:val="20"/>
          <w:lang w:val="id" w:eastAsia="id-ID"/>
        </w:rPr>
      </w:pPr>
      <w:r w:rsidRPr="007923BD">
        <w:rPr>
          <w:rFonts w:ascii="Arial" w:eastAsia="Calibri" w:hAnsi="Arial" w:cs="Arial"/>
          <w:i/>
          <w:iCs/>
          <w:sz w:val="20"/>
          <w:szCs w:val="20"/>
          <w:lang w:val="id" w:eastAsia="id-ID"/>
        </w:rPr>
        <w:t>Tugas diberikan oleh dosen pengampu pada akhir praktikum.</w:t>
      </w:r>
    </w:p>
    <w:p w:rsidR="0098292F" w:rsidRPr="007923BD" w:rsidRDefault="0098292F" w:rsidP="0098292F">
      <w:pPr>
        <w:numPr>
          <w:ilvl w:val="0"/>
          <w:numId w:val="30"/>
        </w:numPr>
        <w:autoSpaceDE w:val="0"/>
        <w:autoSpaceDN w:val="0"/>
        <w:adjustRightInd w:val="0"/>
        <w:spacing w:after="0" w:line="240" w:lineRule="auto"/>
        <w:rPr>
          <w:rFonts w:ascii="Arial" w:eastAsia="Calibri" w:hAnsi="Arial" w:cs="Arial"/>
          <w:i/>
          <w:iCs/>
          <w:sz w:val="20"/>
          <w:szCs w:val="20"/>
          <w:lang w:val="id" w:eastAsia="id-ID"/>
        </w:rPr>
      </w:pPr>
      <w:r w:rsidRPr="007923BD">
        <w:rPr>
          <w:rFonts w:ascii="Arial" w:eastAsia="Calibri" w:hAnsi="Arial" w:cs="Arial"/>
          <w:i/>
          <w:iCs/>
          <w:sz w:val="20"/>
          <w:szCs w:val="20"/>
          <w:lang w:val="id" w:eastAsia="id-ID"/>
        </w:rPr>
        <w:t>Dikerjakan di rumah dan dilampirkan pada laporan.</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Arial" w:eastAsia="Calibri" w:hAnsi="Arial" w:cs="Arial"/>
          <w:sz w:val="20"/>
          <w:szCs w:val="20"/>
          <w:lang w:val="id" w:eastAsia="id-ID"/>
        </w:rPr>
      </w:pPr>
      <w:r w:rsidRPr="007923BD">
        <w:rPr>
          <w:rFonts w:ascii="Arial" w:eastAsia="Calibri" w:hAnsi="Arial" w:cs="Arial"/>
          <w:sz w:val="20"/>
          <w:szCs w:val="20"/>
          <w:lang w:val="id" w:eastAsia="id-ID"/>
        </w:rPr>
        <w:t xml:space="preserve">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jc w:val="center"/>
        <w:rPr>
          <w:rFonts w:ascii="Arial" w:hAnsi="Arial" w:cs="Arial"/>
          <w:i/>
          <w:sz w:val="26"/>
          <w:lang w:val="id-ID"/>
        </w:rPr>
      </w:pPr>
      <w:r w:rsidRPr="007923BD">
        <w:br w:type="page"/>
      </w:r>
      <w:r w:rsidRPr="007923BD">
        <w:rPr>
          <w:rFonts w:ascii="Arial" w:hAnsi="Arial" w:cs="Arial"/>
          <w:sz w:val="26"/>
          <w:lang w:val="id-ID"/>
        </w:rPr>
        <w:lastRenderedPageBreak/>
        <w:t>PERTEMUAN KE –</w:t>
      </w:r>
      <w:r w:rsidRPr="007923BD">
        <w:rPr>
          <w:rFonts w:ascii="Arial" w:hAnsi="Arial" w:cs="Arial"/>
          <w:sz w:val="26"/>
        </w:rPr>
        <w:t xml:space="preserve"> </w:t>
      </w:r>
      <w:r w:rsidRPr="007923BD">
        <w:rPr>
          <w:rFonts w:ascii="Arial" w:hAnsi="Arial" w:cs="Arial"/>
          <w:i/>
          <w:sz w:val="26"/>
          <w:lang w:val="id-ID"/>
        </w:rPr>
        <w:t>8</w:t>
      </w:r>
    </w:p>
    <w:p w:rsidR="0098292F" w:rsidRPr="007923BD" w:rsidRDefault="0098292F" w:rsidP="0098292F">
      <w:pPr>
        <w:jc w:val="center"/>
        <w:rPr>
          <w:rFonts w:ascii="Arial" w:hAnsi="Arial" w:cs="Arial"/>
          <w:i/>
          <w:sz w:val="26"/>
          <w:lang w:val="id-ID"/>
        </w:rPr>
      </w:pPr>
      <w:r w:rsidRPr="007923BD">
        <w:rPr>
          <w:rFonts w:ascii="Arial" w:hAnsi="Arial" w:cs="Arial"/>
          <w:i/>
          <w:sz w:val="26"/>
          <w:lang w:val="id-ID"/>
        </w:rPr>
        <w:t>Package dan Acces modifier</w:t>
      </w:r>
    </w:p>
    <w:p w:rsidR="0098292F" w:rsidRPr="007923BD" w:rsidRDefault="0098292F" w:rsidP="0098292F">
      <w:pPr>
        <w:rPr>
          <w:rFonts w:ascii="Arial" w:hAnsi="Arial" w:cs="Arial"/>
        </w:rPr>
      </w:pPr>
    </w:p>
    <w:p w:rsidR="0098292F" w:rsidRPr="007923BD" w:rsidRDefault="0098292F" w:rsidP="0098292F">
      <w:pPr>
        <w:pStyle w:val="ListParagraph"/>
        <w:numPr>
          <w:ilvl w:val="0"/>
          <w:numId w:val="27"/>
        </w:numPr>
        <w:spacing w:after="0" w:line="360" w:lineRule="auto"/>
        <w:ind w:left="567" w:hanging="567"/>
        <w:rPr>
          <w:rFonts w:ascii="Arial" w:hAnsi="Arial" w:cs="Arial"/>
        </w:rPr>
      </w:pPr>
      <w:r w:rsidRPr="007923BD">
        <w:rPr>
          <w:rFonts w:ascii="Arial" w:hAnsi="Arial" w:cs="Arial"/>
        </w:rPr>
        <w:t>TUJUAN :</w:t>
      </w:r>
    </w:p>
    <w:p w:rsidR="0098292F" w:rsidRPr="007923BD" w:rsidRDefault="0098292F" w:rsidP="0098292F">
      <w:pPr>
        <w:numPr>
          <w:ilvl w:val="0"/>
          <w:numId w:val="24"/>
        </w:numPr>
        <w:spacing w:after="0" w:line="360" w:lineRule="auto"/>
        <w:rPr>
          <w:rFonts w:ascii="Arial" w:hAnsi="Arial" w:cs="Arial"/>
          <w:lang w:val="id-ID"/>
        </w:rPr>
      </w:pPr>
      <w:r w:rsidRPr="007923BD">
        <w:rPr>
          <w:rFonts w:ascii="Arial" w:hAnsi="Arial" w:cs="Arial"/>
          <w:lang w:val="id-ID"/>
        </w:rPr>
        <w:t>Dapat  menggunakan paket java</w:t>
      </w:r>
    </w:p>
    <w:p w:rsidR="0098292F" w:rsidRPr="007923BD" w:rsidRDefault="0098292F" w:rsidP="0098292F">
      <w:pPr>
        <w:numPr>
          <w:ilvl w:val="0"/>
          <w:numId w:val="24"/>
        </w:numPr>
        <w:spacing w:after="0" w:line="360" w:lineRule="auto"/>
        <w:rPr>
          <w:rFonts w:ascii="Arial" w:hAnsi="Arial" w:cs="Arial"/>
          <w:lang w:val="id-ID"/>
        </w:rPr>
      </w:pPr>
      <w:r w:rsidRPr="007923BD">
        <w:rPr>
          <w:rFonts w:ascii="Arial" w:hAnsi="Arial" w:cs="Arial"/>
          <w:lang w:val="id-ID"/>
        </w:rPr>
        <w:t>Dapat membuat dan menggunakan package  yang dibuat</w:t>
      </w:r>
    </w:p>
    <w:p w:rsidR="0098292F" w:rsidRPr="007923BD" w:rsidRDefault="0098292F" w:rsidP="0098292F">
      <w:pPr>
        <w:numPr>
          <w:ilvl w:val="0"/>
          <w:numId w:val="24"/>
        </w:numPr>
        <w:spacing w:after="0" w:line="360" w:lineRule="auto"/>
        <w:rPr>
          <w:rFonts w:ascii="Arial" w:hAnsi="Arial" w:cs="Arial"/>
        </w:rPr>
      </w:pPr>
      <w:r w:rsidRPr="007923BD">
        <w:rPr>
          <w:rFonts w:ascii="Arial" w:hAnsi="Arial" w:cs="Arial"/>
          <w:lang w:val="id-ID"/>
        </w:rPr>
        <w:t>Dapat mengatur hak akses member</w:t>
      </w:r>
    </w:p>
    <w:p w:rsidR="0098292F" w:rsidRPr="007923BD" w:rsidRDefault="0098292F" w:rsidP="0098292F">
      <w:pPr>
        <w:ind w:left="1080"/>
        <w:rPr>
          <w:rFonts w:ascii="Arial" w:hAnsi="Arial" w:cs="Arial"/>
        </w:rPr>
      </w:pPr>
    </w:p>
    <w:p w:rsidR="0098292F" w:rsidRPr="007923BD" w:rsidRDefault="0098292F" w:rsidP="0098292F">
      <w:pPr>
        <w:rPr>
          <w:rFonts w:ascii="Arial" w:hAnsi="Arial" w:cs="Arial"/>
        </w:rPr>
      </w:pPr>
    </w:p>
    <w:p w:rsidR="0098292F" w:rsidRPr="007923BD" w:rsidRDefault="0098292F" w:rsidP="0098292F">
      <w:pPr>
        <w:pStyle w:val="ListParagraph"/>
        <w:numPr>
          <w:ilvl w:val="0"/>
          <w:numId w:val="27"/>
        </w:numPr>
        <w:spacing w:after="0" w:line="240" w:lineRule="auto"/>
        <w:ind w:left="567" w:hanging="567"/>
        <w:rPr>
          <w:rFonts w:ascii="Arial" w:hAnsi="Arial" w:cs="Arial"/>
        </w:rPr>
      </w:pPr>
      <w:r w:rsidRPr="007923BD">
        <w:rPr>
          <w:rFonts w:ascii="Arial" w:hAnsi="Arial" w:cs="Arial"/>
        </w:rPr>
        <w:t xml:space="preserve"> TEORI SINGKAT</w:t>
      </w:r>
    </w:p>
    <w:p w:rsidR="0098292F" w:rsidRPr="007923BD" w:rsidRDefault="0098292F" w:rsidP="0098292F">
      <w:pPr>
        <w:spacing w:line="360" w:lineRule="auto"/>
        <w:ind w:firstLine="720"/>
        <w:jc w:val="both"/>
        <w:rPr>
          <w:rFonts w:ascii="Arial" w:hAnsi="Arial" w:cs="Arial"/>
          <w:lang w:val="id-ID"/>
        </w:rPr>
      </w:pPr>
    </w:p>
    <w:p w:rsidR="0098292F" w:rsidRPr="007923BD" w:rsidRDefault="0098292F" w:rsidP="0098292F">
      <w:pPr>
        <w:spacing w:line="360" w:lineRule="auto"/>
        <w:ind w:firstLine="720"/>
        <w:jc w:val="both"/>
        <w:rPr>
          <w:rFonts w:ascii="Arial" w:hAnsi="Arial" w:cs="Arial"/>
          <w:lang w:val="sv-SE"/>
        </w:rPr>
      </w:pPr>
      <w:r w:rsidRPr="007923BD">
        <w:rPr>
          <w:rFonts w:ascii="Arial" w:hAnsi="Arial" w:cs="Arial"/>
          <w:lang w:val="sv-SE"/>
        </w:rPr>
        <w:t xml:space="preserve">Seperti yang diketahui, Java adalah pemrograman dengan menggunakan banyak kelas. Kelas-kelas tersebut dikelompokkan ke dalam kategori tertentu yang berhubungan disebut dengan </w:t>
      </w:r>
      <w:r w:rsidRPr="007923BD">
        <w:rPr>
          <w:rFonts w:ascii="Arial" w:hAnsi="Arial" w:cs="Arial"/>
          <w:i/>
          <w:iCs/>
          <w:lang w:val="sv-SE"/>
        </w:rPr>
        <w:t>packages</w:t>
      </w:r>
      <w:r w:rsidRPr="007923BD">
        <w:rPr>
          <w:rFonts w:ascii="Arial" w:hAnsi="Arial" w:cs="Arial"/>
          <w:lang w:val="sv-SE"/>
        </w:rPr>
        <w:t xml:space="preserve"> (paket) . Misalnya saja paket javax.swing.* berarti semua kelas yang berhubungan dengan javax swing berada dalam direktori tersebut. </w:t>
      </w:r>
    </w:p>
    <w:p w:rsidR="0098292F" w:rsidRPr="007923BD" w:rsidRDefault="0098292F" w:rsidP="0098292F">
      <w:pPr>
        <w:spacing w:line="360" w:lineRule="auto"/>
        <w:ind w:firstLine="720"/>
        <w:jc w:val="both"/>
        <w:rPr>
          <w:rFonts w:ascii="Arial" w:hAnsi="Arial" w:cs="Arial"/>
          <w:lang w:val="sv-SE"/>
        </w:rPr>
      </w:pPr>
      <w:r w:rsidRPr="007923BD">
        <w:rPr>
          <w:rFonts w:ascii="Arial" w:hAnsi="Arial" w:cs="Arial"/>
          <w:lang w:val="sv-SE"/>
        </w:rPr>
        <w:t xml:space="preserve"> Langkah-langkah untuk membuat kelas yang </w:t>
      </w:r>
      <w:r w:rsidRPr="007923BD">
        <w:rPr>
          <w:rFonts w:ascii="Arial" w:hAnsi="Arial" w:cs="Arial"/>
          <w:i/>
          <w:iCs/>
          <w:lang w:val="sv-SE"/>
        </w:rPr>
        <w:t>reusable</w:t>
      </w:r>
      <w:r w:rsidRPr="007923BD">
        <w:rPr>
          <w:rFonts w:ascii="Arial" w:hAnsi="Arial" w:cs="Arial"/>
          <w:lang w:val="sv-SE"/>
        </w:rPr>
        <w:t xml:space="preserve"> adalah sebagai berkut:</w:t>
      </w:r>
    </w:p>
    <w:p w:rsidR="0098292F" w:rsidRPr="007923BD" w:rsidRDefault="0098292F" w:rsidP="0098292F">
      <w:pPr>
        <w:numPr>
          <w:ilvl w:val="0"/>
          <w:numId w:val="25"/>
        </w:numPr>
        <w:spacing w:after="0" w:line="360" w:lineRule="auto"/>
        <w:jc w:val="both"/>
        <w:rPr>
          <w:rFonts w:ascii="Arial" w:hAnsi="Arial" w:cs="Arial"/>
          <w:lang w:val="sv-SE"/>
        </w:rPr>
      </w:pPr>
      <w:r w:rsidRPr="007923BD">
        <w:rPr>
          <w:rFonts w:ascii="Arial" w:hAnsi="Arial" w:cs="Arial"/>
          <w:lang w:val="sv-SE"/>
        </w:rPr>
        <w:t xml:space="preserve">Deklarasikan </w:t>
      </w:r>
      <w:r w:rsidRPr="007923BD">
        <w:rPr>
          <w:rFonts w:ascii="Arial" w:hAnsi="Arial" w:cs="Arial"/>
          <w:i/>
          <w:iCs/>
          <w:lang w:val="sv-SE"/>
        </w:rPr>
        <w:t>public class</w:t>
      </w:r>
      <w:r w:rsidRPr="007923BD">
        <w:rPr>
          <w:rFonts w:ascii="Arial" w:hAnsi="Arial" w:cs="Arial"/>
          <w:lang w:val="sv-SE"/>
        </w:rPr>
        <w:t>. Jika kelas tidak bersifat public, dia hanya bisa dipergunakan oleh kelas lain di dalam paket yang sama.</w:t>
      </w:r>
    </w:p>
    <w:p w:rsidR="0098292F" w:rsidRPr="007923BD" w:rsidRDefault="0098292F" w:rsidP="0098292F">
      <w:pPr>
        <w:numPr>
          <w:ilvl w:val="0"/>
          <w:numId w:val="25"/>
        </w:numPr>
        <w:spacing w:after="0" w:line="360" w:lineRule="auto"/>
        <w:jc w:val="both"/>
        <w:rPr>
          <w:rFonts w:ascii="Arial" w:hAnsi="Arial" w:cs="Arial"/>
          <w:lang w:val="sv-SE"/>
        </w:rPr>
      </w:pPr>
      <w:r w:rsidRPr="007923BD">
        <w:rPr>
          <w:rFonts w:ascii="Arial" w:hAnsi="Arial" w:cs="Arial"/>
          <w:lang w:val="sv-SE"/>
        </w:rPr>
        <w:t xml:space="preserve">Pilih nama paket, dan tambahkan sebuah </w:t>
      </w:r>
      <w:r w:rsidRPr="007923BD">
        <w:rPr>
          <w:rFonts w:ascii="Arial" w:hAnsi="Arial" w:cs="Arial"/>
          <w:i/>
          <w:iCs/>
          <w:lang w:val="sv-SE"/>
        </w:rPr>
        <w:t>package declaration</w:t>
      </w:r>
      <w:r w:rsidRPr="007923BD">
        <w:rPr>
          <w:rFonts w:ascii="Arial" w:hAnsi="Arial" w:cs="Arial"/>
          <w:lang w:val="sv-SE"/>
        </w:rPr>
        <w:t xml:space="preserve"> ke file </w:t>
      </w:r>
      <w:r w:rsidRPr="007923BD">
        <w:rPr>
          <w:rFonts w:ascii="Arial" w:hAnsi="Arial" w:cs="Arial"/>
          <w:i/>
          <w:iCs/>
          <w:lang w:val="sv-SE"/>
        </w:rPr>
        <w:t xml:space="preserve">source code </w:t>
      </w:r>
      <w:r w:rsidRPr="007923BD">
        <w:rPr>
          <w:rFonts w:ascii="Arial" w:hAnsi="Arial" w:cs="Arial"/>
          <w:lang w:val="sv-SE"/>
        </w:rPr>
        <w:t xml:space="preserve"> untuk deklarasi kelas </w:t>
      </w:r>
      <w:r w:rsidRPr="007923BD">
        <w:rPr>
          <w:rFonts w:ascii="Arial" w:hAnsi="Arial" w:cs="Arial"/>
          <w:i/>
          <w:iCs/>
          <w:lang w:val="sv-SE"/>
        </w:rPr>
        <w:t>reusable</w:t>
      </w:r>
      <w:r w:rsidRPr="007923BD">
        <w:rPr>
          <w:rFonts w:ascii="Arial" w:hAnsi="Arial" w:cs="Arial"/>
          <w:lang w:val="sv-SE"/>
        </w:rPr>
        <w:t xml:space="preserve">. Hanya bisa ada satu deklarasi paket saja di dalam sebuah file </w:t>
      </w:r>
      <w:r w:rsidRPr="007923BD">
        <w:rPr>
          <w:rFonts w:ascii="Arial" w:hAnsi="Arial" w:cs="Arial"/>
          <w:i/>
          <w:iCs/>
          <w:lang w:val="sv-SE"/>
        </w:rPr>
        <w:t>source code</w:t>
      </w:r>
      <w:r w:rsidRPr="007923BD">
        <w:rPr>
          <w:rFonts w:ascii="Arial" w:hAnsi="Arial" w:cs="Arial"/>
          <w:lang w:val="sv-SE"/>
        </w:rPr>
        <w:t xml:space="preserve"> Java dan dia harus mendahului semua deklarasi dan pernyataan lain di dalam file tersebut.</w:t>
      </w:r>
    </w:p>
    <w:p w:rsidR="0098292F" w:rsidRPr="007923BD" w:rsidRDefault="0098292F" w:rsidP="0098292F">
      <w:pPr>
        <w:numPr>
          <w:ilvl w:val="0"/>
          <w:numId w:val="25"/>
        </w:numPr>
        <w:spacing w:after="0" w:line="360" w:lineRule="auto"/>
        <w:jc w:val="both"/>
        <w:rPr>
          <w:rFonts w:ascii="Arial" w:hAnsi="Arial" w:cs="Arial"/>
          <w:lang w:val="sv-SE"/>
        </w:rPr>
      </w:pPr>
      <w:r w:rsidRPr="007923BD">
        <w:rPr>
          <w:rFonts w:ascii="Arial" w:hAnsi="Arial" w:cs="Arial"/>
          <w:lang w:val="sv-SE"/>
        </w:rPr>
        <w:t>Kompilasi kelas tersebut sehingga dia ditempatkan di dalam struktur direktori paket yang sesuai.</w:t>
      </w:r>
    </w:p>
    <w:p w:rsidR="0098292F" w:rsidRPr="007923BD" w:rsidRDefault="0098292F" w:rsidP="0098292F">
      <w:pPr>
        <w:numPr>
          <w:ilvl w:val="0"/>
          <w:numId w:val="25"/>
        </w:numPr>
        <w:spacing w:after="0" w:line="360" w:lineRule="auto"/>
        <w:jc w:val="both"/>
        <w:rPr>
          <w:rFonts w:ascii="Arial" w:hAnsi="Arial" w:cs="Arial"/>
          <w:lang w:val="sv-SE"/>
        </w:rPr>
      </w:pPr>
      <w:r w:rsidRPr="007923BD">
        <w:rPr>
          <w:rFonts w:ascii="Arial" w:hAnsi="Arial" w:cs="Arial"/>
          <w:lang w:val="sv-SE"/>
        </w:rPr>
        <w:t xml:space="preserve">Import </w:t>
      </w:r>
      <w:r w:rsidRPr="007923BD">
        <w:rPr>
          <w:rFonts w:ascii="Arial" w:hAnsi="Arial" w:cs="Arial"/>
          <w:i/>
          <w:iCs/>
          <w:lang w:val="sv-SE"/>
        </w:rPr>
        <w:t>reusable class</w:t>
      </w:r>
      <w:r w:rsidRPr="007923BD">
        <w:rPr>
          <w:rFonts w:ascii="Arial" w:hAnsi="Arial" w:cs="Arial"/>
          <w:lang w:val="sv-SE"/>
        </w:rPr>
        <w:t xml:space="preserve"> ke dalam sebuah program, dan gunakan kelas tersebut.</w:t>
      </w:r>
    </w:p>
    <w:p w:rsidR="0098292F" w:rsidRPr="007923BD" w:rsidRDefault="0098292F" w:rsidP="0098292F">
      <w:pPr>
        <w:autoSpaceDE w:val="0"/>
        <w:autoSpaceDN w:val="0"/>
        <w:adjustRightInd w:val="0"/>
        <w:spacing w:line="360" w:lineRule="auto"/>
        <w:rPr>
          <w:rFonts w:ascii="Arial" w:hAnsi="Arial" w:cs="Arial"/>
          <w:lang w:val="id-ID"/>
        </w:rPr>
      </w:pPr>
    </w:p>
    <w:p w:rsidR="0098292F" w:rsidRPr="007923BD" w:rsidRDefault="0098292F" w:rsidP="0098292F">
      <w:pPr>
        <w:autoSpaceDE w:val="0"/>
        <w:autoSpaceDN w:val="0"/>
        <w:adjustRightInd w:val="0"/>
        <w:spacing w:line="360" w:lineRule="auto"/>
        <w:rPr>
          <w:rFonts w:ascii="Arial" w:hAnsi="Arial" w:cs="Arial"/>
          <w:lang w:val="sv-SE"/>
        </w:rPr>
      </w:pPr>
      <w:r w:rsidRPr="007923BD">
        <w:rPr>
          <w:rFonts w:ascii="Arial" w:hAnsi="Arial" w:cs="Arial"/>
          <w:lang w:val="sv-SE"/>
        </w:rPr>
        <w:t>Fitur ini menyediakan mekanisme untuk mengatur class dan interface dalam jumlah banyak dan menghindari konflik pada penamaan.</w:t>
      </w:r>
    </w:p>
    <w:p w:rsidR="0098292F" w:rsidRPr="007923BD" w:rsidRDefault="0098292F" w:rsidP="0098292F">
      <w:pPr>
        <w:spacing w:line="360" w:lineRule="auto"/>
        <w:ind w:firstLine="720"/>
        <w:rPr>
          <w:rFonts w:ascii="Arial" w:hAnsi="Arial" w:cs="Arial"/>
          <w:lang w:val="fi-FI"/>
        </w:rPr>
      </w:pPr>
      <w:r w:rsidRPr="007923BD">
        <w:rPr>
          <w:rFonts w:ascii="Arial" w:hAnsi="Arial" w:cs="Arial"/>
          <w:lang w:val="fi-FI"/>
        </w:rPr>
        <w:t xml:space="preserve">Menggunakan Salah satu Paket Miliknya Java : Komponen Swing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4428"/>
      </w:tblGrid>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lang w:val="fi-FI"/>
              </w:rPr>
              <w:tab/>
            </w:r>
            <w:r w:rsidRPr="007923BD">
              <w:rPr>
                <w:rFonts w:ascii="Arial" w:hAnsi="Arial" w:cs="Arial"/>
              </w:rPr>
              <w:t>Komponen</w:t>
            </w:r>
          </w:p>
        </w:tc>
        <w:tc>
          <w:tcPr>
            <w:tcW w:w="4428" w:type="dxa"/>
          </w:tcPr>
          <w:p w:rsidR="0098292F" w:rsidRPr="007923BD" w:rsidRDefault="0098292F" w:rsidP="009C073C">
            <w:pPr>
              <w:rPr>
                <w:rFonts w:ascii="Arial" w:hAnsi="Arial" w:cs="Arial"/>
              </w:rPr>
            </w:pPr>
            <w:r w:rsidRPr="007923BD">
              <w:rPr>
                <w:rFonts w:ascii="Arial" w:hAnsi="Arial" w:cs="Arial"/>
              </w:rPr>
              <w:t>Deskripsi</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t>Jlabel</w:t>
            </w:r>
          </w:p>
        </w:tc>
        <w:tc>
          <w:tcPr>
            <w:tcW w:w="4428" w:type="dxa"/>
          </w:tcPr>
          <w:p w:rsidR="0098292F" w:rsidRPr="007923BD" w:rsidRDefault="0098292F" w:rsidP="009C073C">
            <w:pPr>
              <w:rPr>
                <w:rFonts w:ascii="Arial" w:hAnsi="Arial" w:cs="Arial"/>
                <w:lang w:val="sv-SE"/>
              </w:rPr>
            </w:pPr>
            <w:r w:rsidRPr="007923BD">
              <w:rPr>
                <w:rFonts w:ascii="Arial" w:hAnsi="Arial" w:cs="Arial"/>
                <w:lang w:val="sv-SE"/>
              </w:rPr>
              <w:t>Area dimana teks yang tidak bisa diedit atau sebuah icon dapat ditampilkan</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t>JTextField</w:t>
            </w:r>
          </w:p>
        </w:tc>
        <w:tc>
          <w:tcPr>
            <w:tcW w:w="4428" w:type="dxa"/>
          </w:tcPr>
          <w:p w:rsidR="0098292F" w:rsidRPr="007923BD" w:rsidRDefault="0098292F" w:rsidP="009C073C">
            <w:pPr>
              <w:rPr>
                <w:rFonts w:ascii="Arial" w:hAnsi="Arial" w:cs="Arial"/>
                <w:lang w:val="pl-PL"/>
              </w:rPr>
            </w:pPr>
            <w:r w:rsidRPr="007923BD">
              <w:rPr>
                <w:rFonts w:ascii="Arial" w:hAnsi="Arial" w:cs="Arial"/>
              </w:rPr>
              <w:t xml:space="preserve">Area dimana user menginputkan data dari </w:t>
            </w:r>
            <w:r w:rsidRPr="007923BD">
              <w:rPr>
                <w:rFonts w:ascii="Arial" w:hAnsi="Arial" w:cs="Arial"/>
              </w:rPr>
              <w:lastRenderedPageBreak/>
              <w:t xml:space="preserve">keyboard. </w:t>
            </w:r>
            <w:r w:rsidRPr="007923BD">
              <w:rPr>
                <w:rFonts w:ascii="Arial" w:hAnsi="Arial" w:cs="Arial"/>
                <w:lang w:val="pl-PL"/>
              </w:rPr>
              <w:t>Area ini juga bisa menampilkan informasi</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lastRenderedPageBreak/>
              <w:t>JButton</w:t>
            </w:r>
          </w:p>
        </w:tc>
        <w:tc>
          <w:tcPr>
            <w:tcW w:w="4428" w:type="dxa"/>
          </w:tcPr>
          <w:p w:rsidR="0098292F" w:rsidRPr="007923BD" w:rsidRDefault="0098292F" w:rsidP="009C073C">
            <w:pPr>
              <w:rPr>
                <w:rFonts w:ascii="Arial" w:hAnsi="Arial" w:cs="Arial"/>
                <w:lang w:val="sv-SE"/>
              </w:rPr>
            </w:pPr>
            <w:r w:rsidRPr="007923BD">
              <w:rPr>
                <w:rFonts w:ascii="Arial" w:hAnsi="Arial" w:cs="Arial"/>
                <w:lang w:val="sv-SE"/>
              </w:rPr>
              <w:t>Area yang memicu sebuah event ketika diklik dengan mouse</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t>JCheckBox</w:t>
            </w:r>
          </w:p>
        </w:tc>
        <w:tc>
          <w:tcPr>
            <w:tcW w:w="4428" w:type="dxa"/>
          </w:tcPr>
          <w:p w:rsidR="0098292F" w:rsidRPr="007923BD" w:rsidRDefault="0098292F" w:rsidP="009C073C">
            <w:pPr>
              <w:rPr>
                <w:rFonts w:ascii="Arial" w:hAnsi="Arial" w:cs="Arial"/>
                <w:lang w:val="sv-SE"/>
              </w:rPr>
            </w:pPr>
            <w:r w:rsidRPr="007923BD">
              <w:rPr>
                <w:rFonts w:ascii="Arial" w:hAnsi="Arial" w:cs="Arial"/>
                <w:lang w:val="sv-SE"/>
              </w:rPr>
              <w:t>Komponen GUI yang bisa dipilih atau tidak dipilih</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t>JComboBox</w:t>
            </w:r>
          </w:p>
        </w:tc>
        <w:tc>
          <w:tcPr>
            <w:tcW w:w="4428" w:type="dxa"/>
          </w:tcPr>
          <w:p w:rsidR="0098292F" w:rsidRPr="007923BD" w:rsidRDefault="0098292F" w:rsidP="009C073C">
            <w:pPr>
              <w:rPr>
                <w:rFonts w:ascii="Arial" w:hAnsi="Arial" w:cs="Arial"/>
              </w:rPr>
            </w:pPr>
            <w:r w:rsidRPr="007923BD">
              <w:rPr>
                <w:rFonts w:ascii="Arial" w:hAnsi="Arial" w:cs="Arial"/>
              </w:rPr>
              <w:t>Sebuah drop-down list dari item dari mana user dapat membuat pilihan dengan meng-klik sebuah item dalam list atau mungkin dengan menuliskan dalam box</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t>JList</w:t>
            </w:r>
          </w:p>
        </w:tc>
        <w:tc>
          <w:tcPr>
            <w:tcW w:w="4428" w:type="dxa"/>
          </w:tcPr>
          <w:p w:rsidR="0098292F" w:rsidRPr="007923BD" w:rsidRDefault="0098292F" w:rsidP="009C073C">
            <w:pPr>
              <w:rPr>
                <w:rFonts w:ascii="Arial" w:hAnsi="Arial" w:cs="Arial"/>
              </w:rPr>
            </w:pPr>
            <w:r w:rsidRPr="007923BD">
              <w:rPr>
                <w:rFonts w:ascii="Arial" w:hAnsi="Arial" w:cs="Arial"/>
                <w:lang w:val="sv-SE"/>
              </w:rPr>
              <w:t xml:space="preserve">Area yang berisi sebuah list dari item dari mana user dapat membuat pilihan  dengan meng-klik pada beberapa elemen dalam list. </w:t>
            </w:r>
            <w:r w:rsidRPr="007923BD">
              <w:rPr>
                <w:rFonts w:ascii="Arial" w:hAnsi="Arial" w:cs="Arial"/>
              </w:rPr>
              <w:t>Beberapa elemen dapat dipilih</w:t>
            </w:r>
          </w:p>
        </w:tc>
      </w:tr>
      <w:tr w:rsidR="0098292F" w:rsidRPr="007923BD" w:rsidTr="009C073C">
        <w:tc>
          <w:tcPr>
            <w:tcW w:w="2376" w:type="dxa"/>
          </w:tcPr>
          <w:p w:rsidR="0098292F" w:rsidRPr="007923BD" w:rsidRDefault="0098292F" w:rsidP="009C073C">
            <w:pPr>
              <w:rPr>
                <w:rFonts w:ascii="Arial" w:hAnsi="Arial" w:cs="Arial"/>
              </w:rPr>
            </w:pPr>
            <w:r w:rsidRPr="007923BD">
              <w:rPr>
                <w:rFonts w:ascii="Arial" w:hAnsi="Arial" w:cs="Arial"/>
              </w:rPr>
              <w:t>JPanel</w:t>
            </w:r>
          </w:p>
        </w:tc>
        <w:tc>
          <w:tcPr>
            <w:tcW w:w="4428" w:type="dxa"/>
          </w:tcPr>
          <w:p w:rsidR="0098292F" w:rsidRPr="007923BD" w:rsidRDefault="0098292F" w:rsidP="009C073C">
            <w:pPr>
              <w:rPr>
                <w:rFonts w:ascii="Arial" w:hAnsi="Arial" w:cs="Arial"/>
                <w:lang w:val="sv-SE"/>
              </w:rPr>
            </w:pPr>
            <w:r w:rsidRPr="007923BD">
              <w:rPr>
                <w:rFonts w:ascii="Arial" w:hAnsi="Arial" w:cs="Arial"/>
                <w:lang w:val="sv-SE"/>
              </w:rPr>
              <w:t>Sebuah kontainer dalam mana komponen dapat ditempatkan atau diorganisasi</w:t>
            </w:r>
          </w:p>
        </w:tc>
      </w:tr>
    </w:tbl>
    <w:p w:rsidR="0098292F" w:rsidRPr="007923BD" w:rsidRDefault="0098292F" w:rsidP="0098292F">
      <w:pPr>
        <w:rPr>
          <w:rFonts w:ascii="Arial" w:hAnsi="Arial" w:cs="Arial"/>
        </w:rPr>
      </w:pPr>
      <w:r w:rsidRPr="007923BD">
        <w:rPr>
          <w:rFonts w:ascii="Arial" w:hAnsi="Arial" w:cs="Arial"/>
          <w:noProof/>
          <w:lang w:val="id-ID" w:eastAsia="id-ID"/>
        </w:rPr>
        <mc:AlternateContent>
          <mc:Choice Requires="wpc">
            <w:drawing>
              <wp:inline distT="0" distB="0" distL="0" distR="0" wp14:anchorId="35240CBD" wp14:editId="430988CD">
                <wp:extent cx="5878195" cy="2193290"/>
                <wp:effectExtent l="1905" t="1905"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8" name="Group 19"/>
                        <wpg:cNvGrpSpPr>
                          <a:grpSpLocks/>
                        </wpg:cNvGrpSpPr>
                        <wpg:grpSpPr bwMode="auto">
                          <a:xfrm>
                            <a:off x="361672" y="206514"/>
                            <a:ext cx="4009419" cy="1790874"/>
                            <a:chOff x="2963" y="7198"/>
                            <a:chExt cx="4911" cy="2194"/>
                          </a:xfrm>
                        </wpg:grpSpPr>
                        <wps:wsp>
                          <wps:cNvPr id="29" name="Text Box 20"/>
                          <wps:cNvSpPr txBox="1">
                            <a:spLocks noChangeArrowheads="1"/>
                          </wps:cNvSpPr>
                          <wps:spPr bwMode="auto">
                            <a:xfrm>
                              <a:off x="2963" y="7198"/>
                              <a:ext cx="1097" cy="373"/>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Object</w:t>
                                </w:r>
                              </w:p>
                            </w:txbxContent>
                          </wps:txbx>
                          <wps:bodyPr rot="0" vert="horz" wrap="square" lIns="91440" tIns="45720" rIns="91440" bIns="45720" anchor="t" anchorCtr="0" upright="1">
                            <a:noAutofit/>
                          </wps:bodyPr>
                        </wps:wsp>
                        <wps:wsp>
                          <wps:cNvPr id="30" name="Text Box 21"/>
                          <wps:cNvSpPr txBox="1">
                            <a:spLocks noChangeArrowheads="1"/>
                          </wps:cNvSpPr>
                          <wps:spPr bwMode="auto">
                            <a:xfrm>
                              <a:off x="4025" y="7863"/>
                              <a:ext cx="1132" cy="373"/>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Component</w:t>
                                </w:r>
                              </w:p>
                            </w:txbxContent>
                          </wps:txbx>
                          <wps:bodyPr rot="0" vert="horz" wrap="square" lIns="91440" tIns="45720" rIns="91440" bIns="45720" anchor="t" anchorCtr="0" upright="1">
                            <a:noAutofit/>
                          </wps:bodyPr>
                        </wps:wsp>
                        <wps:wsp>
                          <wps:cNvPr id="31" name="Text Box 22"/>
                          <wps:cNvSpPr txBox="1">
                            <a:spLocks noChangeArrowheads="1"/>
                          </wps:cNvSpPr>
                          <wps:spPr bwMode="auto">
                            <a:xfrm>
                              <a:off x="5168" y="8446"/>
                              <a:ext cx="1202" cy="374"/>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Container</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522" y="9018"/>
                              <a:ext cx="1352" cy="374"/>
                            </a:xfrm>
                            <a:prstGeom prst="rect">
                              <a:avLst/>
                            </a:prstGeom>
                            <a:solidFill>
                              <a:srgbClr val="FFFFFF"/>
                            </a:solidFill>
                            <a:ln w="9525">
                              <a:solidFill>
                                <a:srgbClr val="000000"/>
                              </a:solidFill>
                              <a:miter lim="800000"/>
                              <a:headEnd/>
                              <a:tailEnd/>
                            </a:ln>
                          </wps:spPr>
                          <wps:txbx>
                            <w:txbxContent>
                              <w:p w:rsidR="007923BD" w:rsidRDefault="007923BD" w:rsidP="0098292F">
                                <w:pPr>
                                  <w:jc w:val="center"/>
                                </w:pPr>
                                <w:r>
                                  <w:t>JComponent</w:t>
                                </w:r>
                              </w:p>
                            </w:txbxContent>
                          </wps:txbx>
                          <wps:bodyPr rot="0" vert="horz" wrap="square" lIns="91440" tIns="45720" rIns="91440" bIns="45720" anchor="t" anchorCtr="0" upright="1">
                            <a:noAutofit/>
                          </wps:bodyPr>
                        </wps:wsp>
                        <wpg:grpSp>
                          <wpg:cNvPr id="33" name="Group 24"/>
                          <wpg:cNvGrpSpPr>
                            <a:grpSpLocks/>
                          </wpg:cNvGrpSpPr>
                          <wpg:grpSpPr bwMode="auto">
                            <a:xfrm>
                              <a:off x="5740" y="8843"/>
                              <a:ext cx="782" cy="362"/>
                              <a:chOff x="5740" y="8843"/>
                              <a:chExt cx="782" cy="362"/>
                            </a:xfrm>
                          </wpg:grpSpPr>
                          <wps:wsp>
                            <wps:cNvPr id="34" name="Line 25"/>
                            <wps:cNvCnPr/>
                            <wps:spPr bwMode="auto">
                              <a:xfrm flipH="1">
                                <a:off x="5752" y="9205"/>
                                <a:ext cx="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6"/>
                            <wps:cNvCnPr/>
                            <wps:spPr bwMode="auto">
                              <a:xfrm flipV="1">
                                <a:off x="5740" y="8843"/>
                                <a:ext cx="0" cy="3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6" name="Group 27"/>
                          <wpg:cNvGrpSpPr>
                            <a:grpSpLocks/>
                          </wpg:cNvGrpSpPr>
                          <wpg:grpSpPr bwMode="auto">
                            <a:xfrm>
                              <a:off x="4387" y="8306"/>
                              <a:ext cx="781" cy="363"/>
                              <a:chOff x="5740" y="8843"/>
                              <a:chExt cx="782" cy="362"/>
                            </a:xfrm>
                          </wpg:grpSpPr>
                          <wps:wsp>
                            <wps:cNvPr id="37" name="Line 28"/>
                            <wps:cNvCnPr/>
                            <wps:spPr bwMode="auto">
                              <a:xfrm flipH="1">
                                <a:off x="5752" y="9205"/>
                                <a:ext cx="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9"/>
                            <wps:cNvCnPr/>
                            <wps:spPr bwMode="auto">
                              <a:xfrm flipV="1">
                                <a:off x="5740" y="8843"/>
                                <a:ext cx="0" cy="3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9" name="Group 30"/>
                          <wpg:cNvGrpSpPr>
                            <a:grpSpLocks/>
                          </wpg:cNvGrpSpPr>
                          <wpg:grpSpPr bwMode="auto">
                            <a:xfrm>
                              <a:off x="3243" y="7664"/>
                              <a:ext cx="782" cy="363"/>
                              <a:chOff x="5740" y="8843"/>
                              <a:chExt cx="782" cy="362"/>
                            </a:xfrm>
                          </wpg:grpSpPr>
                          <wps:wsp>
                            <wps:cNvPr id="40" name="Line 31"/>
                            <wps:cNvCnPr/>
                            <wps:spPr bwMode="auto">
                              <a:xfrm flipH="1">
                                <a:off x="5752" y="9205"/>
                                <a:ext cx="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2"/>
                            <wps:cNvCnPr/>
                            <wps:spPr bwMode="auto">
                              <a:xfrm flipV="1">
                                <a:off x="5740" y="8843"/>
                                <a:ext cx="0" cy="3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42" o:spid="_x0000_s1052" editas="canvas" style="width:462.85pt;height:172.7pt;mso-position-horizontal-relative:char;mso-position-vertical-relative:line" coordsize="58781,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8781;height:21932;visibility:visible;mso-wrap-style:square">
                  <v:fill o:detectmouseclick="t"/>
                  <v:path o:connecttype="none"/>
                </v:shape>
                <v:group id="Group 19" o:spid="_x0000_s1054" style="position:absolute;left:3616;top:2065;width:40094;height:17908" coordorigin="2963,7198" coordsize="4911,2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0" o:spid="_x0000_s1055" type="#_x0000_t202" style="position:absolute;left:2963;top:7198;width:1097;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7923BD" w:rsidRDefault="007923BD" w:rsidP="0098292F">
                          <w:pPr>
                            <w:jc w:val="center"/>
                          </w:pPr>
                          <w:r>
                            <w:t>Object</w:t>
                          </w:r>
                        </w:p>
                      </w:txbxContent>
                    </v:textbox>
                  </v:shape>
                  <v:shape id="Text Box 21" o:spid="_x0000_s1056" type="#_x0000_t202" style="position:absolute;left:4025;top:7863;width:1132;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7923BD" w:rsidRDefault="007923BD" w:rsidP="0098292F">
                          <w:pPr>
                            <w:jc w:val="center"/>
                          </w:pPr>
                          <w:r>
                            <w:t>Component</w:t>
                          </w:r>
                        </w:p>
                      </w:txbxContent>
                    </v:textbox>
                  </v:shape>
                  <v:shape id="Text Box 22" o:spid="_x0000_s1057" type="#_x0000_t202" style="position:absolute;left:5168;top:8446;width:1202;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7923BD" w:rsidRDefault="007923BD" w:rsidP="0098292F">
                          <w:pPr>
                            <w:jc w:val="center"/>
                          </w:pPr>
                          <w:r>
                            <w:t>Container</w:t>
                          </w:r>
                        </w:p>
                      </w:txbxContent>
                    </v:textbox>
                  </v:shape>
                  <v:shape id="Text Box 23" o:spid="_x0000_s1058" type="#_x0000_t202" style="position:absolute;left:6522;top:9018;width:1352;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7923BD" w:rsidRDefault="007923BD" w:rsidP="0098292F">
                          <w:pPr>
                            <w:jc w:val="center"/>
                          </w:pPr>
                          <w:r>
                            <w:t>JComponent</w:t>
                          </w:r>
                        </w:p>
                      </w:txbxContent>
                    </v:textbox>
                  </v:shape>
                  <v:group id="Group 24" o:spid="_x0000_s1059" style="position:absolute;left:5740;top:8843;width:782;height:362" coordorigin="5740,8843" coordsize="782,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25" o:spid="_x0000_s1060" style="position:absolute;flip:x;visibility:visible;mso-wrap-style:square" from="5752,9205" to="6522,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26" o:spid="_x0000_s1061" style="position:absolute;flip:y;visibility:visible;mso-wrap-style:square" from="5740,8843" to="5740,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group>
                  <v:group id="Group 27" o:spid="_x0000_s1062" style="position:absolute;left:4387;top:8306;width:781;height:363" coordorigin="5740,8843" coordsize="782,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28" o:spid="_x0000_s1063" style="position:absolute;flip:x;visibility:visible;mso-wrap-style:square" from="5752,9205" to="6522,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29" o:spid="_x0000_s1064" style="position:absolute;flip:y;visibility:visible;mso-wrap-style:square" from="5740,8843" to="5740,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group>
                  <v:group id="Group 30" o:spid="_x0000_s1065" style="position:absolute;left:3243;top:7664;width:782;height:363" coordorigin="5740,8843" coordsize="782,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Line 31" o:spid="_x0000_s1066" style="position:absolute;flip:x;visibility:visible;mso-wrap-style:square" from="5752,9205" to="6522,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2" o:spid="_x0000_s1067" style="position:absolute;flip:y;visibility:visible;mso-wrap-style:square" from="5740,8843" to="5740,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group>
                </v:group>
                <w10:anchorlock/>
              </v:group>
            </w:pict>
          </mc:Fallback>
        </mc:AlternateContent>
      </w:r>
    </w:p>
    <w:p w:rsidR="0098292F" w:rsidRPr="007923BD" w:rsidRDefault="0098292F" w:rsidP="0098292F">
      <w:pPr>
        <w:jc w:val="center"/>
        <w:rPr>
          <w:rFonts w:ascii="Arial" w:hAnsi="Arial" w:cs="Arial"/>
        </w:rPr>
      </w:pPr>
      <w:r w:rsidRPr="007923BD">
        <w:rPr>
          <w:rFonts w:ascii="Arial" w:hAnsi="Arial" w:cs="Arial"/>
        </w:rPr>
        <w:t>Gambar 1. Superclass untuk banyak komponen Swing</w:t>
      </w:r>
    </w:p>
    <w:p w:rsidR="0098292F" w:rsidRPr="007923BD" w:rsidRDefault="0098292F" w:rsidP="0098292F">
      <w:pPr>
        <w:jc w:val="center"/>
        <w:rPr>
          <w:rFonts w:ascii="Arial" w:hAnsi="Arial" w:cs="Arial"/>
        </w:rPr>
      </w:pPr>
    </w:p>
    <w:p w:rsidR="0098292F" w:rsidRPr="007923BD" w:rsidRDefault="0098292F" w:rsidP="0098292F">
      <w:pPr>
        <w:spacing w:line="360" w:lineRule="auto"/>
        <w:ind w:left="360"/>
        <w:jc w:val="both"/>
        <w:rPr>
          <w:rFonts w:ascii="Arial" w:hAnsi="Arial" w:cs="Arial"/>
        </w:rPr>
      </w:pPr>
      <w:r w:rsidRPr="007923BD">
        <w:rPr>
          <w:rFonts w:ascii="Arial" w:hAnsi="Arial" w:cs="Arial"/>
        </w:rPr>
        <w:t xml:space="preserve">Gambar 1 memperlihatkan sebuah hirarki inheritance yang berisi class yang mendeklarasikan atribut dan lingkungan yang berhubungan dengan banyak komponen Swing. Class object adalah superclass dari hirarki class Java. Class Component (package java.awt) adalah subclass dari Object, class Container (package java.awt) adalah subclass dari Component, dan class Jcomponent (package javax.swing) adalah subclass dari Container. </w:t>
      </w:r>
    </w:p>
    <w:p w:rsidR="0098292F" w:rsidRPr="007923BD" w:rsidRDefault="0098292F" w:rsidP="0098292F">
      <w:pPr>
        <w:spacing w:line="360" w:lineRule="auto"/>
        <w:rPr>
          <w:rFonts w:ascii="Arial" w:hAnsi="Arial" w:cs="Arial"/>
          <w:bCs/>
        </w:rPr>
      </w:pPr>
    </w:p>
    <w:p w:rsidR="0098292F" w:rsidRPr="007923BD" w:rsidRDefault="0098292F" w:rsidP="0098292F">
      <w:pPr>
        <w:spacing w:line="360" w:lineRule="auto"/>
        <w:rPr>
          <w:rFonts w:ascii="Arial" w:hAnsi="Arial" w:cs="Arial"/>
          <w:bCs/>
          <w:u w:val="single"/>
        </w:rPr>
      </w:pPr>
      <w:r w:rsidRPr="007923BD">
        <w:rPr>
          <w:rFonts w:ascii="Arial" w:hAnsi="Arial" w:cs="Arial"/>
          <w:bCs/>
          <w:u w:val="single"/>
        </w:rPr>
        <w:t>Struktur Package</w:t>
      </w:r>
    </w:p>
    <w:p w:rsidR="0098292F" w:rsidRPr="007923BD" w:rsidRDefault="0098292F" w:rsidP="0098292F">
      <w:pPr>
        <w:spacing w:line="360" w:lineRule="auto"/>
        <w:ind w:left="360"/>
        <w:rPr>
          <w:rFonts w:ascii="Courier New" w:hAnsi="Courier New" w:cs="Courier New"/>
          <w:bCs/>
          <w:sz w:val="20"/>
          <w:szCs w:val="20"/>
        </w:rPr>
      </w:pPr>
      <w:r w:rsidRPr="007923BD">
        <w:rPr>
          <w:rFonts w:ascii="Courier New" w:hAnsi="Courier New" w:cs="Courier New"/>
          <w:bCs/>
          <w:sz w:val="20"/>
          <w:szCs w:val="20"/>
        </w:rPr>
        <w:t>package nm_package;</w:t>
      </w:r>
    </w:p>
    <w:p w:rsidR="0098292F" w:rsidRPr="007923BD" w:rsidRDefault="0098292F" w:rsidP="0098292F">
      <w:pPr>
        <w:spacing w:line="360" w:lineRule="auto"/>
        <w:ind w:left="360"/>
        <w:rPr>
          <w:rFonts w:ascii="Courier New" w:hAnsi="Courier New" w:cs="Courier New"/>
          <w:bCs/>
          <w:sz w:val="20"/>
          <w:szCs w:val="20"/>
        </w:rPr>
      </w:pPr>
      <w:r w:rsidRPr="007923BD">
        <w:rPr>
          <w:rFonts w:ascii="Courier New" w:hAnsi="Courier New" w:cs="Courier New"/>
          <w:bCs/>
          <w:sz w:val="20"/>
          <w:szCs w:val="20"/>
        </w:rPr>
        <w:lastRenderedPageBreak/>
        <w:t>import registration.processing.*;</w:t>
      </w:r>
    </w:p>
    <w:p w:rsidR="0098292F" w:rsidRPr="007923BD" w:rsidRDefault="0098292F" w:rsidP="0098292F">
      <w:pPr>
        <w:spacing w:line="360" w:lineRule="auto"/>
        <w:ind w:left="360"/>
        <w:rPr>
          <w:rFonts w:ascii="Courier New" w:hAnsi="Courier New" w:cs="Courier New"/>
          <w:bCs/>
          <w:sz w:val="20"/>
          <w:szCs w:val="20"/>
        </w:rPr>
      </w:pPr>
      <w:r w:rsidRPr="007923BD">
        <w:rPr>
          <w:rFonts w:ascii="Courier New" w:hAnsi="Courier New" w:cs="Courier New"/>
          <w:bCs/>
          <w:sz w:val="20"/>
          <w:szCs w:val="20"/>
        </w:rPr>
        <w:t>import java.util.List;</w:t>
      </w:r>
    </w:p>
    <w:p w:rsidR="0098292F" w:rsidRPr="007923BD" w:rsidRDefault="0098292F" w:rsidP="0098292F">
      <w:pPr>
        <w:spacing w:line="360" w:lineRule="auto"/>
        <w:ind w:left="360"/>
        <w:rPr>
          <w:rFonts w:ascii="Courier New" w:hAnsi="Courier New" w:cs="Courier New"/>
          <w:bCs/>
          <w:sz w:val="20"/>
          <w:szCs w:val="20"/>
        </w:rPr>
      </w:pPr>
      <w:r w:rsidRPr="007923BD">
        <w:rPr>
          <w:rFonts w:ascii="Courier New" w:hAnsi="Courier New" w:cs="Courier New"/>
          <w:bCs/>
          <w:sz w:val="20"/>
          <w:szCs w:val="20"/>
        </w:rPr>
        <w:t>import java.lang.*;</w:t>
      </w:r>
      <w:r w:rsidRPr="007923BD">
        <w:rPr>
          <w:rFonts w:ascii="Courier New" w:hAnsi="Courier New" w:cs="Courier New"/>
          <w:bCs/>
          <w:sz w:val="20"/>
          <w:szCs w:val="20"/>
        </w:rPr>
        <w:tab/>
        <w:t>//imported by default</w:t>
      </w:r>
    </w:p>
    <w:p w:rsidR="0098292F" w:rsidRPr="007923BD" w:rsidRDefault="0098292F" w:rsidP="0098292F">
      <w:pPr>
        <w:spacing w:line="360" w:lineRule="auto"/>
        <w:ind w:left="360"/>
        <w:rPr>
          <w:rFonts w:ascii="Courier New" w:hAnsi="Courier New" w:cs="Courier New"/>
          <w:bCs/>
          <w:sz w:val="20"/>
          <w:szCs w:val="20"/>
          <w:lang w:val="en-GB"/>
        </w:rPr>
      </w:pPr>
      <w:r w:rsidRPr="007923BD">
        <w:rPr>
          <w:rFonts w:ascii="Courier New" w:hAnsi="Courier New" w:cs="Courier New"/>
          <w:bCs/>
          <w:sz w:val="20"/>
          <w:szCs w:val="20"/>
          <w:lang w:val="en-GB"/>
        </w:rPr>
        <w:t>class NmClass {</w:t>
      </w:r>
    </w:p>
    <w:p w:rsidR="0098292F" w:rsidRPr="007923BD" w:rsidRDefault="0098292F" w:rsidP="0098292F">
      <w:pPr>
        <w:spacing w:line="360" w:lineRule="auto"/>
        <w:ind w:left="360"/>
        <w:rPr>
          <w:rFonts w:ascii="Courier New" w:hAnsi="Courier New" w:cs="Courier New"/>
          <w:bCs/>
          <w:sz w:val="20"/>
          <w:szCs w:val="20"/>
          <w:lang w:val="en-GB"/>
        </w:rPr>
      </w:pPr>
      <w:r w:rsidRPr="007923BD">
        <w:rPr>
          <w:rFonts w:ascii="Courier New" w:hAnsi="Courier New" w:cs="Courier New"/>
          <w:bCs/>
          <w:sz w:val="20"/>
          <w:szCs w:val="20"/>
          <w:lang w:val="en-GB"/>
        </w:rPr>
        <w:t xml:space="preserve">   /* details of NmClass */</w:t>
      </w:r>
    </w:p>
    <w:p w:rsidR="0098292F" w:rsidRPr="007923BD" w:rsidRDefault="0098292F" w:rsidP="0098292F">
      <w:pPr>
        <w:spacing w:line="360" w:lineRule="auto"/>
        <w:ind w:left="360"/>
        <w:rPr>
          <w:rFonts w:ascii="Courier New" w:hAnsi="Courier New" w:cs="Courier New"/>
          <w:bCs/>
          <w:sz w:val="20"/>
          <w:szCs w:val="20"/>
          <w:lang w:val="en-GB"/>
        </w:rPr>
      </w:pPr>
      <w:r w:rsidRPr="007923BD">
        <w:rPr>
          <w:rFonts w:ascii="Courier New" w:hAnsi="Courier New" w:cs="Courier New"/>
          <w:bCs/>
          <w:sz w:val="20"/>
          <w:szCs w:val="20"/>
          <w:lang w:val="en-GB"/>
        </w:rPr>
        <w:t>}</w:t>
      </w:r>
    </w:p>
    <w:p w:rsidR="0098292F" w:rsidRPr="007923BD" w:rsidRDefault="0098292F" w:rsidP="0098292F">
      <w:pPr>
        <w:ind w:left="360"/>
        <w:jc w:val="both"/>
        <w:rPr>
          <w:rFonts w:ascii="Arial" w:hAnsi="Arial" w:cs="Arial"/>
          <w:i/>
          <w:lang w:val="id-ID"/>
        </w:rPr>
      </w:pPr>
    </w:p>
    <w:p w:rsidR="0098292F" w:rsidRPr="007923BD" w:rsidRDefault="0098292F" w:rsidP="0098292F">
      <w:pPr>
        <w:spacing w:line="360" w:lineRule="auto"/>
        <w:jc w:val="both"/>
        <w:rPr>
          <w:rFonts w:ascii="Arial" w:hAnsi="Arial" w:cs="Arial"/>
          <w:bCs/>
          <w:u w:val="single"/>
          <w:lang w:val="sv-SE"/>
        </w:rPr>
      </w:pPr>
      <w:r w:rsidRPr="007923BD">
        <w:rPr>
          <w:rFonts w:ascii="Arial" w:hAnsi="Arial" w:cs="Arial"/>
          <w:bCs/>
          <w:u w:val="single"/>
          <w:lang w:val="sv-SE"/>
        </w:rPr>
        <w:t>Access Modifier</w:t>
      </w:r>
    </w:p>
    <w:p w:rsidR="0098292F" w:rsidRPr="007923BD" w:rsidRDefault="0098292F" w:rsidP="0098292F">
      <w:pPr>
        <w:spacing w:line="360" w:lineRule="auto"/>
        <w:jc w:val="both"/>
        <w:rPr>
          <w:rFonts w:ascii="Arial" w:hAnsi="Arial" w:cs="Arial"/>
          <w:lang w:val="sv-SE"/>
        </w:rPr>
      </w:pPr>
      <w:r w:rsidRPr="007923BD">
        <w:rPr>
          <w:rFonts w:ascii="Arial" w:hAnsi="Arial" w:cs="Arial"/>
          <w:bCs/>
          <w:lang w:val="sv-SE"/>
        </w:rPr>
        <w:t>Public</w:t>
      </w:r>
      <w:r w:rsidRPr="007923BD">
        <w:rPr>
          <w:rFonts w:ascii="Arial" w:hAnsi="Arial" w:cs="Arial"/>
          <w:bCs/>
          <w:lang w:val="id-ID"/>
        </w:rPr>
        <w:tab/>
      </w:r>
      <w:r w:rsidRPr="007923BD">
        <w:rPr>
          <w:rFonts w:ascii="Arial" w:hAnsi="Arial" w:cs="Arial"/>
          <w:bCs/>
          <w:lang w:val="id-ID"/>
        </w:rPr>
        <w:tab/>
        <w:t xml:space="preserve">: </w:t>
      </w:r>
      <w:r w:rsidRPr="007923BD">
        <w:rPr>
          <w:rFonts w:ascii="Arial" w:hAnsi="Arial" w:cs="Arial"/>
          <w:lang w:val="sv-SE"/>
        </w:rPr>
        <w:t>Menyatakan bahwa kelas/method/attribute tersebut dapat diakses oleh kelas lain dimanapun.</w:t>
      </w:r>
    </w:p>
    <w:p w:rsidR="0098292F" w:rsidRPr="007923BD" w:rsidRDefault="0098292F" w:rsidP="0098292F">
      <w:pPr>
        <w:tabs>
          <w:tab w:val="left" w:pos="1080"/>
        </w:tabs>
        <w:spacing w:line="360" w:lineRule="auto"/>
        <w:jc w:val="both"/>
        <w:rPr>
          <w:rFonts w:ascii="Arial" w:hAnsi="Arial" w:cs="Arial"/>
          <w:lang w:val="sv-SE"/>
        </w:rPr>
      </w:pPr>
      <w:r w:rsidRPr="007923BD">
        <w:rPr>
          <w:rFonts w:ascii="Arial" w:hAnsi="Arial" w:cs="Arial"/>
          <w:bCs/>
          <w:lang w:val="sv-SE"/>
        </w:rPr>
        <w:t>Protected</w:t>
      </w:r>
      <w:r w:rsidRPr="007923BD">
        <w:rPr>
          <w:rFonts w:ascii="Arial" w:hAnsi="Arial" w:cs="Arial"/>
          <w:bCs/>
          <w:lang w:val="id-ID"/>
        </w:rPr>
        <w:tab/>
      </w:r>
      <w:r w:rsidRPr="007923BD">
        <w:rPr>
          <w:rFonts w:ascii="Arial" w:hAnsi="Arial" w:cs="Arial"/>
          <w:bCs/>
          <w:lang w:val="id-ID"/>
        </w:rPr>
        <w:tab/>
        <w:t xml:space="preserve">: </w:t>
      </w:r>
      <w:r w:rsidRPr="007923BD">
        <w:rPr>
          <w:rFonts w:ascii="Arial" w:hAnsi="Arial" w:cs="Arial"/>
          <w:lang w:val="sv-SE"/>
        </w:rPr>
        <w:t>Menyatakan bahwa kelas/method/attribute tersebut dapat diakses oleh kelas lain yang berada dalam satu package atau kelas lain tersebut merupakan turunannya.</w:t>
      </w:r>
    </w:p>
    <w:p w:rsidR="0098292F" w:rsidRPr="007923BD" w:rsidRDefault="0098292F" w:rsidP="0098292F">
      <w:pPr>
        <w:tabs>
          <w:tab w:val="left" w:pos="1080"/>
        </w:tabs>
        <w:spacing w:line="360" w:lineRule="auto"/>
        <w:jc w:val="both"/>
        <w:rPr>
          <w:rFonts w:ascii="Arial" w:hAnsi="Arial" w:cs="Arial"/>
          <w:lang w:val="sv-SE"/>
        </w:rPr>
      </w:pPr>
      <w:r w:rsidRPr="007923BD">
        <w:rPr>
          <w:rFonts w:ascii="Arial" w:hAnsi="Arial" w:cs="Arial"/>
          <w:bCs/>
          <w:lang w:val="sv-SE"/>
        </w:rPr>
        <w:t>Private</w:t>
      </w:r>
      <w:r w:rsidRPr="007923BD">
        <w:rPr>
          <w:rFonts w:ascii="Arial" w:hAnsi="Arial" w:cs="Arial"/>
          <w:bCs/>
          <w:lang w:val="id-ID"/>
        </w:rPr>
        <w:tab/>
      </w:r>
      <w:r w:rsidRPr="007923BD">
        <w:rPr>
          <w:rFonts w:ascii="Arial" w:hAnsi="Arial" w:cs="Arial"/>
          <w:bCs/>
          <w:lang w:val="id-ID"/>
        </w:rPr>
        <w:tab/>
      </w:r>
      <w:r w:rsidRPr="007923BD">
        <w:rPr>
          <w:rFonts w:ascii="Arial" w:hAnsi="Arial" w:cs="Arial"/>
          <w:bCs/>
          <w:lang w:val="sv-SE"/>
        </w:rPr>
        <w:t xml:space="preserve">: </w:t>
      </w:r>
      <w:r w:rsidRPr="007923BD">
        <w:rPr>
          <w:rFonts w:ascii="Arial" w:hAnsi="Arial" w:cs="Arial"/>
          <w:lang w:val="sv-SE"/>
        </w:rPr>
        <w:t>Menyatakan bahwa kelas tersebut tidak dapat diakses sama sekali oleh kelas lain bahkan juga tidak dapat diturunkan.</w:t>
      </w:r>
    </w:p>
    <w:p w:rsidR="0098292F" w:rsidRPr="007923BD" w:rsidRDefault="0098292F" w:rsidP="0098292F">
      <w:pPr>
        <w:ind w:left="360"/>
        <w:jc w:val="both"/>
        <w:rPr>
          <w:rFonts w:ascii="Arial" w:hAnsi="Arial" w:cs="Arial"/>
          <w:i/>
          <w:lang w:val="id-ID"/>
        </w:rPr>
      </w:pPr>
    </w:p>
    <w:p w:rsidR="0098292F" w:rsidRPr="007923BD" w:rsidRDefault="0098292F" w:rsidP="0098292F">
      <w:pPr>
        <w:ind w:left="360"/>
        <w:jc w:val="both"/>
        <w:rPr>
          <w:rFonts w:ascii="Arial" w:hAnsi="Arial" w:cs="Arial"/>
        </w:rPr>
      </w:pPr>
    </w:p>
    <w:p w:rsidR="0098292F" w:rsidRPr="007923BD" w:rsidRDefault="0098292F" w:rsidP="0098292F">
      <w:pPr>
        <w:pStyle w:val="ListParagraph"/>
        <w:numPr>
          <w:ilvl w:val="0"/>
          <w:numId w:val="27"/>
        </w:numPr>
        <w:spacing w:after="0" w:line="240" w:lineRule="auto"/>
        <w:ind w:left="567" w:hanging="567"/>
        <w:rPr>
          <w:rFonts w:ascii="Arial" w:hAnsi="Arial" w:cs="Arial"/>
        </w:rPr>
      </w:pPr>
      <w:r w:rsidRPr="007923BD">
        <w:rPr>
          <w:rFonts w:ascii="Arial" w:hAnsi="Arial" w:cs="Arial"/>
        </w:rPr>
        <w:t xml:space="preserve"> PRAKTIK :</w:t>
      </w:r>
    </w:p>
    <w:p w:rsidR="0098292F" w:rsidRPr="007923BD" w:rsidRDefault="0098292F" w:rsidP="0098292F">
      <w:pPr>
        <w:rPr>
          <w:rFonts w:ascii="Arial" w:hAnsi="Arial" w:cs="Arial"/>
        </w:rPr>
      </w:pPr>
    </w:p>
    <w:p w:rsidR="0098292F" w:rsidRPr="007923BD" w:rsidRDefault="0098292F" w:rsidP="0098292F">
      <w:pPr>
        <w:numPr>
          <w:ilvl w:val="1"/>
          <w:numId w:val="26"/>
        </w:numPr>
        <w:spacing w:after="0" w:line="360" w:lineRule="auto"/>
        <w:jc w:val="both"/>
        <w:rPr>
          <w:rFonts w:ascii="Arial" w:hAnsi="Arial" w:cs="Arial"/>
          <w:bCs/>
        </w:rPr>
      </w:pPr>
      <w:r w:rsidRPr="007923BD">
        <w:rPr>
          <w:rFonts w:ascii="Arial" w:hAnsi="Arial" w:cs="Arial"/>
          <w:bCs/>
        </w:rPr>
        <w:t>Membuat sebuah paket sederhana</w:t>
      </w:r>
    </w:p>
    <w:p w:rsidR="0098292F" w:rsidRPr="007923BD" w:rsidRDefault="0098292F" w:rsidP="0098292F">
      <w:pPr>
        <w:spacing w:line="360" w:lineRule="auto"/>
        <w:ind w:left="720"/>
        <w:jc w:val="both"/>
        <w:rPr>
          <w:rFonts w:ascii="Arial" w:hAnsi="Arial" w:cs="Arial"/>
          <w:lang w:val="sv-SE"/>
        </w:rPr>
      </w:pPr>
      <w:r w:rsidRPr="007923BD">
        <w:rPr>
          <w:rFonts w:ascii="Arial" w:hAnsi="Arial" w:cs="Arial"/>
          <w:lang w:val="sv-SE"/>
        </w:rPr>
        <w:t>Tuliskan program berikut dalam folder mahasiswa yang berada di dalam direktori kerja anda. Jika belum ada buat dulu.</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lang w:val="sv-SE"/>
        </w:rPr>
      </w:pPr>
      <w:r w:rsidRPr="007923BD">
        <w:rPr>
          <w:rFonts w:ascii="Courier New" w:hAnsi="Courier New" w:cs="Courier New"/>
          <w:bCs/>
          <w:sz w:val="20"/>
          <w:szCs w:val="20"/>
          <w:lang w:val="sv-SE"/>
        </w:rPr>
        <w:t>package mahasiswa;</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lang w:val="sv-SE"/>
        </w:rPr>
      </w:pPr>
      <w:r w:rsidRPr="007923BD">
        <w:rPr>
          <w:rFonts w:ascii="Courier New" w:hAnsi="Courier New" w:cs="Courier New"/>
          <w:bCs/>
          <w:sz w:val="20"/>
          <w:szCs w:val="20"/>
          <w:lang w:val="sv-SE"/>
        </w:rPr>
        <w:t>public class 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lang w:val="sv-SE"/>
        </w:rPr>
      </w:pPr>
      <w:r w:rsidRPr="007923BD">
        <w:rPr>
          <w:rFonts w:ascii="Courier New" w:hAnsi="Courier New" w:cs="Courier New"/>
          <w:bCs/>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lang w:val="sv-SE"/>
        </w:rPr>
      </w:pPr>
      <w:r w:rsidRPr="007923BD">
        <w:rPr>
          <w:rFonts w:ascii="Courier New" w:hAnsi="Courier New" w:cs="Courier New"/>
          <w:bCs/>
          <w:sz w:val="20"/>
          <w:szCs w:val="20"/>
          <w:lang w:val="sv-SE"/>
        </w:rPr>
        <w:tab/>
        <w:t>public static void isiPaket(){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lang w:val="sv-SE"/>
        </w:rPr>
        <w:t xml:space="preserve">             </w:t>
      </w:r>
      <w:r w:rsidRPr="007923BD">
        <w:rPr>
          <w:rFonts w:ascii="Courier New" w:hAnsi="Courier New" w:cs="Courier New"/>
          <w:bCs/>
          <w:sz w:val="20"/>
          <w:szCs w:val="20"/>
        </w:rPr>
        <w:t>System.out.println("ini</w:t>
      </w:r>
      <w:r w:rsidRPr="007923BD">
        <w:rPr>
          <w:rFonts w:ascii="Courier New" w:hAnsi="Courier New" w:cs="Courier New"/>
          <w:bCs/>
          <w:sz w:val="20"/>
          <w:szCs w:val="20"/>
          <w:lang w:val="id-ID"/>
        </w:rPr>
        <w:t xml:space="preserve"> adalah</w:t>
      </w:r>
      <w:r w:rsidRPr="007923BD">
        <w:rPr>
          <w:rFonts w:ascii="Courier New" w:hAnsi="Courier New" w:cs="Courier New"/>
          <w:bCs/>
          <w:sz w:val="20"/>
          <w:szCs w:val="20"/>
        </w:rPr>
        <w:t xml:space="preserve"> hasil import");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lang w:val="sv-SE"/>
        </w:rPr>
      </w:pPr>
      <w:r w:rsidRPr="007923BD">
        <w:rPr>
          <w:rFonts w:ascii="Courier New" w:hAnsi="Courier New" w:cs="Courier New"/>
          <w:bCs/>
          <w:sz w:val="20"/>
          <w:szCs w:val="20"/>
        </w:rPr>
        <w:t xml:space="preserve">     </w:t>
      </w:r>
      <w:r w:rsidRPr="007923BD">
        <w:rPr>
          <w:rFonts w:ascii="Courier New" w:hAnsi="Courier New" w:cs="Courier New"/>
          <w:bCs/>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lang w:val="pl-PL"/>
        </w:rPr>
      </w:pPr>
      <w:r w:rsidRPr="007923BD">
        <w:rPr>
          <w:rFonts w:ascii="Courier New" w:hAnsi="Courier New" w:cs="Courier New"/>
          <w:bCs/>
          <w:sz w:val="20"/>
          <w:szCs w:val="20"/>
          <w:lang w:val="sv-SE"/>
        </w:rPr>
        <w:t>}</w:t>
      </w:r>
    </w:p>
    <w:p w:rsidR="0098292F" w:rsidRPr="007923BD" w:rsidRDefault="0098292F" w:rsidP="0098292F">
      <w:pPr>
        <w:jc w:val="both"/>
        <w:rPr>
          <w:rFonts w:ascii="Arial" w:hAnsi="Arial" w:cs="Arial"/>
          <w:lang w:val="pl-PL"/>
        </w:rPr>
      </w:pPr>
    </w:p>
    <w:p w:rsidR="0098292F" w:rsidRPr="007923BD" w:rsidRDefault="0098292F" w:rsidP="0098292F">
      <w:pPr>
        <w:ind w:firstLine="720"/>
        <w:jc w:val="both"/>
        <w:rPr>
          <w:rFonts w:ascii="Arial" w:hAnsi="Arial" w:cs="Arial"/>
          <w:lang w:val="pl-PL"/>
        </w:rPr>
      </w:pPr>
      <w:r w:rsidRPr="007923BD">
        <w:rPr>
          <w:rFonts w:ascii="Arial" w:hAnsi="Arial" w:cs="Arial"/>
          <w:lang w:val="pl-PL"/>
        </w:rPr>
        <w:t>Simpan dengan nama paket.java pada direktori mahasiswa.</w:t>
      </w:r>
    </w:p>
    <w:p w:rsidR="0098292F" w:rsidRPr="007923BD" w:rsidRDefault="0098292F" w:rsidP="0098292F">
      <w:pPr>
        <w:jc w:val="both"/>
        <w:rPr>
          <w:rFonts w:ascii="Arial" w:hAnsi="Arial" w:cs="Arial"/>
          <w:lang w:val="pl-PL"/>
        </w:rPr>
      </w:pPr>
    </w:p>
    <w:p w:rsidR="0098292F" w:rsidRPr="007923BD" w:rsidRDefault="0098292F" w:rsidP="0098292F">
      <w:pPr>
        <w:numPr>
          <w:ilvl w:val="0"/>
          <w:numId w:val="26"/>
        </w:numPr>
        <w:spacing w:after="0" w:line="360" w:lineRule="auto"/>
        <w:jc w:val="both"/>
        <w:rPr>
          <w:rFonts w:ascii="Arial" w:hAnsi="Arial" w:cs="Arial"/>
          <w:lang w:val="fi-FI"/>
        </w:rPr>
      </w:pPr>
      <w:r w:rsidRPr="007923BD">
        <w:rPr>
          <w:rFonts w:ascii="Arial" w:hAnsi="Arial" w:cs="Arial"/>
          <w:lang w:val="fi-FI"/>
        </w:rPr>
        <w:lastRenderedPageBreak/>
        <w:t>Menggunakan paket hasil buatan sendiri. Cobalah program berikut. Simpan dalam direktori kerja anda (di luar folder mahasiswa).</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import mahasiswa.*;</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public class cobaPaket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 xml:space="preserve">  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 xml:space="preserve">  </w:t>
      </w:r>
      <w:r w:rsidRPr="007923BD">
        <w:rPr>
          <w:rFonts w:ascii="Courier New" w:hAnsi="Courier New" w:cs="Courier New"/>
          <w:bCs/>
          <w:sz w:val="20"/>
          <w:szCs w:val="20"/>
        </w:rPr>
        <w:tab/>
        <w:t>paket coba=new 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 xml:space="preserve">  </w:t>
      </w:r>
      <w:r w:rsidRPr="007923BD">
        <w:rPr>
          <w:rFonts w:ascii="Courier New" w:hAnsi="Courier New" w:cs="Courier New"/>
          <w:bCs/>
          <w:sz w:val="20"/>
          <w:szCs w:val="20"/>
        </w:rPr>
        <w:tab/>
        <w:t>coba.isiPaket();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jc w:val="both"/>
        <w:rPr>
          <w:rFonts w:ascii="Arial" w:hAnsi="Arial" w:cs="Arial"/>
        </w:rPr>
      </w:pPr>
    </w:p>
    <w:p w:rsidR="0098292F" w:rsidRPr="007923BD" w:rsidRDefault="0098292F" w:rsidP="0098292F">
      <w:pPr>
        <w:numPr>
          <w:ilvl w:val="0"/>
          <w:numId w:val="26"/>
        </w:numPr>
        <w:spacing w:after="0" w:line="240" w:lineRule="auto"/>
        <w:jc w:val="both"/>
        <w:rPr>
          <w:rFonts w:ascii="Arial" w:hAnsi="Arial" w:cs="Arial"/>
        </w:rPr>
      </w:pPr>
      <w:r w:rsidRPr="007923BD">
        <w:rPr>
          <w:rFonts w:ascii="Arial" w:hAnsi="Arial" w:cs="Arial"/>
          <w:lang w:val="id-ID"/>
        </w:rPr>
        <w:t>Modifikasi class paket menjadi seperti berikut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package mahasiswa;</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public class 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String nama;</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int umur;</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ab/>
        <w:t>public static void isiPaket(){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 xml:space="preserve">             System.out.println("ini hasil import");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 xml:space="preserve">     </w:t>
      </w:r>
      <w:r w:rsidRPr="007923BD">
        <w:rPr>
          <w:rFonts w:ascii="Courier New" w:hAnsi="Courier New" w:cs="Courier New"/>
          <w:sz w:val="20"/>
          <w:lang w:val="id-ID"/>
        </w:rPr>
        <w:tab/>
      </w:r>
      <w:r w:rsidRPr="007923BD">
        <w:rPr>
          <w:rFonts w:ascii="Courier New" w:hAnsi="Courier New" w:cs="Courier New"/>
          <w:sz w:val="20"/>
        </w:rPr>
        <w:t>public void setData(int umur, String nama){</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 xml:space="preserve">    this.umur = umur;</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 xml:space="preserve">    this.nama = nama;</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firstLine="720"/>
        <w:jc w:val="both"/>
        <w:rPr>
          <w:rFonts w:ascii="Courier New" w:hAnsi="Courier New" w:cs="Courier New"/>
          <w:sz w:val="20"/>
        </w:rPr>
      </w:pPr>
      <w:r w:rsidRPr="007923BD">
        <w:rPr>
          <w:rFonts w:ascii="Courier New" w:hAnsi="Courier New" w:cs="Courier New"/>
          <w:sz w:val="20"/>
        </w:rPr>
        <w:t>public void info(){</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 xml:space="preserve">   System.out.println("Nama : "+nama);</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 xml:space="preserve">   System.out.println("Umur : "+umur);</w:t>
      </w:r>
    </w:p>
    <w:p w:rsidR="0098292F" w:rsidRPr="007923BD" w:rsidRDefault="0098292F" w:rsidP="0098292F">
      <w:pPr>
        <w:pBdr>
          <w:top w:val="single" w:sz="4" w:space="1" w:color="auto"/>
          <w:left w:val="single" w:sz="4" w:space="4" w:color="auto"/>
          <w:bottom w:val="single" w:sz="4" w:space="1" w:color="auto"/>
          <w:right w:val="single" w:sz="4" w:space="4" w:color="auto"/>
        </w:pBdr>
        <w:shd w:val="clear" w:color="auto" w:fill="D9D9D9"/>
        <w:ind w:left="720"/>
        <w:jc w:val="both"/>
        <w:rPr>
          <w:rFonts w:ascii="Courier New" w:hAnsi="Courier New" w:cs="Courier New"/>
          <w:sz w:val="20"/>
        </w:rPr>
      </w:pPr>
      <w:r w:rsidRPr="007923BD">
        <w:rPr>
          <w:rFonts w:ascii="Courier New" w:hAnsi="Courier New" w:cs="Courier New"/>
          <w:sz w:val="20"/>
        </w:rPr>
        <w:tab/>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sz w:val="20"/>
        </w:rPr>
      </w:pPr>
      <w:r w:rsidRPr="007923BD">
        <w:rPr>
          <w:rFonts w:ascii="Courier New" w:hAnsi="Courier New" w:cs="Courier New"/>
          <w:sz w:val="20"/>
        </w:rPr>
        <w:t>}</w:t>
      </w:r>
    </w:p>
    <w:p w:rsidR="0098292F" w:rsidRPr="007923BD" w:rsidRDefault="0098292F" w:rsidP="0098292F">
      <w:pPr>
        <w:ind w:left="720"/>
        <w:jc w:val="both"/>
        <w:rPr>
          <w:rFonts w:ascii="Arial" w:hAnsi="Arial" w:cs="Arial"/>
        </w:rPr>
      </w:pPr>
    </w:p>
    <w:p w:rsidR="0098292F" w:rsidRPr="007923BD" w:rsidRDefault="0098292F" w:rsidP="0098292F">
      <w:pPr>
        <w:numPr>
          <w:ilvl w:val="0"/>
          <w:numId w:val="26"/>
        </w:numPr>
        <w:spacing w:after="0" w:line="240" w:lineRule="auto"/>
        <w:jc w:val="both"/>
        <w:rPr>
          <w:rFonts w:ascii="Arial" w:hAnsi="Arial" w:cs="Arial"/>
          <w:lang w:val="sv-SE"/>
        </w:rPr>
      </w:pPr>
      <w:r w:rsidRPr="007923BD">
        <w:rPr>
          <w:rFonts w:ascii="Arial" w:hAnsi="Arial" w:cs="Arial"/>
          <w:lang w:val="id-ID"/>
        </w:rPr>
        <w:t>Panggil method tersebut dari class cobaPaket!</w:t>
      </w:r>
    </w:p>
    <w:p w:rsidR="0098292F" w:rsidRPr="007923BD" w:rsidRDefault="0098292F" w:rsidP="0098292F">
      <w:pPr>
        <w:numPr>
          <w:ilvl w:val="0"/>
          <w:numId w:val="26"/>
        </w:numPr>
        <w:spacing w:after="0" w:line="240" w:lineRule="auto"/>
        <w:jc w:val="both"/>
        <w:rPr>
          <w:rFonts w:ascii="Arial" w:hAnsi="Arial" w:cs="Arial"/>
          <w:lang w:val="sv-SE"/>
        </w:rPr>
      </w:pPr>
      <w:r w:rsidRPr="007923BD">
        <w:rPr>
          <w:rFonts w:ascii="Arial" w:hAnsi="Arial" w:cs="Arial"/>
          <w:lang w:val="sv-SE"/>
        </w:rPr>
        <w:t>Menggunakan paket miliknya java. Cobalah program berikut yang menggunakan paket bawaannya java.</w:t>
      </w:r>
    </w:p>
    <w:p w:rsidR="0098292F" w:rsidRPr="007923BD" w:rsidRDefault="0098292F" w:rsidP="0098292F">
      <w:pPr>
        <w:tabs>
          <w:tab w:val="left" w:pos="2355"/>
        </w:tabs>
        <w:jc w:val="both"/>
        <w:rPr>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lang w:val="fr-FR"/>
        </w:rPr>
      </w:pPr>
      <w:r w:rsidRPr="007923BD">
        <w:rPr>
          <w:rFonts w:ascii="Courier New" w:hAnsi="Courier New" w:cs="Courier New"/>
          <w:bCs/>
          <w:sz w:val="20"/>
          <w:szCs w:val="20"/>
          <w:lang w:val="fr-FR"/>
        </w:rPr>
        <w:lastRenderedPageBreak/>
        <w:t>import java.awt.*;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lang w:val="fr-FR"/>
        </w:rPr>
      </w:pPr>
      <w:r w:rsidRPr="007923BD">
        <w:rPr>
          <w:rFonts w:ascii="Courier New" w:hAnsi="Courier New" w:cs="Courier New"/>
          <w:bCs/>
          <w:sz w:val="20"/>
          <w:szCs w:val="20"/>
          <w:lang w:val="fr-FR"/>
        </w:rPr>
        <w:t>import java.awt.event.*;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import javax.swing.*;</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public class LabelTest extends JFrame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private JLabel label;</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public LabelTest()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super( "Mencoba JLabel"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Container container = getContentPane();</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container.setLayout( new FlowLayout()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label = new JLabel( "Label dengan text"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label.setToolTipText( "Ini adalah label1"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container.add( label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setSize( 500, 400 );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setVisible( true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public static void main( String args[] )</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LabelTest aplikasi = new LabelTest();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 xml:space="preserve"> aplikasi.setDefaultCloseOperation(JFrame.EXIT_ON_CLOSE);</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p>
    <w:p w:rsidR="0098292F" w:rsidRPr="007923BD" w:rsidRDefault="0098292F" w:rsidP="0098292F">
      <w:pPr>
        <w:pBdr>
          <w:top w:val="single" w:sz="4" w:space="1" w:color="auto"/>
          <w:left w:val="single" w:sz="4" w:space="4" w:color="auto"/>
          <w:bottom w:val="single" w:sz="4" w:space="1" w:color="auto"/>
          <w:right w:val="single" w:sz="4" w:space="4" w:color="auto"/>
        </w:pBdr>
        <w:tabs>
          <w:tab w:val="left" w:pos="2355"/>
        </w:tabs>
        <w:ind w:left="360"/>
        <w:jc w:val="both"/>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tabs>
          <w:tab w:val="left" w:pos="2355"/>
        </w:tabs>
        <w:jc w:val="both"/>
      </w:pPr>
    </w:p>
    <w:p w:rsidR="0098292F" w:rsidRPr="007923BD" w:rsidRDefault="0098292F" w:rsidP="0098292F">
      <w:pPr>
        <w:pStyle w:val="ListParagraph"/>
        <w:numPr>
          <w:ilvl w:val="0"/>
          <w:numId w:val="26"/>
        </w:numPr>
        <w:spacing w:after="0" w:line="240" w:lineRule="auto"/>
        <w:jc w:val="both"/>
        <w:rPr>
          <w:rFonts w:ascii="Arial" w:hAnsi="Arial" w:cs="Arial"/>
        </w:rPr>
      </w:pPr>
      <w:r w:rsidRPr="007923BD">
        <w:rPr>
          <w:rFonts w:ascii="Arial" w:hAnsi="Arial" w:cs="Arial"/>
        </w:rPr>
        <w:t xml:space="preserve">Menggunakan hak </w:t>
      </w:r>
      <w:r w:rsidRPr="007923BD">
        <w:rPr>
          <w:rFonts w:ascii="Arial" w:hAnsi="Arial" w:cs="Arial"/>
          <w:i/>
        </w:rPr>
        <w:t>access modifier</w:t>
      </w:r>
    </w:p>
    <w:p w:rsidR="0098292F" w:rsidRPr="007923BD" w:rsidRDefault="0098292F" w:rsidP="0098292F">
      <w:pPr>
        <w:pStyle w:val="ListParagraph"/>
        <w:jc w:val="both"/>
        <w:rPr>
          <w:rFonts w:ascii="Courier New" w:hAnsi="Courier New" w:cs="Courier New"/>
          <w:sz w:val="20"/>
          <w:szCs w:val="20"/>
        </w:rPr>
      </w:pP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class orang</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private String nama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i/>
          <w:sz w:val="20"/>
          <w:szCs w:val="20"/>
        </w:rPr>
      </w:pPr>
      <w:r w:rsidRPr="007923BD">
        <w:rPr>
          <w:rFonts w:ascii="Courier New" w:hAnsi="Courier New" w:cs="Courier New"/>
          <w:i/>
          <w:sz w:val="20"/>
          <w:szCs w:val="20"/>
        </w:rPr>
        <w:t>//Dideklarasikan sebagai private karena hanya dipanggil pada class orang</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protected String alamat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i/>
          <w:sz w:val="20"/>
          <w:szCs w:val="20"/>
        </w:rPr>
      </w:pPr>
      <w:r w:rsidRPr="007923BD">
        <w:rPr>
          <w:rFonts w:ascii="Courier New" w:hAnsi="Courier New" w:cs="Courier New"/>
          <w:sz w:val="20"/>
          <w:szCs w:val="20"/>
        </w:rPr>
        <w:t xml:space="preserve">//Dideklarasikan sebagai protected karena dibutuhkan oleh class ini </w:t>
      </w:r>
      <w:r w:rsidRPr="007923BD">
        <w:rPr>
          <w:rFonts w:ascii="Courier New" w:hAnsi="Courier New" w:cs="Courier New"/>
          <w:i/>
          <w:sz w:val="20"/>
          <w:szCs w:val="20"/>
        </w:rPr>
        <w:t>dan class dibawahnya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public orang (String nm, String alm)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i/>
          <w:sz w:val="20"/>
          <w:szCs w:val="20"/>
        </w:rPr>
      </w:pPr>
      <w:r w:rsidRPr="007923BD">
        <w:rPr>
          <w:rFonts w:ascii="Courier New" w:hAnsi="Courier New" w:cs="Courier New"/>
          <w:i/>
          <w:sz w:val="20"/>
          <w:szCs w:val="20"/>
        </w:rPr>
        <w:lastRenderedPageBreak/>
        <w:t>//Dideklarasikan sebagai public karena diperlukan oleh class lainnya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nama = nm;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alamat = 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void setNama (String nm)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this.nama = nm;}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void setAlamat (String 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this.alamat = 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String getNama()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 nama;}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String getAlamat()</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 alamat;}</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String displayInfo()</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return"Nama : " + nama + ", Alamat :" + alamat;</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class dosen extends orang</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private String nip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//Dideklarasikan sebagai private karena hanya dipanggil pada class dosen</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dosen (String nm, String np, String 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//Dideklarasikan sebagai public karena diperlukan oleh class lainnya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super (nm,alm);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nip = np;</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void setNIP (String np)</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this.nip = np;}</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String getNIP()</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 nip;}</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String displayInfo()</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 super.displayInfo() + ", NIP : " + nip;</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class mahasiswa extends orang</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private String npm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//Dideklarasikan sebagai private karena hanya dipanggil pada class mahasiswa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mahasiswa (String nm, String ni, String 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//Dideklarasikan sebagai public karena diperlukan oleh class lainnya</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firstLine="720"/>
        <w:jc w:val="both"/>
        <w:rPr>
          <w:rFonts w:ascii="Courier New" w:hAnsi="Courier New" w:cs="Courier New"/>
          <w:sz w:val="20"/>
          <w:szCs w:val="20"/>
        </w:rPr>
      </w:pPr>
      <w:r w:rsidRPr="007923BD">
        <w:rPr>
          <w:rFonts w:ascii="Courier New" w:hAnsi="Courier New" w:cs="Courier New"/>
          <w:sz w:val="20"/>
          <w:szCs w:val="20"/>
        </w:rPr>
        <w:t>super(nm,alm);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npm = ni;</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void setNpm (String ni)</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this.npm = ni;}</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String getNpm()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 npm;}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String displayInfo()</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return super.displayInfo() + ", NPM : " + npm;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public class Perkuliahan</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lastRenderedPageBreak/>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public static void main (String[]args)</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dosen dsn = new dosen ("Arch", "666","Aincrad");</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mahasiswa mhs = new mahasiswa ("Azwrath", "999","Alfheim");</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System.out.println(dsn.displayInfo());</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System.out.println(mhs.displayInfo());</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 xml:space="preserve">    }</w:t>
      </w:r>
    </w:p>
    <w:p w:rsidR="0098292F" w:rsidRPr="007923BD" w:rsidRDefault="0098292F" w:rsidP="0098292F">
      <w:pPr>
        <w:pStyle w:val="ListParagraph"/>
        <w:pBdr>
          <w:top w:val="single" w:sz="4" w:space="1" w:color="auto"/>
          <w:left w:val="single" w:sz="4" w:space="1" w:color="auto"/>
          <w:bottom w:val="single" w:sz="4" w:space="1" w:color="auto"/>
          <w:right w:val="single" w:sz="4" w:space="1" w:color="auto"/>
        </w:pBdr>
        <w:ind w:left="360"/>
        <w:jc w:val="both"/>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ind w:left="360"/>
        <w:jc w:val="both"/>
        <w:rPr>
          <w:rFonts w:ascii="Arial" w:hAnsi="Arial" w:cs="Arial"/>
          <w:lang w:val="id-ID"/>
        </w:rPr>
      </w:pPr>
    </w:p>
    <w:p w:rsidR="0098292F" w:rsidRPr="007923BD" w:rsidRDefault="0098292F" w:rsidP="0098292F">
      <w:pPr>
        <w:ind w:left="360"/>
        <w:rPr>
          <w:rFonts w:ascii="Arial" w:hAnsi="Arial" w:cs="Arial"/>
        </w:rPr>
      </w:pPr>
    </w:p>
    <w:p w:rsidR="0098292F" w:rsidRPr="007923BD" w:rsidRDefault="0098292F" w:rsidP="0098292F">
      <w:pPr>
        <w:pStyle w:val="ListParagraph"/>
        <w:numPr>
          <w:ilvl w:val="0"/>
          <w:numId w:val="27"/>
        </w:numPr>
        <w:spacing w:after="0" w:line="240" w:lineRule="auto"/>
        <w:rPr>
          <w:rFonts w:ascii="Arial" w:hAnsi="Arial" w:cs="Arial"/>
        </w:rPr>
      </w:pPr>
      <w:r w:rsidRPr="007923BD">
        <w:rPr>
          <w:rFonts w:ascii="Arial" w:hAnsi="Arial" w:cs="Arial"/>
        </w:rPr>
        <w:t>LATIHAN</w:t>
      </w:r>
    </w:p>
    <w:p w:rsidR="0098292F" w:rsidRPr="007923BD" w:rsidRDefault="0098292F" w:rsidP="0098292F">
      <w:pPr>
        <w:ind w:left="360"/>
        <w:rPr>
          <w:rFonts w:ascii="Arial" w:hAnsi="Arial" w:cs="Arial"/>
          <w:lang w:val="id-ID"/>
        </w:rPr>
      </w:pP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360"/>
        <w:rPr>
          <w:rFonts w:ascii="Arial" w:hAnsi="Arial" w:cs="Arial"/>
          <w:lang w:val="id-ID"/>
        </w:rPr>
      </w:pPr>
    </w:p>
    <w:p w:rsidR="0098292F" w:rsidRPr="007923BD" w:rsidRDefault="0098292F" w:rsidP="0098292F">
      <w:pPr>
        <w:pStyle w:val="ListParagraph"/>
        <w:numPr>
          <w:ilvl w:val="0"/>
          <w:numId w:val="27"/>
        </w:numPr>
        <w:spacing w:after="0" w:line="240" w:lineRule="auto"/>
        <w:rPr>
          <w:rFonts w:ascii="Arial" w:hAnsi="Arial" w:cs="Arial"/>
        </w:rPr>
      </w:pPr>
      <w:r w:rsidRPr="007923BD">
        <w:rPr>
          <w:rFonts w:ascii="Arial" w:hAnsi="Arial" w:cs="Arial"/>
        </w:rPr>
        <w:t xml:space="preserve">TUGAS </w:t>
      </w:r>
    </w:p>
    <w:p w:rsidR="0098292F" w:rsidRPr="007923BD" w:rsidRDefault="0098292F" w:rsidP="0098292F">
      <w:pPr>
        <w:ind w:left="360"/>
        <w:rPr>
          <w:rFonts w:ascii="Arial" w:hAnsi="Arial" w:cs="Arial"/>
          <w:lang w:val="id-ID"/>
        </w:rPr>
      </w:pP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5"/>
        </w:numPr>
        <w:spacing w:after="0" w:line="240" w:lineRule="auto"/>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ind w:left="360"/>
        <w:rPr>
          <w:rFonts w:ascii="Arial" w:hAnsi="Arial" w:cs="Arial"/>
          <w:lang w:val="id-ID"/>
        </w:rPr>
      </w:pPr>
    </w:p>
    <w:p w:rsidR="0098292F" w:rsidRPr="007923BD" w:rsidRDefault="0098292F" w:rsidP="0098292F">
      <w:pPr>
        <w:spacing w:after="384"/>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spacing w:line="360" w:lineRule="auto"/>
        <w:rPr>
          <w:rFonts w:ascii="Times New Roman" w:hAnsi="Times New Roman" w:cs="Times New Roman"/>
          <w:lang w:val="id-ID"/>
        </w:rPr>
      </w:pPr>
    </w:p>
    <w:p w:rsidR="0098292F" w:rsidRPr="007923BD" w:rsidRDefault="0098292F" w:rsidP="0098292F">
      <w:pPr>
        <w:autoSpaceDE w:val="0"/>
        <w:autoSpaceDN w:val="0"/>
        <w:adjustRightInd w:val="0"/>
        <w:jc w:val="center"/>
        <w:rPr>
          <w:rFonts w:ascii="Arial" w:hAnsi="Arial" w:cs="Arial"/>
          <w:bCs/>
          <w:szCs w:val="20"/>
          <w:lang w:val="id"/>
        </w:rPr>
      </w:pPr>
      <w:r w:rsidRPr="007923BD">
        <w:rPr>
          <w:rFonts w:ascii="Arial" w:hAnsi="Arial" w:cs="Arial"/>
          <w:bCs/>
          <w:szCs w:val="20"/>
          <w:lang w:val="id"/>
        </w:rPr>
        <w:t>PERTEMUAN KE – 9</w:t>
      </w:r>
    </w:p>
    <w:p w:rsidR="0098292F" w:rsidRPr="007923BD" w:rsidRDefault="0098292F" w:rsidP="0098292F">
      <w:pPr>
        <w:autoSpaceDE w:val="0"/>
        <w:autoSpaceDN w:val="0"/>
        <w:adjustRightInd w:val="0"/>
        <w:jc w:val="center"/>
        <w:rPr>
          <w:rFonts w:ascii="Arial" w:hAnsi="Arial" w:cs="Arial"/>
          <w:bCs/>
          <w:i/>
          <w:iCs/>
          <w:szCs w:val="20"/>
          <w:lang w:val="id"/>
        </w:rPr>
      </w:pPr>
      <w:r w:rsidRPr="007923BD">
        <w:rPr>
          <w:rFonts w:ascii="Arial" w:hAnsi="Arial" w:cs="Arial"/>
          <w:bCs/>
          <w:i/>
          <w:iCs/>
          <w:szCs w:val="20"/>
          <w:lang w:val="id"/>
        </w:rPr>
        <w:t>kelas Abstrak</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6"/>
        </w:numPr>
        <w:autoSpaceDE w:val="0"/>
        <w:autoSpaceDN w:val="0"/>
        <w:adjustRightInd w:val="0"/>
        <w:spacing w:after="0" w:line="240" w:lineRule="auto"/>
        <w:rPr>
          <w:rFonts w:ascii="Arial" w:hAnsi="Arial" w:cs="Arial"/>
          <w:bCs/>
          <w:szCs w:val="20"/>
          <w:lang w:val="id"/>
        </w:rPr>
      </w:pPr>
      <w:r w:rsidRPr="007923BD">
        <w:rPr>
          <w:rFonts w:ascii="Arial" w:hAnsi="Arial" w:cs="Arial"/>
          <w:bCs/>
          <w:szCs w:val="20"/>
          <w:lang w:val="id"/>
        </w:rPr>
        <w:t xml:space="preserve">TUJUAN </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spacing w:line="360" w:lineRule="auto"/>
        <w:jc w:val="both"/>
        <w:rPr>
          <w:rFonts w:ascii="Arial" w:hAnsi="Arial" w:cs="Arial"/>
          <w:szCs w:val="20"/>
          <w:lang w:val="id"/>
        </w:rPr>
      </w:pPr>
      <w:r w:rsidRPr="007923BD">
        <w:rPr>
          <w:rFonts w:ascii="Arial" w:hAnsi="Arial" w:cs="Arial"/>
          <w:szCs w:val="20"/>
          <w:lang w:val="id"/>
        </w:rPr>
        <w:t>Dapat menjelaskan,  mendefinisikan,  membuat dan menggunakan kelas asbtrak serta dapat menjelaskan membuat dan menggunakan interface pada aplikasi</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6"/>
        </w:numPr>
        <w:autoSpaceDE w:val="0"/>
        <w:autoSpaceDN w:val="0"/>
        <w:adjustRightInd w:val="0"/>
        <w:spacing w:after="0" w:line="240" w:lineRule="auto"/>
        <w:rPr>
          <w:rFonts w:ascii="Arial" w:hAnsi="Arial" w:cs="Arial"/>
          <w:bCs/>
          <w:szCs w:val="20"/>
          <w:lang w:val="id"/>
        </w:rPr>
      </w:pPr>
      <w:r w:rsidRPr="007923BD">
        <w:rPr>
          <w:rFonts w:ascii="Arial" w:hAnsi="Arial" w:cs="Arial"/>
          <w:bCs/>
          <w:szCs w:val="20"/>
          <w:lang w:val="id"/>
        </w:rPr>
        <w:t xml:space="preserve"> TEORI SINGKAT</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spacing w:line="360" w:lineRule="auto"/>
        <w:jc w:val="both"/>
        <w:rPr>
          <w:rFonts w:ascii="Arial" w:hAnsi="Arial" w:cs="Arial"/>
          <w:szCs w:val="20"/>
          <w:lang w:val="id"/>
        </w:rPr>
      </w:pPr>
      <w:r w:rsidRPr="007923BD">
        <w:rPr>
          <w:rFonts w:ascii="Arial" w:hAnsi="Arial" w:cs="Arial"/>
          <w:szCs w:val="20"/>
          <w:lang w:val="id"/>
        </w:rPr>
        <w:t xml:space="preserve">Abstraksi mengacu pada kemampuan untuk membuat kelas abstrak di OOP. Sebuah kelas abstrak adalah salah satu yang tidak bisa dipakai. Semua fungsi lain dari kelas masih ada, dan ladang-ladangnya, metode, dan konstruktor semua diakses dengan cara yang sama. Anda hanya tidak bisa membuat sebuah instance dari kelas abstrak. </w:t>
      </w:r>
    </w:p>
    <w:p w:rsidR="0098292F" w:rsidRPr="007923BD" w:rsidRDefault="0098292F" w:rsidP="0098292F">
      <w:pPr>
        <w:autoSpaceDE w:val="0"/>
        <w:autoSpaceDN w:val="0"/>
        <w:adjustRightInd w:val="0"/>
        <w:spacing w:line="360" w:lineRule="auto"/>
        <w:jc w:val="both"/>
        <w:rPr>
          <w:rFonts w:ascii="Arial" w:hAnsi="Arial" w:cs="Arial"/>
          <w:szCs w:val="20"/>
          <w:lang w:val="id"/>
        </w:rPr>
      </w:pPr>
      <w:r w:rsidRPr="007923BD">
        <w:rPr>
          <w:rFonts w:ascii="Arial" w:hAnsi="Arial" w:cs="Arial"/>
          <w:szCs w:val="20"/>
          <w:lang w:val="id"/>
        </w:rPr>
        <w:t>Jika kelas abstrak dan tidak dapat dipakai, kelas tidak memiliki banyak digunakan kecuali subclass. Ini biasanya bagaimana kelas abstrak terjadi selama tahap desain. Sebuah kelas induk berisi fungsi umum dari kumpulan anak kelas, tapi kelas induk itu sendiri terlalu abstrak untuk digunakan sendiri.</w:t>
      </w:r>
    </w:p>
    <w:p w:rsidR="0098292F" w:rsidRPr="007923BD" w:rsidRDefault="0098292F" w:rsidP="0098292F">
      <w:pPr>
        <w:autoSpaceDE w:val="0"/>
        <w:autoSpaceDN w:val="0"/>
        <w:adjustRightInd w:val="0"/>
        <w:spacing w:line="360" w:lineRule="auto"/>
        <w:jc w:val="both"/>
        <w:rPr>
          <w:rFonts w:ascii="Calibri" w:hAnsi="Calibri" w:cs="Calibri"/>
          <w:lang w:val="id"/>
        </w:rPr>
      </w:pPr>
    </w:p>
    <w:p w:rsidR="0098292F" w:rsidRPr="007923BD" w:rsidRDefault="0098292F" w:rsidP="0098292F">
      <w:pPr>
        <w:autoSpaceDE w:val="0"/>
        <w:autoSpaceDN w:val="0"/>
        <w:adjustRightInd w:val="0"/>
        <w:spacing w:line="360" w:lineRule="auto"/>
        <w:jc w:val="both"/>
        <w:rPr>
          <w:rFonts w:ascii="Arial" w:hAnsi="Arial" w:cs="Arial"/>
          <w:szCs w:val="20"/>
          <w:lang w:val="id"/>
        </w:rPr>
      </w:pPr>
      <w:r w:rsidRPr="007923BD">
        <w:rPr>
          <w:rFonts w:ascii="Arial" w:hAnsi="Arial" w:cs="Arial"/>
          <w:szCs w:val="20"/>
          <w:lang w:val="id"/>
        </w:rPr>
        <w:t xml:space="preserve">Abstrak Kelas: </w:t>
      </w:r>
    </w:p>
    <w:p w:rsidR="0098292F" w:rsidRPr="007923BD" w:rsidRDefault="0098292F" w:rsidP="0098292F">
      <w:pPr>
        <w:autoSpaceDE w:val="0"/>
        <w:autoSpaceDN w:val="0"/>
        <w:adjustRightInd w:val="0"/>
        <w:spacing w:line="360" w:lineRule="auto"/>
        <w:jc w:val="both"/>
        <w:rPr>
          <w:rFonts w:ascii="Arial" w:hAnsi="Arial" w:cs="Arial"/>
          <w:szCs w:val="20"/>
          <w:lang w:val="id"/>
        </w:rPr>
      </w:pPr>
      <w:r w:rsidRPr="007923BD">
        <w:rPr>
          <w:rFonts w:ascii="Arial" w:hAnsi="Arial" w:cs="Arial"/>
          <w:szCs w:val="20"/>
          <w:lang w:val="id"/>
        </w:rPr>
        <w:t>Gunakan kata kunci abstract untuk menyatakan abstract class. Kata kunci muncul dalam deklarasi kelas di suatu tempat sebelum kata kunci kelas.</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6"/>
        </w:numPr>
        <w:autoSpaceDE w:val="0"/>
        <w:autoSpaceDN w:val="0"/>
        <w:adjustRightInd w:val="0"/>
        <w:spacing w:after="0" w:line="240" w:lineRule="auto"/>
        <w:rPr>
          <w:rFonts w:ascii="Arial" w:hAnsi="Arial" w:cs="Arial"/>
          <w:bCs/>
          <w:szCs w:val="20"/>
          <w:lang w:val="id"/>
        </w:rPr>
      </w:pPr>
      <w:r w:rsidRPr="007923BD">
        <w:rPr>
          <w:rFonts w:ascii="Arial" w:hAnsi="Arial" w:cs="Arial"/>
          <w:bCs/>
          <w:szCs w:val="20"/>
          <w:lang w:val="id"/>
        </w:rPr>
        <w:t xml:space="preserve">PRAKTIK </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rPr>
          <w:rFonts w:ascii="Arial" w:hAnsi="Arial" w:cs="Arial"/>
          <w:bCs/>
          <w:sz w:val="20"/>
          <w:szCs w:val="20"/>
          <w:u w:val="single"/>
          <w:lang w:val="id"/>
        </w:rPr>
      </w:pPr>
      <w:r w:rsidRPr="007923BD">
        <w:rPr>
          <w:rFonts w:ascii="Arial" w:hAnsi="Arial" w:cs="Arial"/>
          <w:bCs/>
          <w:sz w:val="20"/>
          <w:szCs w:val="20"/>
          <w:u w:val="single"/>
          <w:lang w:val="id"/>
        </w:rPr>
        <w:t>Praktik 1: membuat  Karyawan</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public abstract class Karyawan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private String 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private String 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private int 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lastRenderedPageBreak/>
        <w:t xml:space="preserve">   public Karyawan(String name, String address, int 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System.out.println("Constructing Karyawan");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this.name = 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this.address = 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this.number = 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double computePay()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System.out.println("Inside Karyawan computePay");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0.0;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void mailCheck()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System.out.println("Mailing a check to " + this.name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 " + this.address);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String toString()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name + " " + address + " " + 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String getName()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String getAddress()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void setAddress(String newAddress)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address = newAddress;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int getNumber()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lastRenderedPageBreak/>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w:t>
      </w:r>
    </w:p>
    <w:p w:rsidR="0098292F" w:rsidRPr="007923BD" w:rsidRDefault="0098292F" w:rsidP="0098292F">
      <w:pPr>
        <w:autoSpaceDE w:val="0"/>
        <w:autoSpaceDN w:val="0"/>
        <w:adjustRightInd w:val="0"/>
        <w:rPr>
          <w:rFonts w:ascii="Arial" w:hAnsi="Arial" w:cs="Arial"/>
          <w:sz w:val="20"/>
          <w:szCs w:val="20"/>
          <w:lang w:val="id-ID"/>
        </w:rPr>
      </w:pPr>
    </w:p>
    <w:p w:rsidR="0098292F" w:rsidRPr="007923BD" w:rsidRDefault="0098292F" w:rsidP="0098292F">
      <w:pPr>
        <w:autoSpaceDE w:val="0"/>
        <w:autoSpaceDN w:val="0"/>
        <w:adjustRightInd w:val="0"/>
        <w:rPr>
          <w:rFonts w:ascii="Arial" w:hAnsi="Arial" w:cs="Arial"/>
          <w:sz w:val="20"/>
          <w:szCs w:val="20"/>
          <w:lang w:val="id"/>
        </w:rPr>
      </w:pPr>
      <w:r w:rsidRPr="007923BD">
        <w:rPr>
          <w:rFonts w:ascii="Arial" w:hAnsi="Arial" w:cs="Arial"/>
          <w:sz w:val="20"/>
          <w:szCs w:val="20"/>
          <w:lang w:val="id"/>
        </w:rPr>
        <w:t xml:space="preserve">Perhatikan bahwa tidak ada yang berbeda dalam kelas Karyawan ini. Kelas abstrak, tetapi masih memiliki tiga </w:t>
      </w:r>
      <w:r w:rsidRPr="007923BD">
        <w:rPr>
          <w:rFonts w:ascii="Arial" w:hAnsi="Arial" w:cs="Arial"/>
          <w:sz w:val="20"/>
          <w:szCs w:val="20"/>
          <w:lang w:val="id-ID"/>
        </w:rPr>
        <w:t>atribut</w:t>
      </w:r>
      <w:r w:rsidRPr="007923BD">
        <w:rPr>
          <w:rFonts w:ascii="Arial" w:hAnsi="Arial" w:cs="Arial"/>
          <w:sz w:val="20"/>
          <w:szCs w:val="20"/>
          <w:lang w:val="id"/>
        </w:rPr>
        <w:t xml:space="preserve">, tujuh metode, dan satu konstruktor. </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rPr>
          <w:rFonts w:ascii="Arial" w:hAnsi="Arial" w:cs="Arial"/>
          <w:bCs/>
          <w:sz w:val="20"/>
          <w:szCs w:val="20"/>
          <w:lang w:val="id"/>
        </w:rPr>
      </w:pPr>
      <w:r w:rsidRPr="007923BD">
        <w:rPr>
          <w:rFonts w:ascii="Arial" w:hAnsi="Arial" w:cs="Arial"/>
          <w:bCs/>
          <w:sz w:val="20"/>
          <w:szCs w:val="20"/>
          <w:lang w:val="id"/>
        </w:rPr>
        <w:t>Praktik 2. Menggunakan kelas Karyawan</w:t>
      </w:r>
    </w:p>
    <w:p w:rsidR="0098292F" w:rsidRPr="007923BD" w:rsidRDefault="0098292F" w:rsidP="0098292F">
      <w:pPr>
        <w:autoSpaceDE w:val="0"/>
        <w:autoSpaceDN w:val="0"/>
        <w:adjustRightInd w:val="0"/>
        <w:jc w:val="both"/>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public class AbstractDemo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static void main(String [] args)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Karyawan e = new Karyawan("George W.", "Houston, TX", 43);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System.out.println("\n Panggil mailCheck pakai Karyawan");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e.mailCheck();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w:t>
      </w:r>
    </w:p>
    <w:p w:rsidR="0098292F" w:rsidRPr="007923BD" w:rsidRDefault="0098292F" w:rsidP="0098292F">
      <w:pPr>
        <w:autoSpaceDE w:val="0"/>
        <w:autoSpaceDN w:val="0"/>
        <w:adjustRightInd w:val="0"/>
        <w:rPr>
          <w:rFonts w:ascii="Arial" w:hAnsi="Arial" w:cs="Arial"/>
          <w:sz w:val="20"/>
          <w:szCs w:val="20"/>
          <w:lang w:val="id"/>
        </w:rPr>
      </w:pPr>
      <w:r w:rsidRPr="007923BD">
        <w:rPr>
          <w:rFonts w:ascii="Arial" w:hAnsi="Arial" w:cs="Arial"/>
          <w:sz w:val="20"/>
          <w:szCs w:val="20"/>
          <w:lang w:val="id"/>
        </w:rPr>
        <w:t xml:space="preserve">Ketika </w:t>
      </w:r>
      <w:r w:rsidRPr="007923BD">
        <w:rPr>
          <w:rFonts w:ascii="Arial" w:hAnsi="Arial" w:cs="Arial"/>
          <w:sz w:val="20"/>
          <w:szCs w:val="20"/>
          <w:lang w:val="id-ID"/>
        </w:rPr>
        <w:t>dikompile akan didapatkan error sebagai berikut</w:t>
      </w:r>
      <w:r w:rsidRPr="007923BD">
        <w:rPr>
          <w:rFonts w:ascii="Arial" w:hAnsi="Arial" w:cs="Arial"/>
          <w:sz w:val="20"/>
          <w:szCs w:val="20"/>
          <w:lang w:val="id"/>
        </w:rPr>
        <w:t>:</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Karyawan.java:46: Karyawan is abstract; cannot be instantiated </w:t>
      </w:r>
    </w:p>
    <w:p w:rsidR="0098292F" w:rsidRPr="007923BD" w:rsidRDefault="0098292F" w:rsidP="0098292F">
      <w:pP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Karyawan e = new Karyawan("George W.", "Houston, TX", 43); </w:t>
      </w:r>
    </w:p>
    <w:p w:rsidR="0098292F" w:rsidRPr="007923BD" w:rsidRDefault="0098292F" w:rsidP="0098292F">
      <w:pP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autoSpaceDE w:val="0"/>
        <w:autoSpaceDN w:val="0"/>
        <w:adjustRightInd w:val="0"/>
        <w:rPr>
          <w:rFonts w:ascii="Arial" w:hAnsi="Arial" w:cs="Arial"/>
          <w:sz w:val="20"/>
          <w:szCs w:val="20"/>
          <w:lang w:val="id"/>
        </w:rPr>
      </w:pPr>
      <w:r w:rsidRPr="007923BD">
        <w:rPr>
          <w:rFonts w:ascii="Arial" w:hAnsi="Arial" w:cs="Arial"/>
          <w:sz w:val="20"/>
          <w:szCs w:val="20"/>
          <w:lang w:val="id"/>
        </w:rPr>
        <w:t>1 error</w:t>
      </w:r>
    </w:p>
    <w:p w:rsidR="0098292F" w:rsidRPr="007923BD" w:rsidRDefault="0098292F" w:rsidP="0098292F">
      <w:pPr>
        <w:autoSpaceDE w:val="0"/>
        <w:autoSpaceDN w:val="0"/>
        <w:adjustRightInd w:val="0"/>
        <w:rPr>
          <w:rFonts w:ascii="Calibri" w:hAnsi="Calibri" w:cs="Calibri"/>
          <w:lang w:val="id-ID"/>
        </w:rPr>
      </w:pPr>
    </w:p>
    <w:p w:rsidR="0098292F" w:rsidRPr="007923BD" w:rsidRDefault="0098292F" w:rsidP="0098292F">
      <w:pPr>
        <w:autoSpaceDE w:val="0"/>
        <w:autoSpaceDN w:val="0"/>
        <w:adjustRightInd w:val="0"/>
        <w:rPr>
          <w:rFonts w:ascii="Arial" w:hAnsi="Arial" w:cs="Arial"/>
          <w:bCs/>
          <w:sz w:val="20"/>
          <w:szCs w:val="20"/>
          <w:lang w:val="id-ID"/>
        </w:rPr>
      </w:pPr>
    </w:p>
    <w:p w:rsidR="0098292F" w:rsidRPr="007923BD" w:rsidRDefault="0098292F" w:rsidP="0098292F">
      <w:pPr>
        <w:autoSpaceDE w:val="0"/>
        <w:autoSpaceDN w:val="0"/>
        <w:adjustRightInd w:val="0"/>
        <w:rPr>
          <w:rFonts w:ascii="Arial" w:hAnsi="Arial" w:cs="Arial"/>
          <w:bCs/>
          <w:sz w:val="20"/>
          <w:szCs w:val="20"/>
          <w:lang w:val="id"/>
        </w:rPr>
      </w:pPr>
      <w:r w:rsidRPr="007923BD">
        <w:rPr>
          <w:rFonts w:ascii="Arial" w:hAnsi="Arial" w:cs="Arial"/>
          <w:bCs/>
          <w:sz w:val="20"/>
          <w:szCs w:val="20"/>
          <w:lang w:val="id"/>
        </w:rPr>
        <w:t>Praktik 3. Extend kelas Abstrak</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public class Gaji extends Karyawan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private double Gaji; //Annual 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Gaji(String name, String address, int number, double 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lastRenderedPageBreak/>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super(name, address, number);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setGaji(Gaji);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void mailCheck()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System.out.println("Within mailCheck 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System.out.println("Mailing check to " + getName()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 with Gaji " + 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double getGaji()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void setGaji(double newGaji)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if(newGaji &gt;= 0.0)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Gaji = newGaji;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double computePay()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System.out.println("Computing Gaji pay for " + getName());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return Gaji/52;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spacing w:line="360" w:lineRule="auto"/>
        <w:jc w:val="both"/>
        <w:rPr>
          <w:rFonts w:ascii="Arial" w:hAnsi="Arial" w:cs="Arial"/>
          <w:bCs/>
          <w:szCs w:val="20"/>
          <w:lang w:val="id"/>
        </w:rPr>
      </w:pPr>
      <w:r w:rsidRPr="007923BD">
        <w:rPr>
          <w:rFonts w:ascii="Arial" w:hAnsi="Arial" w:cs="Arial"/>
          <w:bCs/>
          <w:szCs w:val="20"/>
          <w:lang w:val="id"/>
        </w:rPr>
        <w:t>Praktik 4. Mnggunakan Gaji</w:t>
      </w:r>
    </w:p>
    <w:p w:rsidR="0098292F" w:rsidRPr="007923BD" w:rsidRDefault="0098292F" w:rsidP="0098292F">
      <w:pPr>
        <w:autoSpaceDE w:val="0"/>
        <w:autoSpaceDN w:val="0"/>
        <w:adjustRightInd w:val="0"/>
        <w:spacing w:line="360" w:lineRule="auto"/>
        <w:jc w:val="both"/>
        <w:rPr>
          <w:rFonts w:ascii="Arial" w:hAnsi="Arial" w:cs="Arial"/>
          <w:szCs w:val="20"/>
          <w:lang w:val="id"/>
        </w:rPr>
      </w:pPr>
      <w:r w:rsidRPr="007923BD">
        <w:rPr>
          <w:rFonts w:ascii="Arial" w:hAnsi="Arial" w:cs="Arial"/>
          <w:szCs w:val="20"/>
          <w:lang w:val="id"/>
        </w:rPr>
        <w:t>Di sini, kita tidak bisa instantiate Karyawan baru, tetapi jika kita instantiate objek Gaji baru, objek Gaji akan mewarisi tiga bidang dan tujuh metode dari karyawan.</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public class AbstractDemo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public static void main(String [] args)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Gaji s = new Gaji("Mohd Mohtashim", "Ambehta, UP", 3, 3600.00);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Karyawan e = new Gaji("John Adams", "Boston, MA", 2, 2400.00);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System.out.println("Panggil mailCheck pakai Gaji");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s.mailCheck();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lang w:val="id"/>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System.out.println("\n Panggil mailCheck pakai Karyawan");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e.mailCheck();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 xml:space="preserve">    }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
        </w:rPr>
      </w:pPr>
      <w:r w:rsidRPr="007923BD">
        <w:rPr>
          <w:rFonts w:ascii="Courier New" w:hAnsi="Courier New" w:cs="Courier New"/>
          <w:sz w:val="20"/>
          <w:szCs w:val="20"/>
          <w:lang w:val="id"/>
        </w:rPr>
        <w:t>}</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6"/>
        </w:numPr>
        <w:autoSpaceDE w:val="0"/>
        <w:autoSpaceDN w:val="0"/>
        <w:adjustRightInd w:val="0"/>
        <w:spacing w:after="0" w:line="240" w:lineRule="auto"/>
        <w:rPr>
          <w:rFonts w:ascii="Arial" w:hAnsi="Arial" w:cs="Arial"/>
          <w:bCs/>
          <w:szCs w:val="20"/>
          <w:lang w:val="id"/>
        </w:rPr>
      </w:pPr>
      <w:r w:rsidRPr="007923BD">
        <w:rPr>
          <w:rFonts w:ascii="Arial" w:hAnsi="Arial" w:cs="Arial"/>
          <w:bCs/>
          <w:szCs w:val="20"/>
          <w:lang w:val="id"/>
        </w:rPr>
        <w:t>LATIHAN</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7"/>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Latihan diberikan oleh dosen pengampu pada saat praktikum.</w:t>
      </w:r>
    </w:p>
    <w:p w:rsidR="0098292F" w:rsidRPr="007923BD" w:rsidRDefault="0098292F" w:rsidP="0098292F">
      <w:pPr>
        <w:numPr>
          <w:ilvl w:val="0"/>
          <w:numId w:val="37"/>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Dikerjakan di laboratorium pada jam praktikum.</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6"/>
        </w:numPr>
        <w:autoSpaceDE w:val="0"/>
        <w:autoSpaceDN w:val="0"/>
        <w:adjustRightInd w:val="0"/>
        <w:spacing w:after="0" w:line="240" w:lineRule="auto"/>
        <w:rPr>
          <w:rFonts w:ascii="Arial" w:hAnsi="Arial" w:cs="Arial"/>
          <w:bCs/>
          <w:szCs w:val="20"/>
          <w:lang w:val="id"/>
        </w:rPr>
      </w:pPr>
      <w:r w:rsidRPr="007923BD">
        <w:rPr>
          <w:rFonts w:ascii="Arial" w:hAnsi="Arial" w:cs="Arial"/>
          <w:bCs/>
          <w:szCs w:val="20"/>
          <w:lang w:val="id"/>
        </w:rPr>
        <w:t xml:space="preserve">TUGAS </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numPr>
          <w:ilvl w:val="0"/>
          <w:numId w:val="38"/>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Tugas diberikan oleh dosen pengampu pada akhir praktikum.</w:t>
      </w:r>
    </w:p>
    <w:p w:rsidR="0098292F" w:rsidRPr="007923BD" w:rsidRDefault="0098292F" w:rsidP="0098292F">
      <w:pPr>
        <w:numPr>
          <w:ilvl w:val="0"/>
          <w:numId w:val="38"/>
        </w:numPr>
        <w:autoSpaceDE w:val="0"/>
        <w:autoSpaceDN w:val="0"/>
        <w:adjustRightInd w:val="0"/>
        <w:spacing w:after="0" w:line="240" w:lineRule="auto"/>
        <w:rPr>
          <w:rFonts w:ascii="Arial" w:hAnsi="Arial" w:cs="Arial"/>
          <w:i/>
          <w:iCs/>
          <w:sz w:val="20"/>
          <w:szCs w:val="20"/>
          <w:lang w:val="id"/>
        </w:rPr>
      </w:pPr>
      <w:r w:rsidRPr="007923BD">
        <w:rPr>
          <w:rFonts w:ascii="Arial" w:hAnsi="Arial" w:cs="Arial"/>
          <w:i/>
          <w:iCs/>
          <w:sz w:val="20"/>
          <w:szCs w:val="20"/>
          <w:lang w:val="id"/>
        </w:rPr>
        <w:t>Dikerjakan di rumah dan dilampirkan pada laporan.</w:t>
      </w:r>
    </w:p>
    <w:p w:rsidR="0098292F" w:rsidRPr="007923BD" w:rsidRDefault="0098292F" w:rsidP="0098292F">
      <w:pPr>
        <w:autoSpaceDE w:val="0"/>
        <w:autoSpaceDN w:val="0"/>
        <w:adjustRightInd w:val="0"/>
        <w:rPr>
          <w:rFonts w:ascii="Calibri" w:hAnsi="Calibri" w:cs="Calibri"/>
          <w:lang w:val="id"/>
        </w:rPr>
      </w:pPr>
    </w:p>
    <w:p w:rsidR="0098292F" w:rsidRPr="007923BD" w:rsidRDefault="0098292F" w:rsidP="0098292F">
      <w:pPr>
        <w:spacing w:after="384"/>
      </w:pPr>
    </w:p>
    <w:p w:rsidR="0098292F" w:rsidRPr="007923BD" w:rsidRDefault="0098292F" w:rsidP="0098292F">
      <w:pPr>
        <w:jc w:val="center"/>
        <w:rPr>
          <w:rFonts w:ascii="Arial" w:hAnsi="Arial" w:cs="Arial"/>
          <w:i/>
          <w:lang w:val="id-ID"/>
        </w:rPr>
      </w:pPr>
      <w:r w:rsidRPr="007923BD">
        <w:br w:type="page"/>
      </w: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i/>
          <w:lang w:val="id-ID"/>
        </w:rPr>
        <w:t>10</w:t>
      </w:r>
    </w:p>
    <w:p w:rsidR="0098292F" w:rsidRPr="007923BD" w:rsidRDefault="0098292F" w:rsidP="0098292F">
      <w:pPr>
        <w:jc w:val="center"/>
        <w:rPr>
          <w:rFonts w:ascii="Arial" w:hAnsi="Arial" w:cs="Arial"/>
          <w:i/>
          <w:lang w:val="id-ID"/>
        </w:rPr>
      </w:pPr>
      <w:r w:rsidRPr="007923BD">
        <w:rPr>
          <w:rFonts w:ascii="Arial" w:hAnsi="Arial" w:cs="Arial"/>
          <w:i/>
          <w:lang w:val="id-ID"/>
        </w:rPr>
        <w:t>Polimorfisme</w:t>
      </w:r>
    </w:p>
    <w:p w:rsidR="0098292F" w:rsidRPr="007923BD" w:rsidRDefault="0098292F" w:rsidP="0098292F">
      <w:pPr>
        <w:tabs>
          <w:tab w:val="left" w:pos="567"/>
        </w:tabs>
        <w:rPr>
          <w:rFonts w:ascii="Arial" w:hAnsi="Arial" w:cs="Arial"/>
        </w:rPr>
      </w:pPr>
    </w:p>
    <w:p w:rsidR="0098292F" w:rsidRPr="007923BD" w:rsidRDefault="0098292F" w:rsidP="0098292F">
      <w:pPr>
        <w:pStyle w:val="ListParagraph"/>
        <w:numPr>
          <w:ilvl w:val="0"/>
          <w:numId w:val="31"/>
        </w:numPr>
        <w:spacing w:after="0" w:line="240" w:lineRule="auto"/>
        <w:ind w:left="567" w:hanging="567"/>
        <w:rPr>
          <w:rFonts w:ascii="Arial" w:hAnsi="Arial" w:cs="Arial"/>
        </w:rPr>
      </w:pPr>
      <w:r w:rsidRPr="007923BD">
        <w:rPr>
          <w:rFonts w:ascii="Arial" w:hAnsi="Arial" w:cs="Arial"/>
        </w:rPr>
        <w:t xml:space="preserve">TUJUAN </w:t>
      </w:r>
    </w:p>
    <w:p w:rsidR="0098292F" w:rsidRPr="007923BD" w:rsidRDefault="0098292F" w:rsidP="0098292F">
      <w:pPr>
        <w:pStyle w:val="ListParagraph"/>
        <w:ind w:left="567"/>
        <w:rPr>
          <w:rFonts w:ascii="Arial" w:hAnsi="Arial" w:cs="Arial"/>
        </w:rPr>
      </w:pPr>
    </w:p>
    <w:p w:rsidR="0098292F" w:rsidRPr="007923BD" w:rsidRDefault="0098292F" w:rsidP="0098292F">
      <w:pPr>
        <w:numPr>
          <w:ilvl w:val="0"/>
          <w:numId w:val="40"/>
        </w:numPr>
        <w:spacing w:after="0" w:line="360" w:lineRule="auto"/>
        <w:jc w:val="both"/>
        <w:rPr>
          <w:rFonts w:ascii="Arial" w:hAnsi="Arial" w:cs="Arial"/>
          <w:szCs w:val="20"/>
          <w:lang w:val="id-ID"/>
        </w:rPr>
      </w:pPr>
      <w:r w:rsidRPr="007923BD">
        <w:rPr>
          <w:rFonts w:ascii="Arial" w:hAnsi="Arial" w:cs="Arial"/>
          <w:szCs w:val="20"/>
          <w:lang w:val="id-ID"/>
        </w:rPr>
        <w:t>Dapat  membuat aplikasi yang mengimplementasi compile-time (early binding) polimorphisme</w:t>
      </w:r>
    </w:p>
    <w:p w:rsidR="0098292F" w:rsidRPr="007923BD" w:rsidRDefault="0098292F" w:rsidP="0098292F">
      <w:pPr>
        <w:numPr>
          <w:ilvl w:val="0"/>
          <w:numId w:val="40"/>
        </w:numPr>
        <w:spacing w:after="0" w:line="360" w:lineRule="auto"/>
        <w:rPr>
          <w:rFonts w:ascii="Arial" w:hAnsi="Arial" w:cs="Arial"/>
          <w:lang w:val="id-ID"/>
        </w:rPr>
      </w:pPr>
      <w:r w:rsidRPr="007923BD">
        <w:rPr>
          <w:rFonts w:ascii="Arial" w:hAnsi="Arial" w:cs="Arial"/>
          <w:lang w:val="id-ID"/>
        </w:rPr>
        <w:t xml:space="preserve">Dapat  membuat aplikasi yang mengimplementasi runtime (late binding) polimorphisme </w:t>
      </w:r>
    </w:p>
    <w:p w:rsidR="0098292F" w:rsidRPr="007923BD" w:rsidRDefault="0098292F" w:rsidP="0098292F">
      <w:pPr>
        <w:spacing w:line="360" w:lineRule="auto"/>
        <w:jc w:val="both"/>
        <w:rPr>
          <w:rFonts w:ascii="Arial" w:hAnsi="Arial" w:cs="Arial"/>
        </w:rPr>
      </w:pPr>
    </w:p>
    <w:p w:rsidR="0098292F" w:rsidRPr="007923BD" w:rsidRDefault="0098292F" w:rsidP="0098292F">
      <w:pPr>
        <w:pStyle w:val="ListParagraph"/>
        <w:ind w:left="567"/>
        <w:rPr>
          <w:rFonts w:ascii="Arial" w:hAnsi="Arial" w:cs="Arial"/>
        </w:rPr>
      </w:pPr>
    </w:p>
    <w:p w:rsidR="0098292F" w:rsidRPr="007923BD" w:rsidRDefault="0098292F" w:rsidP="0098292F">
      <w:pPr>
        <w:pStyle w:val="ListParagraph"/>
        <w:numPr>
          <w:ilvl w:val="0"/>
          <w:numId w:val="31"/>
        </w:numPr>
        <w:spacing w:after="0" w:line="240" w:lineRule="auto"/>
        <w:ind w:left="567" w:hanging="567"/>
        <w:rPr>
          <w:rFonts w:ascii="Arial" w:hAnsi="Arial" w:cs="Arial"/>
        </w:rPr>
      </w:pPr>
      <w:r w:rsidRPr="007923BD">
        <w:rPr>
          <w:rFonts w:ascii="Arial" w:hAnsi="Arial" w:cs="Arial"/>
        </w:rPr>
        <w:t>TEORI SINGKAT</w:t>
      </w:r>
    </w:p>
    <w:p w:rsidR="0098292F" w:rsidRPr="007923BD" w:rsidRDefault="0098292F" w:rsidP="0098292F">
      <w:pPr>
        <w:ind w:left="360"/>
        <w:jc w:val="both"/>
        <w:rPr>
          <w:rFonts w:ascii="Arial" w:hAnsi="Arial" w:cs="Arial"/>
          <w:i/>
          <w:lang w:val="id-ID"/>
        </w:rPr>
      </w:pPr>
    </w:p>
    <w:p w:rsidR="0098292F" w:rsidRPr="007923BD" w:rsidRDefault="0098292F" w:rsidP="0098292F">
      <w:pPr>
        <w:spacing w:line="360" w:lineRule="auto"/>
        <w:jc w:val="both"/>
        <w:rPr>
          <w:rFonts w:ascii="Arial" w:hAnsi="Arial" w:cs="Arial"/>
          <w:lang w:val="id-ID"/>
        </w:rPr>
      </w:pPr>
      <w:r w:rsidRPr="007923BD">
        <w:rPr>
          <w:rFonts w:ascii="Arial" w:hAnsi="Arial" w:cs="Arial"/>
          <w:lang w:val="id-ID"/>
        </w:rPr>
        <w:t>Polimorfisme</w:t>
      </w:r>
      <w:r w:rsidRPr="007923BD">
        <w:rPr>
          <w:rFonts w:ascii="Arial" w:hAnsi="Arial" w:cs="Arial"/>
          <w:bCs/>
          <w:lang w:val="id-ID"/>
        </w:rPr>
        <w:t xml:space="preserve"> adalah k</w:t>
      </w:r>
      <w:r w:rsidRPr="007923BD">
        <w:rPr>
          <w:rFonts w:ascii="Arial" w:hAnsi="Arial" w:cs="Arial"/>
          <w:lang w:val="en-GB"/>
        </w:rPr>
        <w:t xml:space="preserve">emampuan sebuah variabel reference untuk merubah behavior sesuai dengan apa yang dipunyai object. </w:t>
      </w:r>
    </w:p>
    <w:p w:rsidR="0098292F" w:rsidRPr="007923BD" w:rsidRDefault="0098292F" w:rsidP="0098292F">
      <w:pPr>
        <w:spacing w:line="360" w:lineRule="auto"/>
        <w:jc w:val="both"/>
        <w:rPr>
          <w:rFonts w:ascii="Arial" w:hAnsi="Arial" w:cs="Arial"/>
          <w:lang w:val="id-ID"/>
        </w:rPr>
      </w:pPr>
    </w:p>
    <w:p w:rsidR="0098292F" w:rsidRPr="007923BD" w:rsidRDefault="0098292F" w:rsidP="0098292F">
      <w:pPr>
        <w:spacing w:line="360" w:lineRule="auto"/>
        <w:jc w:val="both"/>
        <w:rPr>
          <w:rFonts w:ascii="Arial" w:hAnsi="Arial" w:cs="Arial"/>
          <w:lang w:val="id-ID"/>
        </w:rPr>
      </w:pPr>
      <w:r w:rsidRPr="007923BD">
        <w:rPr>
          <w:rFonts w:ascii="Arial" w:hAnsi="Arial" w:cs="Arial"/>
          <w:lang w:val="id-ID"/>
        </w:rPr>
        <w:t>Polimorfisme</w:t>
      </w:r>
      <w:r w:rsidRPr="007923BD">
        <w:rPr>
          <w:rFonts w:ascii="Arial" w:hAnsi="Arial" w:cs="Arial"/>
          <w:lang w:val="en-GB"/>
        </w:rPr>
        <w:t xml:space="preserve"> membuat objek-objek yang berasal dari subclass yang berbeda, diperlakukan sebagai objek-objek dari satu superclass. Hal ini terjadi ketika memilih method yang sesuai untuk diimplementasikan ke objek tertentu berdasarkan pada subclass yang memiliki method bersangkutan.</w:t>
      </w:r>
    </w:p>
    <w:p w:rsidR="0098292F" w:rsidRPr="007923BD" w:rsidRDefault="0098292F" w:rsidP="0098292F">
      <w:pPr>
        <w:pStyle w:val="Default"/>
      </w:pPr>
    </w:p>
    <w:p w:rsidR="0098292F" w:rsidRPr="007923BD" w:rsidRDefault="0098292F" w:rsidP="0098292F">
      <w:pPr>
        <w:spacing w:line="360" w:lineRule="auto"/>
        <w:jc w:val="both"/>
        <w:rPr>
          <w:rFonts w:ascii="Arial" w:hAnsi="Arial" w:cs="Arial"/>
          <w:lang w:val="id-ID"/>
        </w:rPr>
      </w:pPr>
      <w:r w:rsidRPr="007923BD">
        <w:rPr>
          <w:rFonts w:ascii="Arial" w:hAnsi="Arial" w:cs="Arial"/>
          <w:lang w:val="en-GB"/>
        </w:rPr>
        <w:t>Polimorfisme dapat diterjemahkan pula sebagai “sebuah method yang sama namanya (homonim) tetapi mempunyai tingkah laku yang berbeda”. Komputer membedakan method berdas</w:t>
      </w:r>
      <w:r w:rsidRPr="007923BD">
        <w:rPr>
          <w:rFonts w:ascii="Arial" w:hAnsi="Arial" w:cs="Arial"/>
          <w:lang w:val="id-ID"/>
        </w:rPr>
        <w:t>a</w:t>
      </w:r>
      <w:r w:rsidRPr="007923BD">
        <w:rPr>
          <w:rFonts w:ascii="Arial" w:hAnsi="Arial" w:cs="Arial"/>
          <w:lang w:val="en-GB"/>
        </w:rPr>
        <w:t>rkan signature method (saat compile) atau berdasarkan reference object (saat runtime).</w:t>
      </w:r>
    </w:p>
    <w:p w:rsidR="0098292F" w:rsidRPr="007923BD" w:rsidRDefault="0098292F" w:rsidP="0098292F">
      <w:pPr>
        <w:spacing w:line="360" w:lineRule="auto"/>
        <w:rPr>
          <w:rFonts w:ascii="Arial" w:hAnsi="Arial" w:cs="Arial"/>
          <w:lang w:val="id-ID"/>
        </w:rPr>
      </w:pPr>
    </w:p>
    <w:p w:rsidR="0098292F" w:rsidRPr="007923BD" w:rsidRDefault="0098292F" w:rsidP="0098292F">
      <w:pPr>
        <w:spacing w:line="360" w:lineRule="auto"/>
        <w:rPr>
          <w:rFonts w:ascii="Arial" w:hAnsi="Arial" w:cs="Arial"/>
          <w:lang w:val="id-ID"/>
        </w:rPr>
      </w:pPr>
      <w:r w:rsidRPr="007923BD">
        <w:rPr>
          <w:rFonts w:ascii="Arial" w:hAnsi="Arial" w:cs="Arial"/>
        </w:rPr>
        <w:t>Ada dua bentuk pol</w:t>
      </w:r>
      <w:r w:rsidRPr="007923BD">
        <w:rPr>
          <w:rFonts w:ascii="Arial" w:hAnsi="Arial" w:cs="Arial"/>
          <w:lang w:val="id-ID"/>
        </w:rPr>
        <w:t>i</w:t>
      </w:r>
      <w:r w:rsidRPr="007923BD">
        <w:rPr>
          <w:rFonts w:ascii="Arial" w:hAnsi="Arial" w:cs="Arial"/>
        </w:rPr>
        <w:t>mor</w:t>
      </w:r>
      <w:r w:rsidRPr="007923BD">
        <w:rPr>
          <w:rFonts w:ascii="Arial" w:hAnsi="Arial" w:cs="Arial"/>
          <w:lang w:val="id-ID"/>
        </w:rPr>
        <w:t>fisme</w:t>
      </w:r>
    </w:p>
    <w:p w:rsidR="0098292F" w:rsidRPr="007923BD" w:rsidRDefault="0098292F" w:rsidP="0098292F">
      <w:pPr>
        <w:numPr>
          <w:ilvl w:val="0"/>
          <w:numId w:val="32"/>
        </w:numPr>
        <w:spacing w:after="0" w:line="360" w:lineRule="auto"/>
        <w:jc w:val="both"/>
        <w:rPr>
          <w:rFonts w:ascii="Arial" w:hAnsi="Arial" w:cs="Arial"/>
        </w:rPr>
      </w:pPr>
      <w:r w:rsidRPr="007923BD">
        <w:rPr>
          <w:rFonts w:ascii="Arial" w:hAnsi="Arial" w:cs="Arial"/>
        </w:rPr>
        <w:t>Overloading</w:t>
      </w:r>
      <w:r w:rsidRPr="007923BD">
        <w:rPr>
          <w:rFonts w:ascii="Arial" w:hAnsi="Arial" w:cs="Arial"/>
          <w:lang w:val="id-ID"/>
        </w:rPr>
        <w:t xml:space="preserve"> ( </w:t>
      </w:r>
      <w:r w:rsidRPr="007923BD">
        <w:rPr>
          <w:rFonts w:ascii="Arial" w:hAnsi="Arial" w:cs="Arial"/>
          <w:szCs w:val="20"/>
          <w:lang w:val="id-ID"/>
        </w:rPr>
        <w:t>compile-time (early binding) polimorphisme )</w:t>
      </w:r>
    </w:p>
    <w:p w:rsidR="0098292F" w:rsidRPr="007923BD" w:rsidRDefault="0098292F" w:rsidP="0098292F">
      <w:pPr>
        <w:spacing w:line="360" w:lineRule="auto"/>
        <w:ind w:left="720"/>
        <w:jc w:val="both"/>
        <w:rPr>
          <w:rFonts w:ascii="Arial" w:hAnsi="Arial" w:cs="Arial"/>
          <w:lang w:val="id-ID"/>
        </w:rPr>
      </w:pPr>
      <w:r w:rsidRPr="007923BD">
        <w:rPr>
          <w:rFonts w:ascii="Arial" w:hAnsi="Arial" w:cs="Arial"/>
          <w:lang w:val="id-ID"/>
        </w:rPr>
        <w:t xml:space="preserve">Overloading adalah salah satu cara penerapan dalam konsep polimorfisme. </w:t>
      </w:r>
      <w:r w:rsidRPr="007923BD">
        <w:rPr>
          <w:rFonts w:ascii="Arial" w:hAnsi="Arial" w:cs="Arial"/>
          <w:lang w:val="sv-SE"/>
        </w:rPr>
        <w:t>Overload merupakan pendefinisian ulang suatu metode dalam class yang sama. Syarat overload yaitu metode dan tipe parameter harus berbeda dalam kelass yang sama.</w:t>
      </w:r>
    </w:p>
    <w:p w:rsidR="0098292F" w:rsidRPr="007923BD" w:rsidRDefault="0098292F" w:rsidP="0098292F">
      <w:pPr>
        <w:spacing w:line="360" w:lineRule="auto"/>
        <w:ind w:left="720"/>
        <w:jc w:val="both"/>
        <w:rPr>
          <w:rFonts w:ascii="Arial" w:hAnsi="Arial" w:cs="Arial"/>
          <w:lang w:val="id-ID"/>
        </w:rPr>
      </w:pPr>
    </w:p>
    <w:p w:rsidR="0098292F" w:rsidRPr="007923BD" w:rsidRDefault="0098292F" w:rsidP="0098292F">
      <w:pPr>
        <w:numPr>
          <w:ilvl w:val="0"/>
          <w:numId w:val="32"/>
        </w:numPr>
        <w:spacing w:after="0" w:line="360" w:lineRule="auto"/>
        <w:jc w:val="both"/>
        <w:rPr>
          <w:rFonts w:ascii="Arial" w:hAnsi="Arial" w:cs="Arial"/>
        </w:rPr>
      </w:pPr>
      <w:r w:rsidRPr="007923BD">
        <w:rPr>
          <w:rFonts w:ascii="Arial" w:hAnsi="Arial" w:cs="Arial"/>
        </w:rPr>
        <w:lastRenderedPageBreak/>
        <w:t>Overriding</w:t>
      </w:r>
      <w:r w:rsidRPr="007923BD">
        <w:rPr>
          <w:rFonts w:ascii="Arial" w:hAnsi="Arial" w:cs="Arial"/>
          <w:lang w:val="id-ID"/>
        </w:rPr>
        <w:t xml:space="preserve"> ( </w:t>
      </w:r>
      <w:r w:rsidRPr="007923BD">
        <w:rPr>
          <w:rFonts w:ascii="Verdana" w:hAnsi="Verdana" w:cs="Arial"/>
          <w:szCs w:val="20"/>
          <w:lang w:val="id-ID"/>
        </w:rPr>
        <w:t>runtime (late binding) polimorphisme )</w:t>
      </w:r>
    </w:p>
    <w:p w:rsidR="0098292F" w:rsidRPr="007923BD" w:rsidRDefault="0098292F" w:rsidP="0098292F">
      <w:pPr>
        <w:spacing w:line="360" w:lineRule="auto"/>
        <w:ind w:left="720"/>
        <w:jc w:val="both"/>
        <w:rPr>
          <w:rFonts w:ascii="Arial" w:hAnsi="Arial" w:cs="Arial"/>
          <w:lang w:val="id-ID"/>
        </w:rPr>
      </w:pPr>
      <w:r w:rsidRPr="007923BD">
        <w:rPr>
          <w:rFonts w:ascii="Arial" w:hAnsi="Arial" w:cs="Arial"/>
          <w:lang w:val="nb-NO"/>
        </w:rPr>
        <w:t>Override merupakan pendefinisian ulang suatu metode oleh subclass. Syarat Override yaitu metode, return type, dan parameter harus sama. Jika tidak sama maka bukan dianggap sebagai override tetapi metode yang baru pada subclass.</w:t>
      </w:r>
    </w:p>
    <w:p w:rsidR="0098292F" w:rsidRPr="007923BD" w:rsidRDefault="0098292F" w:rsidP="0098292F">
      <w:pPr>
        <w:spacing w:line="360" w:lineRule="auto"/>
        <w:ind w:left="720"/>
        <w:jc w:val="both"/>
        <w:rPr>
          <w:rFonts w:ascii="Arial" w:hAnsi="Arial" w:cs="Arial"/>
          <w:lang w:val="id-ID"/>
        </w:rPr>
      </w:pPr>
    </w:p>
    <w:p w:rsidR="0098292F" w:rsidRPr="007923BD" w:rsidRDefault="0098292F" w:rsidP="0098292F">
      <w:pPr>
        <w:spacing w:line="360" w:lineRule="auto"/>
        <w:ind w:left="720"/>
        <w:jc w:val="both"/>
        <w:rPr>
          <w:rFonts w:ascii="Arial" w:hAnsi="Arial" w:cs="Arial"/>
          <w:bCs/>
          <w:lang w:val="id-ID"/>
        </w:rPr>
      </w:pPr>
      <w:r w:rsidRPr="007923BD">
        <w:rPr>
          <w:rFonts w:ascii="Arial" w:hAnsi="Arial" w:cs="Arial"/>
          <w:bCs/>
          <w:lang w:val="id-ID"/>
        </w:rPr>
        <w:t xml:space="preserve">Dikatakan </w:t>
      </w:r>
      <w:r w:rsidRPr="007923BD">
        <w:rPr>
          <w:rFonts w:ascii="Arial" w:hAnsi="Arial" w:cs="Arial"/>
          <w:bCs/>
        </w:rPr>
        <w:t xml:space="preserve">late-binding (run time) polymorphism </w:t>
      </w:r>
      <w:r w:rsidRPr="007923BD">
        <w:rPr>
          <w:rFonts w:ascii="Arial" w:hAnsi="Arial" w:cs="Arial"/>
        </w:rPr>
        <w:t xml:space="preserve">karena saat compile komputer tidak tahu method mana yang harus dipanggil, dan baru akan diketahui saat run-time. Run-time polymorphism dapat diterapkan melalui </w:t>
      </w:r>
      <w:r w:rsidRPr="007923BD">
        <w:rPr>
          <w:rFonts w:ascii="Arial" w:hAnsi="Arial" w:cs="Arial"/>
          <w:bCs/>
        </w:rPr>
        <w:t>overridden method.</w:t>
      </w:r>
      <w:r w:rsidRPr="007923BD">
        <w:rPr>
          <w:rFonts w:ascii="Arial" w:hAnsi="Arial" w:cs="Arial"/>
        </w:rPr>
        <w:t xml:space="preserve"> Run time polymorphism juga </w:t>
      </w:r>
      <w:r w:rsidRPr="007923BD">
        <w:rPr>
          <w:rFonts w:ascii="Arial" w:hAnsi="Arial" w:cs="Arial"/>
          <w:lang w:val="id-ID"/>
        </w:rPr>
        <w:t>disebut dengan</w:t>
      </w:r>
      <w:r w:rsidRPr="007923BD">
        <w:rPr>
          <w:rFonts w:ascii="Arial" w:hAnsi="Arial" w:cs="Arial"/>
        </w:rPr>
        <w:t xml:space="preserve"> istilah </w:t>
      </w:r>
      <w:r w:rsidRPr="007923BD">
        <w:rPr>
          <w:rFonts w:ascii="Arial" w:hAnsi="Arial" w:cs="Arial"/>
          <w:bCs/>
        </w:rPr>
        <w:t>dynamic binding.</w:t>
      </w:r>
    </w:p>
    <w:p w:rsidR="0098292F" w:rsidRPr="007923BD" w:rsidRDefault="0098292F" w:rsidP="0098292F">
      <w:pPr>
        <w:pStyle w:val="Default"/>
        <w:ind w:left="720"/>
        <w:rPr>
          <w:sz w:val="20"/>
          <w:szCs w:val="20"/>
        </w:rPr>
      </w:pPr>
    </w:p>
    <w:p w:rsidR="0098292F" w:rsidRPr="007923BD" w:rsidRDefault="0098292F" w:rsidP="0098292F">
      <w:pPr>
        <w:pStyle w:val="Default"/>
        <w:spacing w:line="360" w:lineRule="auto"/>
        <w:ind w:left="720"/>
        <w:jc w:val="both"/>
        <w:rPr>
          <w:rFonts w:ascii="Arial" w:hAnsi="Arial" w:cs="Arial"/>
          <w:sz w:val="22"/>
          <w:szCs w:val="22"/>
        </w:rPr>
      </w:pPr>
      <w:r w:rsidRPr="007923BD">
        <w:rPr>
          <w:rFonts w:ascii="Arial" w:eastAsia="Times New Roman" w:hAnsi="Arial" w:cs="Arial"/>
          <w:sz w:val="22"/>
          <w:szCs w:val="22"/>
        </w:rPr>
        <w:t>Anggaplah subclass meng-override method tertentu pada superclass. Andai kita cipta objek dari subclass dan memasukkannya dalam superclass. Walau objek subclass telah dimasukkan pada superclass, sewaktu objek tersebut memanggil method yang dioverride, ia tetap memanggil method yang versi subclassnya, bukan versi superclass.</w:t>
      </w:r>
    </w:p>
    <w:p w:rsidR="0098292F" w:rsidRPr="007923BD" w:rsidRDefault="0098292F" w:rsidP="0098292F">
      <w:pPr>
        <w:pStyle w:val="Default"/>
        <w:spacing w:line="360" w:lineRule="auto"/>
        <w:ind w:left="720"/>
        <w:rPr>
          <w:rFonts w:ascii="Arial" w:eastAsia="Times New Roman" w:hAnsi="Arial" w:cs="Arial"/>
          <w:color w:val="auto"/>
          <w:sz w:val="22"/>
          <w:szCs w:val="22"/>
        </w:rPr>
      </w:pPr>
      <w:r w:rsidRPr="007923BD">
        <w:rPr>
          <w:rFonts w:ascii="Arial" w:eastAsia="Times New Roman" w:hAnsi="Arial" w:cs="Arial"/>
          <w:color w:val="auto"/>
          <w:sz w:val="22"/>
          <w:szCs w:val="22"/>
        </w:rPr>
        <w:t>Contoh</w:t>
      </w:r>
    </w:p>
    <w:p w:rsidR="0098292F" w:rsidRPr="007923BD" w:rsidRDefault="0098292F" w:rsidP="0098292F">
      <w:pPr>
        <w:pStyle w:val="Default"/>
        <w:spacing w:line="360" w:lineRule="auto"/>
        <w:ind w:left="1440"/>
        <w:rPr>
          <w:rFonts w:ascii="Arial" w:eastAsia="Times New Roman" w:hAnsi="Arial" w:cs="Arial"/>
          <w:color w:val="auto"/>
          <w:sz w:val="22"/>
          <w:szCs w:val="22"/>
        </w:rPr>
      </w:pPr>
      <w:r w:rsidRPr="007923BD">
        <w:rPr>
          <w:rFonts w:ascii="Arial" w:eastAsia="Times New Roman" w:hAnsi="Arial" w:cs="Arial"/>
          <w:noProof/>
          <w:color w:val="auto"/>
          <w:sz w:val="22"/>
          <w:szCs w:val="22"/>
          <w:lang w:eastAsia="id-ID"/>
        </w:rPr>
        <w:drawing>
          <wp:inline distT="0" distB="0" distL="0" distR="0" wp14:anchorId="5FD1E7A7" wp14:editId="12B0E0F1">
            <wp:extent cx="3267075" cy="2257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2257425"/>
                    </a:xfrm>
                    <a:prstGeom prst="rect">
                      <a:avLst/>
                    </a:prstGeom>
                    <a:noFill/>
                    <a:ln>
                      <a:noFill/>
                    </a:ln>
                  </pic:spPr>
                </pic:pic>
              </a:graphicData>
            </a:graphic>
          </wp:inline>
        </w:drawing>
      </w:r>
    </w:p>
    <w:p w:rsidR="0098292F" w:rsidRPr="007923BD" w:rsidRDefault="0098292F" w:rsidP="0098292F">
      <w:pPr>
        <w:pStyle w:val="Default"/>
        <w:numPr>
          <w:ilvl w:val="0"/>
          <w:numId w:val="33"/>
        </w:numPr>
        <w:tabs>
          <w:tab w:val="clear" w:pos="1080"/>
          <w:tab w:val="num" w:pos="720"/>
        </w:tabs>
        <w:spacing w:line="360" w:lineRule="auto"/>
        <w:ind w:left="720"/>
        <w:rPr>
          <w:rFonts w:ascii="Arial" w:hAnsi="Arial" w:cs="Arial"/>
          <w:sz w:val="22"/>
          <w:szCs w:val="22"/>
        </w:rPr>
      </w:pPr>
      <w:r w:rsidRPr="007923BD">
        <w:rPr>
          <w:rFonts w:ascii="Arial" w:eastAsia="Times New Roman" w:hAnsi="Arial" w:cs="Arial"/>
          <w:sz w:val="22"/>
          <w:szCs w:val="22"/>
        </w:rPr>
        <w:t>Class Vehicle memiliki method move().</w:t>
      </w:r>
    </w:p>
    <w:p w:rsidR="0098292F" w:rsidRPr="007923BD" w:rsidRDefault="0098292F" w:rsidP="0098292F">
      <w:pPr>
        <w:pStyle w:val="Default"/>
        <w:numPr>
          <w:ilvl w:val="0"/>
          <w:numId w:val="33"/>
        </w:numPr>
        <w:tabs>
          <w:tab w:val="clear" w:pos="1080"/>
          <w:tab w:val="num" w:pos="720"/>
        </w:tabs>
        <w:spacing w:line="360" w:lineRule="auto"/>
        <w:ind w:left="720"/>
        <w:rPr>
          <w:rFonts w:ascii="Arial" w:hAnsi="Arial" w:cs="Arial"/>
          <w:sz w:val="22"/>
          <w:szCs w:val="22"/>
        </w:rPr>
      </w:pPr>
      <w:r w:rsidRPr="007923BD">
        <w:rPr>
          <w:rFonts w:ascii="Arial" w:eastAsia="Times New Roman" w:hAnsi="Arial" w:cs="Arial"/>
          <w:sz w:val="22"/>
          <w:szCs w:val="22"/>
        </w:rPr>
        <w:t>Class MotorBike meng-override method move().</w:t>
      </w:r>
    </w:p>
    <w:p w:rsidR="0098292F" w:rsidRPr="007923BD" w:rsidRDefault="0098292F" w:rsidP="0098292F">
      <w:pPr>
        <w:spacing w:line="360" w:lineRule="auto"/>
        <w:ind w:left="720"/>
        <w:jc w:val="both"/>
        <w:rPr>
          <w:rFonts w:ascii="Arial" w:hAnsi="Arial" w:cs="Arial"/>
          <w:lang w:val="id-ID"/>
        </w:rPr>
      </w:pPr>
      <w:r w:rsidRPr="007923BD">
        <w:rPr>
          <w:rFonts w:ascii="Arial" w:hAnsi="Arial" w:cs="Arial"/>
        </w:rPr>
        <w:t>Java akan menunggu saat runtime untuk menentukan method move() yang mana akan dipanggil.</w:t>
      </w:r>
    </w:p>
    <w:p w:rsidR="0098292F" w:rsidRPr="007923BD" w:rsidRDefault="0098292F" w:rsidP="0098292F">
      <w:pPr>
        <w:spacing w:line="360" w:lineRule="auto"/>
        <w:ind w:left="720"/>
        <w:jc w:val="both"/>
        <w:rPr>
          <w:rFonts w:ascii="Arial" w:hAnsi="Arial" w:cs="Arial"/>
          <w:lang w:val="id-ID"/>
        </w:rPr>
      </w:pPr>
    </w:p>
    <w:p w:rsidR="0098292F" w:rsidRPr="007923BD" w:rsidRDefault="0098292F" w:rsidP="0098292F">
      <w:pPr>
        <w:spacing w:line="360" w:lineRule="auto"/>
        <w:ind w:left="720"/>
        <w:jc w:val="both"/>
        <w:rPr>
          <w:rFonts w:ascii="Arial" w:hAnsi="Arial" w:cs="Arial"/>
          <w:lang w:val="id-ID"/>
        </w:rPr>
      </w:pPr>
    </w:p>
    <w:p w:rsidR="0098292F" w:rsidRPr="007923BD" w:rsidRDefault="0098292F" w:rsidP="0098292F">
      <w:pPr>
        <w:pStyle w:val="ListParagraph"/>
        <w:numPr>
          <w:ilvl w:val="0"/>
          <w:numId w:val="31"/>
        </w:numPr>
        <w:spacing w:after="0" w:line="240" w:lineRule="auto"/>
        <w:ind w:left="567" w:hanging="567"/>
        <w:rPr>
          <w:rFonts w:ascii="Arial" w:hAnsi="Arial" w:cs="Arial"/>
        </w:rPr>
      </w:pPr>
      <w:r w:rsidRPr="007923BD">
        <w:rPr>
          <w:rFonts w:ascii="Arial" w:hAnsi="Arial" w:cs="Arial"/>
        </w:rPr>
        <w:t xml:space="preserve">PRAKTIK </w:t>
      </w:r>
    </w:p>
    <w:p w:rsidR="0098292F" w:rsidRPr="007923BD" w:rsidRDefault="0098292F" w:rsidP="0098292F">
      <w:pPr>
        <w:rPr>
          <w:rFonts w:ascii="Arial" w:hAnsi="Arial" w:cs="Arial"/>
        </w:rPr>
      </w:pPr>
    </w:p>
    <w:p w:rsidR="0098292F" w:rsidRPr="007923BD" w:rsidRDefault="0098292F" w:rsidP="0098292F">
      <w:pPr>
        <w:pStyle w:val="Default"/>
        <w:numPr>
          <w:ilvl w:val="3"/>
          <w:numId w:val="32"/>
        </w:numPr>
        <w:tabs>
          <w:tab w:val="clear" w:pos="2880"/>
          <w:tab w:val="num" w:pos="284"/>
        </w:tabs>
        <w:ind w:left="2171" w:hanging="2171"/>
        <w:rPr>
          <w:rFonts w:ascii="Arial" w:hAnsi="Arial" w:cs="Arial"/>
          <w:sz w:val="22"/>
          <w:szCs w:val="22"/>
        </w:rPr>
      </w:pPr>
      <w:r w:rsidRPr="007923BD">
        <w:rPr>
          <w:rFonts w:ascii="Arial" w:hAnsi="Arial" w:cs="Arial"/>
          <w:sz w:val="22"/>
          <w:szCs w:val="22"/>
        </w:rPr>
        <w:t>Praktik compile-time (early binding) polimorphisme dengan overloading method</w:t>
      </w:r>
    </w:p>
    <w:p w:rsidR="0098292F" w:rsidRPr="007923BD" w:rsidRDefault="0098292F" w:rsidP="0098292F">
      <w:pPr>
        <w:pStyle w:val="Default"/>
        <w:ind w:left="2171"/>
        <w:rPr>
          <w:rFonts w:ascii="Arial" w:hAnsi="Arial" w:cs="Arial"/>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class Jumlah{</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public int tambah(int x, int y){</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return x + y;</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public int tambah(int x, int y, int z){</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return x + y + z;</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public int tambah(double pi, int x){</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return (int)pi + x;</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public class Penjumlahan{</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public static void main(String [] args)</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Jumlah obj = new Jumlah();</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System.out.println(obj.tambah(2,5)); // int, int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System.out.println(obj.tambah(2, 5, 9)); // int, int, int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System.out.println(obj.tambah(3.14159, 10)); // double, int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371"/>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Default"/>
        <w:ind w:left="371"/>
      </w:pPr>
      <w:r w:rsidRPr="007923BD">
        <w:t xml:space="preserve"> </w:t>
      </w:r>
    </w:p>
    <w:p w:rsidR="0098292F" w:rsidRPr="007923BD" w:rsidRDefault="0098292F" w:rsidP="0098292F">
      <w:pPr>
        <w:spacing w:line="360" w:lineRule="auto"/>
        <w:ind w:left="371"/>
        <w:jc w:val="both"/>
        <w:rPr>
          <w:rFonts w:ascii="Arial" w:hAnsi="Arial" w:cs="Arial"/>
          <w:lang w:val="id-ID"/>
        </w:rPr>
      </w:pPr>
      <w:r w:rsidRPr="007923BD">
        <w:t xml:space="preserve"> </w:t>
      </w:r>
      <w:r w:rsidRPr="007923BD">
        <w:rPr>
          <w:rFonts w:ascii="Arial" w:hAnsi="Arial" w:cs="Arial"/>
        </w:rPr>
        <w:t xml:space="preserve">Pada </w:t>
      </w:r>
      <w:r w:rsidRPr="007923BD">
        <w:rPr>
          <w:rFonts w:ascii="Arial" w:hAnsi="Arial" w:cs="Arial"/>
          <w:lang w:val="id-ID"/>
        </w:rPr>
        <w:t>praktik</w:t>
      </w:r>
      <w:r w:rsidRPr="007923BD">
        <w:rPr>
          <w:rFonts w:ascii="Arial" w:hAnsi="Arial" w:cs="Arial"/>
        </w:rPr>
        <w:t xml:space="preserve"> </w:t>
      </w:r>
      <w:r w:rsidRPr="007923BD">
        <w:rPr>
          <w:rFonts w:ascii="Arial" w:hAnsi="Arial" w:cs="Arial"/>
          <w:lang w:val="id-ID"/>
        </w:rPr>
        <w:t>di atas</w:t>
      </w:r>
      <w:r w:rsidRPr="007923BD">
        <w:rPr>
          <w:rFonts w:ascii="Arial" w:hAnsi="Arial" w:cs="Arial"/>
        </w:rPr>
        <w:t xml:space="preserve"> polymorphism ditunjukkan dengan menggunakan berbagai method </w:t>
      </w:r>
      <w:r w:rsidRPr="007923BD">
        <w:rPr>
          <w:rFonts w:ascii="Arial" w:hAnsi="Arial" w:cs="Arial"/>
          <w:bCs/>
          <w:i/>
        </w:rPr>
        <w:t>tambah</w:t>
      </w:r>
      <w:r w:rsidRPr="007923BD">
        <w:rPr>
          <w:rFonts w:ascii="Arial" w:hAnsi="Arial" w:cs="Arial"/>
        </w:rPr>
        <w:t>. Komputer membedakan mana method yang dipanggil berdasarkan signature dari method yaitu parameter inputnya (jumlah parameter input, type data parametr input, dan urutan type data).</w:t>
      </w:r>
    </w:p>
    <w:p w:rsidR="0098292F" w:rsidRPr="007923BD" w:rsidRDefault="0098292F" w:rsidP="0098292F">
      <w:pPr>
        <w:pStyle w:val="Default"/>
        <w:spacing w:line="360" w:lineRule="auto"/>
        <w:rPr>
          <w:rFonts w:ascii="Arial" w:hAnsi="Arial" w:cs="Arial"/>
          <w:sz w:val="22"/>
          <w:szCs w:val="22"/>
        </w:rPr>
      </w:pPr>
    </w:p>
    <w:p w:rsidR="0098292F" w:rsidRPr="007923BD" w:rsidRDefault="0098292F" w:rsidP="0098292F">
      <w:pPr>
        <w:pStyle w:val="Default"/>
        <w:spacing w:line="360" w:lineRule="auto"/>
        <w:ind w:left="371"/>
        <w:jc w:val="both"/>
        <w:rPr>
          <w:rFonts w:ascii="Arial" w:hAnsi="Arial" w:cs="Arial"/>
          <w:bCs/>
          <w:sz w:val="22"/>
          <w:szCs w:val="22"/>
        </w:rPr>
      </w:pPr>
      <w:r w:rsidRPr="007923BD">
        <w:rPr>
          <w:rFonts w:ascii="Arial" w:hAnsi="Arial" w:cs="Arial"/>
          <w:sz w:val="22"/>
          <w:szCs w:val="22"/>
        </w:rPr>
        <w:t xml:space="preserve">Bentuk polymorphism ini dinamakan </w:t>
      </w:r>
      <w:r w:rsidRPr="007923BD">
        <w:rPr>
          <w:rFonts w:ascii="Arial" w:hAnsi="Arial" w:cs="Arial"/>
          <w:bCs/>
          <w:sz w:val="22"/>
          <w:szCs w:val="22"/>
        </w:rPr>
        <w:t>early-binding (</w:t>
      </w:r>
      <w:r w:rsidRPr="007923BD">
        <w:rPr>
          <w:rFonts w:ascii="Arial" w:hAnsi="Arial" w:cs="Arial"/>
          <w:sz w:val="22"/>
          <w:szCs w:val="22"/>
        </w:rPr>
        <w:t xml:space="preserve">atau </w:t>
      </w:r>
      <w:r w:rsidRPr="007923BD">
        <w:rPr>
          <w:rFonts w:ascii="Arial" w:hAnsi="Arial" w:cs="Arial"/>
          <w:bCs/>
          <w:sz w:val="22"/>
          <w:szCs w:val="22"/>
        </w:rPr>
        <w:t xml:space="preserve">compile-time) polymorphism </w:t>
      </w:r>
      <w:r w:rsidRPr="007923BD">
        <w:rPr>
          <w:rFonts w:ascii="Arial" w:hAnsi="Arial" w:cs="Arial"/>
          <w:sz w:val="22"/>
          <w:szCs w:val="22"/>
        </w:rPr>
        <w:t xml:space="preserve">karena komputer mengetahui mana method tambah yang dipanggil setelah mengcompile byte code .  Jadi setelah proses compile ketika code sudah menjadi byte code, komputer akan “tahu” method mana yang akan dieksekusi  Bentuk ini yang kita kenal dengan </w:t>
      </w:r>
      <w:r w:rsidRPr="007923BD">
        <w:rPr>
          <w:rFonts w:ascii="Arial" w:hAnsi="Arial" w:cs="Arial"/>
          <w:bCs/>
          <w:sz w:val="22"/>
          <w:szCs w:val="22"/>
        </w:rPr>
        <w:t>overloaded method.</w:t>
      </w:r>
    </w:p>
    <w:p w:rsidR="0098292F" w:rsidRPr="007923BD" w:rsidRDefault="0098292F" w:rsidP="0098292F">
      <w:pPr>
        <w:pStyle w:val="Default"/>
        <w:spacing w:line="360" w:lineRule="auto"/>
        <w:ind w:left="1080"/>
        <w:jc w:val="both"/>
        <w:rPr>
          <w:rFonts w:ascii="Arial" w:hAnsi="Arial" w:cs="Arial"/>
          <w:i/>
          <w:sz w:val="22"/>
          <w:szCs w:val="22"/>
        </w:rPr>
      </w:pPr>
    </w:p>
    <w:p w:rsidR="0098292F" w:rsidRPr="007923BD" w:rsidRDefault="0098292F" w:rsidP="0098292F">
      <w:pPr>
        <w:pStyle w:val="Default"/>
        <w:numPr>
          <w:ilvl w:val="3"/>
          <w:numId w:val="32"/>
        </w:numPr>
        <w:tabs>
          <w:tab w:val="clear" w:pos="2880"/>
          <w:tab w:val="num" w:pos="655"/>
        </w:tabs>
        <w:ind w:left="655" w:hanging="284"/>
        <w:rPr>
          <w:rFonts w:ascii="Arial" w:hAnsi="Arial" w:cs="Arial"/>
          <w:sz w:val="22"/>
          <w:szCs w:val="22"/>
        </w:rPr>
      </w:pPr>
      <w:r w:rsidRPr="007923BD">
        <w:rPr>
          <w:rFonts w:ascii="Arial" w:hAnsi="Arial" w:cs="Arial"/>
          <w:sz w:val="22"/>
          <w:szCs w:val="22"/>
        </w:rPr>
        <w:t xml:space="preserve">Praktik compile-time (early binding) polimorphisme dengan overloading Konstruktor </w:t>
      </w:r>
    </w:p>
    <w:p w:rsidR="0098292F" w:rsidRPr="007923BD" w:rsidRDefault="0098292F" w:rsidP="0098292F">
      <w:pPr>
        <w:pStyle w:val="Default"/>
        <w:ind w:left="655"/>
        <w:rPr>
          <w:rFonts w:ascii="Arial" w:hAnsi="Arial" w:cs="Arial"/>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class Penggajian{</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double gapok;</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double masa_kerja;</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Penggajian(double g, double mk)</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gapok = g;</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masa_kerja=mk;</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lastRenderedPageBreak/>
        <w:tab/>
        <w:t>Penggajian()</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gapok =0;</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masa_kerja=0;</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Penggajian(double lembur)</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gapok = masa_kerja = lembur;</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double hitung_gaji()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return gapok*masa_kerja;</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class OverloadingKonstruktor</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public static void main(String args[])</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Penggajian Karyawan1 = new Penggajian(10,15);</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Penggajian Karyawan2 = new Penggajian();</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Penggajian Karyawan3 = new Penggajian(5);</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double 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gaji = Karyawan1.hitung_gaji();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System.out.println("Gaji Karyawan 1= " +gaji);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gaji = Karyawan2.hitung_gaji();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System.out.println("Gaji Karyawan 2= " +gaji);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gaji = Karyawan3.hitung_gaji();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System.out.println("Gaji Karyawan 3= " +gaji);</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r>
      <w:r w:rsidRPr="007923BD">
        <w:rPr>
          <w:rFonts w:ascii="Courier New" w:hAnsi="Courier New" w:cs="Courier New"/>
          <w:sz w:val="22"/>
          <w:szCs w:val="22"/>
        </w:rPr>
        <w:tab/>
        <w:t>}</w:t>
      </w:r>
    </w:p>
    <w:p w:rsidR="0098292F" w:rsidRPr="007923BD" w:rsidRDefault="0098292F" w:rsidP="0098292F">
      <w:pPr>
        <w:pStyle w:val="Default"/>
        <w:pBdr>
          <w:top w:val="single" w:sz="4" w:space="1" w:color="auto"/>
          <w:left w:val="single" w:sz="4" w:space="4" w:color="auto"/>
          <w:bottom w:val="single" w:sz="4" w:space="1" w:color="auto"/>
          <w:right w:val="single" w:sz="4" w:space="4" w:color="auto"/>
        </w:pBdr>
        <w:ind w:left="655"/>
        <w:rPr>
          <w:rFonts w:ascii="Courier New" w:hAnsi="Courier New" w:cs="Courier New"/>
          <w:sz w:val="22"/>
          <w:szCs w:val="22"/>
        </w:rPr>
      </w:pPr>
      <w:r w:rsidRPr="007923BD">
        <w:rPr>
          <w:rFonts w:ascii="Courier New" w:hAnsi="Courier New" w:cs="Courier New"/>
          <w:sz w:val="22"/>
          <w:szCs w:val="22"/>
        </w:rPr>
        <w:tab/>
        <w:t>}</w:t>
      </w:r>
    </w:p>
    <w:p w:rsidR="0098292F" w:rsidRPr="007923BD" w:rsidRDefault="0098292F" w:rsidP="0098292F">
      <w:pPr>
        <w:ind w:left="22"/>
        <w:jc w:val="both"/>
        <w:rPr>
          <w:rFonts w:ascii="Arial" w:hAnsi="Arial" w:cs="Arial"/>
          <w:lang w:val="id-ID"/>
        </w:rPr>
      </w:pPr>
    </w:p>
    <w:p w:rsidR="0098292F" w:rsidRPr="007923BD" w:rsidRDefault="0098292F" w:rsidP="0098292F">
      <w:pPr>
        <w:ind w:left="22"/>
        <w:rPr>
          <w:rFonts w:ascii="Arial" w:hAnsi="Arial" w:cs="Arial"/>
          <w:lang w:val="id-ID"/>
        </w:rPr>
      </w:pPr>
    </w:p>
    <w:p w:rsidR="0098292F" w:rsidRPr="007923BD" w:rsidRDefault="0098292F" w:rsidP="0098292F">
      <w:pPr>
        <w:ind w:left="22"/>
        <w:rPr>
          <w:rFonts w:ascii="Arial" w:hAnsi="Arial" w:cs="Arial"/>
          <w:lang w:val="id-ID"/>
        </w:rPr>
      </w:pPr>
    </w:p>
    <w:p w:rsidR="0098292F" w:rsidRPr="007923BD" w:rsidRDefault="0098292F" w:rsidP="0098292F">
      <w:pPr>
        <w:ind w:left="22"/>
        <w:rPr>
          <w:rFonts w:ascii="Arial" w:hAnsi="Arial" w:cs="Arial"/>
          <w:lang w:val="id-ID"/>
        </w:rPr>
      </w:pPr>
    </w:p>
    <w:p w:rsidR="0098292F" w:rsidRPr="007923BD" w:rsidRDefault="0098292F" w:rsidP="0098292F">
      <w:pPr>
        <w:ind w:left="22"/>
        <w:rPr>
          <w:rFonts w:ascii="Arial" w:hAnsi="Arial" w:cs="Arial"/>
          <w:lang w:val="id-ID"/>
        </w:rPr>
      </w:pPr>
    </w:p>
    <w:p w:rsidR="0098292F" w:rsidRPr="007923BD" w:rsidRDefault="0098292F" w:rsidP="0098292F">
      <w:pPr>
        <w:pStyle w:val="ListParagraph"/>
        <w:numPr>
          <w:ilvl w:val="0"/>
          <w:numId w:val="32"/>
        </w:numPr>
        <w:spacing w:after="0" w:line="240" w:lineRule="auto"/>
        <w:rPr>
          <w:rFonts w:ascii="Arial" w:hAnsi="Arial" w:cs="Arial"/>
        </w:rPr>
      </w:pPr>
      <w:r w:rsidRPr="007923BD">
        <w:rPr>
          <w:rFonts w:ascii="Arial" w:hAnsi="Arial" w:cs="Arial"/>
        </w:rPr>
        <w:t>Runtime polimorfisme dengan overriding method</w:t>
      </w:r>
    </w:p>
    <w:p w:rsidR="0098292F" w:rsidRPr="007923BD" w:rsidRDefault="0098292F" w:rsidP="0098292F">
      <w:pPr>
        <w:rPr>
          <w:rFonts w:ascii="Arial" w:hAnsi="Arial" w:cs="Arial"/>
        </w:rPr>
      </w:pP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class Kendaraan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void info()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System.out.println("Info pada kendaraan :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class Roda2 extends Kendaraan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void info()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lastRenderedPageBreak/>
        <w:t xml:space="preserve">    System.out.println ("Info pada Roda2");</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class Motor extends Roda2</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void info()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System.out.println("Info pada Motor");</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class Test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Roda2 roda2ku;</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Motor motorku;</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Kendaraan k = new Kendaraan();</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roda2ku=new Roda2();</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motorku=new Motor();</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k.info();</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k=roda2ku;</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k.info();</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k=motorku;</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 xml:space="preserve">    k.info();</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ind w:left="360"/>
        <w:jc w:val="both"/>
        <w:rPr>
          <w:rFonts w:ascii="Arial" w:hAnsi="Arial" w:cs="Arial"/>
          <w:lang w:val="id-ID"/>
        </w:rPr>
      </w:pPr>
    </w:p>
    <w:p w:rsidR="0098292F" w:rsidRPr="007923BD" w:rsidRDefault="0098292F" w:rsidP="0098292F">
      <w:pPr>
        <w:numPr>
          <w:ilvl w:val="0"/>
          <w:numId w:val="32"/>
        </w:numPr>
        <w:spacing w:after="0" w:line="240" w:lineRule="auto"/>
        <w:jc w:val="both"/>
        <w:rPr>
          <w:rFonts w:ascii="Arial" w:hAnsi="Arial" w:cs="Arial"/>
          <w:lang w:val="id-ID"/>
        </w:rPr>
      </w:pPr>
      <w:r w:rsidRPr="007923BD">
        <w:rPr>
          <w:rFonts w:ascii="Arial" w:hAnsi="Arial" w:cs="Arial"/>
          <w:lang w:val="id-ID"/>
        </w:rPr>
        <w:t>Runtime polimorfisme dengan data member</w:t>
      </w:r>
    </w:p>
    <w:p w:rsidR="0098292F" w:rsidRPr="007923BD" w:rsidRDefault="0098292F" w:rsidP="0098292F">
      <w:pPr>
        <w:ind w:left="360"/>
        <w:jc w:val="both"/>
        <w:rPr>
          <w:rFonts w:ascii="Arial" w:hAnsi="Arial" w:cs="Arial"/>
          <w:lang w:val="id-ID"/>
        </w:rPr>
      </w:pP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class Induk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int x = 5;</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void Info()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System.out.println("Ini class Induk");</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lastRenderedPageBreak/>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class Anak extends Induk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int x = 10;</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void Info()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System.out.println("Ini class Anak");</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class Test2 {</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Induk tes=new Anak();</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System.out.println("Nilai x = " + tes.x);</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tes.Info();</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720"/>
        <w:jc w:val="both"/>
        <w:rPr>
          <w:rFonts w:ascii="Courier New" w:hAnsi="Courier New" w:cs="Courier New"/>
          <w:lang w:val="id-ID"/>
        </w:rPr>
      </w:pPr>
      <w:r w:rsidRPr="007923BD">
        <w:rPr>
          <w:rFonts w:ascii="Courier New" w:hAnsi="Courier New" w:cs="Courier New"/>
          <w:lang w:val="id-ID"/>
        </w:rPr>
        <w:t>}</w:t>
      </w:r>
    </w:p>
    <w:p w:rsidR="0098292F" w:rsidRPr="007923BD" w:rsidRDefault="0098292F" w:rsidP="0098292F">
      <w:pPr>
        <w:autoSpaceDE w:val="0"/>
        <w:autoSpaceDN w:val="0"/>
        <w:adjustRightInd w:val="0"/>
        <w:rPr>
          <w:rFonts w:ascii="CourierNewPSMT" w:eastAsia="Calibri" w:hAnsi="CourierNewPSMT" w:cs="CourierNewPSMT"/>
          <w:color w:val="444346"/>
          <w:sz w:val="19"/>
          <w:szCs w:val="19"/>
          <w:lang w:val="id-ID" w:eastAsia="id-ID"/>
        </w:rPr>
      </w:pPr>
    </w:p>
    <w:p w:rsidR="0098292F" w:rsidRPr="007923BD" w:rsidRDefault="0098292F" w:rsidP="0098292F">
      <w:pPr>
        <w:pStyle w:val="ListParagraph"/>
        <w:spacing w:line="360" w:lineRule="auto"/>
        <w:ind w:left="360"/>
        <w:jc w:val="both"/>
        <w:rPr>
          <w:rFonts w:ascii="Arial" w:hAnsi="Arial" w:cs="Arial"/>
        </w:rPr>
      </w:pPr>
      <w:r w:rsidRPr="007923BD">
        <w:rPr>
          <w:rFonts w:ascii="Arial" w:hAnsi="Arial" w:cs="Arial"/>
        </w:rPr>
        <w:t>Ketika program di atas dijalankan akan terlihat bahwa ketika diakses atribut x dari objek tes, maka yang muncul adalah nilai x dari super kelas, bukan atribut x dari subkelas. Akan tetapi ketika diakses method Info() dari objek tes, yang muncul adalah method Info() dari sub kelas, bukan method Info() dai superkelas.</w:t>
      </w:r>
    </w:p>
    <w:p w:rsidR="0098292F" w:rsidRPr="007923BD" w:rsidRDefault="0098292F" w:rsidP="0098292F">
      <w:pPr>
        <w:ind w:left="360"/>
        <w:jc w:val="both"/>
        <w:rPr>
          <w:rFonts w:ascii="Arial" w:hAnsi="Arial" w:cs="Arial"/>
          <w:lang w:val="id-ID"/>
        </w:rPr>
      </w:pPr>
    </w:p>
    <w:p w:rsidR="0098292F" w:rsidRPr="007923BD" w:rsidRDefault="0098292F" w:rsidP="0098292F">
      <w:pPr>
        <w:numPr>
          <w:ilvl w:val="0"/>
          <w:numId w:val="32"/>
        </w:numPr>
        <w:spacing w:after="0" w:line="240" w:lineRule="auto"/>
        <w:jc w:val="both"/>
        <w:rPr>
          <w:rFonts w:ascii="Arial" w:hAnsi="Arial" w:cs="Arial"/>
          <w:lang w:val="id-ID"/>
        </w:rPr>
      </w:pPr>
      <w:r w:rsidRPr="007923BD">
        <w:rPr>
          <w:rFonts w:ascii="Arial" w:hAnsi="Arial" w:cs="Arial"/>
          <w:lang w:val="id-ID"/>
        </w:rPr>
        <w:t>Runtime polimorfisme dengan passing parameter</w:t>
      </w:r>
    </w:p>
    <w:p w:rsidR="0098292F" w:rsidRPr="007923BD" w:rsidRDefault="0098292F" w:rsidP="0098292F">
      <w:pPr>
        <w:pStyle w:val="ListParagraph"/>
        <w:spacing w:line="360" w:lineRule="auto"/>
        <w:jc w:val="both"/>
        <w:rPr>
          <w:rFonts w:ascii="Arial" w:hAnsi="Arial" w:cs="Arial"/>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class AlatGerak{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void 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System.out.println(" Saya mampu 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class Sayap extends AlatGerak{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void 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System.out.println(" Saya bisa terbang");</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class Kaki extends AlatGerak{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void 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lastRenderedPageBreak/>
        <w:tab/>
      </w:r>
      <w:r w:rsidRPr="007923BD">
        <w:rPr>
          <w:rFonts w:ascii="Courier New" w:hAnsi="Courier New" w:cs="Courier New"/>
        </w:rPr>
        <w:tab/>
        <w:t>System.out.println(" Saya bisa jalan-jalan");</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class Burung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private AlatGerak alatGerak=new AlatGerak();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Burung(){</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r>
      <w:r w:rsidRPr="007923BD">
        <w:rPr>
          <w:rFonts w:ascii="Courier New" w:hAnsi="Courier New" w:cs="Courier New"/>
        </w:rPr>
        <w:tab/>
        <w:t>System.out.println("Hai saya Burung");</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public void bergerak()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alatGerak.bergerak();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public void setAlatGerak(AlatGerak alatGerak) {</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this.alatGerak = alatGerak;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System.out.println("Sekarang saya pakai " + alatGerak);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ab/>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class BurungTest{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public static void main(String[] args){</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Burung merpati=new Burung();</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merpati.bergerak();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Sayap sayap=new Sayap();</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Kaki kaki=new Kaki();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merpati.setAlatGerak(sayap);</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merpati.bergerak();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merpati.setAlatGerak(kaki);</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merpati.bergerak();</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ListParagraph"/>
        <w:pBdr>
          <w:top w:val="single" w:sz="4" w:space="1" w:color="auto"/>
          <w:left w:val="single" w:sz="4" w:space="4" w:color="auto"/>
          <w:bottom w:val="single" w:sz="4" w:space="1" w:color="auto"/>
          <w:right w:val="single" w:sz="4" w:space="4" w:color="auto"/>
        </w:pBdr>
        <w:rPr>
          <w:rFonts w:ascii="Courier New" w:hAnsi="Courier New" w:cs="Courier New"/>
        </w:rPr>
      </w:pPr>
      <w:r w:rsidRPr="007923BD">
        <w:rPr>
          <w:rFonts w:ascii="Courier New" w:hAnsi="Courier New" w:cs="Courier New"/>
        </w:rPr>
        <w:t>}</w:t>
      </w:r>
    </w:p>
    <w:p w:rsidR="0098292F" w:rsidRPr="007923BD" w:rsidRDefault="0098292F" w:rsidP="0098292F">
      <w:pPr>
        <w:pStyle w:val="Default"/>
        <w:spacing w:line="360" w:lineRule="auto"/>
        <w:ind w:left="360"/>
        <w:jc w:val="both"/>
        <w:rPr>
          <w:rFonts w:ascii="Arial" w:hAnsi="Arial" w:cs="Arial"/>
          <w:color w:val="auto"/>
          <w:sz w:val="22"/>
          <w:szCs w:val="22"/>
        </w:rPr>
      </w:pPr>
    </w:p>
    <w:p w:rsidR="0098292F" w:rsidRPr="007923BD" w:rsidRDefault="0098292F" w:rsidP="0098292F">
      <w:pPr>
        <w:ind w:left="22"/>
        <w:rPr>
          <w:rFonts w:ascii="Arial" w:hAnsi="Arial" w:cs="Arial"/>
          <w:lang w:val="id-ID"/>
        </w:rPr>
      </w:pPr>
      <w:r w:rsidRPr="007923BD">
        <w:rPr>
          <w:rFonts w:ascii="Arial" w:hAnsi="Arial" w:cs="Arial"/>
        </w:rPr>
        <w:t>Method setAlatGerak dapat menerima berbagai type yaitu Sayap dan Kaki. Hal ini legal karena pada kenyataannya Sayap dan Kaki adalah</w:t>
      </w:r>
      <w:r w:rsidRPr="007923BD">
        <w:rPr>
          <w:rFonts w:ascii="Arial" w:hAnsi="Arial" w:cs="Arial"/>
          <w:bCs/>
        </w:rPr>
        <w:t xml:space="preserve"> </w:t>
      </w:r>
      <w:r w:rsidRPr="007923BD">
        <w:rPr>
          <w:rFonts w:ascii="Arial" w:hAnsi="Arial" w:cs="Arial"/>
        </w:rPr>
        <w:t>AlatGerak. Saat method bergerak() milik object trutle dipanggil, method yang dipanggil adalah sesuai dengan method yang dimiliki oleh type yang diberikan.</w:t>
      </w:r>
    </w:p>
    <w:p w:rsidR="0098292F" w:rsidRPr="007923BD" w:rsidRDefault="0098292F" w:rsidP="0098292F">
      <w:pPr>
        <w:ind w:left="22"/>
        <w:rPr>
          <w:rFonts w:ascii="Arial" w:hAnsi="Arial" w:cs="Arial"/>
          <w:lang w:val="id-ID"/>
        </w:rPr>
      </w:pPr>
    </w:p>
    <w:p w:rsidR="0098292F" w:rsidRPr="007923BD" w:rsidRDefault="0098292F" w:rsidP="0098292F">
      <w:pPr>
        <w:pStyle w:val="ListParagraph"/>
        <w:numPr>
          <w:ilvl w:val="0"/>
          <w:numId w:val="31"/>
        </w:numPr>
        <w:spacing w:after="0" w:line="240" w:lineRule="auto"/>
        <w:ind w:left="382"/>
        <w:rPr>
          <w:rFonts w:ascii="Arial" w:hAnsi="Arial" w:cs="Arial"/>
        </w:rPr>
      </w:pPr>
      <w:r w:rsidRPr="007923BD">
        <w:rPr>
          <w:rFonts w:ascii="Arial" w:hAnsi="Arial" w:cs="Arial"/>
        </w:rPr>
        <w:t>LATIHAN</w:t>
      </w:r>
    </w:p>
    <w:p w:rsidR="0098292F" w:rsidRPr="007923BD" w:rsidRDefault="0098292F" w:rsidP="0098292F">
      <w:pPr>
        <w:ind w:left="22"/>
        <w:rPr>
          <w:rFonts w:ascii="Arial" w:hAnsi="Arial" w:cs="Arial"/>
          <w:lang w:val="id-ID"/>
        </w:rPr>
      </w:pPr>
    </w:p>
    <w:p w:rsidR="0098292F" w:rsidRPr="007923BD" w:rsidRDefault="0098292F" w:rsidP="0098292F">
      <w:pPr>
        <w:numPr>
          <w:ilvl w:val="0"/>
          <w:numId w:val="5"/>
        </w:numPr>
        <w:spacing w:after="0" w:line="240" w:lineRule="auto"/>
        <w:ind w:left="742"/>
        <w:rPr>
          <w:rFonts w:ascii="Arial" w:hAnsi="Arial" w:cs="Arial"/>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5"/>
        </w:numPr>
        <w:spacing w:after="0" w:line="240" w:lineRule="auto"/>
        <w:ind w:left="742"/>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22"/>
        <w:rPr>
          <w:rFonts w:ascii="Arial" w:hAnsi="Arial" w:cs="Arial"/>
          <w:lang w:val="id-ID"/>
        </w:rPr>
      </w:pPr>
    </w:p>
    <w:p w:rsidR="0098292F" w:rsidRPr="007923BD" w:rsidRDefault="0098292F" w:rsidP="0098292F">
      <w:pPr>
        <w:pStyle w:val="ListParagraph"/>
        <w:numPr>
          <w:ilvl w:val="0"/>
          <w:numId w:val="31"/>
        </w:numPr>
        <w:spacing w:after="0" w:line="240" w:lineRule="auto"/>
        <w:ind w:left="382"/>
        <w:rPr>
          <w:rFonts w:ascii="Arial" w:hAnsi="Arial" w:cs="Arial"/>
        </w:rPr>
      </w:pPr>
      <w:r w:rsidRPr="007923BD">
        <w:rPr>
          <w:rFonts w:ascii="Arial" w:hAnsi="Arial" w:cs="Arial"/>
        </w:rPr>
        <w:t xml:space="preserve">TUGAS </w:t>
      </w:r>
    </w:p>
    <w:p w:rsidR="0098292F" w:rsidRPr="007923BD" w:rsidRDefault="0098292F" w:rsidP="0098292F">
      <w:pPr>
        <w:ind w:left="22"/>
        <w:rPr>
          <w:rFonts w:ascii="Arial" w:hAnsi="Arial" w:cs="Arial"/>
          <w:lang w:val="id-ID"/>
        </w:rPr>
      </w:pPr>
    </w:p>
    <w:p w:rsidR="0098292F" w:rsidRPr="007923BD" w:rsidRDefault="0098292F" w:rsidP="0098292F">
      <w:pPr>
        <w:numPr>
          <w:ilvl w:val="0"/>
          <w:numId w:val="5"/>
        </w:numPr>
        <w:spacing w:after="0" w:line="240" w:lineRule="auto"/>
        <w:ind w:left="742"/>
        <w:rPr>
          <w:rFonts w:ascii="Arial" w:hAnsi="Arial" w:cs="Arial"/>
          <w:lang w:val="id-ID"/>
        </w:rPr>
      </w:pPr>
      <w:r w:rsidRPr="007923BD">
        <w:rPr>
          <w:rFonts w:ascii="Arial" w:hAnsi="Arial" w:cs="Arial"/>
          <w:i/>
          <w:lang w:val="id-ID"/>
        </w:rPr>
        <w:lastRenderedPageBreak/>
        <w:t>Tugas diberikan oleh dosen pengampu pada akhir praktikum.</w:t>
      </w:r>
    </w:p>
    <w:p w:rsidR="0098292F" w:rsidRPr="007923BD" w:rsidRDefault="0098292F" w:rsidP="0098292F">
      <w:pPr>
        <w:numPr>
          <w:ilvl w:val="0"/>
          <w:numId w:val="5"/>
        </w:numPr>
        <w:spacing w:after="0" w:line="240" w:lineRule="auto"/>
        <w:ind w:left="742"/>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ind w:left="22"/>
        <w:rPr>
          <w:rFonts w:ascii="Arial" w:hAnsi="Arial" w:cs="Arial"/>
          <w:lang w:val="id-ID"/>
        </w:rPr>
      </w:pPr>
    </w:p>
    <w:p w:rsidR="0098292F" w:rsidRPr="007923BD" w:rsidRDefault="0098292F" w:rsidP="0098292F">
      <w:pPr>
        <w:jc w:val="center"/>
        <w:rPr>
          <w:rFonts w:ascii="Arial" w:hAnsi="Arial" w:cs="Arial"/>
          <w:lang w:val="id-ID"/>
        </w:rPr>
      </w:pPr>
      <w:r w:rsidRPr="007923BD">
        <w:br w:type="page"/>
      </w:r>
      <w:r w:rsidRPr="007923BD">
        <w:rPr>
          <w:rFonts w:ascii="Arial" w:hAnsi="Arial" w:cs="Arial"/>
          <w:lang w:val="id-ID"/>
        </w:rPr>
        <w:lastRenderedPageBreak/>
        <w:t>PERTEMUAN KE –</w:t>
      </w:r>
      <w:r w:rsidRPr="007923BD">
        <w:rPr>
          <w:rFonts w:ascii="Arial" w:hAnsi="Arial" w:cs="Arial"/>
        </w:rPr>
        <w:t xml:space="preserve"> 1</w:t>
      </w:r>
      <w:r w:rsidRPr="007923BD">
        <w:rPr>
          <w:rFonts w:ascii="Arial" w:hAnsi="Arial" w:cs="Arial"/>
          <w:lang w:val="id-ID"/>
        </w:rPr>
        <w:t>1</w:t>
      </w:r>
    </w:p>
    <w:p w:rsidR="0098292F" w:rsidRPr="007923BD" w:rsidRDefault="0098292F" w:rsidP="0098292F">
      <w:pPr>
        <w:contextualSpacing/>
        <w:jc w:val="center"/>
        <w:rPr>
          <w:rFonts w:ascii="Arial" w:hAnsi="Arial" w:cs="Arial"/>
        </w:rPr>
      </w:pPr>
      <w:r w:rsidRPr="007923BD">
        <w:rPr>
          <w:rFonts w:ascii="Arial" w:hAnsi="Arial" w:cs="Arial"/>
        </w:rPr>
        <w:t>Exception Handling</w:t>
      </w:r>
    </w:p>
    <w:p w:rsidR="0098292F" w:rsidRPr="007923BD" w:rsidRDefault="0098292F" w:rsidP="0098292F">
      <w:pPr>
        <w:rPr>
          <w:rFonts w:ascii="Arial" w:hAnsi="Arial" w:cs="Arial"/>
        </w:rPr>
      </w:pPr>
    </w:p>
    <w:p w:rsidR="0098292F" w:rsidRPr="007923BD" w:rsidRDefault="0098292F" w:rsidP="0098292F">
      <w:pPr>
        <w:numPr>
          <w:ilvl w:val="0"/>
          <w:numId w:val="39"/>
        </w:numPr>
        <w:spacing w:after="0" w:line="240" w:lineRule="auto"/>
        <w:ind w:left="567" w:hanging="567"/>
        <w:rPr>
          <w:rFonts w:ascii="Arial" w:hAnsi="Arial" w:cs="Arial"/>
        </w:rPr>
      </w:pPr>
      <w:r w:rsidRPr="007923BD">
        <w:rPr>
          <w:rFonts w:ascii="Arial" w:hAnsi="Arial" w:cs="Arial"/>
        </w:rPr>
        <w:t xml:space="preserve">TUJUAN </w:t>
      </w:r>
    </w:p>
    <w:p w:rsidR="0098292F" w:rsidRPr="007923BD" w:rsidRDefault="0098292F" w:rsidP="0098292F">
      <w:pPr>
        <w:ind w:left="720"/>
        <w:rPr>
          <w:rFonts w:ascii="Arial" w:hAnsi="Arial" w:cs="Arial"/>
        </w:rPr>
      </w:pPr>
    </w:p>
    <w:p w:rsidR="0098292F" w:rsidRPr="007923BD" w:rsidRDefault="0098292F" w:rsidP="0098292F">
      <w:pPr>
        <w:spacing w:line="360" w:lineRule="auto"/>
        <w:ind w:left="284"/>
        <w:jc w:val="both"/>
        <w:rPr>
          <w:rFonts w:ascii="Arial" w:hAnsi="Arial" w:cs="Arial"/>
          <w:lang w:val="id-ID"/>
        </w:rPr>
      </w:pPr>
      <w:r w:rsidRPr="007923BD">
        <w:rPr>
          <w:rFonts w:ascii="Arial" w:hAnsi="Arial" w:cs="Arial"/>
          <w:lang w:val="sv-SE"/>
        </w:rPr>
        <w:t>Dapat</w:t>
      </w:r>
      <w:r w:rsidRPr="007923BD">
        <w:rPr>
          <w:rFonts w:ascii="Arial" w:hAnsi="Arial" w:cs="Arial"/>
          <w:lang w:val="id-ID"/>
        </w:rPr>
        <w:t xml:space="preserve"> </w:t>
      </w:r>
      <w:r w:rsidRPr="007923BD">
        <w:rPr>
          <w:rFonts w:ascii="Arial" w:hAnsi="Arial" w:cs="Arial"/>
        </w:rPr>
        <w:t xml:space="preserve">mengenal berbagai macam exception </w:t>
      </w:r>
    </w:p>
    <w:p w:rsidR="0098292F" w:rsidRPr="007923BD" w:rsidRDefault="0098292F" w:rsidP="0098292F">
      <w:pPr>
        <w:spacing w:line="360" w:lineRule="auto"/>
        <w:ind w:left="284"/>
        <w:jc w:val="both"/>
        <w:rPr>
          <w:rFonts w:ascii="Arial" w:hAnsi="Arial" w:cs="Arial"/>
          <w:lang w:val="id-ID"/>
        </w:rPr>
      </w:pPr>
      <w:r w:rsidRPr="007923BD">
        <w:rPr>
          <w:rFonts w:ascii="Arial" w:hAnsi="Arial" w:cs="Arial"/>
        </w:rPr>
        <w:t>Dapat membuat exception handling</w:t>
      </w:r>
    </w:p>
    <w:p w:rsidR="0098292F" w:rsidRPr="007923BD" w:rsidRDefault="0098292F" w:rsidP="0098292F">
      <w:pPr>
        <w:rPr>
          <w:rFonts w:ascii="Arial" w:hAnsi="Arial" w:cs="Arial"/>
        </w:rPr>
      </w:pPr>
    </w:p>
    <w:p w:rsidR="0098292F" w:rsidRPr="007923BD" w:rsidRDefault="0098292F" w:rsidP="0098292F">
      <w:pPr>
        <w:numPr>
          <w:ilvl w:val="0"/>
          <w:numId w:val="39"/>
        </w:numPr>
        <w:spacing w:after="0" w:line="240" w:lineRule="auto"/>
        <w:ind w:left="567" w:hanging="567"/>
        <w:rPr>
          <w:rFonts w:ascii="Arial" w:hAnsi="Arial" w:cs="Arial"/>
        </w:rPr>
      </w:pPr>
      <w:r w:rsidRPr="007923BD">
        <w:rPr>
          <w:rFonts w:ascii="Arial" w:hAnsi="Arial" w:cs="Arial"/>
        </w:rPr>
        <w:t xml:space="preserve"> TEORI SINGKAT</w:t>
      </w:r>
    </w:p>
    <w:p w:rsidR="0098292F" w:rsidRPr="007923BD" w:rsidRDefault="0098292F" w:rsidP="0098292F">
      <w:pPr>
        <w:ind w:left="720"/>
        <w:rPr>
          <w:rFonts w:ascii="Arial" w:hAnsi="Arial" w:cs="Arial"/>
        </w:rPr>
      </w:pPr>
    </w:p>
    <w:p w:rsidR="0098292F" w:rsidRPr="007923BD" w:rsidRDefault="0098292F" w:rsidP="0098292F">
      <w:pPr>
        <w:spacing w:line="360" w:lineRule="auto"/>
        <w:jc w:val="both"/>
        <w:rPr>
          <w:rFonts w:ascii="Arial" w:hAnsi="Arial" w:cs="Arial"/>
        </w:rPr>
      </w:pPr>
      <w:r w:rsidRPr="007923BD">
        <w:rPr>
          <w:rFonts w:ascii="Arial" w:hAnsi="Arial" w:cs="Arial"/>
        </w:rPr>
        <w:t xml:space="preserve">Exception adalah sebuah masalah yang terjadi ketika program sudah pada tahap eksekusi, bukan saat tahap </w:t>
      </w:r>
      <w:r w:rsidRPr="007923BD">
        <w:rPr>
          <w:rFonts w:ascii="Arial" w:hAnsi="Arial" w:cs="Arial"/>
          <w:i/>
        </w:rPr>
        <w:t xml:space="preserve">compile. </w:t>
      </w:r>
      <w:r w:rsidRPr="007923BD">
        <w:rPr>
          <w:rFonts w:ascii="Arial" w:hAnsi="Arial" w:cs="Arial"/>
        </w:rPr>
        <w:t xml:space="preserve">Sebuah </w:t>
      </w:r>
      <w:r w:rsidRPr="007923BD">
        <w:rPr>
          <w:rFonts w:ascii="Arial" w:hAnsi="Arial" w:cs="Arial"/>
          <w:i/>
        </w:rPr>
        <w:t>exception</w:t>
      </w:r>
      <w:r w:rsidRPr="007923BD">
        <w:rPr>
          <w:rFonts w:ascii="Arial" w:hAnsi="Arial" w:cs="Arial"/>
        </w:rPr>
        <w:t xml:space="preserve"> terjadi karena beberapa penyebab, misalnya: user memasukkan data yang tidak valid, file yang akan dibuka tidak ditemukan, koneksi yang belum tersambung atau tiba-tiba putus ditengah proses. Terdapat tiga macam exception:</w:t>
      </w:r>
    </w:p>
    <w:p w:rsidR="0098292F" w:rsidRPr="007923BD" w:rsidRDefault="0098292F" w:rsidP="0098292F">
      <w:pPr>
        <w:pStyle w:val="ListParagraph"/>
        <w:numPr>
          <w:ilvl w:val="0"/>
          <w:numId w:val="35"/>
        </w:numPr>
        <w:spacing w:after="0" w:line="360" w:lineRule="auto"/>
        <w:ind w:left="993" w:hanging="426"/>
        <w:jc w:val="both"/>
        <w:rPr>
          <w:rFonts w:ascii="Arial" w:hAnsi="Arial" w:cs="Arial"/>
        </w:rPr>
      </w:pPr>
      <w:r w:rsidRPr="007923BD">
        <w:rPr>
          <w:rFonts w:ascii="Arial" w:hAnsi="Arial" w:cs="Arial"/>
        </w:rPr>
        <w:t>Checked Exception : adalah exception yang biasanya terjadi karena kesalahan pengguna atau suatu masalah yang terjadi di luar perkiraan programmer. Contohnya sebuah file yang akan dibuka tapi file tersebut tidak dapat ditemukan maka exception terjadi. Kejadian seperti ini tidak terdeteksi  pada saat tahap kompilasi.</w:t>
      </w:r>
    </w:p>
    <w:p w:rsidR="0098292F" w:rsidRPr="007923BD" w:rsidRDefault="0098292F" w:rsidP="0098292F">
      <w:pPr>
        <w:pStyle w:val="ListParagraph"/>
        <w:numPr>
          <w:ilvl w:val="0"/>
          <w:numId w:val="35"/>
        </w:numPr>
        <w:spacing w:after="0" w:line="360" w:lineRule="auto"/>
        <w:ind w:left="993" w:hanging="426"/>
        <w:jc w:val="both"/>
        <w:rPr>
          <w:rFonts w:ascii="Arial" w:hAnsi="Arial" w:cs="Arial"/>
        </w:rPr>
      </w:pPr>
      <w:r w:rsidRPr="007923BD">
        <w:rPr>
          <w:rFonts w:ascii="Arial" w:hAnsi="Arial" w:cs="Arial"/>
        </w:rPr>
        <w:t>Runtime Exception : adalah exception yang mungkin bisa dihindari oleh programmer. Kebalikan dari Checked Exception, bahwa Runtime Exception diabaikan pada tahap kompilasi.</w:t>
      </w:r>
    </w:p>
    <w:p w:rsidR="0098292F" w:rsidRPr="007923BD" w:rsidRDefault="0098292F" w:rsidP="0098292F">
      <w:pPr>
        <w:pStyle w:val="ListParagraph"/>
        <w:numPr>
          <w:ilvl w:val="0"/>
          <w:numId w:val="35"/>
        </w:numPr>
        <w:spacing w:after="0" w:line="360" w:lineRule="auto"/>
        <w:ind w:left="993" w:hanging="426"/>
        <w:jc w:val="both"/>
        <w:rPr>
          <w:rFonts w:ascii="Arial" w:hAnsi="Arial" w:cs="Arial"/>
        </w:rPr>
      </w:pPr>
      <w:r w:rsidRPr="007923BD">
        <w:rPr>
          <w:rFonts w:ascii="Arial" w:hAnsi="Arial" w:cs="Arial"/>
        </w:rPr>
        <w:t>Errors : adalah masalah yang terjadi diluar kontrol user ataupun programmer. Error sering diabaikan di dalam program karena anda tidak bisa menanganinya secara keseluruhan. Contohnya: jika kapasitas di memori penuh.  Error seperti ini tidak terdeteksi pada tahap kompilasi</w:t>
      </w: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r w:rsidRPr="007923BD">
        <w:rPr>
          <w:rFonts w:ascii="Arial" w:hAnsi="Arial" w:cs="Arial"/>
        </w:rPr>
        <w:t>Hirarki  kelas yang menangani exception:</w:t>
      </w:r>
    </w:p>
    <w:p w:rsidR="0098292F" w:rsidRPr="007923BD" w:rsidRDefault="0098292F" w:rsidP="0098292F">
      <w:pPr>
        <w:spacing w:line="360" w:lineRule="auto"/>
        <w:jc w:val="center"/>
        <w:rPr>
          <w:rFonts w:ascii="Arial" w:hAnsi="Arial" w:cs="Arial"/>
        </w:rPr>
      </w:pPr>
      <w:r w:rsidRPr="007923BD">
        <w:rPr>
          <w:rFonts w:ascii="Arial" w:hAnsi="Arial" w:cs="Arial"/>
          <w:noProof/>
          <w:lang w:val="id-ID" w:eastAsia="id-ID"/>
        </w:rPr>
        <w:lastRenderedPageBreak/>
        <mc:AlternateContent>
          <mc:Choice Requires="wps">
            <w:drawing>
              <wp:anchor distT="0" distB="0" distL="114300" distR="114300" simplePos="0" relativeHeight="251664384" behindDoc="0" locked="0" layoutInCell="1" allowOverlap="1" wp14:anchorId="26B226EA" wp14:editId="1B8B9CAD">
                <wp:simplePos x="0" y="0"/>
                <wp:positionH relativeFrom="column">
                  <wp:posOffset>3438525</wp:posOffset>
                </wp:positionH>
                <wp:positionV relativeFrom="paragraph">
                  <wp:posOffset>208280</wp:posOffset>
                </wp:positionV>
                <wp:extent cx="1857375" cy="581025"/>
                <wp:effectExtent l="982980" t="6350" r="7620" b="12700"/>
                <wp:wrapNone/>
                <wp:docPr id="46" name="Rectangular Callou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581025"/>
                        </a:xfrm>
                        <a:prstGeom prst="wedgeRectCallout">
                          <a:avLst>
                            <a:gd name="adj1" fmla="val -99130"/>
                            <a:gd name="adj2" fmla="val 20162"/>
                          </a:avLst>
                        </a:prstGeom>
                        <a:solidFill>
                          <a:srgbClr val="FFFFFF"/>
                        </a:solidFill>
                        <a:ln w="9525">
                          <a:solidFill>
                            <a:srgbClr val="000000"/>
                          </a:solidFill>
                          <a:miter lim="800000"/>
                          <a:headEnd/>
                          <a:tailEnd/>
                        </a:ln>
                      </wps:spPr>
                      <wps:txbx>
                        <w:txbxContent>
                          <w:p w:rsidR="007923BD" w:rsidRDefault="007923BD" w:rsidP="0098292F">
                            <w:r>
                              <w:t>Kelas paling tinggi dalam menangani 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6" o:spid="_x0000_s1068" type="#_x0000_t61" style="position:absolute;left:0;text-align:left;margin-left:270.75pt;margin-top:16.4pt;width:146.2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" adj="-10612,15155">
                <v:textbox>
                  <w:txbxContent>
                    <w:p w:rsidR="007923BD" w:rsidRDefault="007923BD" w:rsidP="0098292F">
                      <w:r>
                        <w:t>Kelas paling tinggi dalam menangani exception</w:t>
                      </w:r>
                    </w:p>
                  </w:txbxContent>
                </v:textbox>
              </v:shape>
            </w:pict>
          </mc:Fallback>
        </mc:AlternateContent>
      </w:r>
      <w:r w:rsidRPr="007923BD">
        <w:rPr>
          <w:rFonts w:ascii="Arial" w:hAnsi="Arial" w:cs="Arial"/>
          <w:noProof/>
          <w:lang w:val="id-ID" w:eastAsia="id-ID"/>
        </w:rPr>
        <mc:AlternateContent>
          <mc:Choice Requires="wpg">
            <w:drawing>
              <wp:inline distT="0" distB="0" distL="0" distR="0" wp14:anchorId="56065F21" wp14:editId="4D7C5D5D">
                <wp:extent cx="6705600" cy="3760788"/>
                <wp:effectExtent l="0" t="0" r="19050" b="11430"/>
                <wp:docPr id="717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3760788"/>
                          <a:chOff x="1371600" y="2408239"/>
                          <a:chExt cx="4224" cy="2369"/>
                        </a:xfrm>
                      </wpg:grpSpPr>
                      <wps:wsp>
                        <wps:cNvPr id="48" name="Text Box 3"/>
                        <wps:cNvSpPr txBox="1">
                          <a:spLocks noChangeArrowheads="1"/>
                        </wps:cNvSpPr>
                        <wps:spPr bwMode="auto">
                          <a:xfrm>
                            <a:off x="1372550" y="2408239"/>
                            <a:ext cx="633" cy="284"/>
                          </a:xfrm>
                          <a:prstGeom prst="rect">
                            <a:avLst/>
                          </a:prstGeom>
                          <a:noFill/>
                          <a:ln w="9525">
                            <a:solidFill>
                              <a:schemeClr val="tx1"/>
                            </a:solidFill>
                            <a:miter lim="800000"/>
                            <a:headEnd/>
                            <a:tailEnd/>
                          </a:ln>
                        </wps:spPr>
                        <wps:txbx>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Object</w:t>
                              </w:r>
                            </w:p>
                          </w:txbxContent>
                        </wps:txbx>
                        <wps:bodyPr wrap="none">
                          <a:spAutoFit/>
                        </wps:bodyPr>
                      </wps:wsp>
                      <wps:wsp>
                        <wps:cNvPr id="49" name="Text Box 4"/>
                        <wps:cNvSpPr txBox="1">
                          <a:spLocks noChangeArrowheads="1"/>
                        </wps:cNvSpPr>
                        <wps:spPr bwMode="auto">
                          <a:xfrm>
                            <a:off x="1372416" y="2408830"/>
                            <a:ext cx="953" cy="284"/>
                          </a:xfrm>
                          <a:prstGeom prst="rect">
                            <a:avLst/>
                          </a:prstGeom>
                          <a:noFill/>
                          <a:ln w="9525">
                            <a:solidFill>
                              <a:schemeClr val="tx1"/>
                            </a:solidFill>
                            <a:miter lim="800000"/>
                            <a:headEnd/>
                            <a:tailEnd/>
                          </a:ln>
                        </wps:spPr>
                        <wps:txbx>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Throwable</w:t>
                              </w:r>
                            </w:p>
                          </w:txbxContent>
                        </wps:txbx>
                        <wps:bodyPr wrap="none">
                          <a:spAutoFit/>
                        </wps:bodyPr>
                      </wps:wsp>
                      <wps:wsp>
                        <wps:cNvPr id="50" name="Text Box 5"/>
                        <wps:cNvSpPr txBox="1">
                          <a:spLocks noChangeArrowheads="1"/>
                        </wps:cNvSpPr>
                        <wps:spPr bwMode="auto">
                          <a:xfrm>
                            <a:off x="1373287" y="2409556"/>
                            <a:ext cx="900" cy="284"/>
                          </a:xfrm>
                          <a:prstGeom prst="rect">
                            <a:avLst/>
                          </a:prstGeom>
                          <a:noFill/>
                          <a:ln w="9525">
                            <a:solidFill>
                              <a:schemeClr val="tx1"/>
                            </a:solidFill>
                            <a:miter lim="800000"/>
                            <a:headEnd/>
                            <a:tailEnd/>
                          </a:ln>
                        </wps:spPr>
                        <wps:txbx>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Exception</w:t>
                              </w:r>
                            </w:p>
                          </w:txbxContent>
                        </wps:txbx>
                        <wps:bodyPr wrap="none">
                          <a:spAutoFit/>
                        </wps:bodyPr>
                      </wps:wsp>
                      <wps:wsp>
                        <wps:cNvPr id="51" name="Text Box 6"/>
                        <wps:cNvSpPr txBox="1">
                          <a:spLocks noChangeArrowheads="1"/>
                        </wps:cNvSpPr>
                        <wps:spPr bwMode="auto">
                          <a:xfrm>
                            <a:off x="1371600" y="2409556"/>
                            <a:ext cx="526" cy="284"/>
                          </a:xfrm>
                          <a:prstGeom prst="rect">
                            <a:avLst/>
                          </a:prstGeom>
                          <a:noFill/>
                          <a:ln w="9525">
                            <a:solidFill>
                              <a:schemeClr val="tx1"/>
                            </a:solidFill>
                            <a:miter lim="800000"/>
                            <a:headEnd/>
                            <a:tailEnd/>
                          </a:ln>
                        </wps:spPr>
                        <wps:txbx>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Error</w:t>
                              </w:r>
                            </w:p>
                          </w:txbxContent>
                        </wps:txbx>
                        <wps:bodyPr wrap="none">
                          <a:spAutoFit/>
                        </wps:bodyPr>
                      </wps:wsp>
                      <wps:wsp>
                        <wps:cNvPr id="52" name="Text Box 7"/>
                        <wps:cNvSpPr txBox="1">
                          <a:spLocks noChangeArrowheads="1"/>
                        </wps:cNvSpPr>
                        <wps:spPr bwMode="auto">
                          <a:xfrm>
                            <a:off x="1371840" y="2410324"/>
                            <a:ext cx="1199" cy="284"/>
                          </a:xfrm>
                          <a:prstGeom prst="rect">
                            <a:avLst/>
                          </a:prstGeom>
                          <a:noFill/>
                          <a:ln w="9525">
                            <a:solidFill>
                              <a:schemeClr val="tx1"/>
                            </a:solidFill>
                            <a:miter lim="800000"/>
                            <a:headEnd/>
                            <a:tailEnd/>
                          </a:ln>
                        </wps:spPr>
                        <wps:txbx>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IOexception</w:t>
                              </w:r>
                            </w:p>
                          </w:txbxContent>
                        </wps:txbx>
                        <wps:bodyPr>
                          <a:spAutoFit/>
                        </wps:bodyPr>
                      </wps:wsp>
                      <wps:wsp>
                        <wps:cNvPr id="53" name="Text Box 8"/>
                        <wps:cNvSpPr txBox="1">
                          <a:spLocks noChangeArrowheads="1"/>
                        </wps:cNvSpPr>
                        <wps:spPr bwMode="auto">
                          <a:xfrm>
                            <a:off x="1373232" y="2410324"/>
                            <a:ext cx="1583" cy="284"/>
                          </a:xfrm>
                          <a:prstGeom prst="rect">
                            <a:avLst/>
                          </a:prstGeom>
                          <a:noFill/>
                          <a:ln w="9525">
                            <a:solidFill>
                              <a:schemeClr val="tx1"/>
                            </a:solidFill>
                            <a:miter lim="800000"/>
                            <a:headEnd/>
                            <a:tailEnd/>
                          </a:ln>
                        </wps:spPr>
                        <wps:txbx>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RuntimeException</w:t>
                              </w:r>
                            </w:p>
                          </w:txbxContent>
                        </wps:txbx>
                        <wps:bodyPr>
                          <a:spAutoFit/>
                        </wps:bodyPr>
                      </wps:wsp>
                      <wps:wsp>
                        <wps:cNvPr id="54" name="Line 9"/>
                        <wps:cNvCnPr/>
                        <wps:spPr bwMode="auto">
                          <a:xfrm flipV="1">
                            <a:off x="1372848" y="2408548"/>
                            <a:ext cx="0" cy="288"/>
                          </a:xfrm>
                          <a:prstGeom prst="line">
                            <a:avLst/>
                          </a:prstGeom>
                          <a:noFill/>
                          <a:ln w="38100">
                            <a:solidFill>
                              <a:schemeClr val="tx1"/>
                            </a:solidFill>
                            <a:round/>
                            <a:headEnd/>
                            <a:tailEnd type="triangle" w="med" len="med"/>
                          </a:ln>
                        </wps:spPr>
                        <wps:bodyPr/>
                      </wps:wsp>
                      <wps:wsp>
                        <wps:cNvPr id="55" name="Line 10"/>
                        <wps:cNvCnPr/>
                        <wps:spPr bwMode="auto">
                          <a:xfrm>
                            <a:off x="1371840" y="2409316"/>
                            <a:ext cx="1920" cy="0"/>
                          </a:xfrm>
                          <a:prstGeom prst="line">
                            <a:avLst/>
                          </a:prstGeom>
                          <a:noFill/>
                          <a:ln w="9525">
                            <a:solidFill>
                              <a:schemeClr val="tx1"/>
                            </a:solidFill>
                            <a:round/>
                            <a:headEnd/>
                            <a:tailEnd/>
                          </a:ln>
                        </wps:spPr>
                        <wps:bodyPr/>
                      </wps:wsp>
                      <wps:wsp>
                        <wps:cNvPr id="56" name="Line 11"/>
                        <wps:cNvCnPr/>
                        <wps:spPr bwMode="auto">
                          <a:xfrm flipV="1">
                            <a:off x="1372848" y="2409124"/>
                            <a:ext cx="0" cy="192"/>
                          </a:xfrm>
                          <a:prstGeom prst="line">
                            <a:avLst/>
                          </a:prstGeom>
                          <a:noFill/>
                          <a:ln w="38100">
                            <a:solidFill>
                              <a:schemeClr val="tx1"/>
                            </a:solidFill>
                            <a:round/>
                            <a:headEnd/>
                            <a:tailEnd type="triangle" w="med" len="med"/>
                          </a:ln>
                        </wps:spPr>
                        <wps:bodyPr/>
                      </wps:wsp>
                      <wps:wsp>
                        <wps:cNvPr id="57" name="Line 12"/>
                        <wps:cNvCnPr/>
                        <wps:spPr bwMode="auto">
                          <a:xfrm>
                            <a:off x="1371840" y="2409316"/>
                            <a:ext cx="0" cy="240"/>
                          </a:xfrm>
                          <a:prstGeom prst="line">
                            <a:avLst/>
                          </a:prstGeom>
                          <a:noFill/>
                          <a:ln w="9525">
                            <a:solidFill>
                              <a:schemeClr val="tx1"/>
                            </a:solidFill>
                            <a:round/>
                            <a:headEnd/>
                            <a:tailEnd/>
                          </a:ln>
                        </wps:spPr>
                        <wps:bodyPr/>
                      </wps:wsp>
                      <wps:wsp>
                        <wps:cNvPr id="58" name="Line 13"/>
                        <wps:cNvCnPr/>
                        <wps:spPr bwMode="auto">
                          <a:xfrm>
                            <a:off x="1373760" y="2409316"/>
                            <a:ext cx="0" cy="240"/>
                          </a:xfrm>
                          <a:prstGeom prst="line">
                            <a:avLst/>
                          </a:prstGeom>
                          <a:noFill/>
                          <a:ln w="9525">
                            <a:solidFill>
                              <a:schemeClr val="tx1"/>
                            </a:solidFill>
                            <a:round/>
                            <a:headEnd/>
                            <a:tailEnd/>
                          </a:ln>
                        </wps:spPr>
                        <wps:bodyPr/>
                      </wps:wsp>
                      <wps:wsp>
                        <wps:cNvPr id="59" name="Line 14"/>
                        <wps:cNvCnPr/>
                        <wps:spPr bwMode="auto">
                          <a:xfrm flipV="1">
                            <a:off x="1373760" y="2409844"/>
                            <a:ext cx="0" cy="192"/>
                          </a:xfrm>
                          <a:prstGeom prst="line">
                            <a:avLst/>
                          </a:prstGeom>
                          <a:noFill/>
                          <a:ln w="38100">
                            <a:solidFill>
                              <a:schemeClr val="tx1"/>
                            </a:solidFill>
                            <a:round/>
                            <a:headEnd/>
                            <a:tailEnd type="triangle" w="med" len="med"/>
                          </a:ln>
                        </wps:spPr>
                        <wps:bodyPr/>
                      </wps:wsp>
                      <wps:wsp>
                        <wps:cNvPr id="60" name="Line 15"/>
                        <wps:cNvCnPr/>
                        <wps:spPr bwMode="auto">
                          <a:xfrm>
                            <a:off x="1372560" y="2410036"/>
                            <a:ext cx="2880" cy="0"/>
                          </a:xfrm>
                          <a:prstGeom prst="line">
                            <a:avLst/>
                          </a:prstGeom>
                          <a:noFill/>
                          <a:ln w="9525">
                            <a:solidFill>
                              <a:schemeClr val="tx1"/>
                            </a:solidFill>
                            <a:round/>
                            <a:headEnd/>
                            <a:tailEnd/>
                          </a:ln>
                        </wps:spPr>
                        <wps:bodyPr/>
                      </wps:wsp>
                      <wps:wsp>
                        <wps:cNvPr id="61" name="Line 16"/>
                        <wps:cNvCnPr/>
                        <wps:spPr bwMode="auto">
                          <a:xfrm>
                            <a:off x="1372560" y="2410036"/>
                            <a:ext cx="0" cy="288"/>
                          </a:xfrm>
                          <a:prstGeom prst="line">
                            <a:avLst/>
                          </a:prstGeom>
                          <a:noFill/>
                          <a:ln w="9525">
                            <a:solidFill>
                              <a:schemeClr val="tx1"/>
                            </a:solidFill>
                            <a:round/>
                            <a:headEnd/>
                            <a:tailEnd/>
                          </a:ln>
                        </wps:spPr>
                        <wps:bodyPr/>
                      </wps:wsp>
                      <wps:wsp>
                        <wps:cNvPr id="62" name="Line 17"/>
                        <wps:cNvCnPr/>
                        <wps:spPr bwMode="auto">
                          <a:xfrm>
                            <a:off x="1374096" y="2410036"/>
                            <a:ext cx="0" cy="288"/>
                          </a:xfrm>
                          <a:prstGeom prst="line">
                            <a:avLst/>
                          </a:prstGeom>
                          <a:noFill/>
                          <a:ln w="9525">
                            <a:solidFill>
                              <a:schemeClr val="tx1"/>
                            </a:solidFill>
                            <a:round/>
                            <a:headEnd/>
                            <a:tailEnd/>
                          </a:ln>
                        </wps:spPr>
                        <wps:bodyPr/>
                      </wps:wsp>
                      <wps:wsp>
                        <wps:cNvPr id="63" name="Text Box 18"/>
                        <wps:cNvSpPr txBox="1">
                          <a:spLocks noChangeArrowheads="1"/>
                        </wps:cNvSpPr>
                        <wps:spPr bwMode="auto">
                          <a:xfrm>
                            <a:off x="1375200" y="2410324"/>
                            <a:ext cx="624" cy="244"/>
                          </a:xfrm>
                          <a:prstGeom prst="rect">
                            <a:avLst/>
                          </a:prstGeom>
                          <a:noFill/>
                          <a:ln w="9525">
                            <a:solidFill>
                              <a:schemeClr val="tx1"/>
                            </a:solidFill>
                            <a:miter lim="800000"/>
                            <a:headEnd/>
                            <a:tailEnd/>
                          </a:ln>
                        </wps:spPr>
                        <wps:txbx>
                          <w:txbxContent>
                            <w:p w:rsidR="007923BD" w:rsidRDefault="007923BD" w:rsidP="0098292F">
                              <w:pPr>
                                <w:rPr>
                                  <w:rFonts w:eastAsia="Times New Roman"/>
                                </w:rPr>
                              </w:pPr>
                            </w:p>
                          </w:txbxContent>
                        </wps:txbx>
                        <wps:bodyPr>
                          <a:spAutoFit/>
                        </wps:bodyPr>
                      </wps:wsp>
                      <wps:wsp>
                        <wps:cNvPr id="64" name="Line 19"/>
                        <wps:cNvCnPr/>
                        <wps:spPr bwMode="auto">
                          <a:xfrm>
                            <a:off x="1375440" y="2410036"/>
                            <a:ext cx="0" cy="288"/>
                          </a:xfrm>
                          <a:prstGeom prst="line">
                            <a:avLst/>
                          </a:prstGeom>
                          <a:noFill/>
                          <a:ln w="9525">
                            <a:solidFill>
                              <a:schemeClr val="tx1"/>
                            </a:solidFill>
                            <a:round/>
                            <a:headEnd/>
                            <a:tailEnd/>
                          </a:ln>
                        </wps:spPr>
                        <wps:bodyPr/>
                      </wps:wsp>
                    </wpg:wgp>
                  </a:graphicData>
                </a:graphic>
              </wp:inline>
            </w:drawing>
          </mc:Choice>
          <mc:Fallback>
            <w:pict>
              <v:group id="Group 20" o:spid="_x0000_s1069" style="width:528pt;height:296.15pt;mso-position-horizontal-relative:char;mso-position-vertical-relative:line" coordorigin="13716,24082" coordsize="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">
                <v:shape id="Text Box 3" o:spid="_x0000_s1070" type="#_x0000_t202" style="position:absolute;left:13725;top:24082;width:6;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pWcEA&#10;AADbAAAADwAAAGRycy9kb3ducmV2LnhtbERPTWvCQBC9C/6HZYTedGMpItFVbEuhBD0Yk/uQHZPY&#10;7GyaXZP4791DocfH+97uR9OInjpXW1awXEQgiAuray4VZJev+RqE88gaG8uk4EEO9rvpZIuxtgOf&#10;qU99KUIIuxgVVN63sZSuqMigW9iWOHBX2xn0AXal1B0OIdw08jWKVtJgzaGhwpY+Kip+0rtRkGaf&#10;S0ry8nS9/b4f5T3JD6u+UeplNh42IDyN/l/85/7WCt7C2PAl/A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jKVnBAAAA2wAAAA8AAAAAAAAAAAAAAAAAmAIAAGRycy9kb3du&#10;cmV2LnhtbFBLBQYAAAAABAAEAPUAAACGAwAAAAA=&#10;" filled="f" strokecolor="black [3213]">
                  <v:textbox style="mso-fit-shape-to-text:t">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Object</w:t>
                        </w:r>
                      </w:p>
                    </w:txbxContent>
                  </v:textbox>
                </v:shape>
                <v:shape id="Text Box 4" o:spid="_x0000_s1071" type="#_x0000_t202" style="position:absolute;left:13724;top:24088;width:9;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sUA&#10;AADbAAAADwAAAGRycy9kb3ducmV2LnhtbESPQWvCQBSE7wX/w/KE3ppNpEiNrqKWQpH2YIz3R/aZ&#10;RLNv0+wmpv++Wyj0OMzMN8xqM5pGDNS52rKCJIpBEBdW11wqyE9vTy8gnEfW2FgmBd/kYLOePKww&#10;1fbORxoyX4oAYZeigsr7NpXSFRUZdJFtiYN3sZ1BH2RXSt3hPcBNI2dxPJcGaw4LFba0r6i4Zb1R&#10;kOWvCR3O5efl+rX7kP3hvJ0PjVKP03G7BOFp9P/hv/a7VvC8gN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4zCxQAAANsAAAAPAAAAAAAAAAAAAAAAAJgCAABkcnMv&#10;ZG93bnJldi54bWxQSwUGAAAAAAQABAD1AAAAigMAAAAA&#10;" filled="f" strokecolor="black [3213]">
                  <v:textbox style="mso-fit-shape-to-text:t">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Throwable</w:t>
                        </w:r>
                      </w:p>
                    </w:txbxContent>
                  </v:textbox>
                </v:shape>
                <v:shape id="Text Box 5" o:spid="_x0000_s1072" type="#_x0000_t202" style="position:absolute;left:13732;top:24095;width:9;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yzgsEA&#10;AADbAAAADwAAAGRycy9kb3ducmV2LnhtbERPTWvCQBC9C/6HZYTedGOhItFVbEuhBD0Yk/uQHZPY&#10;7GyaXZP4791DocfH+97uR9OInjpXW1awXEQgiAuray4VZJev+RqE88gaG8uk4EEO9rvpZIuxtgOf&#10;qU99KUIIuxgVVN63sZSuqMigW9iWOHBX2xn0AXal1B0OIdw08jWKVtJgzaGhwpY+Kip+0rtRkGaf&#10;S0ry8nS9/b4f5T3JD6u+UeplNh42IDyN/l/85/7WCt7C+vAl/A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Ms4LBAAAA2wAAAA8AAAAAAAAAAAAAAAAAmAIAAGRycy9kb3du&#10;cmV2LnhtbFBLBQYAAAAABAAEAPUAAACGAwAAAAA=&#10;" filled="f" strokecolor="black [3213]">
                  <v:textbox style="mso-fit-shape-to-text:t">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Exception</w:t>
                        </w:r>
                      </w:p>
                    </w:txbxContent>
                  </v:textbox>
                </v:shape>
                <v:shape id="Text Box 6" o:spid="_x0000_s1073" type="#_x0000_t202" style="position:absolute;left:13716;top:24095;width:5;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WGcMA&#10;AADbAAAADwAAAGRycy9kb3ducmV2LnhtbESPQYvCMBSE78L+h/AWvGlaQZGuUXRlYRE9WPX+aJ5t&#10;1+al28Ra/70RBI/DzHzDzBadqURLjSstK4iHEQjizOqScwXHw89gCsJ5ZI2VZVJwJweL+Udvhom2&#10;N95Tm/pcBAi7BBUU3teJlC4ryKAb2po4eGfbGPRBNrnUDd4C3FRyFEUTabDksFBgTd8FZZf0ahSk&#10;x3VMm1O+O//9r7byujktJ22lVP+zW36B8NT5d/jV/tUKxjE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AWGcMAAADbAAAADwAAAAAAAAAAAAAAAACYAgAAZHJzL2Rv&#10;d25yZXYueG1sUEsFBgAAAAAEAAQA9QAAAIgDAAAAAA==&#10;" filled="f" strokecolor="black [3213]">
                  <v:textbox style="mso-fit-shape-to-text:t">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Error</w:t>
                        </w:r>
                      </w:p>
                    </w:txbxContent>
                  </v:textbox>
                </v:shape>
                <v:shape id="Text Box 7" o:spid="_x0000_s1074" type="#_x0000_t202" style="position:absolute;left:13718;top:24103;width:1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sdMMA&#10;AADbAAAADwAAAGRycy9kb3ducmV2LnhtbESPT4vCMBTE78J+h/AW9qbpCop0jSKyyh5U8B97fTTP&#10;pti8lCat9dsbQfA4zMxvmOm8s6VoqfaFYwXfgwQEceZ0wbmC03HVn4DwAVlj6ZgU3MnDfPbRm2Kq&#10;3Y331B5CLiKEfYoKTAhVKqXPDFn0A1cRR+/iaoshyjqXusZbhNtSDpNkLC0WHBcMVrQ0lF0PjVWw&#10;vu427SZpfuUpvzTZ6F/z2WyV+vrsFj8gAnXhHX61/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WsdMMAAADbAAAADwAAAAAAAAAAAAAAAACYAgAAZHJzL2Rv&#10;d25yZXYueG1sUEsFBgAAAAAEAAQA9QAAAIgDAAAAAA==&#10;" filled="f" strokecolor="black [3213]">
                  <v:textbox style="mso-fit-shape-to-text:t">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IOexception</w:t>
                        </w:r>
                      </w:p>
                    </w:txbxContent>
                  </v:textbox>
                </v:shape>
                <v:shape id="Text Box 8" o:spid="_x0000_s1075" type="#_x0000_t202" style="position:absolute;left:13732;top:24103;width:16;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J78QA&#10;AADbAAAADwAAAGRycy9kb3ducmV2LnhtbESPQWvCQBSE70L/w/IKvemmLYrErFJKW3pQwdTi9ZF9&#10;yQazb0N2E9N/3xUEj8PMfMNkm9E2YqDO144VPM8SEMSF0zVXCo4/n9MlCB+QNTaOScEfedisHyYZ&#10;ptpd+EBDHioRIexTVGBCaFMpfWHIop+5ljh6pesshii7SuoOLxFuG/mSJAtpsea4YLCld0PFOe+t&#10;gq/zfjtsk/5DHquyL+Ynzb9mp9TT4/i2AhFoDPfwrf2tFcxf4f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5Ce/EAAAA2wAAAA8AAAAAAAAAAAAAAAAAmAIAAGRycy9k&#10;b3ducmV2LnhtbFBLBQYAAAAABAAEAPUAAACJAwAAAAA=&#10;" filled="f" strokecolor="black [3213]">
                  <v:textbox style="mso-fit-shape-to-text:t">
                    <w:txbxContent>
                      <w:p w:rsidR="007923BD" w:rsidRDefault="007923BD" w:rsidP="0098292F">
                        <w:pPr>
                          <w:pStyle w:val="NormalWeb"/>
                          <w:spacing w:before="0" w:beforeAutospacing="0" w:after="0" w:afterAutospacing="0"/>
                          <w:textAlignment w:val="baseline"/>
                        </w:pPr>
                        <w:r>
                          <w:rPr>
                            <w:rFonts w:cstheme="minorBidi"/>
                            <w:color w:val="000000" w:themeColor="text1"/>
                            <w:kern w:val="24"/>
                            <w:sz w:val="48"/>
                            <w:szCs w:val="48"/>
                          </w:rPr>
                          <w:t>RuntimeException</w:t>
                        </w:r>
                      </w:p>
                    </w:txbxContent>
                  </v:textbox>
                </v:shape>
                <v:line id="Line 9" o:spid="_x0000_s1076" style="position:absolute;flip:y;visibility:visible;mso-wrap-style:square" from="13728,24085" to="13728,24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K+asUAAADbAAAADwAAAGRycy9kb3ducmV2LnhtbESPW2vCQBSE3wv+h+UIvtWNYotE12CE&#10;2gtF8ILPh+wxiWbPptltEv99t1Do4zAz3zDLpDeVaKlxpWUFk3EEgjizuuRcwen48jgH4Tyyxsoy&#10;KbiTg2Q1eFhirG3He2oPPhcBwi5GBYX3dSylywoy6Ma2Jg7exTYGfZBNLnWDXYCbSk6j6FkaLDks&#10;FFjTpqDsdvg2Cq7p5q53n9vXSB8v9mu2O3+8p0ap0bBfL0B46v1/+K/9phU8zeD3S/gB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K+asUAAADbAAAADwAAAAAAAAAA&#10;AAAAAAChAgAAZHJzL2Rvd25yZXYueG1sUEsFBgAAAAAEAAQA+QAAAJMDAAAAAA==&#10;" strokecolor="black [3213]" strokeweight="3pt">
                  <v:stroke endarrow="block"/>
                </v:line>
                <v:line id="Line 10" o:spid="_x0000_s1077" style="position:absolute;visibility:visible;mso-wrap-style:square" from="13718,24093" to="13737,24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fYMUAAADbAAAADwAAAGRycy9kb3ducmV2LnhtbESPT2vCQBTE7wW/w/IEb3WjECOpqwRB&#10;8M+ptuL1kX1N0mbfht01pv30bqHQ4zAzv2FWm8G0oifnG8sKZtMEBHFpdcOVgve33fMShA/IGlvL&#10;pOCbPGzWo6cV5tre+ZX6c6hEhLDPUUEdQpdL6cuaDPqp7Yij92GdwRClq6R2eI9w08p5kiykwYbj&#10;Qo0dbWsqv843o2BZHj9dkRWHWXrpsp9+flrsrplSk/FQvIAINIT/8F97rxWkKfx+iT9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fYMUAAADbAAAADwAAAAAAAAAA&#10;AAAAAAChAgAAZHJzL2Rvd25yZXYueG1sUEsFBgAAAAAEAAQA+QAAAJMDAAAAAA==&#10;" strokecolor="black [3213]"/>
                <v:line id="Line 11" o:spid="_x0000_s1078" style="position:absolute;flip:y;visibility:visible;mso-wrap-style:square" from="13728,24091" to="13728,24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yFhsUAAADbAAAADwAAAGRycy9kb3ducmV2LnhtbESPQWvCQBSE7wX/w/KE3uqmYkVS19AI&#10;2lZKQC2eH9lnEs2+jdltjP++WxB6HGbmG2ae9KYWHbWusqzgeRSBIM6trrhQ8L1fPc1AOI+ssbZM&#10;Cm7kIFkMHuYYa3vlLXU7X4gAYRejgtL7JpbS5SUZdCPbEAfvaFuDPsi2kLrFa4CbWo6jaCoNVhwW&#10;SmxoWVJ+3v0YBad0edPZ1/o90vujvUyyw+YzNUo9Dvu3VxCeev8fvrc/tIKXK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yFhsUAAADbAAAADwAAAAAAAAAA&#10;AAAAAAChAgAAZHJzL2Rvd25yZXYueG1sUEsFBgAAAAAEAAQA+QAAAJMDAAAAAA==&#10;" strokecolor="black [3213]" strokeweight="3pt">
                  <v:stroke endarrow="block"/>
                </v:line>
                <v:line id="Line 12" o:spid="_x0000_s1079" style="position:absolute;visibility:visible;mso-wrap-style:square" from="13718,24093" to="13718,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Line 13" o:spid="_x0000_s1080" style="position:absolute;visibility:visible;mso-wrap-style:square" from="13737,24093" to="13737,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line id="Line 14" o:spid="_x0000_s1081" style="position:absolute;flip:y;visibility:visible;mso-wrap-style:square" from="13737,24098" to="13737,2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MR9MUAAADbAAAADwAAAGRycy9kb3ducmV2LnhtbESPW2sCMRSE34X+h3AKfdOspUpdN0oV&#10;WrUUwQs+HzZnL7o52W5SXf+9EYQ+DjPzDZNMW1OJMzWutKyg34tAEKdWl5wr2O8+u+8gnEfWWFkm&#10;BVdyMJ08dRKMtb3whs5bn4sAYRejgsL7OpbSpQUZdD1bEwcvs41BH2STS93gJcBNJV+jaCgNlhwW&#10;CqxpXlB62v4ZBcfZ/KrXP1+LSO8y+/u2PnyvZkapl+f2YwzCU+v/w4/2UisYjOD+JfwAO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MR9MUAAADbAAAADwAAAAAAAAAA&#10;AAAAAAChAgAAZHJzL2Rvd25yZXYueG1sUEsFBgAAAAAEAAQA+QAAAJMDAAAAAA==&#10;" strokecolor="black [3213]" strokeweight="3pt">
                  <v:stroke endarrow="block"/>
                </v:line>
                <v:line id="Line 15" o:spid="_x0000_s1082" style="position:absolute;visibility:visible;mso-wrap-style:square" from="13725,24100" to="13754,2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2RcEAAADbAAAADwAAAGRycy9kb3ducmV2LnhtbERPz2vCMBS+D/wfwhN2m6nCWqlGKYKg&#10;7jQ38fponm21eSlJrHV//XIY7Pjx/V6uB9OKnpxvLCuYThIQxKXVDVcKvr+2b3MQPiBrbC2Tgid5&#10;WK9GL0vMtX3wJ/XHUIkYwj5HBXUIXS6lL2sy6Ce2I47cxTqDIUJXSe3wEcNNK2dJkkqDDceGGjva&#10;1FTejnejYF4erq7Iiv30/dRlP/3sI92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fZFwQAAANsAAAAPAAAAAAAAAAAAAAAA&#10;AKECAABkcnMvZG93bnJldi54bWxQSwUGAAAAAAQABAD5AAAAjwMAAAAA&#10;" strokecolor="black [3213]"/>
                <v:line id="Line 16" o:spid="_x0000_s1083" style="position:absolute;visibility:visible;mso-wrap-style:square" from="13725,24100" to="13725,24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T3sUAAADbAAAADwAAAGRycy9kb3ducmV2LnhtbESPQWvCQBSE74X+h+UVvNVNBBNJXSUU&#10;hKqnakuvj+wzic2+DbvbGP31bqHQ4zAz3zDL9Wg6MZDzrWUF6TQBQVxZ3XKt4OO4eV6A8AFZY2eZ&#10;FFzJw3r1+LDEQtsLv9NwCLWIEPYFKmhC6AspfdWQQT+1PXH0TtYZDFG6WmqHlwg3nZwlSSYNthwX&#10;GuzptaHq+/BjFCyq3dmVeblN5599fhtm+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T3sUAAADbAAAADwAAAAAAAAAA&#10;AAAAAAChAgAAZHJzL2Rvd25yZXYueG1sUEsFBgAAAAAEAAQA+QAAAJMDAAAAAA==&#10;" strokecolor="black [3213]"/>
                <v:line id="Line 17" o:spid="_x0000_s1084" style="position:absolute;visibility:visible;mso-wrap-style:square" from="13740,24100" to="13740,24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PNqcUAAADbAAAADwAAAGRycy9kb3ducmV2LnhtbESPQWvCQBSE74X+h+UVvNWNARNJXSUU&#10;hKqnakuvj+wzic2+DbvbGP31bqHQ4zAz3zDL9Wg6MZDzrWUFs2kCgriyuuVawcdx87wA4QOyxs4y&#10;KbiSh/Xq8WGJhbYXfqfhEGoRIewLVNCE0BdS+qohg35qe+LonawzGKJ0tdQOLxFuOpkmSSYNthwX&#10;GuzptaHq+/BjFCyq3dmVebmdzT/7/Dak+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PNqcUAAADbAAAADwAAAAAAAAAA&#10;AAAAAAChAgAAZHJzL2Rvd25yZXYueG1sUEsFBgAAAAAEAAQA+QAAAJMDAAAAAA==&#10;" strokecolor="black [3213]"/>
                <v:shape id="Text Box 18" o:spid="_x0000_s1085" type="#_x0000_t202" style="position:absolute;left:13752;top:24103;width:6;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XDUsMA&#10;AADbAAAADwAAAGRycy9kb3ducmV2LnhtbESPT4vCMBTE7wv7HcJb8KapLopUo8iyLh5U8B9eH82z&#10;KTYvpUlr/fZmYWGPw8z8hpkvO1uKlmpfOFYwHCQgiDOnC84VnE/r/hSED8gaS8ek4Ekelov3tzmm&#10;2j34QO0x5CJC2KeowIRQpVL6zJBFP3AVcfRurrYYoqxzqWt8RLgt5ShJJtJiwXHBYEVfhrL7sbEK&#10;fu77bbtNmm95zm9NNr5qvpidUr2PbjUDEagL/+G/9kYrmHzC7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XDUsMAAADbAAAADwAAAAAAAAAAAAAAAACYAgAAZHJzL2Rv&#10;d25yZXYueG1sUEsFBgAAAAAEAAQA9QAAAIgDAAAAAA==&#10;" filled="f" strokecolor="black [3213]">
                  <v:textbox style="mso-fit-shape-to-text:t">
                    <w:txbxContent>
                      <w:p w:rsidR="007923BD" w:rsidRDefault="007923BD" w:rsidP="0098292F">
                        <w:pPr>
                          <w:rPr>
                            <w:rFonts w:eastAsia="Times New Roman"/>
                          </w:rPr>
                        </w:pPr>
                      </w:p>
                    </w:txbxContent>
                  </v:textbox>
                </v:shape>
                <v:line id="Line 19" o:spid="_x0000_s1086" style="position:absolute;visibility:visible;mso-wrap-style:square" from="13754,24100" to="13754,24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wRsUAAADbAAAADwAAAGRycy9kb3ducmV2LnhtbESPQWvCQBSE70L/w/IEb7pRbC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bwRsUAAADbAAAADwAAAAAAAAAA&#10;AAAAAAChAgAAZHJzL2Rvd25yZXYueG1sUEsFBgAAAAAEAAQA+QAAAJMDAAAAAA==&#10;" strokecolor="black [3213]"/>
                <w10:anchorlock/>
              </v:group>
            </w:pict>
          </mc:Fallback>
        </mc:AlternateContent>
      </w: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r w:rsidRPr="007923BD">
        <w:rPr>
          <w:rFonts w:ascii="Arial" w:hAnsi="Arial" w:cs="Arial"/>
        </w:rPr>
        <w:t>Struktur penulisan exception adalah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try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 xml:space="preserve">  </w:t>
      </w:r>
      <w:r w:rsidRPr="007923BD">
        <w:rPr>
          <w:rFonts w:ascii="Courier New" w:hAnsi="Courier New" w:cs="Courier New"/>
          <w:sz w:val="20"/>
          <w:szCs w:val="20"/>
        </w:rPr>
        <w:tab/>
        <w:t xml:space="preserve">// blok program tempat menuliskan statement yang akan di uji apakan ada kesalahan atau tidak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catch ( &lt;tipe exception1&gt; &lt;nama variabel&gt;)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ab/>
        <w:t>// blok program tempat menuliskan aksi program bila sebuah exception terjadi</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 .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catch ( &lt;tipe exception2&gt; &lt;nama variabel&gt;)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ab/>
        <w:t>// blok program tempat menuliskan aksi program bila sebuah exception terjadi</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lastRenderedPageBreak/>
        <w:t>finally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ab/>
        <w:t xml:space="preserve">// blok program lanjutan </w:t>
      </w:r>
    </w:p>
    <w:p w:rsidR="0098292F" w:rsidRPr="007923BD" w:rsidRDefault="0098292F" w:rsidP="0098292F">
      <w:pPr>
        <w:pBdr>
          <w:top w:val="single" w:sz="4" w:space="1" w:color="auto"/>
          <w:left w:val="single" w:sz="4" w:space="4" w:color="auto"/>
          <w:bottom w:val="single" w:sz="4" w:space="1" w:color="auto"/>
          <w:right w:val="single" w:sz="4" w:space="4" w:color="auto"/>
        </w:pBdr>
        <w:ind w:left="426"/>
        <w:rPr>
          <w:rFonts w:ascii="Courier New" w:hAnsi="Courier New" w:cs="Courier New"/>
          <w:sz w:val="20"/>
          <w:szCs w:val="20"/>
        </w:rPr>
      </w:pPr>
      <w:r w:rsidRPr="007923BD">
        <w:rPr>
          <w:rFonts w:ascii="Courier New" w:hAnsi="Courier New" w:cs="Courier New"/>
          <w:sz w:val="20"/>
          <w:szCs w:val="20"/>
        </w:rPr>
        <w:t>}</w:t>
      </w: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r w:rsidRPr="007923BD">
        <w:rPr>
          <w:rFonts w:ascii="Arial" w:hAnsi="Arial" w:cs="Arial"/>
        </w:rPr>
        <w:t>Ketentuan dalam membuat exception adalah:</w:t>
      </w:r>
    </w:p>
    <w:p w:rsidR="0098292F" w:rsidRPr="007923BD" w:rsidRDefault="0098292F" w:rsidP="0098292F">
      <w:pPr>
        <w:numPr>
          <w:ilvl w:val="0"/>
          <w:numId w:val="34"/>
        </w:numPr>
        <w:spacing w:after="0" w:line="360" w:lineRule="auto"/>
        <w:rPr>
          <w:rFonts w:ascii="Arial" w:hAnsi="Arial" w:cs="Arial"/>
        </w:rPr>
      </w:pPr>
      <w:r w:rsidRPr="007923BD">
        <w:rPr>
          <w:rFonts w:ascii="Arial" w:hAnsi="Arial" w:cs="Arial"/>
          <w:lang w:val="de-DE"/>
        </w:rPr>
        <w:t xml:space="preserve">Wajib membuat notasi </w:t>
      </w:r>
      <w:r w:rsidRPr="007923BD">
        <w:rPr>
          <w:rFonts w:ascii="Arial" w:hAnsi="Arial" w:cs="Arial"/>
          <w:bCs/>
          <w:lang w:val="de-DE"/>
        </w:rPr>
        <w:t>blok</w:t>
      </w:r>
    </w:p>
    <w:p w:rsidR="0098292F" w:rsidRPr="007923BD" w:rsidRDefault="0098292F" w:rsidP="0098292F">
      <w:pPr>
        <w:numPr>
          <w:ilvl w:val="0"/>
          <w:numId w:val="34"/>
        </w:numPr>
        <w:spacing w:after="0" w:line="360" w:lineRule="auto"/>
        <w:rPr>
          <w:rFonts w:ascii="Arial" w:hAnsi="Arial" w:cs="Arial"/>
        </w:rPr>
      </w:pPr>
      <w:r w:rsidRPr="007923BD">
        <w:rPr>
          <w:rFonts w:ascii="Arial" w:hAnsi="Arial" w:cs="Arial"/>
          <w:lang w:val="de-DE"/>
        </w:rPr>
        <w:t xml:space="preserve">Setiap blok </w:t>
      </w:r>
      <w:r w:rsidRPr="007923BD">
        <w:rPr>
          <w:rFonts w:ascii="Arial" w:hAnsi="Arial" w:cs="Arial"/>
          <w:bCs/>
          <w:lang w:val="de-DE"/>
        </w:rPr>
        <w:t>try</w:t>
      </w:r>
      <w:r w:rsidRPr="007923BD">
        <w:rPr>
          <w:rFonts w:ascii="Arial" w:hAnsi="Arial" w:cs="Arial"/>
          <w:lang w:val="de-DE"/>
        </w:rPr>
        <w:t xml:space="preserve"> boleh memiliki lebih dari satu blok </w:t>
      </w:r>
      <w:r w:rsidRPr="007923BD">
        <w:rPr>
          <w:rFonts w:ascii="Arial" w:hAnsi="Arial" w:cs="Arial"/>
          <w:bCs/>
          <w:lang w:val="de-DE"/>
        </w:rPr>
        <w:t>catch</w:t>
      </w:r>
      <w:r w:rsidRPr="007923BD">
        <w:rPr>
          <w:rFonts w:ascii="Arial" w:hAnsi="Arial" w:cs="Arial"/>
          <w:lang w:val="de-DE"/>
        </w:rPr>
        <w:t xml:space="preserve"> dan hanya boleh memiliki satu blok </w:t>
      </w:r>
      <w:r w:rsidRPr="007923BD">
        <w:rPr>
          <w:rFonts w:ascii="Arial" w:hAnsi="Arial" w:cs="Arial"/>
          <w:bCs/>
          <w:lang w:val="de-DE"/>
        </w:rPr>
        <w:t>finally</w:t>
      </w:r>
    </w:p>
    <w:p w:rsidR="0098292F" w:rsidRPr="007923BD" w:rsidRDefault="0098292F" w:rsidP="0098292F">
      <w:pPr>
        <w:numPr>
          <w:ilvl w:val="0"/>
          <w:numId w:val="34"/>
        </w:numPr>
        <w:spacing w:after="0" w:line="360" w:lineRule="auto"/>
        <w:rPr>
          <w:rFonts w:ascii="Arial" w:hAnsi="Arial" w:cs="Arial"/>
        </w:rPr>
      </w:pPr>
      <w:r w:rsidRPr="007923BD">
        <w:rPr>
          <w:rFonts w:ascii="Arial" w:hAnsi="Arial" w:cs="Arial"/>
          <w:lang w:val="de-DE"/>
        </w:rPr>
        <w:t>Blok catch dan blok finally harus muncul bersama blok try</w:t>
      </w:r>
    </w:p>
    <w:p w:rsidR="0098292F" w:rsidRPr="007923BD" w:rsidRDefault="0098292F" w:rsidP="0098292F">
      <w:pPr>
        <w:numPr>
          <w:ilvl w:val="0"/>
          <w:numId w:val="34"/>
        </w:numPr>
        <w:spacing w:after="0" w:line="360" w:lineRule="auto"/>
        <w:rPr>
          <w:rFonts w:ascii="Arial" w:hAnsi="Arial" w:cs="Arial"/>
        </w:rPr>
      </w:pPr>
      <w:r w:rsidRPr="007923BD">
        <w:rPr>
          <w:rFonts w:ascii="Arial" w:hAnsi="Arial" w:cs="Arial"/>
          <w:lang w:val="de-DE"/>
        </w:rPr>
        <w:t>Blok try harus diikuti minimal satu blok catch, atau satu blok finally, atau kedua blok catch dan finally</w:t>
      </w:r>
    </w:p>
    <w:p w:rsidR="0098292F" w:rsidRPr="007923BD" w:rsidRDefault="0098292F" w:rsidP="0098292F">
      <w:pPr>
        <w:numPr>
          <w:ilvl w:val="0"/>
          <w:numId w:val="34"/>
        </w:numPr>
        <w:spacing w:after="0" w:line="360" w:lineRule="auto"/>
        <w:rPr>
          <w:rFonts w:ascii="Arial" w:hAnsi="Arial" w:cs="Arial"/>
          <w:lang w:val="de-DE"/>
        </w:rPr>
      </w:pPr>
      <w:r w:rsidRPr="007923BD">
        <w:rPr>
          <w:rFonts w:ascii="Arial" w:hAnsi="Arial" w:cs="Arial"/>
          <w:lang w:val="de-DE"/>
        </w:rPr>
        <w:t xml:space="preserve">Setiap blok catch mendefinisikan penanganan exception. Di dalam header blok catch terdapat satu argumen yang akan ditangani oleh blok exception. Exception harus berasal dari class </w:t>
      </w:r>
      <w:r w:rsidRPr="007923BD">
        <w:rPr>
          <w:rFonts w:ascii="Arial" w:hAnsi="Arial" w:cs="Arial"/>
          <w:bCs/>
          <w:lang w:val="de-DE"/>
        </w:rPr>
        <w:t>Throwable</w:t>
      </w:r>
      <w:r w:rsidRPr="007923BD">
        <w:rPr>
          <w:rFonts w:ascii="Arial" w:hAnsi="Arial" w:cs="Arial"/>
          <w:lang w:val="de-DE"/>
        </w:rPr>
        <w:t xml:space="preserve"> atau dari class turunannya.</w:t>
      </w:r>
    </w:p>
    <w:p w:rsidR="0098292F" w:rsidRPr="007923BD" w:rsidRDefault="0098292F" w:rsidP="0098292F">
      <w:pPr>
        <w:spacing w:line="360" w:lineRule="auto"/>
        <w:rPr>
          <w:rFonts w:ascii="Arial" w:hAnsi="Arial" w:cs="Arial"/>
          <w:lang w:val="de-DE"/>
        </w:rPr>
      </w:pPr>
    </w:p>
    <w:p w:rsidR="0098292F" w:rsidRPr="007923BD" w:rsidRDefault="0098292F" w:rsidP="0098292F">
      <w:pPr>
        <w:spacing w:line="360" w:lineRule="auto"/>
        <w:rPr>
          <w:rFonts w:ascii="Arial" w:hAnsi="Arial" w:cs="Arial"/>
        </w:rPr>
      </w:pPr>
      <w:r w:rsidRPr="007923BD">
        <w:rPr>
          <w:rFonts w:ascii="Arial" w:hAnsi="Arial" w:cs="Arial"/>
          <w:lang w:val="de-DE"/>
        </w:rPr>
        <w:t xml:space="preserve">Alur kerja dari </w:t>
      </w:r>
      <w:r w:rsidRPr="007923BD">
        <w:rPr>
          <w:rFonts w:ascii="Arial" w:hAnsi="Arial" w:cs="Arial"/>
        </w:rPr>
        <w:t>exception :</w:t>
      </w:r>
    </w:p>
    <w:p w:rsidR="0098292F" w:rsidRPr="007923BD" w:rsidRDefault="0098292F" w:rsidP="0098292F">
      <w:pPr>
        <w:spacing w:line="360" w:lineRule="auto"/>
        <w:jc w:val="center"/>
        <w:rPr>
          <w:rFonts w:ascii="Arial" w:hAnsi="Arial" w:cs="Arial"/>
        </w:rPr>
      </w:pPr>
      <w:r w:rsidRPr="007923BD">
        <w:rPr>
          <w:rFonts w:ascii="Arial" w:hAnsi="Arial" w:cs="Arial"/>
          <w:noProof/>
          <w:lang w:val="id-ID" w:eastAsia="id-ID"/>
        </w:rPr>
        <w:drawing>
          <wp:inline distT="0" distB="0" distL="0" distR="0" wp14:anchorId="37169399" wp14:editId="7829341D">
            <wp:extent cx="5295900" cy="2609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609850"/>
                    </a:xfrm>
                    <a:prstGeom prst="rect">
                      <a:avLst/>
                    </a:prstGeom>
                    <a:noFill/>
                    <a:ln>
                      <a:noFill/>
                    </a:ln>
                  </pic:spPr>
                </pic:pic>
              </a:graphicData>
            </a:graphic>
          </wp:inline>
        </w:drawing>
      </w: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p>
    <w:p w:rsidR="0098292F" w:rsidRPr="007923BD" w:rsidRDefault="0098292F" w:rsidP="0098292F">
      <w:pPr>
        <w:spacing w:line="360" w:lineRule="auto"/>
        <w:rPr>
          <w:rFonts w:ascii="Arial" w:hAnsi="Arial" w:cs="Arial"/>
        </w:rPr>
      </w:pPr>
    </w:p>
    <w:p w:rsidR="0098292F" w:rsidRPr="007923BD" w:rsidRDefault="0098292F" w:rsidP="0098292F">
      <w:pPr>
        <w:numPr>
          <w:ilvl w:val="0"/>
          <w:numId w:val="39"/>
        </w:numPr>
        <w:spacing w:after="0" w:line="240" w:lineRule="auto"/>
        <w:ind w:left="567" w:hanging="567"/>
        <w:rPr>
          <w:rFonts w:ascii="Arial" w:hAnsi="Arial" w:cs="Arial"/>
        </w:rPr>
      </w:pPr>
      <w:r w:rsidRPr="007923BD">
        <w:rPr>
          <w:rFonts w:ascii="Arial" w:hAnsi="Arial" w:cs="Arial"/>
        </w:rPr>
        <w:t xml:space="preserve">PRAKTIK </w:t>
      </w:r>
    </w:p>
    <w:p w:rsidR="0098292F" w:rsidRPr="007923BD" w:rsidRDefault="0098292F" w:rsidP="0098292F">
      <w:pPr>
        <w:rPr>
          <w:rFonts w:ascii="Arial" w:hAnsi="Arial" w:cs="Arial"/>
        </w:rPr>
      </w:pPr>
    </w:p>
    <w:p w:rsidR="0098292F" w:rsidRPr="007923BD" w:rsidRDefault="0098292F" w:rsidP="0098292F">
      <w:pPr>
        <w:spacing w:line="360" w:lineRule="auto"/>
        <w:rPr>
          <w:rFonts w:ascii="Arial" w:hAnsi="Arial" w:cs="Arial"/>
        </w:rPr>
      </w:pPr>
      <w:r w:rsidRPr="007923BD">
        <w:rPr>
          <w:rFonts w:ascii="Arial" w:hAnsi="Arial" w:cs="Arial"/>
          <w:bCs/>
        </w:rPr>
        <w:lastRenderedPageBreak/>
        <w:t xml:space="preserve">Praktik 1 . Membuat kelas tanpa </w:t>
      </w:r>
      <w:r w:rsidRPr="007923BD">
        <w:rPr>
          <w:rFonts w:ascii="Arial" w:hAnsi="Arial" w:cs="Arial"/>
        </w:rPr>
        <w:t>exception</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1. public class BagiNol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2. public static void main(String[] args)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3.     System.out.println("Sebelum pembagian");</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4.     System.out.println(5/0);</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5.     System.out.println("Sesudah pembagian");</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6.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firstLine="426"/>
        <w:rPr>
          <w:rFonts w:ascii="Courier New" w:hAnsi="Courier New" w:cs="Courier New"/>
          <w:sz w:val="20"/>
          <w:szCs w:val="20"/>
        </w:rPr>
      </w:pPr>
      <w:r w:rsidRPr="007923BD">
        <w:rPr>
          <w:rFonts w:ascii="Courier New" w:hAnsi="Courier New" w:cs="Courier New"/>
          <w:sz w:val="20"/>
          <w:szCs w:val="20"/>
        </w:rPr>
        <w:t>7. }</w:t>
      </w:r>
    </w:p>
    <w:p w:rsidR="0098292F" w:rsidRPr="007923BD" w:rsidRDefault="0098292F" w:rsidP="0098292F">
      <w:pPr>
        <w:spacing w:line="360" w:lineRule="auto"/>
        <w:jc w:val="both"/>
        <w:rPr>
          <w:rFonts w:ascii="Arial" w:hAnsi="Arial" w:cs="Arial"/>
        </w:rPr>
      </w:pPr>
      <w:r w:rsidRPr="007923BD">
        <w:rPr>
          <w:rFonts w:ascii="Arial" w:hAnsi="Arial" w:cs="Arial"/>
        </w:rPr>
        <w:t>Baris ke-5 tidak akan dieksekusi karena ada kesalahan pembagian dengan bilangan nol pada baris ke-4</w:t>
      </w:r>
    </w:p>
    <w:p w:rsidR="0098292F" w:rsidRPr="007923BD" w:rsidRDefault="0098292F" w:rsidP="0098292F">
      <w:pPr>
        <w:spacing w:line="360" w:lineRule="auto"/>
        <w:rPr>
          <w:rFonts w:ascii="Arial" w:hAnsi="Arial" w:cs="Arial"/>
          <w:bCs/>
        </w:rPr>
      </w:pPr>
    </w:p>
    <w:p w:rsidR="0098292F" w:rsidRPr="007923BD" w:rsidRDefault="0098292F" w:rsidP="0098292F">
      <w:pPr>
        <w:spacing w:line="360" w:lineRule="auto"/>
        <w:rPr>
          <w:rFonts w:ascii="Arial" w:hAnsi="Arial" w:cs="Arial"/>
        </w:rPr>
      </w:pPr>
      <w:r w:rsidRPr="007923BD">
        <w:rPr>
          <w:rFonts w:ascii="Arial" w:hAnsi="Arial" w:cs="Arial"/>
          <w:bCs/>
        </w:rPr>
        <w:t xml:space="preserve">Praktik 2 . Membuat kelas menggunakan </w:t>
      </w:r>
      <w:r w:rsidRPr="007923BD">
        <w:rPr>
          <w:rFonts w:ascii="Arial" w:hAnsi="Arial" w:cs="Arial"/>
        </w:rPr>
        <w:t>exception</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1.  public class BagiNol2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2.  public static void main(String[] args)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3.   System.out.println("Sebelum pembagian");</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4.   try { System.out.println(5/0);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5.     </w:t>
      </w:r>
      <w:r w:rsidRPr="007923BD">
        <w:rPr>
          <w:rFonts w:ascii="Courier New" w:hAnsi="Courier New" w:cs="Courier New"/>
          <w:sz w:val="20"/>
          <w:szCs w:val="20"/>
        </w:rPr>
        <w:tab/>
        <w:t>catch (Exception t)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6.      System.out.print("Pesan kesalahan: ");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7.      System.out.println(t.getMessage());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8.    }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9.    System.out.println("Sesudah pembagian");</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10.  }</w:t>
      </w:r>
    </w:p>
    <w:p w:rsidR="0098292F" w:rsidRPr="007923BD" w:rsidRDefault="0098292F" w:rsidP="0098292F">
      <w:pPr>
        <w:pBdr>
          <w:top w:val="single" w:sz="4" w:space="1" w:color="auto"/>
          <w:left w:val="single" w:sz="4" w:space="4" w:color="auto"/>
          <w:bottom w:val="single" w:sz="4" w:space="1" w:color="auto"/>
          <w:right w:val="single" w:sz="4" w:space="4" w:color="auto"/>
        </w:pBdr>
        <w:spacing w:line="360" w:lineRule="auto"/>
        <w:ind w:left="426"/>
        <w:rPr>
          <w:rFonts w:ascii="Courier New" w:hAnsi="Courier New" w:cs="Courier New"/>
          <w:sz w:val="20"/>
          <w:szCs w:val="20"/>
        </w:rPr>
      </w:pPr>
      <w:r w:rsidRPr="007923BD">
        <w:rPr>
          <w:rFonts w:ascii="Courier New" w:hAnsi="Courier New" w:cs="Courier New"/>
          <w:sz w:val="20"/>
          <w:szCs w:val="20"/>
        </w:rPr>
        <w:t xml:space="preserve"> 11.  }</w:t>
      </w:r>
    </w:p>
    <w:p w:rsidR="0098292F" w:rsidRPr="007923BD" w:rsidRDefault="0098292F" w:rsidP="0098292F">
      <w:pPr>
        <w:spacing w:line="360" w:lineRule="auto"/>
        <w:rPr>
          <w:rFonts w:ascii="Arial" w:hAnsi="Arial" w:cs="Arial"/>
        </w:rPr>
      </w:pPr>
      <w:r w:rsidRPr="007923BD">
        <w:rPr>
          <w:rFonts w:ascii="Arial" w:hAnsi="Arial" w:cs="Arial"/>
        </w:rPr>
        <w:t>Program tidak berhenti di baris ke -4 , dibuktikan dengan  munculnya hasil dari baris ke-9</w:t>
      </w:r>
    </w:p>
    <w:p w:rsidR="0098292F" w:rsidRPr="007923BD" w:rsidRDefault="0098292F" w:rsidP="0098292F">
      <w:pPr>
        <w:spacing w:line="360" w:lineRule="auto"/>
        <w:jc w:val="both"/>
        <w:rPr>
          <w:rFonts w:ascii="Arial" w:hAnsi="Arial" w:cs="Arial"/>
        </w:rPr>
      </w:pPr>
    </w:p>
    <w:p w:rsidR="0098292F" w:rsidRPr="007923BD" w:rsidRDefault="0098292F" w:rsidP="0098292F">
      <w:pPr>
        <w:spacing w:line="360" w:lineRule="auto"/>
        <w:rPr>
          <w:rFonts w:ascii="Arial" w:hAnsi="Arial" w:cs="Arial"/>
          <w:bCs/>
        </w:rPr>
      </w:pPr>
      <w:r w:rsidRPr="007923BD">
        <w:rPr>
          <w:rFonts w:ascii="Arial" w:hAnsi="Arial" w:cs="Arial"/>
          <w:bCs/>
        </w:rPr>
        <w:t>Praktik 3 . Menggunakan lebih dari satu statement catch</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public class MultiCatchException{</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lastRenderedPageBreak/>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try{</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System.out.println(5/0);</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catch(ArithmeticException e){</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System.out.println(0);</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catch(ArrayIndexOutOfBoundsException e){</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System.out.println(1);</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catch(Exception e){</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System.out.println(2);</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spacing w:line="360" w:lineRule="auto"/>
        <w:jc w:val="both"/>
        <w:rPr>
          <w:rFonts w:ascii="Arial" w:hAnsi="Arial" w:cs="Arial"/>
        </w:rPr>
      </w:pPr>
      <w:r w:rsidRPr="007923BD">
        <w:rPr>
          <w:rFonts w:ascii="Arial" w:hAnsi="Arial" w:cs="Arial"/>
        </w:rPr>
        <w:t xml:space="preserve">Output adalah angka nol yang artinya pada blok try terdapat kesalahan </w:t>
      </w:r>
      <w:r w:rsidRPr="007923BD">
        <w:rPr>
          <w:rFonts w:ascii="Arial" w:hAnsi="Arial" w:cs="Arial"/>
          <w:i/>
        </w:rPr>
        <w:t xml:space="preserve">arithmetic </w:t>
      </w:r>
      <w:r w:rsidRPr="007923BD">
        <w:rPr>
          <w:rFonts w:ascii="Arial" w:hAnsi="Arial" w:cs="Arial"/>
        </w:rPr>
        <w:t xml:space="preserve">maka kesalahan tersebut ditangkap oleh blok catch dari kelas  </w:t>
      </w:r>
      <w:r w:rsidRPr="007923BD">
        <w:rPr>
          <w:rFonts w:ascii="Arial" w:hAnsi="Arial" w:cs="Arial"/>
          <w:bCs/>
        </w:rPr>
        <w:t>ArithmeticException.</w:t>
      </w:r>
    </w:p>
    <w:p w:rsidR="0098292F" w:rsidRPr="007923BD" w:rsidRDefault="0098292F" w:rsidP="0098292F">
      <w:pPr>
        <w:spacing w:line="360" w:lineRule="auto"/>
        <w:jc w:val="both"/>
        <w:rPr>
          <w:rFonts w:ascii="Arial" w:hAnsi="Arial" w:cs="Arial"/>
        </w:rPr>
      </w:pPr>
    </w:p>
    <w:p w:rsidR="0098292F" w:rsidRPr="007923BD" w:rsidRDefault="0098292F" w:rsidP="0098292F">
      <w:pPr>
        <w:spacing w:line="360" w:lineRule="auto"/>
        <w:rPr>
          <w:rFonts w:ascii="Arial" w:hAnsi="Arial" w:cs="Arial"/>
          <w:bCs/>
        </w:rPr>
      </w:pPr>
      <w:r w:rsidRPr="007923BD">
        <w:rPr>
          <w:rFonts w:ascii="Arial" w:hAnsi="Arial" w:cs="Arial"/>
          <w:bCs/>
        </w:rPr>
        <w:t>Praktik 4 . Menggunakan statement finally</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public class MultiCatchException{</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try{</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System.out.println(5/0);</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catch(ArithmeticException e){</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System.out.println(0);</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catch(ArrayIndexOutOfBoundsException e){</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System.out.println(1);</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catch(Exception e){</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System.out.println(2);</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lastRenderedPageBreak/>
        <w:t xml:space="preserve">   finally{</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System.out.println(3);</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pBdr>
          <w:top w:val="single" w:sz="4" w:space="1" w:color="auto"/>
          <w:left w:val="single" w:sz="4" w:space="4" w:color="auto"/>
          <w:bottom w:val="single" w:sz="4" w:space="1" w:color="auto"/>
          <w:right w:val="single" w:sz="4" w:space="4" w:color="auto"/>
        </w:pBdr>
        <w:ind w:firstLine="567"/>
        <w:rPr>
          <w:rFonts w:ascii="Courier New" w:hAnsi="Courier New" w:cs="Courier New"/>
          <w:bCs/>
          <w:sz w:val="20"/>
          <w:szCs w:val="20"/>
        </w:rPr>
      </w:pPr>
      <w:r w:rsidRPr="007923BD">
        <w:rPr>
          <w:rFonts w:ascii="Courier New" w:hAnsi="Courier New" w:cs="Courier New"/>
          <w:bCs/>
          <w:sz w:val="20"/>
          <w:szCs w:val="20"/>
        </w:rPr>
        <w:t>}</w:t>
      </w:r>
    </w:p>
    <w:p w:rsidR="0098292F" w:rsidRPr="007923BD" w:rsidRDefault="0098292F" w:rsidP="0098292F">
      <w:pPr>
        <w:spacing w:line="360" w:lineRule="auto"/>
        <w:rPr>
          <w:rFonts w:ascii="Arial" w:hAnsi="Arial" w:cs="Arial"/>
          <w:bCs/>
        </w:rPr>
      </w:pPr>
    </w:p>
    <w:p w:rsidR="0098292F" w:rsidRPr="007923BD" w:rsidRDefault="0098292F" w:rsidP="0098292F">
      <w:pPr>
        <w:spacing w:line="360" w:lineRule="auto"/>
        <w:jc w:val="both"/>
        <w:rPr>
          <w:rFonts w:ascii="Arial" w:hAnsi="Arial" w:cs="Arial"/>
          <w:bCs/>
          <w:i/>
          <w:lang w:val="id-ID"/>
        </w:rPr>
      </w:pPr>
      <w:r w:rsidRPr="007923BD">
        <w:rPr>
          <w:rFonts w:ascii="Arial" w:hAnsi="Arial" w:cs="Arial"/>
          <w:bCs/>
        </w:rPr>
        <w:t xml:space="preserve">Bagian blok </w:t>
      </w:r>
      <w:r w:rsidRPr="007923BD">
        <w:rPr>
          <w:rFonts w:ascii="Arial" w:hAnsi="Arial" w:cs="Arial"/>
          <w:bCs/>
          <w:i/>
        </w:rPr>
        <w:t>finally</w:t>
      </w:r>
      <w:r w:rsidRPr="007923BD">
        <w:rPr>
          <w:rFonts w:ascii="Arial" w:hAnsi="Arial" w:cs="Arial"/>
          <w:bCs/>
        </w:rPr>
        <w:t xml:space="preserve"> adalah bagian blok yang selalu dikerjakan. Output program adalah angka nol dan tiga, artinya setelah salah satu blok </w:t>
      </w:r>
      <w:r w:rsidRPr="007923BD">
        <w:rPr>
          <w:rFonts w:ascii="Arial" w:hAnsi="Arial" w:cs="Arial"/>
          <w:bCs/>
          <w:i/>
        </w:rPr>
        <w:t>catch</w:t>
      </w:r>
      <w:r w:rsidRPr="007923BD">
        <w:rPr>
          <w:rFonts w:ascii="Arial" w:hAnsi="Arial" w:cs="Arial"/>
          <w:bCs/>
        </w:rPr>
        <w:t xml:space="preserve"> dieksekusi maka alur program selanjutnya adalah mengeksekusi bagian blok </w:t>
      </w:r>
      <w:r w:rsidRPr="007923BD">
        <w:rPr>
          <w:rFonts w:ascii="Arial" w:hAnsi="Arial" w:cs="Arial"/>
          <w:bCs/>
          <w:i/>
        </w:rPr>
        <w:t>finally.</w:t>
      </w:r>
    </w:p>
    <w:p w:rsidR="0098292F" w:rsidRPr="007923BD" w:rsidRDefault="0098292F" w:rsidP="0098292F">
      <w:pPr>
        <w:spacing w:line="360" w:lineRule="auto"/>
        <w:jc w:val="both"/>
        <w:rPr>
          <w:rFonts w:ascii="Arial" w:hAnsi="Arial" w:cs="Arial"/>
          <w:bCs/>
          <w:lang w:val="id-ID"/>
        </w:rPr>
      </w:pPr>
    </w:p>
    <w:p w:rsidR="0098292F" w:rsidRPr="007923BD" w:rsidRDefault="0098292F" w:rsidP="0098292F">
      <w:pPr>
        <w:numPr>
          <w:ilvl w:val="0"/>
          <w:numId w:val="39"/>
        </w:numPr>
        <w:spacing w:after="0" w:line="240" w:lineRule="auto"/>
        <w:rPr>
          <w:rFonts w:ascii="Arial" w:hAnsi="Arial" w:cs="Arial"/>
        </w:rPr>
      </w:pPr>
      <w:r w:rsidRPr="007923BD">
        <w:rPr>
          <w:rFonts w:ascii="Arial" w:hAnsi="Arial" w:cs="Arial"/>
        </w:rPr>
        <w:t>LATIHAN</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39"/>
        </w:numPr>
        <w:spacing w:after="0" w:line="240" w:lineRule="auto"/>
        <w:ind w:left="284" w:hanging="284"/>
        <w:rPr>
          <w:rFonts w:ascii="Arial" w:hAnsi="Arial" w:cs="Arial"/>
          <w:lang w:val="id-ID"/>
        </w:rPr>
      </w:pPr>
      <w:r w:rsidRPr="007923BD">
        <w:rPr>
          <w:rFonts w:ascii="Arial" w:hAnsi="Arial" w:cs="Arial"/>
        </w:rPr>
        <w:t xml:space="preserve">TUGAS </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rPr>
          <w:rFonts w:ascii="Arial" w:hAnsi="Arial" w:cs="Arial"/>
          <w:lang w:val="id-ID"/>
        </w:rPr>
      </w:pPr>
    </w:p>
    <w:p w:rsidR="0098292F" w:rsidRPr="007923BD" w:rsidRDefault="0098292F" w:rsidP="0098292F">
      <w:pPr>
        <w:ind w:left="360"/>
        <w:rPr>
          <w:rFonts w:ascii="Arial" w:hAnsi="Arial" w:cs="Arial"/>
          <w:lang w:val="id-ID"/>
        </w:rPr>
      </w:pPr>
    </w:p>
    <w:p w:rsidR="0098292F" w:rsidRPr="007923BD" w:rsidRDefault="0098292F" w:rsidP="0098292F">
      <w:pPr>
        <w:rPr>
          <w:rFonts w:ascii="Arial" w:hAnsi="Arial" w:cs="Arial"/>
          <w:lang w:val="id-ID"/>
        </w:rPr>
      </w:pPr>
      <w:r w:rsidRPr="007923BD">
        <w:rPr>
          <w:rFonts w:ascii="Arial" w:hAnsi="Arial" w:cs="Arial"/>
        </w:rPr>
        <w:t xml:space="preserve"> </w:t>
      </w: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AD129B" w:rsidRPr="007923BD" w:rsidRDefault="00AD129B" w:rsidP="0098292F">
      <w:pPr>
        <w:rPr>
          <w:rFonts w:ascii="Arial" w:hAnsi="Arial" w:cs="Arial"/>
          <w:lang w:val="id-ID"/>
        </w:rPr>
      </w:pPr>
    </w:p>
    <w:p w:rsidR="00AD129B" w:rsidRPr="007923BD" w:rsidRDefault="00AD129B"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rPr>
          <w:rFonts w:ascii="Arial" w:hAnsi="Arial" w:cs="Arial"/>
          <w:lang w:val="id-ID"/>
        </w:rPr>
      </w:pPr>
    </w:p>
    <w:p w:rsidR="0098292F" w:rsidRPr="007923BD" w:rsidRDefault="0098292F" w:rsidP="0098292F">
      <w:pPr>
        <w:jc w:val="center"/>
        <w:outlineLvl w:val="0"/>
        <w:rPr>
          <w:rFonts w:ascii="Arial" w:hAnsi="Arial" w:cs="Arial"/>
          <w:bCs/>
          <w:lang w:val="id-ID"/>
        </w:rPr>
      </w:pPr>
      <w:r w:rsidRPr="007923BD">
        <w:rPr>
          <w:rFonts w:ascii="Arial" w:hAnsi="Arial" w:cs="Arial"/>
          <w:bCs/>
          <w:lang w:val="sv-SE"/>
        </w:rPr>
        <w:t>PERTEMUAN KE- 1</w:t>
      </w:r>
      <w:r w:rsidRPr="007923BD">
        <w:rPr>
          <w:rFonts w:ascii="Arial" w:hAnsi="Arial" w:cs="Arial"/>
          <w:bCs/>
          <w:lang w:val="id-ID"/>
        </w:rPr>
        <w:t>2</w:t>
      </w:r>
    </w:p>
    <w:p w:rsidR="0098292F" w:rsidRPr="007923BD" w:rsidRDefault="0098292F" w:rsidP="0098292F">
      <w:pPr>
        <w:jc w:val="center"/>
        <w:outlineLvl w:val="0"/>
        <w:rPr>
          <w:rFonts w:ascii="Arial" w:hAnsi="Arial" w:cs="Arial"/>
          <w:bCs/>
        </w:rPr>
      </w:pPr>
      <w:r w:rsidRPr="007923BD">
        <w:rPr>
          <w:rFonts w:ascii="Arial" w:hAnsi="Arial" w:cs="Arial"/>
          <w:bCs/>
        </w:rPr>
        <w:t>Inner Class</w:t>
      </w:r>
    </w:p>
    <w:p w:rsidR="0098292F" w:rsidRPr="007923BD" w:rsidRDefault="0098292F" w:rsidP="0098292F">
      <w:pPr>
        <w:spacing w:line="360" w:lineRule="auto"/>
        <w:jc w:val="center"/>
        <w:rPr>
          <w:rFonts w:ascii="Arial" w:hAnsi="Arial" w:cs="Arial"/>
          <w:bCs/>
          <w:lang w:val="sv-SE"/>
        </w:rPr>
      </w:pPr>
    </w:p>
    <w:p w:rsidR="0098292F" w:rsidRPr="007923BD" w:rsidRDefault="0098292F" w:rsidP="0098292F">
      <w:pPr>
        <w:numPr>
          <w:ilvl w:val="0"/>
          <w:numId w:val="41"/>
        </w:numPr>
        <w:tabs>
          <w:tab w:val="clear" w:pos="720"/>
          <w:tab w:val="left" w:pos="0"/>
        </w:tabs>
        <w:spacing w:after="0" w:line="360" w:lineRule="auto"/>
        <w:ind w:left="567" w:hanging="567"/>
        <w:rPr>
          <w:rFonts w:ascii="Arial" w:hAnsi="Arial" w:cs="Arial"/>
          <w:bCs/>
        </w:rPr>
      </w:pPr>
      <w:r w:rsidRPr="007923BD">
        <w:rPr>
          <w:rFonts w:ascii="Arial" w:hAnsi="Arial" w:cs="Arial"/>
          <w:bCs/>
        </w:rPr>
        <w:t>TUJUAN</w:t>
      </w:r>
    </w:p>
    <w:p w:rsidR="0098292F" w:rsidRPr="007923BD" w:rsidRDefault="0098292F" w:rsidP="0098292F">
      <w:pPr>
        <w:numPr>
          <w:ilvl w:val="0"/>
          <w:numId w:val="43"/>
        </w:numPr>
        <w:spacing w:after="0" w:line="360" w:lineRule="auto"/>
        <w:jc w:val="both"/>
        <w:rPr>
          <w:rFonts w:ascii="Arial" w:hAnsi="Arial" w:cs="Arial"/>
          <w:lang w:val="sv-SE"/>
        </w:rPr>
      </w:pPr>
      <w:r w:rsidRPr="007923BD">
        <w:rPr>
          <w:rFonts w:ascii="Arial" w:hAnsi="Arial" w:cs="Arial"/>
          <w:lang w:val="sv-SE"/>
        </w:rPr>
        <w:t xml:space="preserve">Mempelajari konsep nested class </w:t>
      </w:r>
    </w:p>
    <w:p w:rsidR="0098292F" w:rsidRPr="007923BD" w:rsidRDefault="0098292F" w:rsidP="0098292F">
      <w:pPr>
        <w:numPr>
          <w:ilvl w:val="0"/>
          <w:numId w:val="43"/>
        </w:numPr>
        <w:spacing w:after="0" w:line="360" w:lineRule="auto"/>
        <w:jc w:val="both"/>
        <w:rPr>
          <w:rFonts w:ascii="Arial" w:hAnsi="Arial" w:cs="Arial"/>
          <w:lang w:val="sv-SE"/>
        </w:rPr>
      </w:pPr>
      <w:r w:rsidRPr="007923BD">
        <w:rPr>
          <w:rFonts w:ascii="Arial" w:hAnsi="Arial" w:cs="Arial"/>
          <w:lang w:val="sv-SE"/>
        </w:rPr>
        <w:t>Membuat program yang menggunakan inner class dan anonymous class</w:t>
      </w:r>
    </w:p>
    <w:p w:rsidR="0098292F" w:rsidRPr="007923BD" w:rsidRDefault="0098292F" w:rsidP="0098292F">
      <w:pPr>
        <w:spacing w:line="360" w:lineRule="auto"/>
        <w:ind w:left="720"/>
        <w:jc w:val="both"/>
        <w:rPr>
          <w:rFonts w:ascii="Arial" w:hAnsi="Arial" w:cs="Arial"/>
          <w:lang w:val="sv-SE"/>
        </w:rPr>
      </w:pPr>
    </w:p>
    <w:p w:rsidR="0098292F" w:rsidRPr="007923BD" w:rsidRDefault="0098292F" w:rsidP="0098292F">
      <w:pPr>
        <w:numPr>
          <w:ilvl w:val="0"/>
          <w:numId w:val="41"/>
        </w:numPr>
        <w:tabs>
          <w:tab w:val="clear" w:pos="720"/>
          <w:tab w:val="left" w:pos="0"/>
        </w:tabs>
        <w:spacing w:after="0" w:line="360" w:lineRule="auto"/>
        <w:ind w:left="567" w:hanging="567"/>
        <w:rPr>
          <w:rFonts w:ascii="Arial" w:hAnsi="Arial" w:cs="Arial"/>
          <w:bCs/>
        </w:rPr>
      </w:pPr>
      <w:r w:rsidRPr="007923BD">
        <w:rPr>
          <w:rFonts w:ascii="Arial" w:hAnsi="Arial" w:cs="Arial"/>
          <w:bCs/>
        </w:rPr>
        <w:t>TEORI</w:t>
      </w:r>
    </w:p>
    <w:p w:rsidR="0098292F" w:rsidRPr="007923BD" w:rsidRDefault="0098292F" w:rsidP="0098292F">
      <w:pPr>
        <w:spacing w:line="360" w:lineRule="auto"/>
        <w:jc w:val="both"/>
        <w:rPr>
          <w:rFonts w:ascii="Arial" w:hAnsi="Arial" w:cs="Arial"/>
        </w:rPr>
      </w:pPr>
      <w:r w:rsidRPr="007923BD">
        <w:rPr>
          <w:rFonts w:ascii="Arial" w:hAnsi="Arial" w:cs="Arial"/>
        </w:rPr>
        <w:t xml:space="preserve">Java mengijinkan kita mendefiniskan suatu kelas di dalam kelas lain, hal ini disebut sebagai </w:t>
      </w:r>
      <w:r w:rsidRPr="007923BD">
        <w:rPr>
          <w:rFonts w:ascii="Arial" w:hAnsi="Arial" w:cs="Arial"/>
          <w:i/>
        </w:rPr>
        <w:t>nested class</w:t>
      </w:r>
      <w:r w:rsidRPr="007923BD">
        <w:rPr>
          <w:rFonts w:ascii="Arial" w:hAnsi="Arial" w:cs="Arial"/>
        </w:rPr>
        <w:t xml:space="preserve">. Disebut nested karena class bersifat tersarang terhadap kelas – kelas utamanya, seperti halnya blok penyeleksian  (if, for) yang tersarang pada blok penyeleksian lainnya atau method yang tersarang pada method lainnya. </w:t>
      </w:r>
      <w:r w:rsidRPr="007923BD">
        <w:rPr>
          <w:rFonts w:ascii="Arial" w:hAnsi="Arial" w:cs="Arial"/>
          <w:i/>
        </w:rPr>
        <w:t>nested class</w:t>
      </w:r>
      <w:r w:rsidRPr="007923BD">
        <w:rPr>
          <w:rFonts w:ascii="Arial" w:hAnsi="Arial" w:cs="Arial"/>
        </w:rPr>
        <w:t xml:space="preserve"> dibagi menjadi dua kategori, yaitu </w:t>
      </w:r>
      <w:r w:rsidRPr="007923BD">
        <w:rPr>
          <w:rFonts w:ascii="Arial" w:hAnsi="Arial" w:cs="Arial"/>
          <w:i/>
        </w:rPr>
        <w:t>static</w:t>
      </w:r>
      <w:r w:rsidRPr="007923BD">
        <w:rPr>
          <w:rFonts w:ascii="Arial" w:hAnsi="Arial" w:cs="Arial"/>
        </w:rPr>
        <w:t xml:space="preserve"> dan </w:t>
      </w:r>
      <w:r w:rsidRPr="007923BD">
        <w:rPr>
          <w:rFonts w:ascii="Arial" w:hAnsi="Arial" w:cs="Arial"/>
          <w:i/>
        </w:rPr>
        <w:t>non static nested class</w:t>
      </w:r>
      <w:r w:rsidRPr="007923BD">
        <w:rPr>
          <w:rFonts w:ascii="Arial" w:hAnsi="Arial" w:cs="Arial"/>
        </w:rPr>
        <w:t xml:space="preserve">. Istilah </w:t>
      </w:r>
      <w:r w:rsidRPr="007923BD">
        <w:rPr>
          <w:rFonts w:ascii="Arial" w:hAnsi="Arial" w:cs="Arial"/>
          <w:i/>
        </w:rPr>
        <w:t>inner class</w:t>
      </w:r>
      <w:r w:rsidRPr="007923BD">
        <w:rPr>
          <w:rFonts w:ascii="Arial" w:hAnsi="Arial" w:cs="Arial"/>
        </w:rPr>
        <w:t xml:space="preserve"> biasa digunakan untuk </w:t>
      </w:r>
      <w:r w:rsidRPr="007923BD">
        <w:rPr>
          <w:rFonts w:ascii="Arial" w:hAnsi="Arial" w:cs="Arial"/>
          <w:i/>
        </w:rPr>
        <w:t>non static nested class</w:t>
      </w:r>
      <w:r w:rsidRPr="007923BD">
        <w:rPr>
          <w:rFonts w:ascii="Arial" w:hAnsi="Arial" w:cs="Arial"/>
        </w:rPr>
        <w:t xml:space="preserve">. </w:t>
      </w:r>
    </w:p>
    <w:p w:rsidR="0098292F" w:rsidRPr="007923BD" w:rsidRDefault="0098292F" w:rsidP="0098292F">
      <w:pPr>
        <w:jc w:val="both"/>
        <w:rPr>
          <w:rFonts w:ascii="Verdana" w:hAnsi="Verdana"/>
        </w:rPr>
      </w:pP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Verdana" w:hAnsi="Verdana"/>
        </w:rPr>
        <w:tab/>
      </w:r>
      <w:r w:rsidRPr="007923BD">
        <w:rPr>
          <w:rFonts w:ascii="Courier New" w:hAnsi="Courier New" w:cs="Courier New"/>
          <w:sz w:val="20"/>
          <w:szCs w:val="20"/>
        </w:rPr>
        <w:t>Class OuterClass{</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static class StaticNestedClass{</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r>
      <w:r w:rsidRPr="007923BD">
        <w:rPr>
          <w:rFonts w:ascii="Courier New" w:hAnsi="Courier New" w:cs="Courier New"/>
          <w:sz w:val="20"/>
          <w:szCs w:val="20"/>
        </w:rPr>
        <w:tab/>
        <w:t>...</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Class InnerClass{</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r>
      <w:r w:rsidRPr="007923BD">
        <w:rPr>
          <w:rFonts w:ascii="Courier New" w:hAnsi="Courier New" w:cs="Courier New"/>
          <w:sz w:val="20"/>
          <w:szCs w:val="20"/>
        </w:rPr>
        <w:tab/>
        <w:t>...</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r>
      <w:r w:rsidRPr="007923BD">
        <w:rPr>
          <w:rFonts w:ascii="Courier New" w:hAnsi="Courier New" w:cs="Courier New"/>
          <w:sz w:val="20"/>
          <w:szCs w:val="20"/>
        </w:rPr>
        <w:tab/>
        <w:t>}</w:t>
      </w:r>
    </w:p>
    <w:p w:rsidR="0098292F" w:rsidRPr="007923BD" w:rsidRDefault="0098292F" w:rsidP="0098292F">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923BD">
        <w:rPr>
          <w:rFonts w:ascii="Courier New" w:hAnsi="Courier New" w:cs="Courier New"/>
          <w:sz w:val="20"/>
          <w:szCs w:val="20"/>
        </w:rPr>
        <w:tab/>
        <w:t>}</w:t>
      </w:r>
    </w:p>
    <w:p w:rsidR="0098292F" w:rsidRPr="007923BD" w:rsidRDefault="0098292F" w:rsidP="0098292F">
      <w:pPr>
        <w:jc w:val="both"/>
        <w:rPr>
          <w:rFonts w:ascii="Verdana" w:hAnsi="Verdana"/>
        </w:rPr>
      </w:pPr>
    </w:p>
    <w:p w:rsidR="0098292F" w:rsidRPr="007923BD" w:rsidRDefault="0098292F" w:rsidP="0098292F">
      <w:pPr>
        <w:jc w:val="both"/>
        <w:rPr>
          <w:rFonts w:ascii="Verdana" w:hAnsi="Verdana"/>
        </w:rPr>
      </w:pPr>
    </w:p>
    <w:p w:rsidR="0098292F" w:rsidRPr="007923BD" w:rsidRDefault="0098292F" w:rsidP="0098292F">
      <w:pPr>
        <w:spacing w:line="360" w:lineRule="auto"/>
        <w:jc w:val="both"/>
        <w:rPr>
          <w:rFonts w:ascii="Arial" w:hAnsi="Arial" w:cs="Arial"/>
        </w:rPr>
      </w:pPr>
      <w:r w:rsidRPr="007923BD">
        <w:rPr>
          <w:rFonts w:ascii="Arial" w:hAnsi="Arial" w:cs="Arial"/>
        </w:rPr>
        <w:t>Nested class merupakan member dari kelas Outer(kelas terluar). Non static nested class (inner class) dapat mengakses semua member dari kelas Outer bahkan yang mempunyai hak akses private. Static nested class tidak mempunyai akses kepada member dari kelas Outer. Sebagai member dari Outer class, sebuah nested class dapat dideklarasikan dengan hak akses private, public, proteced, sedangkan Outer class hanya bisa dideklarasikan dengan hak akses public.</w:t>
      </w:r>
    </w:p>
    <w:p w:rsidR="0098292F" w:rsidRPr="007923BD" w:rsidRDefault="0098292F" w:rsidP="0098292F">
      <w:pPr>
        <w:spacing w:line="360" w:lineRule="auto"/>
        <w:jc w:val="both"/>
        <w:rPr>
          <w:rFonts w:ascii="Arial" w:hAnsi="Arial" w:cs="Arial"/>
        </w:rPr>
      </w:pPr>
    </w:p>
    <w:p w:rsidR="0098292F" w:rsidRPr="007923BD" w:rsidRDefault="0098292F" w:rsidP="0098292F">
      <w:pPr>
        <w:spacing w:line="360" w:lineRule="auto"/>
        <w:jc w:val="both"/>
        <w:rPr>
          <w:rFonts w:ascii="Arial" w:hAnsi="Arial" w:cs="Arial"/>
        </w:rPr>
      </w:pPr>
      <w:r w:rsidRPr="007923BD">
        <w:rPr>
          <w:rFonts w:ascii="Arial" w:hAnsi="Arial" w:cs="Arial"/>
        </w:rPr>
        <w:t>Anonymous inner class adalah sebuah inner class yang dideklarasikan tanpa memberikan nama kelas. Anonymous class akan membuat kode program menjadi lebih ringkas karena dengan Anonymous class kita dapat mendeklarasikan dan meng-instant suatu kelas sekaligus dalam satu langkah.</w:t>
      </w:r>
    </w:p>
    <w:p w:rsidR="0098292F" w:rsidRPr="007923BD" w:rsidRDefault="0098292F" w:rsidP="0098292F">
      <w:pPr>
        <w:jc w:val="both"/>
        <w:rPr>
          <w:rFonts w:ascii="Verdana" w:hAnsi="Verdana"/>
        </w:rPr>
      </w:pPr>
    </w:p>
    <w:p w:rsidR="0098292F" w:rsidRPr="007923BD" w:rsidRDefault="0098292F" w:rsidP="0098292F">
      <w:pPr>
        <w:jc w:val="both"/>
        <w:rPr>
          <w:rFonts w:ascii="Verdana" w:hAnsi="Verdana" w:cs="Arial"/>
          <w:bCs/>
          <w:lang w:val="sv-SE"/>
        </w:rPr>
      </w:pPr>
    </w:p>
    <w:p w:rsidR="0098292F" w:rsidRPr="007923BD" w:rsidRDefault="0098292F" w:rsidP="0098292F">
      <w:pPr>
        <w:numPr>
          <w:ilvl w:val="0"/>
          <w:numId w:val="41"/>
        </w:numPr>
        <w:tabs>
          <w:tab w:val="clear" w:pos="720"/>
          <w:tab w:val="left" w:pos="0"/>
          <w:tab w:val="num" w:pos="567"/>
        </w:tabs>
        <w:autoSpaceDE w:val="0"/>
        <w:autoSpaceDN w:val="0"/>
        <w:adjustRightInd w:val="0"/>
        <w:spacing w:after="0" w:line="360" w:lineRule="auto"/>
        <w:ind w:hanging="720"/>
        <w:rPr>
          <w:rFonts w:ascii="Verdana" w:hAnsi="Verdana" w:cs="Arial"/>
          <w:sz w:val="20"/>
          <w:szCs w:val="20"/>
          <w:lang w:val="sv-SE"/>
        </w:rPr>
      </w:pPr>
      <w:r w:rsidRPr="007923BD">
        <w:rPr>
          <w:rFonts w:ascii="Arial" w:hAnsi="Arial" w:cs="Arial"/>
          <w:bCs/>
        </w:rPr>
        <w:t>PRAKTIK</w:t>
      </w:r>
    </w:p>
    <w:p w:rsidR="0098292F" w:rsidRPr="007923BD" w:rsidRDefault="0098292F" w:rsidP="0098292F">
      <w:pPr>
        <w:tabs>
          <w:tab w:val="left" w:pos="0"/>
        </w:tabs>
        <w:autoSpaceDE w:val="0"/>
        <w:autoSpaceDN w:val="0"/>
        <w:adjustRightInd w:val="0"/>
        <w:spacing w:line="360" w:lineRule="auto"/>
        <w:rPr>
          <w:rFonts w:ascii="Verdana" w:hAnsi="Verdana" w:cs="Arial"/>
          <w:lang w:val="sv-SE"/>
        </w:rPr>
      </w:pPr>
      <w:r w:rsidRPr="007923BD">
        <w:rPr>
          <w:rFonts w:ascii="Arial" w:hAnsi="Arial" w:cs="Arial"/>
          <w:bCs/>
        </w:rPr>
        <w:t>Membuat inner class</w:t>
      </w:r>
    </w:p>
    <w:p w:rsidR="0098292F" w:rsidRPr="007923BD" w:rsidRDefault="0098292F" w:rsidP="0098292F">
      <w:pPr>
        <w:numPr>
          <w:ilvl w:val="0"/>
          <w:numId w:val="42"/>
        </w:numPr>
        <w:tabs>
          <w:tab w:val="clear" w:pos="900"/>
          <w:tab w:val="num" w:pos="540"/>
        </w:tabs>
        <w:autoSpaceDE w:val="0"/>
        <w:autoSpaceDN w:val="0"/>
        <w:adjustRightInd w:val="0"/>
        <w:spacing w:after="0" w:line="360" w:lineRule="auto"/>
        <w:ind w:left="540" w:hanging="540"/>
        <w:rPr>
          <w:rFonts w:ascii="Verdana" w:hAnsi="Verdana" w:cs="Arial"/>
          <w:lang w:val="sv-SE"/>
        </w:rPr>
      </w:pPr>
      <w:r w:rsidRPr="007923BD">
        <w:rPr>
          <w:rFonts w:ascii="Verdana" w:hAnsi="Verdana" w:cs="Arial"/>
          <w:lang w:val="sv-SE"/>
        </w:rPr>
        <w:t>Tulislah program file Luar.java berikut: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class 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private int angkaLuar;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Luar(int angkaLuar){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this.angkaLuar=angkaLuar;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int getAngkaLuar(){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return angkaLuar;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//inner class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class 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private int angkaDalam;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public 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r>
      <w:r w:rsidRPr="007923BD">
        <w:rPr>
          <w:rFonts w:ascii="Courier New" w:hAnsi="Courier New" w:cs="Courier New"/>
          <w:sz w:val="20"/>
          <w:szCs w:val="20"/>
          <w:lang w:val="sv-SE"/>
        </w:rPr>
        <w:tab/>
        <w:t>angkaDalam=9;</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public void cetakDalam(){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System.out.println("Ini angka luar:"+angkaLuar);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System.out.println("Ini angka dalam:"+angkaDalam);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sv-SE"/>
        </w:rPr>
        <w:tab/>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sz w:val="20"/>
          <w:szCs w:val="20"/>
          <w:lang w:val="sv-SE"/>
        </w:rPr>
      </w:pPr>
      <w:r w:rsidRPr="007923BD">
        <w:rPr>
          <w:rFonts w:ascii="Courier New" w:hAnsi="Courier New" w:cs="Courier New"/>
          <w:sz w:val="20"/>
          <w:szCs w:val="20"/>
          <w:lang w:val="sv-SE"/>
        </w:rPr>
        <w:t>}//batas inner class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void cetakLuar(){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Dalam dl=new 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dl.cetakDalam();</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Luar lu=new Luar(5);</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lu.cetakLuar();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}//oec out</w:t>
      </w:r>
    </w:p>
    <w:p w:rsidR="0098292F" w:rsidRPr="007923BD" w:rsidRDefault="0098292F" w:rsidP="0098292F">
      <w:pPr>
        <w:autoSpaceDE w:val="0"/>
        <w:autoSpaceDN w:val="0"/>
        <w:adjustRightInd w:val="0"/>
        <w:spacing w:line="360" w:lineRule="auto"/>
        <w:ind w:left="540"/>
        <w:rPr>
          <w:rFonts w:ascii="Verdana" w:hAnsi="Verdana" w:cs="Arial"/>
          <w:sz w:val="20"/>
          <w:szCs w:val="20"/>
          <w:lang w:val="sv-SE"/>
        </w:rPr>
      </w:pPr>
    </w:p>
    <w:p w:rsidR="0098292F" w:rsidRPr="007923BD" w:rsidRDefault="0098292F" w:rsidP="0098292F">
      <w:pPr>
        <w:numPr>
          <w:ilvl w:val="0"/>
          <w:numId w:val="42"/>
        </w:numPr>
        <w:tabs>
          <w:tab w:val="clear" w:pos="900"/>
          <w:tab w:val="num" w:pos="540"/>
        </w:tabs>
        <w:autoSpaceDE w:val="0"/>
        <w:autoSpaceDN w:val="0"/>
        <w:adjustRightInd w:val="0"/>
        <w:spacing w:after="0" w:line="360" w:lineRule="auto"/>
        <w:ind w:left="540" w:hanging="540"/>
        <w:rPr>
          <w:rFonts w:ascii="Verdana" w:hAnsi="Verdana" w:cs="Arial"/>
          <w:lang w:val="sv-SE"/>
        </w:rPr>
      </w:pPr>
      <w:r w:rsidRPr="007923BD">
        <w:rPr>
          <w:rFonts w:ascii="Verdana" w:hAnsi="Verdana" w:cs="Arial"/>
          <w:lang w:val="sv-SE"/>
        </w:rPr>
        <w:t>Tulislah program file RoundShape.java berikut: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abstract class RoundShape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 coordinates of center represented by an inner class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protected class Center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   int x,y;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protected Center C = new Center();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protected float radiusOfCircle;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constructor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RoundShape(int xCenter, int yCenter, float radius)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C.x=xCenter;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C.y=yCenter;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radiusOfCircle = radius;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abstract method</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abstract public float area();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autoSpaceDE w:val="0"/>
        <w:autoSpaceDN w:val="0"/>
        <w:adjustRightInd w:val="0"/>
        <w:spacing w:line="360" w:lineRule="auto"/>
        <w:rPr>
          <w:rFonts w:ascii="Verdana" w:hAnsi="Verdana" w:cs="Arial"/>
          <w:sz w:val="20"/>
          <w:szCs w:val="20"/>
          <w:lang w:val="sv-SE"/>
        </w:rPr>
      </w:pPr>
    </w:p>
    <w:p w:rsidR="0098292F" w:rsidRPr="007923BD" w:rsidRDefault="0098292F" w:rsidP="0098292F">
      <w:pPr>
        <w:numPr>
          <w:ilvl w:val="0"/>
          <w:numId w:val="42"/>
        </w:numPr>
        <w:tabs>
          <w:tab w:val="clear" w:pos="900"/>
          <w:tab w:val="num" w:pos="540"/>
        </w:tabs>
        <w:autoSpaceDE w:val="0"/>
        <w:autoSpaceDN w:val="0"/>
        <w:adjustRightInd w:val="0"/>
        <w:spacing w:after="0" w:line="360" w:lineRule="auto"/>
        <w:ind w:left="540" w:hanging="540"/>
        <w:rPr>
          <w:rFonts w:ascii="Verdana" w:hAnsi="Verdana" w:cs="Arial"/>
          <w:lang w:val="sv-SE"/>
        </w:rPr>
      </w:pPr>
      <w:r w:rsidRPr="007923BD">
        <w:rPr>
          <w:rFonts w:ascii="Verdana" w:hAnsi="Verdana" w:cs="Arial"/>
          <w:lang w:val="sv-SE"/>
        </w:rPr>
        <w:t>Tulislah program file Circle.java berikut: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class Circle extends RoundShape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 constructor</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public Circle(int xCenter, int yCenter, float radius)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super(xCenter, yCenter, radius);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float area()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float areaOfCircle = (float)(Math.PI*Math.pow(radiusOfCircle,2.0));</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return areaOfCircle;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autoSpaceDE w:val="0"/>
        <w:autoSpaceDN w:val="0"/>
        <w:adjustRightInd w:val="0"/>
        <w:spacing w:line="360" w:lineRule="auto"/>
        <w:ind w:left="540"/>
        <w:rPr>
          <w:rFonts w:ascii="Verdana" w:hAnsi="Verdana" w:cs="Arial"/>
          <w:sz w:val="20"/>
          <w:szCs w:val="20"/>
          <w:lang w:val="sv-SE"/>
        </w:rPr>
      </w:pPr>
    </w:p>
    <w:p w:rsidR="0098292F" w:rsidRPr="007923BD" w:rsidRDefault="0098292F" w:rsidP="0098292F">
      <w:pPr>
        <w:numPr>
          <w:ilvl w:val="0"/>
          <w:numId w:val="42"/>
        </w:numPr>
        <w:tabs>
          <w:tab w:val="clear" w:pos="900"/>
          <w:tab w:val="num" w:pos="540"/>
        </w:tabs>
        <w:autoSpaceDE w:val="0"/>
        <w:autoSpaceDN w:val="0"/>
        <w:adjustRightInd w:val="0"/>
        <w:spacing w:after="0" w:line="360" w:lineRule="auto"/>
        <w:ind w:left="540" w:hanging="540"/>
        <w:rPr>
          <w:rFonts w:ascii="Verdana" w:hAnsi="Verdana" w:cs="Arial"/>
          <w:lang w:val="sv-SE"/>
        </w:rPr>
      </w:pPr>
      <w:r w:rsidRPr="007923BD">
        <w:rPr>
          <w:rFonts w:ascii="Verdana" w:hAnsi="Verdana" w:cs="Arial"/>
          <w:lang w:val="sv-SE"/>
        </w:rPr>
        <w:t>Tuliskan program file Sphere.java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class Sphere extends RoundShape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Sphere(int xCenter, int yCenter, float radius)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super(xCenter, yCenter, radius);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float area()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float surfaceArea = (float)(4.0*Math.PI*Math.pow(radiusOfCircle,2.0));</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return surfaceArea;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autoSpaceDE w:val="0"/>
        <w:autoSpaceDN w:val="0"/>
        <w:adjustRightInd w:val="0"/>
        <w:spacing w:line="360" w:lineRule="auto"/>
        <w:ind w:left="540"/>
        <w:rPr>
          <w:rFonts w:ascii="Verdana" w:hAnsi="Verdana" w:cs="Arial"/>
          <w:sz w:val="20"/>
          <w:szCs w:val="20"/>
          <w:lang w:val="sv-SE"/>
        </w:rPr>
      </w:pPr>
    </w:p>
    <w:p w:rsidR="0098292F" w:rsidRPr="007923BD" w:rsidRDefault="0098292F" w:rsidP="0098292F">
      <w:pPr>
        <w:numPr>
          <w:ilvl w:val="0"/>
          <w:numId w:val="42"/>
        </w:numPr>
        <w:tabs>
          <w:tab w:val="clear" w:pos="900"/>
          <w:tab w:val="num" w:pos="540"/>
        </w:tabs>
        <w:autoSpaceDE w:val="0"/>
        <w:autoSpaceDN w:val="0"/>
        <w:adjustRightInd w:val="0"/>
        <w:spacing w:after="0" w:line="360" w:lineRule="auto"/>
        <w:ind w:left="540" w:hanging="540"/>
        <w:rPr>
          <w:rFonts w:ascii="Verdana" w:hAnsi="Verdana" w:cs="Arial"/>
          <w:lang w:val="sv-SE"/>
        </w:rPr>
      </w:pPr>
      <w:r w:rsidRPr="007923BD">
        <w:rPr>
          <w:rFonts w:ascii="Verdana" w:hAnsi="Verdana" w:cs="Arial"/>
          <w:lang w:val="sv-SE"/>
        </w:rPr>
        <w:t>Tuliskan TestRoundShape.java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import java.text.DecimalFormat;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public class TestRoundShape{</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DecimalFormat digit = new DecimalFormat ("0.##");</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lastRenderedPageBreak/>
        <w:t>Circle lingk1=new Circle(20,5,10.0f);</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System.out.println(digit.format(lingk1.area()));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autoSpaceDE w:val="0"/>
        <w:autoSpaceDN w:val="0"/>
        <w:adjustRightInd w:val="0"/>
        <w:spacing w:line="360" w:lineRule="auto"/>
        <w:rPr>
          <w:rFonts w:ascii="Courier New" w:hAnsi="Courier New" w:cs="Courier New"/>
          <w:lang w:val="sv-SE"/>
        </w:rPr>
      </w:pPr>
    </w:p>
    <w:p w:rsidR="0098292F" w:rsidRPr="007923BD" w:rsidRDefault="0098292F" w:rsidP="0098292F">
      <w:pPr>
        <w:autoSpaceDE w:val="0"/>
        <w:autoSpaceDN w:val="0"/>
        <w:adjustRightInd w:val="0"/>
        <w:spacing w:line="360" w:lineRule="auto"/>
        <w:rPr>
          <w:rFonts w:ascii="Verdana" w:hAnsi="Verdana" w:cs="Arial"/>
          <w:lang w:val="sv-SE"/>
        </w:rPr>
      </w:pPr>
      <w:r w:rsidRPr="007923BD">
        <w:rPr>
          <w:rFonts w:ascii="Verdana" w:hAnsi="Verdana" w:cs="Arial"/>
          <w:lang w:val="sv-SE"/>
        </w:rPr>
        <w:t>Praktik membuat Anonymous Class</w:t>
      </w:r>
    </w:p>
    <w:p w:rsidR="0098292F" w:rsidRPr="007923BD" w:rsidRDefault="0098292F" w:rsidP="0098292F">
      <w:pPr>
        <w:pStyle w:val="ListParagraph"/>
        <w:numPr>
          <w:ilvl w:val="0"/>
          <w:numId w:val="42"/>
        </w:numPr>
        <w:tabs>
          <w:tab w:val="clear" w:pos="900"/>
          <w:tab w:val="num" w:pos="-1701"/>
        </w:tabs>
        <w:autoSpaceDE w:val="0"/>
        <w:autoSpaceDN w:val="0"/>
        <w:adjustRightInd w:val="0"/>
        <w:spacing w:after="0" w:line="360" w:lineRule="auto"/>
        <w:ind w:left="426" w:hanging="426"/>
        <w:rPr>
          <w:rFonts w:ascii="Verdana" w:hAnsi="Verdana" w:cs="Arial"/>
          <w:lang w:val="sv-SE"/>
        </w:rPr>
      </w:pPr>
      <w:r w:rsidRPr="007923BD">
        <w:rPr>
          <w:rFonts w:ascii="Verdana" w:hAnsi="Verdana" w:cs="Arial"/>
          <w:lang w:val="sv-SE"/>
        </w:rPr>
        <w:t xml:space="preserve">Tuliskan </w:t>
      </w:r>
      <w:r w:rsidRPr="007923BD">
        <w:rPr>
          <w:rFonts w:ascii="Verdana" w:hAnsi="Verdana" w:cs="Courier New"/>
          <w:lang w:val="sv-SE"/>
        </w:rPr>
        <w:t>TestAnonymous.java</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class Awal{</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int x=8;</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void methodAwal(){</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System.out.println("Nilai x= "+x);</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public class TestAnonymous{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public static void main(String args[]){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Awal noName=new Awal(){ //instant anonymous class</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void methodAwal(){</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x+=3;</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System.out.println("x= "+x);</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noName.methodAwal();</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sv-SE"/>
        </w:rPr>
      </w:pPr>
      <w:r w:rsidRPr="007923BD">
        <w:rPr>
          <w:rFonts w:ascii="Courier New" w:hAnsi="Courier New" w:cs="Courier New"/>
          <w:sz w:val="20"/>
          <w:szCs w:val="20"/>
          <w:lang w:val="sv-SE"/>
        </w:rPr>
        <w:t xml:space="preserve">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sv-SE"/>
        </w:rPr>
      </w:pPr>
      <w:r w:rsidRPr="007923BD">
        <w:rPr>
          <w:rFonts w:ascii="Courier New" w:hAnsi="Courier New" w:cs="Courier New"/>
          <w:sz w:val="20"/>
          <w:szCs w:val="20"/>
          <w:lang w:val="sv-SE"/>
        </w:rPr>
        <w:t>}</w:t>
      </w:r>
    </w:p>
    <w:p w:rsidR="0098292F" w:rsidRPr="007923BD" w:rsidRDefault="0098292F" w:rsidP="0098292F">
      <w:pPr>
        <w:tabs>
          <w:tab w:val="left" w:pos="0"/>
        </w:tabs>
        <w:spacing w:line="360" w:lineRule="auto"/>
        <w:jc w:val="both"/>
        <w:rPr>
          <w:rFonts w:ascii="Arial" w:hAnsi="Arial" w:cs="Arial"/>
          <w:lang w:val="id-ID"/>
        </w:rPr>
      </w:pPr>
    </w:p>
    <w:p w:rsidR="0098292F" w:rsidRPr="007923BD" w:rsidRDefault="0098292F" w:rsidP="0098292F">
      <w:pPr>
        <w:tabs>
          <w:tab w:val="left" w:pos="0"/>
        </w:tabs>
        <w:spacing w:line="360" w:lineRule="auto"/>
        <w:jc w:val="both"/>
        <w:rPr>
          <w:rFonts w:ascii="Arial" w:hAnsi="Arial" w:cs="Arial"/>
          <w:lang w:val="sv-SE"/>
        </w:rPr>
      </w:pPr>
      <w:r w:rsidRPr="007923BD">
        <w:rPr>
          <w:rFonts w:ascii="Arial" w:hAnsi="Arial" w:cs="Arial"/>
          <w:lang w:val="sv-SE"/>
        </w:rPr>
        <w:t>Baris program di bawah tulisan ”public static void main” adalah proses instant dari sebuah anonymous class. Obyek noName bukan obyek dari kelas Awal namun obyek dari anonymous class hal ini dapat dilihat dari nilai x=11, bukan x=8 ketika program dijalankan</w:t>
      </w:r>
    </w:p>
    <w:p w:rsidR="0098292F" w:rsidRPr="007923BD" w:rsidRDefault="0098292F" w:rsidP="0098292F">
      <w:pPr>
        <w:spacing w:line="360" w:lineRule="auto"/>
        <w:jc w:val="both"/>
        <w:rPr>
          <w:rFonts w:ascii="Arial" w:hAnsi="Arial" w:cs="Arial"/>
          <w:bCs/>
          <w:lang w:val="id-ID"/>
        </w:rPr>
      </w:pPr>
    </w:p>
    <w:p w:rsidR="0098292F" w:rsidRPr="007923BD" w:rsidRDefault="0098292F" w:rsidP="0098292F">
      <w:pPr>
        <w:numPr>
          <w:ilvl w:val="0"/>
          <w:numId w:val="41"/>
        </w:numPr>
        <w:tabs>
          <w:tab w:val="clear" w:pos="720"/>
          <w:tab w:val="num" w:pos="567"/>
        </w:tabs>
        <w:spacing w:after="0" w:line="240" w:lineRule="auto"/>
        <w:ind w:hanging="720"/>
        <w:rPr>
          <w:rFonts w:ascii="Arial" w:hAnsi="Arial" w:cs="Arial"/>
        </w:rPr>
      </w:pPr>
      <w:r w:rsidRPr="007923BD">
        <w:rPr>
          <w:rFonts w:ascii="Arial" w:hAnsi="Arial" w:cs="Arial"/>
        </w:rPr>
        <w:t>LATIHAN</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6"/>
        </w:numPr>
        <w:spacing w:after="0" w:line="240" w:lineRule="auto"/>
        <w:ind w:hanging="796"/>
        <w:rPr>
          <w:rFonts w:ascii="Arial" w:hAnsi="Arial" w:cs="Arial"/>
          <w:lang w:val="id-ID"/>
        </w:rPr>
      </w:pPr>
      <w:r w:rsidRPr="007923BD">
        <w:rPr>
          <w:rFonts w:ascii="Arial" w:hAnsi="Arial" w:cs="Arial"/>
          <w:i/>
          <w:lang w:val="id-ID"/>
        </w:rPr>
        <w:lastRenderedPageBreak/>
        <w:t>Latihan diberikan oleh dosen pengampu pada saat praktikum.</w:t>
      </w:r>
    </w:p>
    <w:p w:rsidR="0098292F" w:rsidRPr="007923BD" w:rsidRDefault="0098292F" w:rsidP="0098292F">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41"/>
        </w:numPr>
        <w:tabs>
          <w:tab w:val="clear" w:pos="720"/>
          <w:tab w:val="num" w:pos="567"/>
        </w:tabs>
        <w:spacing w:after="0" w:line="240" w:lineRule="auto"/>
        <w:ind w:left="567" w:hanging="567"/>
        <w:rPr>
          <w:rFonts w:ascii="Arial" w:hAnsi="Arial" w:cs="Arial"/>
          <w:lang w:val="id-ID"/>
        </w:rPr>
      </w:pPr>
      <w:r w:rsidRPr="007923BD">
        <w:rPr>
          <w:rFonts w:ascii="Arial" w:hAnsi="Arial" w:cs="Arial"/>
        </w:rPr>
        <w:t xml:space="preserve">TUGAS </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98292F" w:rsidRPr="00F70C23" w:rsidRDefault="0098292F" w:rsidP="0098292F">
      <w:pPr>
        <w:autoSpaceDE w:val="0"/>
        <w:autoSpaceDN w:val="0"/>
        <w:adjustRightInd w:val="0"/>
        <w:jc w:val="center"/>
        <w:rPr>
          <w:rFonts w:ascii="Arial" w:eastAsia="Calibri" w:hAnsi="Arial" w:cs="Arial"/>
          <w:b/>
          <w:bCs/>
          <w:szCs w:val="20"/>
          <w:lang w:val="id-ID" w:eastAsia="id-ID"/>
        </w:rPr>
      </w:pPr>
      <w:r w:rsidRPr="007923BD">
        <w:br w:type="page"/>
      </w:r>
      <w:r w:rsidRPr="00F70C23">
        <w:rPr>
          <w:rFonts w:ascii="Arial" w:eastAsia="Calibri" w:hAnsi="Arial" w:cs="Arial"/>
          <w:b/>
          <w:bCs/>
          <w:szCs w:val="20"/>
          <w:lang w:val="id" w:eastAsia="id-ID"/>
        </w:rPr>
        <w:lastRenderedPageBreak/>
        <w:t>PERTEMUAN KE – 1</w:t>
      </w:r>
      <w:r w:rsidRPr="00F70C23">
        <w:rPr>
          <w:rFonts w:ascii="Arial" w:eastAsia="Calibri" w:hAnsi="Arial" w:cs="Arial"/>
          <w:b/>
          <w:bCs/>
          <w:szCs w:val="20"/>
          <w:lang w:val="id-ID" w:eastAsia="id-ID"/>
        </w:rPr>
        <w:t>3</w:t>
      </w:r>
    </w:p>
    <w:p w:rsidR="0098292F" w:rsidRPr="00F70C23" w:rsidRDefault="00AD129B" w:rsidP="0098292F">
      <w:pPr>
        <w:autoSpaceDE w:val="0"/>
        <w:autoSpaceDN w:val="0"/>
        <w:adjustRightInd w:val="0"/>
        <w:jc w:val="center"/>
        <w:rPr>
          <w:rFonts w:ascii="Arial" w:eastAsia="Calibri" w:hAnsi="Arial" w:cs="Arial"/>
          <w:b/>
          <w:bCs/>
          <w:i/>
          <w:iCs/>
          <w:szCs w:val="20"/>
          <w:lang w:val="id-ID" w:eastAsia="id-ID"/>
        </w:rPr>
      </w:pPr>
      <w:r w:rsidRPr="00F70C23">
        <w:rPr>
          <w:rFonts w:ascii="Arial" w:eastAsia="Calibri" w:hAnsi="Arial" w:cs="Arial"/>
          <w:b/>
          <w:bCs/>
          <w:i/>
          <w:iCs/>
          <w:szCs w:val="20"/>
          <w:lang w:val="id-ID" w:eastAsia="id-ID"/>
        </w:rPr>
        <w:t xml:space="preserve">Java </w:t>
      </w:r>
      <w:r w:rsidR="00745462" w:rsidRPr="00F70C23">
        <w:rPr>
          <w:rFonts w:ascii="Arial" w:hAnsi="Arial" w:cs="Arial"/>
          <w:b/>
        </w:rPr>
        <w:t>Abstraction</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F70C23" w:rsidRDefault="0098292F" w:rsidP="0098292F">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TUJUAN </w:t>
      </w:r>
    </w:p>
    <w:p w:rsidR="00AD129B" w:rsidRPr="007923BD" w:rsidRDefault="00AD129B" w:rsidP="00AD129B">
      <w:pPr>
        <w:autoSpaceDE w:val="0"/>
        <w:autoSpaceDN w:val="0"/>
        <w:adjustRightInd w:val="0"/>
        <w:spacing w:after="0" w:line="360" w:lineRule="auto"/>
        <w:rPr>
          <w:rFonts w:ascii="Arial" w:eastAsia="Calibri" w:hAnsi="Arial" w:cs="Arial"/>
          <w:bCs/>
          <w:szCs w:val="20"/>
          <w:lang w:val="id-ID" w:eastAsia="id-ID"/>
        </w:rPr>
      </w:pPr>
    </w:p>
    <w:p w:rsidR="0098292F" w:rsidRPr="007923BD" w:rsidRDefault="00430027" w:rsidP="00AD129B">
      <w:pPr>
        <w:autoSpaceDE w:val="0"/>
        <w:autoSpaceDN w:val="0"/>
        <w:adjustRightInd w:val="0"/>
        <w:spacing w:line="360" w:lineRule="auto"/>
        <w:ind w:firstLine="567"/>
        <w:rPr>
          <w:rFonts w:ascii="Arial" w:eastAsia="Calibri" w:hAnsi="Arial" w:cs="Arial"/>
          <w:szCs w:val="20"/>
          <w:lang w:val="id-ID" w:eastAsia="id-ID"/>
        </w:rPr>
      </w:pPr>
      <w:r w:rsidRPr="007923BD">
        <w:rPr>
          <w:rFonts w:ascii="Arial" w:eastAsia="Calibri" w:hAnsi="Arial" w:cs="Arial"/>
          <w:szCs w:val="20"/>
          <w:lang w:val="id-ID" w:eastAsia="id-ID"/>
        </w:rPr>
        <w:t xml:space="preserve">Mempelajari </w:t>
      </w:r>
      <w:r w:rsidR="00AD129B" w:rsidRPr="007923BD">
        <w:rPr>
          <w:rFonts w:ascii="Arial" w:eastAsia="Calibri" w:hAnsi="Arial" w:cs="Arial"/>
          <w:szCs w:val="20"/>
          <w:lang w:val="id-ID" w:eastAsia="id-ID"/>
        </w:rPr>
        <w:t>Abstraksi data menyembunyikan detail tertentu dan hanya menampilkan informasi penting kepada pengguna.</w:t>
      </w:r>
    </w:p>
    <w:p w:rsidR="00AD129B" w:rsidRPr="00F70C23" w:rsidRDefault="00AD129B" w:rsidP="00AD129B">
      <w:pPr>
        <w:autoSpaceDE w:val="0"/>
        <w:autoSpaceDN w:val="0"/>
        <w:adjustRightInd w:val="0"/>
        <w:spacing w:line="360" w:lineRule="auto"/>
        <w:jc w:val="both"/>
        <w:rPr>
          <w:rFonts w:ascii="Arial" w:eastAsia="Calibri" w:hAnsi="Arial" w:cs="Arial"/>
          <w:b/>
          <w:szCs w:val="20"/>
          <w:lang w:val="id-ID" w:eastAsia="id-ID"/>
        </w:rPr>
      </w:pPr>
    </w:p>
    <w:p w:rsidR="0098292F" w:rsidRPr="00F70C23" w:rsidRDefault="0098292F" w:rsidP="0098292F">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 TEORI SINGKAT</w:t>
      </w:r>
    </w:p>
    <w:p w:rsidR="0098292F" w:rsidRPr="007923BD" w:rsidRDefault="0098292F" w:rsidP="0098292F">
      <w:pPr>
        <w:autoSpaceDE w:val="0"/>
        <w:autoSpaceDN w:val="0"/>
        <w:adjustRightInd w:val="0"/>
        <w:spacing w:line="360" w:lineRule="auto"/>
        <w:rPr>
          <w:rFonts w:ascii="Calibri" w:eastAsia="Calibri" w:hAnsi="Calibri" w:cs="Calibri"/>
          <w:lang w:val="id" w:eastAsia="id-ID"/>
        </w:rPr>
      </w:pPr>
    </w:p>
    <w:p w:rsidR="00AD129B" w:rsidRPr="007923BD" w:rsidRDefault="00AD129B" w:rsidP="00AD129B">
      <w:pPr>
        <w:autoSpaceDE w:val="0"/>
        <w:autoSpaceDN w:val="0"/>
        <w:adjustRightInd w:val="0"/>
        <w:spacing w:line="360" w:lineRule="auto"/>
        <w:ind w:firstLine="567"/>
        <w:rPr>
          <w:rFonts w:ascii="Arial" w:eastAsia="Calibri" w:hAnsi="Arial" w:cs="Arial"/>
          <w:szCs w:val="20"/>
          <w:lang w:val="id-ID" w:eastAsia="id-ID"/>
        </w:rPr>
      </w:pPr>
      <w:r w:rsidRPr="007923BD">
        <w:rPr>
          <w:rFonts w:ascii="Arial" w:eastAsia="Calibri" w:hAnsi="Arial" w:cs="Arial"/>
          <w:szCs w:val="20"/>
          <w:lang w:val="id-ID" w:eastAsia="id-ID"/>
        </w:rPr>
        <w:t>Abstraksi dapat dicapai dengan kelas atau antarmuka abstrak (yang akan Anda pelajari lebih lanjut di bab selanjutnya).</w:t>
      </w:r>
    </w:p>
    <w:p w:rsidR="0098292F" w:rsidRPr="007923BD" w:rsidRDefault="00AD129B" w:rsidP="0098292F">
      <w:pPr>
        <w:autoSpaceDE w:val="0"/>
        <w:autoSpaceDN w:val="0"/>
        <w:adjustRightInd w:val="0"/>
        <w:spacing w:line="360" w:lineRule="auto"/>
        <w:rPr>
          <w:rFonts w:ascii="Calibri" w:eastAsia="Calibri" w:hAnsi="Calibri" w:cs="Calibri"/>
          <w:lang w:val="id-ID" w:eastAsia="id-ID"/>
        </w:rPr>
      </w:pPr>
      <w:r w:rsidRPr="007923BD">
        <w:rPr>
          <w:rFonts w:ascii="Calibri" w:eastAsia="Calibri" w:hAnsi="Calibri" w:cs="Calibri"/>
          <w:lang w:val="id-ID" w:eastAsia="id-ID"/>
        </w:rPr>
        <w:t>Kata kunci abstrak adalah pengubah non-akses, digunakan untuk kelas dan metode:</w:t>
      </w:r>
      <w:r w:rsidRPr="007923BD">
        <w:rPr>
          <w:rFonts w:ascii="Calibri" w:eastAsia="Calibri" w:hAnsi="Calibri" w:cs="Calibri"/>
          <w:lang w:eastAsia="id-ID"/>
        </w:rPr>
        <w:br/>
        <w:t>• Kelas abstrak: adalah kelas terbatas yang tidak dapat digunakan untuk membuat objek (untuk mengaksesnya, itu harus diwarisi dari kelas lain).</w:t>
      </w:r>
    </w:p>
    <w:p w:rsidR="0098292F" w:rsidRPr="007923BD" w:rsidRDefault="00AD129B" w:rsidP="00AD129B">
      <w:pPr>
        <w:autoSpaceDE w:val="0"/>
        <w:autoSpaceDN w:val="0"/>
        <w:adjustRightInd w:val="0"/>
        <w:spacing w:line="360" w:lineRule="auto"/>
        <w:rPr>
          <w:rFonts w:ascii="Calibri" w:eastAsia="Calibri" w:hAnsi="Calibri" w:cs="Calibri"/>
          <w:lang w:val="id-ID" w:eastAsia="id-ID"/>
        </w:rPr>
      </w:pPr>
      <w:r w:rsidRPr="007923BD">
        <w:rPr>
          <w:rFonts w:ascii="Calibri" w:eastAsia="Calibri" w:hAnsi="Calibri" w:cs="Calibri"/>
          <w:lang w:val="id-ID" w:eastAsia="id-ID"/>
        </w:rPr>
        <w:t>• Metode abstrak: hanya dapat digunakan dalam kelas abstrak, dan tidak memiliki tubuh. Tubuh disediakan oleh subclass (diwarisi dari)</w:t>
      </w:r>
    </w:p>
    <w:p w:rsidR="0098292F" w:rsidRPr="00F70C23" w:rsidRDefault="0098292F" w:rsidP="0098292F">
      <w:pPr>
        <w:numPr>
          <w:ilvl w:val="0"/>
          <w:numId w:val="44"/>
        </w:numPr>
        <w:autoSpaceDE w:val="0"/>
        <w:autoSpaceDN w:val="0"/>
        <w:adjustRightInd w:val="0"/>
        <w:spacing w:after="0" w:line="240" w:lineRule="auto"/>
        <w:ind w:left="567" w:hanging="567"/>
        <w:rPr>
          <w:rFonts w:ascii="Arial" w:eastAsia="Calibri" w:hAnsi="Arial" w:cs="Arial"/>
          <w:b/>
          <w:bCs/>
          <w:sz w:val="20"/>
          <w:szCs w:val="20"/>
          <w:lang w:val="id" w:eastAsia="id-ID"/>
        </w:rPr>
      </w:pPr>
      <w:r w:rsidRPr="00F70C23">
        <w:rPr>
          <w:rFonts w:ascii="Arial" w:eastAsia="Calibri" w:hAnsi="Arial" w:cs="Arial"/>
          <w:b/>
          <w:bCs/>
          <w:sz w:val="20"/>
          <w:szCs w:val="20"/>
          <w:lang w:val="id" w:eastAsia="id-ID"/>
        </w:rPr>
        <w:t xml:space="preserve">PRAKTIK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autoSpaceDE w:val="0"/>
        <w:autoSpaceDN w:val="0"/>
        <w:adjustRightInd w:val="0"/>
        <w:rPr>
          <w:rFonts w:ascii="Calibri" w:eastAsia="Calibri" w:hAnsi="Calibri" w:cs="Calibri"/>
          <w:lang w:val="id-ID" w:eastAsia="id-ID"/>
        </w:rPr>
      </w:pPr>
      <w:r w:rsidRPr="007923BD">
        <w:rPr>
          <w:rFonts w:ascii="Arial" w:eastAsia="Calibri" w:hAnsi="Arial" w:cs="Arial"/>
          <w:bCs/>
          <w:sz w:val="20"/>
          <w:szCs w:val="20"/>
          <w:u w:val="single"/>
          <w:lang w:val="id" w:eastAsia="id-ID"/>
        </w:rPr>
        <w:t xml:space="preserve">Praktik 1: membuat </w:t>
      </w:r>
      <w:r w:rsidR="00AD129B" w:rsidRPr="007923BD">
        <w:rPr>
          <w:rFonts w:ascii="Arial" w:eastAsia="Calibri" w:hAnsi="Arial" w:cs="Arial"/>
          <w:bCs/>
          <w:sz w:val="20"/>
          <w:szCs w:val="20"/>
          <w:u w:val="single"/>
          <w:lang w:val="id-ID" w:eastAsia="id-ID"/>
        </w:rPr>
        <w:t>Abstrak dan Reguler :</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alibri" w:eastAsia="Calibri" w:hAnsi="Calibri" w:cs="Calibri"/>
          <w:lang w:val="id" w:eastAsia="id-ID"/>
        </w:rPr>
      </w:pPr>
    </w:p>
    <w:p w:rsidR="006C08F0" w:rsidRPr="007923BD" w:rsidRDefault="006C08F0" w:rsidP="006C08F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abstract class Animal {</w:t>
      </w:r>
    </w:p>
    <w:p w:rsidR="006C08F0" w:rsidRPr="007923BD" w:rsidRDefault="006C08F0" w:rsidP="006C08F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public abstract void animalSound();</w:t>
      </w:r>
    </w:p>
    <w:p w:rsidR="006C08F0" w:rsidRPr="007923BD" w:rsidRDefault="006C08F0" w:rsidP="006C08F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public void sleep() {</w:t>
      </w:r>
    </w:p>
    <w:p w:rsidR="006C08F0" w:rsidRPr="007923BD" w:rsidRDefault="006C08F0" w:rsidP="006C08F0">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System.out.println("Zzz");</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p>
    <w:p w:rsidR="006C08F0" w:rsidRPr="007923BD" w:rsidRDefault="006C08F0" w:rsidP="006C08F0">
      <w:pPr>
        <w:autoSpaceDE w:val="0"/>
        <w:autoSpaceDN w:val="0"/>
        <w:adjustRightInd w:val="0"/>
        <w:rPr>
          <w:rFonts w:ascii="Calibri" w:eastAsia="Calibri" w:hAnsi="Calibri" w:cs="Calibri"/>
          <w:lang w:val="id-ID" w:eastAsia="id-ID"/>
        </w:rPr>
      </w:pPr>
      <w:r w:rsidRPr="007923BD">
        <w:rPr>
          <w:rFonts w:ascii="Calibri" w:eastAsia="Calibri" w:hAnsi="Calibri" w:cs="Calibri"/>
          <w:lang w:val="id-ID" w:eastAsia="id-ID"/>
        </w:rPr>
        <w:t>Dari contoh di atas, tidak mungkin untuk membuat objek dari kelas Hewan:</w:t>
      </w:r>
    </w:p>
    <w:p w:rsidR="006C08F0" w:rsidRPr="007923BD" w:rsidRDefault="006C08F0" w:rsidP="006C08F0">
      <w:pPr>
        <w:autoSpaceDE w:val="0"/>
        <w:autoSpaceDN w:val="0"/>
        <w:adjustRightInd w:val="0"/>
        <w:rPr>
          <w:rFonts w:ascii="Calibri" w:eastAsia="Calibri" w:hAnsi="Calibri" w:cs="Calibri"/>
          <w:lang w:val="id-ID" w:eastAsia="id-ID"/>
        </w:rPr>
      </w:pPr>
      <w:r w:rsidRPr="007923BD">
        <w:rPr>
          <w:rFonts w:ascii="Calibri" w:eastAsia="Calibri" w:hAnsi="Calibri" w:cs="Calibri"/>
          <w:noProof/>
          <w:lang w:val="id-ID" w:eastAsia="id-ID"/>
        </w:rPr>
        <mc:AlternateContent>
          <mc:Choice Requires="wps">
            <w:drawing>
              <wp:anchor distT="0" distB="0" distL="114300" distR="114300" simplePos="0" relativeHeight="251667456" behindDoc="0" locked="0" layoutInCell="1" allowOverlap="1" wp14:anchorId="5FC12D13" wp14:editId="10EB2B84">
                <wp:simplePos x="0" y="0"/>
                <wp:positionH relativeFrom="column">
                  <wp:posOffset>17929</wp:posOffset>
                </wp:positionH>
                <wp:positionV relativeFrom="paragraph">
                  <wp:posOffset>145564</wp:posOffset>
                </wp:positionV>
                <wp:extent cx="5755342" cy="340659"/>
                <wp:effectExtent l="0" t="0" r="17145" b="21590"/>
                <wp:wrapNone/>
                <wp:docPr id="7168" name="Rectangle 7168"/>
                <wp:cNvGraphicFramePr/>
                <a:graphic xmlns:a="http://schemas.openxmlformats.org/drawingml/2006/main">
                  <a:graphicData uri="http://schemas.microsoft.com/office/word/2010/wordprocessingShape">
                    <wps:wsp>
                      <wps:cNvSpPr/>
                      <wps:spPr>
                        <a:xfrm>
                          <a:off x="0" y="0"/>
                          <a:ext cx="5755342" cy="340659"/>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923BD" w:rsidRPr="00745462" w:rsidRDefault="007923BD" w:rsidP="006C08F0">
                            <w:pPr>
                              <w:rPr>
                                <w:rFonts w:ascii="Consolas" w:eastAsia="Times New Roman" w:hAnsi="Consolas" w:cs="Consolas"/>
                                <w:sz w:val="23"/>
                                <w:szCs w:val="23"/>
                                <w:lang w:val="id-ID" w:eastAsia="id-ID"/>
                                <w14:textOutline w14:w="9525" w14:cap="rnd" w14:cmpd="sng" w14:algn="ctr">
                                  <w14:solidFill>
                                    <w14:srgbClr w14:val="000000"/>
                                  </w14:solidFill>
                                  <w14:prstDash w14:val="solid"/>
                                  <w14:bevel/>
                                </w14:textOutline>
                              </w:rPr>
                            </w:pPr>
                            <w:r w:rsidRPr="006C08F0">
                              <w:rPr>
                                <w:rFonts w:ascii="Consolas" w:eastAsia="Times New Roman" w:hAnsi="Consolas" w:cs="Consolas"/>
                                <w:sz w:val="23"/>
                                <w:szCs w:val="23"/>
                                <w:lang w:val="id-ID" w:eastAsia="id-ID"/>
                              </w:rPr>
                              <w:t>Animal myObj = new Animal(); // will generate an error</w:t>
                            </w:r>
                          </w:p>
                          <w:p w:rsidR="007923BD" w:rsidRPr="006C08F0" w:rsidRDefault="007923BD" w:rsidP="006C08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68" o:spid="_x0000_s1087" style="position:absolute;margin-left:1.4pt;margin-top:11.45pt;width:453.2pt;height:2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" fillcolor="white [3201]" strokecolor="black [3200]">
                <v:textbox>
                  <w:txbxContent>
                    <w:p w:rsidR="007923BD" w:rsidRPr="00745462" w:rsidRDefault="007923BD" w:rsidP="006C08F0">
                      <w:pPr>
                        <w:rPr>
                          <w:rFonts w:ascii="Consolas" w:eastAsia="Times New Roman" w:hAnsi="Consolas" w:cs="Consolas"/>
                          <w:sz w:val="23"/>
                          <w:szCs w:val="23"/>
                          <w:lang w:val="id-ID" w:eastAsia="id-ID"/>
                          <w14:textOutline w14:w="9525" w14:cap="rnd" w14:cmpd="sng" w14:algn="ctr">
                            <w14:solidFill>
                              <w14:srgbClr w14:val="000000"/>
                            </w14:solidFill>
                            <w14:prstDash w14:val="solid"/>
                            <w14:bevel/>
                          </w14:textOutline>
                        </w:rPr>
                      </w:pPr>
                      <w:r w:rsidRPr="006C08F0">
                        <w:rPr>
                          <w:rFonts w:ascii="Consolas" w:eastAsia="Times New Roman" w:hAnsi="Consolas" w:cs="Consolas"/>
                          <w:sz w:val="23"/>
                          <w:szCs w:val="23"/>
                          <w:lang w:val="id-ID" w:eastAsia="id-ID"/>
                        </w:rPr>
                        <w:t>Animal myObj = new Animal(); // will generate an error</w:t>
                      </w:r>
                    </w:p>
                    <w:p w:rsidR="007923BD" w:rsidRPr="006C08F0" w:rsidRDefault="007923BD" w:rsidP="006C08F0"/>
                  </w:txbxContent>
                </v:textbox>
              </v:rect>
            </w:pict>
          </mc:Fallback>
        </mc:AlternateContent>
      </w:r>
    </w:p>
    <w:p w:rsidR="006C08F0" w:rsidRPr="007923BD" w:rsidRDefault="006C08F0" w:rsidP="006C08F0">
      <w:pPr>
        <w:autoSpaceDE w:val="0"/>
        <w:autoSpaceDN w:val="0"/>
        <w:adjustRightInd w:val="0"/>
        <w:rPr>
          <w:rFonts w:ascii="Calibri" w:eastAsia="Calibri" w:hAnsi="Calibri" w:cs="Calibri"/>
          <w:lang w:val="id-ID" w:eastAsia="id-ID"/>
        </w:rPr>
      </w:pPr>
    </w:p>
    <w:p w:rsidR="006C08F0" w:rsidRPr="007923BD" w:rsidRDefault="006C08F0" w:rsidP="006C08F0">
      <w:pPr>
        <w:autoSpaceDE w:val="0"/>
        <w:autoSpaceDN w:val="0"/>
        <w:adjustRightInd w:val="0"/>
        <w:rPr>
          <w:rFonts w:ascii="Calibri" w:eastAsia="Calibri" w:hAnsi="Calibri" w:cs="Calibri"/>
          <w:lang w:val="id-ID" w:eastAsia="id-ID"/>
        </w:rPr>
      </w:pPr>
    </w:p>
    <w:p w:rsidR="006C08F0" w:rsidRPr="007923BD" w:rsidRDefault="006C08F0" w:rsidP="006C08F0">
      <w:pPr>
        <w:autoSpaceDE w:val="0"/>
        <w:autoSpaceDN w:val="0"/>
        <w:adjustRightInd w:val="0"/>
        <w:rPr>
          <w:rFonts w:ascii="Calibri" w:eastAsia="Calibri" w:hAnsi="Calibri" w:cs="Calibri"/>
          <w:lang w:val="id-ID" w:eastAsia="id-ID"/>
        </w:rPr>
      </w:pPr>
      <w:r w:rsidRPr="007923BD">
        <w:rPr>
          <w:rFonts w:ascii="Calibri" w:eastAsia="Calibri" w:hAnsi="Calibri" w:cs="Calibri"/>
          <w:lang w:val="id-ID" w:eastAsia="id-ID"/>
        </w:rPr>
        <w:t>Untuk mengakses kelas abstrak, itu harus diwarisi dari kelas lain. Mari kita konversi kelas Animal yang kita gunakan di bab Polimorfisme menjadi kelas abstrak:</w:t>
      </w:r>
    </w:p>
    <w:p w:rsidR="0098292F" w:rsidRPr="007923BD" w:rsidRDefault="006C08F0" w:rsidP="006C08F0">
      <w:pPr>
        <w:autoSpaceDE w:val="0"/>
        <w:autoSpaceDN w:val="0"/>
        <w:adjustRightInd w:val="0"/>
        <w:rPr>
          <w:rFonts w:ascii="Calibri" w:eastAsia="Calibri" w:hAnsi="Calibri" w:cs="Calibri"/>
          <w:color w:val="C0504D" w:themeColor="accent2"/>
          <w:lang w:val="id-ID" w:eastAsia="id-ID"/>
        </w:rPr>
      </w:pPr>
      <w:r w:rsidRPr="007923BD">
        <w:rPr>
          <w:rFonts w:ascii="Calibri" w:eastAsia="Calibri" w:hAnsi="Calibri" w:cs="Calibri"/>
          <w:color w:val="C0504D" w:themeColor="accent2"/>
          <w:lang w:val="id-ID" w:eastAsia="id-ID"/>
        </w:rPr>
        <w:lastRenderedPageBreak/>
        <w:t>Ingat dari bab Warisan bahwa kami menggunakan kata kunci extends untuk mewarisi dari suatu kelas.</w:t>
      </w:r>
    </w:p>
    <w:p w:rsidR="00430027" w:rsidRPr="007923BD" w:rsidRDefault="00430027" w:rsidP="006C08F0">
      <w:pPr>
        <w:autoSpaceDE w:val="0"/>
        <w:autoSpaceDN w:val="0"/>
        <w:adjustRightInd w:val="0"/>
        <w:rPr>
          <w:rFonts w:ascii="Calibri" w:eastAsia="Calibri" w:hAnsi="Calibri" w:cs="Calibri"/>
          <w:lang w:val="id-ID" w:eastAsia="id-ID"/>
        </w:rPr>
      </w:pPr>
      <w:r w:rsidRPr="007923BD">
        <w:rPr>
          <w:rFonts w:ascii="Calibri" w:eastAsia="Calibri" w:hAnsi="Calibri" w:cs="Calibri"/>
          <w:lang w:val="id-ID" w:eastAsia="id-ID"/>
        </w:rPr>
        <w:t>Contoh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Abstract class</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abstract class Animal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 Abstract method (does not have a body)</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public abstract void animalSound();</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 Regular method</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public void sleep()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System.out.println("Zzz");</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Subclass (inherit from Animal)</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class Pig extends Animal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public void animalSound()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 The body of animalSound() is provided here</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System.out.println("The pig says: wee wee");</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class MyMainClass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public static void main(String[] args)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Pig myPig = new Pig(); // Create a Pig object</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myPig.animalSound();</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myPig.sleep();</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 xml:space="preserve">  }</w:t>
      </w:r>
    </w:p>
    <w:p w:rsidR="00430027" w:rsidRPr="007923BD" w:rsidRDefault="00430027" w:rsidP="00430027">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r w:rsidRPr="007923BD">
        <w:rPr>
          <w:rFonts w:ascii="Courier New" w:eastAsia="Calibri" w:hAnsi="Courier New" w:cs="Courier New"/>
          <w:sz w:val="20"/>
          <w:szCs w:val="20"/>
          <w:lang w:val="id-ID" w:eastAsia="id-ID"/>
        </w:rPr>
        <w:t>}</w:t>
      </w:r>
    </w:p>
    <w:p w:rsidR="0098292F" w:rsidRPr="007923BD" w:rsidRDefault="0098292F" w:rsidP="0098292F">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Calibri" w:hAnsi="Courier New" w:cs="Courier New"/>
          <w:sz w:val="20"/>
          <w:szCs w:val="20"/>
          <w:lang w:val="id-ID" w:eastAsia="id-ID"/>
        </w:rPr>
      </w:pPr>
    </w:p>
    <w:p w:rsidR="0098292F" w:rsidRPr="007923BD" w:rsidRDefault="0098292F" w:rsidP="0098292F">
      <w:pPr>
        <w:autoSpaceDE w:val="0"/>
        <w:autoSpaceDN w:val="0"/>
        <w:adjustRightInd w:val="0"/>
        <w:rPr>
          <w:rFonts w:ascii="Calibri" w:eastAsia="Calibri" w:hAnsi="Calibri" w:cs="Calibri"/>
          <w:lang w:val="id-ID" w:eastAsia="id-ID"/>
        </w:rPr>
      </w:pPr>
    </w:p>
    <w:p w:rsidR="00430027" w:rsidRPr="007923BD" w:rsidRDefault="00430027" w:rsidP="0098292F">
      <w:pPr>
        <w:autoSpaceDE w:val="0"/>
        <w:autoSpaceDN w:val="0"/>
        <w:adjustRightInd w:val="0"/>
        <w:rPr>
          <w:rFonts w:ascii="Calibri" w:eastAsia="Calibri" w:hAnsi="Calibri" w:cs="Calibri"/>
          <w:lang w:val="id-ID" w:eastAsia="id-ID"/>
        </w:rPr>
      </w:pPr>
    </w:p>
    <w:p w:rsidR="00430027" w:rsidRPr="007923BD" w:rsidRDefault="00430027" w:rsidP="0098292F">
      <w:pPr>
        <w:autoSpaceDE w:val="0"/>
        <w:autoSpaceDN w:val="0"/>
        <w:adjustRightInd w:val="0"/>
        <w:rPr>
          <w:rFonts w:ascii="Calibri" w:eastAsia="Calibri" w:hAnsi="Calibri" w:cs="Calibri"/>
          <w:lang w:val="id-ID" w:eastAsia="id-ID"/>
        </w:rPr>
      </w:pPr>
    </w:p>
    <w:p w:rsidR="00430027" w:rsidRPr="007923BD" w:rsidRDefault="00430027" w:rsidP="0098292F">
      <w:pPr>
        <w:autoSpaceDE w:val="0"/>
        <w:autoSpaceDN w:val="0"/>
        <w:adjustRightInd w:val="0"/>
        <w:rPr>
          <w:rFonts w:ascii="Calibri" w:eastAsia="Calibri" w:hAnsi="Calibri" w:cs="Calibri"/>
          <w:lang w:val="id-ID" w:eastAsia="id-ID"/>
        </w:rPr>
      </w:pPr>
    </w:p>
    <w:p w:rsidR="0098292F" w:rsidRPr="007923BD" w:rsidRDefault="0098292F" w:rsidP="0098292F">
      <w:pPr>
        <w:autoSpaceDE w:val="0"/>
        <w:autoSpaceDN w:val="0"/>
        <w:adjustRightInd w:val="0"/>
        <w:rPr>
          <w:rFonts w:ascii="Arial" w:eastAsia="Calibri" w:hAnsi="Arial" w:cs="Arial"/>
          <w:bCs/>
          <w:sz w:val="20"/>
          <w:szCs w:val="20"/>
          <w:lang w:val="id-ID" w:eastAsia="id-ID"/>
        </w:rPr>
      </w:pPr>
    </w:p>
    <w:p w:rsidR="0098292F" w:rsidRPr="007923BD" w:rsidRDefault="0098292F" w:rsidP="0098292F">
      <w:pPr>
        <w:numPr>
          <w:ilvl w:val="0"/>
          <w:numId w:val="44"/>
        </w:numPr>
        <w:spacing w:after="0" w:line="240" w:lineRule="auto"/>
        <w:ind w:left="567" w:hanging="567"/>
        <w:rPr>
          <w:rFonts w:ascii="Arial" w:hAnsi="Arial" w:cs="Arial"/>
        </w:rPr>
      </w:pPr>
      <w:r w:rsidRPr="007923BD">
        <w:rPr>
          <w:rFonts w:ascii="Arial" w:hAnsi="Arial" w:cs="Arial"/>
        </w:rPr>
        <w:lastRenderedPageBreak/>
        <w:t>LATIHAN</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98292F" w:rsidRPr="007923BD" w:rsidRDefault="0098292F" w:rsidP="0098292F">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44"/>
        </w:numPr>
        <w:spacing w:after="0" w:line="240" w:lineRule="auto"/>
        <w:ind w:left="567" w:hanging="567"/>
        <w:rPr>
          <w:rFonts w:ascii="Arial" w:hAnsi="Arial" w:cs="Arial"/>
        </w:rPr>
      </w:pPr>
      <w:r w:rsidRPr="007923BD">
        <w:rPr>
          <w:rFonts w:ascii="Arial" w:hAnsi="Arial" w:cs="Arial"/>
        </w:rPr>
        <w:t xml:space="preserve">TUGAS </w:t>
      </w:r>
    </w:p>
    <w:p w:rsidR="0098292F" w:rsidRPr="007923BD" w:rsidRDefault="0098292F" w:rsidP="0098292F">
      <w:pPr>
        <w:ind w:left="284" w:hanging="284"/>
        <w:rPr>
          <w:rFonts w:ascii="Arial" w:hAnsi="Arial" w:cs="Arial"/>
          <w:lang w:val="id-ID"/>
        </w:rPr>
      </w:pPr>
    </w:p>
    <w:p w:rsidR="0098292F" w:rsidRPr="007923BD" w:rsidRDefault="0098292F" w:rsidP="0098292F">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98292F" w:rsidRPr="007923BD" w:rsidRDefault="0098292F" w:rsidP="0098292F">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autoSpaceDE w:val="0"/>
        <w:autoSpaceDN w:val="0"/>
        <w:adjustRightInd w:val="0"/>
        <w:rPr>
          <w:rFonts w:ascii="Calibri" w:eastAsia="Calibri" w:hAnsi="Calibri" w:cs="Calibri"/>
          <w:lang w:val="id-ID" w:eastAsia="id-ID"/>
        </w:rPr>
      </w:pPr>
    </w:p>
    <w:p w:rsidR="0098292F" w:rsidRPr="007923BD" w:rsidRDefault="0098292F" w:rsidP="0098292F">
      <w:pPr>
        <w:autoSpaceDE w:val="0"/>
        <w:autoSpaceDN w:val="0"/>
        <w:adjustRightInd w:val="0"/>
        <w:rPr>
          <w:rFonts w:ascii="Arial" w:eastAsia="Calibri" w:hAnsi="Arial" w:cs="Arial"/>
          <w:sz w:val="20"/>
          <w:szCs w:val="20"/>
          <w:lang w:val="id" w:eastAsia="id-ID"/>
        </w:rPr>
      </w:pPr>
      <w:r w:rsidRPr="007923BD">
        <w:rPr>
          <w:rFonts w:ascii="Arial" w:eastAsia="Calibri" w:hAnsi="Arial" w:cs="Arial"/>
          <w:sz w:val="20"/>
          <w:szCs w:val="20"/>
          <w:lang w:val="id" w:eastAsia="id-ID"/>
        </w:rPr>
        <w:t xml:space="preserve"> </w:t>
      </w:r>
    </w:p>
    <w:p w:rsidR="0098292F" w:rsidRPr="007923BD" w:rsidRDefault="0098292F" w:rsidP="0098292F">
      <w:pPr>
        <w:autoSpaceDE w:val="0"/>
        <w:autoSpaceDN w:val="0"/>
        <w:adjustRightInd w:val="0"/>
        <w:rPr>
          <w:rFonts w:ascii="Calibri" w:eastAsia="Calibri" w:hAnsi="Calibri" w:cs="Calibri"/>
          <w:lang w:val="id" w:eastAsia="id-ID"/>
        </w:rPr>
      </w:pPr>
    </w:p>
    <w:p w:rsidR="0098292F" w:rsidRPr="007923BD" w:rsidRDefault="0098292F" w:rsidP="0098292F">
      <w:pPr>
        <w:jc w:val="center"/>
        <w:rPr>
          <w:rFonts w:ascii="Arial" w:hAnsi="Arial" w:cs="Arial"/>
          <w:lang w:val="id-ID"/>
        </w:rPr>
      </w:pPr>
      <w:r w:rsidRPr="007923BD">
        <w:br w:type="page"/>
      </w: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lang w:val="id-ID"/>
        </w:rPr>
        <w:t>14</w:t>
      </w:r>
    </w:p>
    <w:p w:rsidR="00430027" w:rsidRPr="007923BD" w:rsidRDefault="00430027" w:rsidP="00430027">
      <w:pPr>
        <w:jc w:val="center"/>
        <w:rPr>
          <w:rFonts w:ascii="Arial" w:hAnsi="Arial" w:cs="Arial"/>
          <w:i/>
          <w:lang w:val="id-ID"/>
        </w:rPr>
      </w:pPr>
      <w:r w:rsidRPr="007923BD">
        <w:rPr>
          <w:rFonts w:ascii="Arial" w:hAnsi="Arial" w:cs="Arial"/>
          <w:i/>
          <w:lang w:val="id-ID"/>
        </w:rPr>
        <w:t>Java Interface</w:t>
      </w:r>
    </w:p>
    <w:p w:rsidR="0098292F" w:rsidRPr="007923BD" w:rsidRDefault="0098292F" w:rsidP="0098292F">
      <w:pPr>
        <w:rPr>
          <w:rFonts w:ascii="Arial" w:hAnsi="Arial" w:cs="Arial"/>
        </w:rPr>
      </w:pPr>
    </w:p>
    <w:p w:rsidR="0098292F" w:rsidRPr="007923BD" w:rsidRDefault="0098292F" w:rsidP="0098292F">
      <w:pPr>
        <w:numPr>
          <w:ilvl w:val="0"/>
          <w:numId w:val="46"/>
        </w:numPr>
        <w:spacing w:after="0" w:line="360" w:lineRule="auto"/>
        <w:rPr>
          <w:rFonts w:ascii="Arial" w:hAnsi="Arial" w:cs="Arial"/>
        </w:rPr>
      </w:pPr>
      <w:r w:rsidRPr="007923BD">
        <w:rPr>
          <w:rFonts w:ascii="Arial" w:hAnsi="Arial" w:cs="Arial"/>
        </w:rPr>
        <w:t xml:space="preserve">TUJUAN </w:t>
      </w:r>
    </w:p>
    <w:p w:rsidR="00A82F13" w:rsidRPr="007923BD" w:rsidRDefault="0098292F" w:rsidP="00A82F13">
      <w:pPr>
        <w:numPr>
          <w:ilvl w:val="0"/>
          <w:numId w:val="45"/>
        </w:numPr>
        <w:spacing w:line="360" w:lineRule="auto"/>
        <w:jc w:val="both"/>
        <w:rPr>
          <w:rFonts w:ascii="Arial" w:hAnsi="Arial" w:cs="Arial"/>
        </w:rPr>
      </w:pPr>
      <w:r w:rsidRPr="007923BD">
        <w:rPr>
          <w:rFonts w:ascii="Arial" w:hAnsi="Arial" w:cs="Arial"/>
          <w:lang w:val="id-ID"/>
        </w:rPr>
        <w:t xml:space="preserve">Memahami tentang </w:t>
      </w:r>
      <w:r w:rsidR="00A82F13" w:rsidRPr="007923BD">
        <w:rPr>
          <w:rFonts w:ascii="Arial" w:hAnsi="Arial" w:cs="Arial"/>
        </w:rPr>
        <w:t>Cara lain untuk mencapai abstraksi di Jawa, adalah dengan antarmuka</w:t>
      </w:r>
    </w:p>
    <w:p w:rsidR="0098292F" w:rsidRPr="007923BD" w:rsidRDefault="0098292F" w:rsidP="00A82F13">
      <w:pPr>
        <w:spacing w:after="0" w:line="360" w:lineRule="auto"/>
        <w:ind w:left="786"/>
        <w:jc w:val="both"/>
        <w:rPr>
          <w:rFonts w:ascii="Arial" w:hAnsi="Arial" w:cs="Arial"/>
          <w:lang w:val="id-ID"/>
        </w:rPr>
      </w:pPr>
    </w:p>
    <w:p w:rsidR="0098292F" w:rsidRPr="007923BD" w:rsidRDefault="0098292F" w:rsidP="0098292F">
      <w:pPr>
        <w:numPr>
          <w:ilvl w:val="0"/>
          <w:numId w:val="46"/>
        </w:numPr>
        <w:spacing w:after="0" w:line="240" w:lineRule="auto"/>
        <w:rPr>
          <w:rFonts w:ascii="Arial" w:hAnsi="Arial" w:cs="Arial"/>
          <w:lang w:val="id-ID"/>
        </w:rPr>
      </w:pPr>
      <w:r w:rsidRPr="007923BD">
        <w:rPr>
          <w:rFonts w:ascii="Arial" w:hAnsi="Arial" w:cs="Arial"/>
        </w:rPr>
        <w:t>TEORI SINGKAT</w:t>
      </w:r>
    </w:p>
    <w:p w:rsidR="0098292F" w:rsidRPr="007923BD" w:rsidRDefault="0098292F" w:rsidP="0098292F">
      <w:pPr>
        <w:ind w:left="360"/>
        <w:rPr>
          <w:rFonts w:ascii="Arial" w:hAnsi="Arial" w:cs="Arial"/>
          <w:lang w:val="id-ID"/>
        </w:rPr>
      </w:pPr>
    </w:p>
    <w:p w:rsidR="00A82F13" w:rsidRPr="007923BD" w:rsidRDefault="00A82F13" w:rsidP="00A82F13">
      <w:pPr>
        <w:rPr>
          <w:rFonts w:ascii="Arial" w:hAnsi="Arial" w:cs="Arial"/>
          <w:lang w:val="id-ID"/>
        </w:rPr>
      </w:pPr>
      <w:r w:rsidRPr="007923BD">
        <w:rPr>
          <w:rFonts w:ascii="Arial" w:hAnsi="Arial" w:cs="Arial"/>
          <w:lang w:val="id-ID"/>
        </w:rPr>
        <w:t>Antarmuka adalah "kelas abstrak" yang sepenuhnya digunakan untuk mengelompokkan metode terkait dengan benda kosong:</w:t>
      </w:r>
    </w:p>
    <w:p w:rsidR="0098292F" w:rsidRPr="007923BD" w:rsidRDefault="0098292F" w:rsidP="0098292F">
      <w:pPr>
        <w:rPr>
          <w:rFonts w:ascii="Arial" w:hAnsi="Arial" w:cs="Arial"/>
          <w:lang w:val="id-ID"/>
        </w:rPr>
      </w:pPr>
    </w:p>
    <w:p w:rsidR="0098292F" w:rsidRPr="007923BD" w:rsidRDefault="0098292F" w:rsidP="0098292F">
      <w:pPr>
        <w:numPr>
          <w:ilvl w:val="0"/>
          <w:numId w:val="46"/>
        </w:numPr>
        <w:spacing w:after="0" w:line="240" w:lineRule="auto"/>
        <w:rPr>
          <w:rFonts w:ascii="Arial" w:hAnsi="Arial" w:cs="Arial"/>
          <w:lang w:val="id-ID"/>
        </w:rPr>
      </w:pPr>
      <w:r w:rsidRPr="007923BD">
        <w:rPr>
          <w:rFonts w:ascii="Arial" w:hAnsi="Arial" w:cs="Arial"/>
          <w:lang w:val="id-ID"/>
        </w:rPr>
        <w:t>PRAKTIK</w:t>
      </w:r>
    </w:p>
    <w:p w:rsidR="0098292F" w:rsidRPr="007923BD" w:rsidRDefault="00A82F13" w:rsidP="0098292F">
      <w:pPr>
        <w:rPr>
          <w:rFonts w:ascii="Arial" w:hAnsi="Arial" w:cs="Arial"/>
          <w:lang w:val="id-ID"/>
        </w:rPr>
      </w:pPr>
      <w:r w:rsidRPr="007923BD">
        <w:rPr>
          <w:rFonts w:ascii="Arial" w:hAnsi="Arial" w:cs="Arial"/>
          <w:noProof/>
          <w:lang w:val="id-ID" w:eastAsia="id-ID"/>
        </w:rPr>
        <mc:AlternateContent>
          <mc:Choice Requires="wps">
            <w:drawing>
              <wp:anchor distT="0" distB="0" distL="114300" distR="114300" simplePos="0" relativeHeight="251668480" behindDoc="0" locked="0" layoutInCell="1" allowOverlap="1" wp14:anchorId="28F112DD" wp14:editId="436D6CB2">
                <wp:simplePos x="0" y="0"/>
                <wp:positionH relativeFrom="column">
                  <wp:posOffset>-293</wp:posOffset>
                </wp:positionH>
                <wp:positionV relativeFrom="paragraph">
                  <wp:posOffset>100525</wp:posOffset>
                </wp:positionV>
                <wp:extent cx="4417255" cy="1885071"/>
                <wp:effectExtent l="0" t="0" r="21590" b="20320"/>
                <wp:wrapNone/>
                <wp:docPr id="7169" name="Rectangle 7169"/>
                <wp:cNvGraphicFramePr/>
                <a:graphic xmlns:a="http://schemas.openxmlformats.org/drawingml/2006/main">
                  <a:graphicData uri="http://schemas.microsoft.com/office/word/2010/wordprocessingShape">
                    <wps:wsp>
                      <wps:cNvSpPr/>
                      <wps:spPr>
                        <a:xfrm>
                          <a:off x="0" y="0"/>
                          <a:ext cx="4417255" cy="1885071"/>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 interface</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interface Animal {</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 xml:space="preserve">  public void animalSound(); // interface method (does not have a body)</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 xml:space="preserve">  public void run(); // interface method (does not have a body)</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w:t>
                            </w:r>
                          </w:p>
                          <w:p w:rsidR="007923BD" w:rsidRDefault="007923BD" w:rsidP="00A82F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69" o:spid="_x0000_s1088" style="position:absolute;margin-left:0;margin-top:7.9pt;width:347.8pt;height:148.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" fillcolor="white [3201]" strokecolor="black [3200]">
                <v:textbox>
                  <w:txbxContent>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 interface</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interface Animal {</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 xml:space="preserve">  public void animalSound(); // interface method (does not have a body)</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 xml:space="preserve">  public void run(); // interface method (does not have a body)</w:t>
                      </w:r>
                    </w:p>
                    <w:p w:rsidR="007923BD" w:rsidRPr="00A82F13" w:rsidRDefault="007923BD" w:rsidP="00A82F13">
                      <w:pPr>
                        <w:rPr>
                          <w:rFonts w:ascii="Consolas" w:eastAsia="Times New Roman" w:hAnsi="Consolas" w:cs="Consolas"/>
                          <w:sz w:val="23"/>
                          <w:szCs w:val="23"/>
                          <w:lang w:val="id-ID" w:eastAsia="id-ID"/>
                        </w:rPr>
                      </w:pPr>
                      <w:r w:rsidRPr="00A82F13">
                        <w:rPr>
                          <w:rFonts w:ascii="Consolas" w:eastAsia="Times New Roman" w:hAnsi="Consolas" w:cs="Consolas"/>
                          <w:sz w:val="23"/>
                          <w:szCs w:val="23"/>
                          <w:lang w:val="id-ID" w:eastAsia="id-ID"/>
                        </w:rPr>
                        <w:t>}</w:t>
                      </w:r>
                    </w:p>
                    <w:p w:rsidR="007923BD" w:rsidRDefault="007923BD" w:rsidP="00A82F13">
                      <w:pPr>
                        <w:jc w:val="center"/>
                      </w:pPr>
                    </w:p>
                  </w:txbxContent>
                </v:textbox>
              </v:rect>
            </w:pict>
          </mc:Fallback>
        </mc:AlternateContent>
      </w:r>
    </w:p>
    <w:p w:rsidR="0098292F" w:rsidRPr="007923BD" w:rsidRDefault="0098292F" w:rsidP="0098292F">
      <w:pPr>
        <w:ind w:left="1080"/>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p>
    <w:p w:rsidR="00A82F13" w:rsidRPr="007923BD" w:rsidRDefault="00A82F13" w:rsidP="00A82F13">
      <w:pPr>
        <w:spacing w:after="0" w:line="240" w:lineRule="auto"/>
        <w:rPr>
          <w:rFonts w:ascii="Arial" w:hAnsi="Arial" w:cs="Arial"/>
          <w:lang w:val="id-ID"/>
        </w:rPr>
      </w:pPr>
      <w:r w:rsidRPr="007923BD">
        <w:rPr>
          <w:rFonts w:ascii="Arial" w:hAnsi="Arial" w:cs="Arial"/>
          <w:lang w:val="id-ID"/>
        </w:rPr>
        <w:t>Untuk mengakses metode antarmuka, antarmuka harus "diimplementasikan" (agak seperti diwariskan) oleh kelas lain dengan kata kunci implement (bukan extends). Isi metode antarmuka disediakan oleh kelas "implement":</w:t>
      </w:r>
    </w:p>
    <w:p w:rsidR="00A82F13" w:rsidRPr="007923BD" w:rsidRDefault="00A82F13" w:rsidP="00A82F13">
      <w:pPr>
        <w:spacing w:after="0" w:line="240" w:lineRule="auto"/>
        <w:ind w:firstLine="360"/>
        <w:rPr>
          <w:rFonts w:ascii="Arial" w:hAnsi="Arial" w:cs="Arial"/>
          <w:lang w:val="id-ID"/>
        </w:rPr>
      </w:pPr>
    </w:p>
    <w:p w:rsidR="00A82F13" w:rsidRPr="007923BD" w:rsidRDefault="00A82F13" w:rsidP="00A82F13">
      <w:pPr>
        <w:spacing w:after="0" w:line="240" w:lineRule="auto"/>
        <w:ind w:firstLine="360"/>
        <w:rPr>
          <w:rFonts w:ascii="Arial" w:hAnsi="Arial" w:cs="Arial"/>
          <w:lang w:val="id-ID"/>
        </w:rPr>
      </w:pPr>
    </w:p>
    <w:tbl>
      <w:tblPr>
        <w:tblW w:w="9346"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6"/>
      </w:tblGrid>
      <w:tr w:rsidR="00A82F13" w:rsidRPr="007923BD" w:rsidTr="00BA1DC5">
        <w:trPr>
          <w:trHeight w:val="1649"/>
        </w:trPr>
        <w:tc>
          <w:tcPr>
            <w:tcW w:w="9346" w:type="dxa"/>
          </w:tcPr>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Interface</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interface Animal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public void animalSound(); // interface method (does not have a body)</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public void sleep(); // interface method (does not have a body)</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w:t>
            </w:r>
          </w:p>
          <w:p w:rsidR="00A82F13" w:rsidRPr="007923BD" w:rsidRDefault="00A82F13" w:rsidP="00A82F13">
            <w:pPr>
              <w:spacing w:after="0" w:line="240" w:lineRule="auto"/>
              <w:ind w:left="-30" w:firstLine="360"/>
              <w:rPr>
                <w:rFonts w:ascii="Arial" w:hAnsi="Arial" w:cs="Arial"/>
                <w:lang w:val="id-ID"/>
              </w:rPr>
            </w:pP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Pig "implements" the Animal interface</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class Pig implements Animal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public void animalSound()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 The body of animalSound() is provided here</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System.out.println("The pig says: wee wee");</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public void sleep()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 The body of sleep() is provided here</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System.out.println("Zzz");</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w:t>
            </w:r>
          </w:p>
          <w:p w:rsidR="00A82F13" w:rsidRPr="007923BD" w:rsidRDefault="00A82F13" w:rsidP="00A82F13">
            <w:pPr>
              <w:spacing w:after="0" w:line="240" w:lineRule="auto"/>
              <w:ind w:left="-30" w:firstLine="360"/>
              <w:rPr>
                <w:rFonts w:ascii="Arial" w:hAnsi="Arial" w:cs="Arial"/>
                <w:lang w:val="id-ID"/>
              </w:rPr>
            </w:pP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w:t>
            </w:r>
          </w:p>
          <w:p w:rsidR="00A82F13" w:rsidRPr="007923BD" w:rsidRDefault="00A82F13" w:rsidP="00A82F13">
            <w:pPr>
              <w:spacing w:after="0" w:line="240" w:lineRule="auto"/>
              <w:ind w:left="-30" w:firstLine="360"/>
              <w:rPr>
                <w:rFonts w:ascii="Arial" w:hAnsi="Arial" w:cs="Arial"/>
                <w:lang w:val="id-ID"/>
              </w:rPr>
            </w:pP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class MyMainClass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public static void main(String[] args)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Pig myPig = new Pig();  // Create a Pig object</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myPig.animalSound();</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myPig.sleep();</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 xml:space="preserve">  }</w:t>
            </w:r>
          </w:p>
          <w:p w:rsidR="00A82F13" w:rsidRPr="007923BD" w:rsidRDefault="00A82F13" w:rsidP="00A82F13">
            <w:pPr>
              <w:spacing w:after="0" w:line="240" w:lineRule="auto"/>
              <w:ind w:left="-30" w:firstLine="360"/>
              <w:rPr>
                <w:rFonts w:ascii="Arial" w:hAnsi="Arial" w:cs="Arial"/>
                <w:lang w:val="id-ID"/>
              </w:rPr>
            </w:pPr>
            <w:r w:rsidRPr="007923BD">
              <w:rPr>
                <w:rFonts w:ascii="Arial" w:hAnsi="Arial" w:cs="Arial"/>
                <w:lang w:val="id-ID"/>
              </w:rPr>
              <w:t>}</w:t>
            </w:r>
          </w:p>
          <w:p w:rsidR="00A82F13" w:rsidRPr="007923BD" w:rsidRDefault="00A82F13" w:rsidP="00BA1DC5">
            <w:pPr>
              <w:spacing w:after="0" w:line="240" w:lineRule="auto"/>
              <w:rPr>
                <w:rFonts w:ascii="Arial" w:hAnsi="Arial" w:cs="Arial"/>
                <w:lang w:val="id-ID"/>
              </w:rPr>
            </w:pPr>
          </w:p>
          <w:p w:rsidR="00A82F13" w:rsidRPr="007923BD" w:rsidRDefault="00A82F13" w:rsidP="00A82F13">
            <w:pPr>
              <w:spacing w:after="0" w:line="240" w:lineRule="auto"/>
              <w:ind w:left="-30"/>
              <w:rPr>
                <w:rFonts w:ascii="Arial" w:hAnsi="Arial" w:cs="Arial"/>
                <w:lang w:val="id-ID"/>
              </w:rPr>
            </w:pPr>
          </w:p>
        </w:tc>
      </w:tr>
    </w:tbl>
    <w:p w:rsidR="00A82F13" w:rsidRPr="007923BD" w:rsidRDefault="00A82F13" w:rsidP="00A82F13">
      <w:pPr>
        <w:spacing w:after="0" w:line="240" w:lineRule="auto"/>
        <w:rPr>
          <w:rFonts w:ascii="Arial" w:hAnsi="Arial" w:cs="Arial"/>
          <w:lang w:val="id-ID"/>
        </w:rPr>
      </w:pPr>
    </w:p>
    <w:p w:rsidR="00BA1DC5" w:rsidRPr="007923BD" w:rsidRDefault="00BA1DC5" w:rsidP="00BA1DC5">
      <w:pPr>
        <w:spacing w:after="0" w:line="240" w:lineRule="auto"/>
        <w:ind w:firstLine="360"/>
        <w:rPr>
          <w:rFonts w:ascii="Arial" w:hAnsi="Arial" w:cs="Arial"/>
          <w:lang w:val="id-ID"/>
        </w:rPr>
      </w:pPr>
      <w:r w:rsidRPr="007923BD">
        <w:rPr>
          <w:rFonts w:ascii="Arial" w:hAnsi="Arial" w:cs="Arial"/>
        </w:rPr>
        <w:br/>
        <w:t>Catatan tentang Antarmuka: • Seperti kelas abstrak, antarmuka tidak dapat digunakan untuk membuat objek (dalam contoh di atas, tidak mungkin membuat objek "Hewan" di MyMainClass) • Metode antarmuka tidak memiliki tubuh - tubuh disediakan oleh kelas "implement" • Pada implementasi antarmuka, Anda harus mengganti semua metodenya • Metode antarmuka secara abstrak abstrak dan publik • Atribut antarmuka secara publik default, statis dan final • Antarmuka tidak dapat berisi konstruktor (karena tidak dapat digunakan untuk membuat objek)</w:t>
      </w:r>
    </w:p>
    <w:p w:rsidR="00BA1DC5" w:rsidRPr="007923BD" w:rsidRDefault="00BA1DC5" w:rsidP="00BA1DC5">
      <w:pPr>
        <w:spacing w:after="0" w:line="240" w:lineRule="auto"/>
        <w:ind w:firstLine="360"/>
        <w:rPr>
          <w:rFonts w:ascii="Arial" w:hAnsi="Arial" w:cs="Arial"/>
          <w:lang w:val="id-ID"/>
        </w:rPr>
      </w:pPr>
    </w:p>
    <w:p w:rsidR="00BA1DC5" w:rsidRPr="007923BD" w:rsidRDefault="00BA1DC5" w:rsidP="00BA1DC5">
      <w:pPr>
        <w:spacing w:after="0" w:line="240" w:lineRule="auto"/>
        <w:ind w:firstLine="360"/>
        <w:rPr>
          <w:rFonts w:ascii="Arial" w:hAnsi="Arial" w:cs="Arial"/>
          <w:lang w:val="id-ID"/>
        </w:rPr>
      </w:pPr>
    </w:p>
    <w:p w:rsidR="00BA1DC5" w:rsidRPr="007923BD" w:rsidRDefault="00BA1DC5" w:rsidP="00BA1DC5">
      <w:pPr>
        <w:autoSpaceDE w:val="0"/>
        <w:autoSpaceDN w:val="0"/>
        <w:adjustRightInd w:val="0"/>
        <w:spacing w:line="360" w:lineRule="auto"/>
        <w:rPr>
          <w:rFonts w:ascii="Verdana" w:hAnsi="Verdana" w:cs="Arial"/>
          <w:sz w:val="20"/>
          <w:lang w:val="id-ID"/>
        </w:rPr>
      </w:pPr>
      <w:r w:rsidRPr="007923BD">
        <w:rPr>
          <w:rFonts w:ascii="Verdana" w:hAnsi="Verdana" w:cs="Arial"/>
          <w:lang w:val="sv-SE"/>
        </w:rPr>
        <w:t xml:space="preserve">Praktik membuat </w:t>
      </w:r>
      <w:r w:rsidRPr="007923BD">
        <w:rPr>
          <w:rFonts w:ascii="Verdana" w:hAnsi="Verdana" w:cs="Arial"/>
          <w:sz w:val="20"/>
          <w:lang w:val="id-ID"/>
        </w:rPr>
        <w:t>Multiple interfaces</w:t>
      </w:r>
    </w:p>
    <w:p w:rsidR="00BA1DC5" w:rsidRPr="007923BD" w:rsidRDefault="00BA1DC5" w:rsidP="00BA1DC5">
      <w:pPr>
        <w:autoSpaceDE w:val="0"/>
        <w:autoSpaceDN w:val="0"/>
        <w:adjustRightInd w:val="0"/>
        <w:spacing w:line="360" w:lineRule="auto"/>
        <w:rPr>
          <w:rFonts w:ascii="Verdana" w:hAnsi="Verdana" w:cs="Arial"/>
          <w:lang w:val="id-ID"/>
        </w:rPr>
      </w:pPr>
      <w:r w:rsidRPr="007923BD">
        <w:rPr>
          <w:rFonts w:ascii="Verdana" w:hAnsi="Verdana" w:cs="Arial"/>
          <w:lang w:val="id-ID"/>
        </w:rPr>
        <w:t>Untuk mengimplementasikan beberapa antarmuka, pisahkan dengan koma:</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sv-SE"/>
        </w:rPr>
        <w:t xml:space="preserve">       </w:t>
      </w:r>
      <w:r w:rsidRPr="007923BD">
        <w:rPr>
          <w:rFonts w:ascii="Courier New" w:hAnsi="Courier New" w:cs="Courier New"/>
          <w:sz w:val="20"/>
          <w:szCs w:val="20"/>
          <w:lang w:val="id-ID"/>
        </w:rPr>
        <w:t>interface FirstInterface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void myMethod(); // interface method</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interface SecondInterface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void myOtherMethod(); // interface method</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class DemoClass implements FirstInterface, SecondInterface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void myMethod()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System.out.println("Some text..");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void myOtherMethod()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System.out.println("Some other text...");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lastRenderedPageBreak/>
        <w:t>class MyMainClass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static void main(String[] args)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DemoClass myObj = new DemoClass();</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myObj.myMethod();</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myObj.myOtherMethod();</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lang w:val="id-ID"/>
        </w:rPr>
      </w:pPr>
    </w:p>
    <w:p w:rsidR="00BA1DC5" w:rsidRPr="007923BD" w:rsidRDefault="00BA1DC5" w:rsidP="00A82F13">
      <w:pPr>
        <w:spacing w:after="0" w:line="240" w:lineRule="auto"/>
        <w:ind w:left="360"/>
        <w:rPr>
          <w:rFonts w:ascii="Arial" w:hAnsi="Arial" w:cs="Arial"/>
          <w:lang w:val="id-ID"/>
        </w:rPr>
      </w:pPr>
    </w:p>
    <w:p w:rsidR="00BA1DC5" w:rsidRPr="007923BD" w:rsidRDefault="00BA1DC5" w:rsidP="00BA1DC5">
      <w:pPr>
        <w:pStyle w:val="ListParagraph"/>
        <w:numPr>
          <w:ilvl w:val="0"/>
          <w:numId w:val="46"/>
        </w:numPr>
        <w:spacing w:after="0" w:line="240" w:lineRule="auto"/>
        <w:rPr>
          <w:rFonts w:ascii="Arial" w:hAnsi="Arial" w:cs="Arial"/>
        </w:rPr>
      </w:pPr>
      <w:r w:rsidRPr="007923BD">
        <w:rPr>
          <w:rFonts w:ascii="Arial" w:hAnsi="Arial" w:cs="Arial"/>
        </w:rPr>
        <w:t xml:space="preserve">  LATIHAN</w:t>
      </w:r>
    </w:p>
    <w:p w:rsidR="00BA1DC5" w:rsidRPr="007923BD" w:rsidRDefault="00BA1DC5" w:rsidP="00BA1DC5">
      <w:pPr>
        <w:ind w:left="284" w:hanging="284"/>
        <w:rPr>
          <w:rFonts w:ascii="Arial" w:hAnsi="Arial" w:cs="Arial"/>
          <w:lang w:val="id-ID"/>
        </w:rPr>
      </w:pPr>
    </w:p>
    <w:p w:rsidR="00BA1DC5" w:rsidRPr="007923BD" w:rsidRDefault="00BA1DC5" w:rsidP="00BA1DC5">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BA1DC5" w:rsidRPr="007923BD" w:rsidRDefault="00BA1DC5" w:rsidP="00BA1DC5">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BA1DC5" w:rsidRPr="007923BD" w:rsidRDefault="00BA1DC5" w:rsidP="00BA1DC5">
      <w:pPr>
        <w:ind w:left="284" w:hanging="284"/>
        <w:rPr>
          <w:rFonts w:ascii="Arial" w:hAnsi="Arial" w:cs="Arial"/>
          <w:lang w:val="id-ID"/>
        </w:rPr>
      </w:pPr>
    </w:p>
    <w:p w:rsidR="00BA1DC5" w:rsidRPr="007923BD" w:rsidRDefault="00BA1DC5" w:rsidP="00BA1DC5">
      <w:pPr>
        <w:pStyle w:val="ListParagraph"/>
        <w:numPr>
          <w:ilvl w:val="0"/>
          <w:numId w:val="46"/>
        </w:numPr>
        <w:spacing w:after="0" w:line="240" w:lineRule="auto"/>
        <w:rPr>
          <w:rFonts w:ascii="Arial" w:hAnsi="Arial" w:cs="Arial"/>
        </w:rPr>
      </w:pPr>
      <w:r w:rsidRPr="007923BD">
        <w:rPr>
          <w:rFonts w:ascii="Arial" w:hAnsi="Arial" w:cs="Arial"/>
        </w:rPr>
        <w:t xml:space="preserve"> TUGAS </w:t>
      </w:r>
    </w:p>
    <w:p w:rsidR="00BA1DC5" w:rsidRPr="007923BD" w:rsidRDefault="00BA1DC5" w:rsidP="00BA1DC5">
      <w:pPr>
        <w:ind w:left="284" w:hanging="284"/>
        <w:rPr>
          <w:rFonts w:ascii="Arial" w:hAnsi="Arial" w:cs="Arial"/>
          <w:lang w:val="id-ID"/>
        </w:rPr>
      </w:pPr>
    </w:p>
    <w:p w:rsidR="00BA1DC5" w:rsidRPr="007923BD" w:rsidRDefault="00BA1DC5" w:rsidP="00BA1DC5">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BA1DC5" w:rsidRPr="007923BD" w:rsidRDefault="00BA1DC5" w:rsidP="00BA1DC5">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BA1DC5" w:rsidRPr="007923BD" w:rsidRDefault="00BA1DC5" w:rsidP="00BA1DC5">
      <w:pPr>
        <w:autoSpaceDE w:val="0"/>
        <w:autoSpaceDN w:val="0"/>
        <w:adjustRightInd w:val="0"/>
        <w:rPr>
          <w:rFonts w:ascii="Calibri" w:eastAsia="Calibri" w:hAnsi="Calibri" w:cs="Calibri"/>
          <w:lang w:val="id-ID" w:eastAsia="id-ID"/>
        </w:rPr>
      </w:pPr>
    </w:p>
    <w:p w:rsidR="00BA1DC5" w:rsidRPr="007923BD" w:rsidRDefault="00BA1DC5" w:rsidP="00BA1DC5">
      <w:pPr>
        <w:autoSpaceDE w:val="0"/>
        <w:autoSpaceDN w:val="0"/>
        <w:adjustRightInd w:val="0"/>
        <w:rPr>
          <w:rFonts w:ascii="Arial" w:eastAsia="Calibri" w:hAnsi="Arial" w:cs="Arial"/>
          <w:sz w:val="20"/>
          <w:szCs w:val="20"/>
          <w:lang w:val="id" w:eastAsia="id-ID"/>
        </w:rPr>
      </w:pPr>
      <w:r w:rsidRPr="007923BD">
        <w:rPr>
          <w:rFonts w:ascii="Arial" w:eastAsia="Calibri" w:hAnsi="Arial" w:cs="Arial"/>
          <w:sz w:val="20"/>
          <w:szCs w:val="20"/>
          <w:lang w:val="id" w:eastAsia="id-ID"/>
        </w:rPr>
        <w:t xml:space="preserve"> </w:t>
      </w:r>
    </w:p>
    <w:p w:rsidR="0098292F" w:rsidRPr="007923BD" w:rsidRDefault="0098292F" w:rsidP="0098292F">
      <w:pPr>
        <w:rPr>
          <w:rFonts w:ascii="Arial" w:hAnsi="Arial" w:cs="Arial"/>
          <w:lang w:val="id-ID"/>
        </w:rPr>
      </w:pPr>
    </w:p>
    <w:p w:rsidR="0098292F" w:rsidRPr="007923BD" w:rsidRDefault="0098292F" w:rsidP="0098292F">
      <w:pPr>
        <w:spacing w:after="384"/>
        <w:rPr>
          <w:lang w:val="id-ID"/>
        </w:rPr>
      </w:pPr>
    </w:p>
    <w:p w:rsidR="00BA1DC5" w:rsidRPr="007923BD" w:rsidRDefault="00BA1DC5" w:rsidP="0098292F">
      <w:pPr>
        <w:spacing w:after="384"/>
        <w:rPr>
          <w:lang w:val="id-ID"/>
        </w:rPr>
      </w:pPr>
    </w:p>
    <w:p w:rsidR="00BA1DC5" w:rsidRPr="007923BD" w:rsidRDefault="00BA1DC5" w:rsidP="0098292F">
      <w:pPr>
        <w:spacing w:after="384"/>
        <w:rPr>
          <w:lang w:val="id-ID"/>
        </w:rPr>
      </w:pPr>
    </w:p>
    <w:p w:rsidR="00BA1DC5" w:rsidRPr="007923BD" w:rsidRDefault="00BA1DC5" w:rsidP="0098292F">
      <w:pPr>
        <w:spacing w:after="384"/>
        <w:rPr>
          <w:lang w:val="id-ID"/>
        </w:rPr>
      </w:pPr>
    </w:p>
    <w:p w:rsidR="00BA1DC5" w:rsidRPr="007923BD" w:rsidRDefault="00BA1DC5" w:rsidP="0098292F">
      <w:pPr>
        <w:spacing w:after="384"/>
        <w:rPr>
          <w:lang w:val="id-ID"/>
        </w:rPr>
      </w:pPr>
    </w:p>
    <w:p w:rsidR="00BA1DC5" w:rsidRPr="007923BD" w:rsidRDefault="00BA1DC5" w:rsidP="0098292F">
      <w:pPr>
        <w:spacing w:after="384"/>
        <w:rPr>
          <w:lang w:val="id-ID"/>
        </w:rPr>
      </w:pPr>
    </w:p>
    <w:p w:rsidR="00BA1DC5" w:rsidRPr="007923BD" w:rsidRDefault="00BA1DC5" w:rsidP="0098292F">
      <w:pPr>
        <w:spacing w:after="384"/>
        <w:rPr>
          <w:lang w:val="id-ID"/>
        </w:rPr>
      </w:pPr>
    </w:p>
    <w:p w:rsidR="0098292F" w:rsidRPr="007923BD" w:rsidRDefault="0098292F" w:rsidP="00BA1DC5">
      <w:pPr>
        <w:suppressAutoHyphens/>
        <w:spacing w:after="384" w:line="200" w:lineRule="atLeast"/>
        <w:rPr>
          <w:lang w:val="id-ID"/>
        </w:rPr>
      </w:pPr>
    </w:p>
    <w:p w:rsidR="00BA1DC5" w:rsidRPr="007923BD" w:rsidRDefault="00BA1DC5" w:rsidP="00BA1DC5">
      <w:pPr>
        <w:suppressAutoHyphens/>
        <w:spacing w:after="384" w:line="200" w:lineRule="atLeast"/>
        <w:rPr>
          <w:lang w:val="id-ID"/>
        </w:rPr>
      </w:pPr>
    </w:p>
    <w:p w:rsidR="00BA1DC5" w:rsidRPr="007923BD" w:rsidRDefault="00BA1DC5" w:rsidP="00BA1DC5">
      <w:pPr>
        <w:jc w:val="center"/>
        <w:rPr>
          <w:rFonts w:ascii="Arial" w:hAnsi="Arial" w:cs="Arial"/>
          <w:lang w:val="id-ID"/>
        </w:rPr>
      </w:pP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lang w:val="id-ID"/>
        </w:rPr>
        <w:t>15</w:t>
      </w:r>
    </w:p>
    <w:p w:rsidR="00BA1DC5" w:rsidRPr="007923BD" w:rsidRDefault="00BA1DC5" w:rsidP="00BA1DC5">
      <w:pPr>
        <w:jc w:val="center"/>
        <w:rPr>
          <w:rFonts w:ascii="Arial" w:hAnsi="Arial" w:cs="Arial"/>
          <w:i/>
          <w:lang w:val="id-ID"/>
        </w:rPr>
      </w:pPr>
      <w:r w:rsidRPr="007923BD">
        <w:rPr>
          <w:rFonts w:ascii="Arial" w:hAnsi="Arial" w:cs="Arial"/>
          <w:i/>
          <w:lang w:val="id-ID"/>
        </w:rPr>
        <w:t>Java Enums</w:t>
      </w:r>
    </w:p>
    <w:p w:rsidR="000F3329" w:rsidRPr="007923BD" w:rsidRDefault="000F3329" w:rsidP="00BA1DC5">
      <w:pPr>
        <w:jc w:val="center"/>
        <w:rPr>
          <w:rFonts w:ascii="Arial" w:hAnsi="Arial" w:cs="Arial"/>
          <w:i/>
          <w:lang w:val="id-ID"/>
        </w:rPr>
      </w:pPr>
    </w:p>
    <w:p w:rsidR="00BA1DC5" w:rsidRPr="007923BD" w:rsidRDefault="00BA1DC5" w:rsidP="00BA1DC5">
      <w:pPr>
        <w:rPr>
          <w:rFonts w:ascii="Arial" w:hAnsi="Arial" w:cs="Arial"/>
        </w:rPr>
      </w:pPr>
    </w:p>
    <w:p w:rsidR="00BA1DC5" w:rsidRPr="007923BD" w:rsidRDefault="00BA1DC5" w:rsidP="00BA1DC5">
      <w:pPr>
        <w:numPr>
          <w:ilvl w:val="0"/>
          <w:numId w:val="46"/>
        </w:numPr>
        <w:spacing w:after="0" w:line="360" w:lineRule="auto"/>
        <w:rPr>
          <w:rFonts w:ascii="Arial" w:hAnsi="Arial" w:cs="Arial"/>
        </w:rPr>
      </w:pPr>
      <w:r w:rsidRPr="007923BD">
        <w:rPr>
          <w:rFonts w:ascii="Arial" w:hAnsi="Arial" w:cs="Arial"/>
        </w:rPr>
        <w:t xml:space="preserve">TUJUAN </w:t>
      </w:r>
    </w:p>
    <w:p w:rsidR="00BA1DC5" w:rsidRPr="007923BD" w:rsidRDefault="00BA1DC5"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khusus yang mewakili sekelompok konstanta (variabel yang tidak dapat diubah, seperti variabel akhir).</w:t>
      </w:r>
    </w:p>
    <w:p w:rsidR="00BA1DC5" w:rsidRPr="007923BD" w:rsidRDefault="000F3329"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 xml:space="preserve">membuat enum, gunakan kata kunci enum (bukan kelas atau antarmuka), dan pisahkan konstanta dengan koma </w:t>
      </w:r>
    </w:p>
    <w:p w:rsidR="00BA1DC5" w:rsidRPr="007923BD" w:rsidRDefault="00BA1DC5" w:rsidP="00BA1DC5">
      <w:pPr>
        <w:numPr>
          <w:ilvl w:val="0"/>
          <w:numId w:val="46"/>
        </w:numPr>
        <w:spacing w:after="0" w:line="240" w:lineRule="auto"/>
        <w:rPr>
          <w:rFonts w:ascii="Arial" w:hAnsi="Arial" w:cs="Arial"/>
          <w:lang w:val="id-ID"/>
        </w:rPr>
      </w:pPr>
      <w:r w:rsidRPr="007923BD">
        <w:rPr>
          <w:rFonts w:ascii="Arial" w:hAnsi="Arial" w:cs="Arial"/>
        </w:rPr>
        <w:t>TEORI SINGKAT</w:t>
      </w:r>
    </w:p>
    <w:p w:rsidR="00BA1DC5" w:rsidRPr="007923BD" w:rsidRDefault="00BA1DC5" w:rsidP="00BA1DC5">
      <w:pPr>
        <w:ind w:left="360"/>
        <w:rPr>
          <w:rFonts w:ascii="Arial" w:hAnsi="Arial" w:cs="Arial"/>
          <w:lang w:val="id-ID"/>
        </w:rPr>
      </w:pPr>
    </w:p>
    <w:p w:rsidR="000F3329" w:rsidRPr="007923BD" w:rsidRDefault="000F3329" w:rsidP="000F3329">
      <w:pPr>
        <w:spacing w:line="360" w:lineRule="auto"/>
        <w:jc w:val="both"/>
        <w:rPr>
          <w:rFonts w:ascii="Arial" w:hAnsi="Arial" w:cs="Arial"/>
          <w:lang w:val="id-ID"/>
        </w:rPr>
      </w:pPr>
      <w:r w:rsidRPr="007923BD">
        <w:rPr>
          <w:rFonts w:ascii="Arial" w:hAnsi="Arial" w:cs="Arial"/>
          <w:lang w:val="id-ID"/>
        </w:rPr>
        <w:t>Perbedaan antara Enums dan Kelas</w:t>
      </w:r>
    </w:p>
    <w:p w:rsidR="000F3329" w:rsidRPr="007923BD" w:rsidRDefault="000F3329" w:rsidP="000F3329">
      <w:pPr>
        <w:spacing w:line="360" w:lineRule="auto"/>
        <w:jc w:val="both"/>
        <w:rPr>
          <w:rFonts w:ascii="Arial" w:hAnsi="Arial" w:cs="Arial"/>
          <w:lang w:val="id-ID"/>
        </w:rPr>
      </w:pPr>
      <w:r w:rsidRPr="007923BD">
        <w:rPr>
          <w:rFonts w:ascii="Arial" w:hAnsi="Arial" w:cs="Arial"/>
          <w:lang w:val="id-ID"/>
        </w:rPr>
        <w:t>Enum can, seperti halnya kelas, memiliki atribut dan metode. Satu-satunya perbedaan adalah bahwa konstanta enum bersifat publik, statis, dan final (tidak dapat diubah - tidak dapat diganti).</w:t>
      </w:r>
    </w:p>
    <w:p w:rsidR="000F3329" w:rsidRPr="007923BD" w:rsidRDefault="000F3329" w:rsidP="000F3329">
      <w:pPr>
        <w:spacing w:line="360" w:lineRule="auto"/>
        <w:jc w:val="both"/>
        <w:rPr>
          <w:rFonts w:ascii="Arial" w:hAnsi="Arial" w:cs="Arial"/>
          <w:lang w:val="id-ID"/>
        </w:rPr>
      </w:pPr>
      <w:r w:rsidRPr="007923BD">
        <w:rPr>
          <w:rFonts w:ascii="Arial" w:hAnsi="Arial" w:cs="Arial"/>
          <w:lang w:val="id-ID"/>
        </w:rPr>
        <w:t>Enum tidak dapat digunakan untuk membuat objek, dan itu tidak dapat memperluas kelas lain (tetapi dapat mengimplementasikan antarmuka).</w:t>
      </w:r>
    </w:p>
    <w:p w:rsidR="00BA1DC5" w:rsidRPr="007923BD" w:rsidRDefault="00BA1DC5" w:rsidP="00BA1DC5">
      <w:pPr>
        <w:spacing w:line="360" w:lineRule="auto"/>
        <w:jc w:val="both"/>
        <w:rPr>
          <w:rFonts w:ascii="Arial" w:hAnsi="Arial" w:cs="Arial"/>
          <w:lang w:val="id-ID"/>
        </w:rPr>
      </w:pPr>
      <w:r w:rsidRPr="007923BD">
        <w:rPr>
          <w:rFonts w:ascii="Arial" w:hAnsi="Arial" w:cs="Arial"/>
        </w:rPr>
        <w:t xml:space="preserve">. </w:t>
      </w:r>
    </w:p>
    <w:p w:rsidR="00BA1DC5" w:rsidRPr="007923BD" w:rsidRDefault="00BA1DC5" w:rsidP="00BA1DC5">
      <w:pPr>
        <w:numPr>
          <w:ilvl w:val="0"/>
          <w:numId w:val="46"/>
        </w:numPr>
        <w:spacing w:after="0" w:line="240" w:lineRule="auto"/>
        <w:rPr>
          <w:rFonts w:ascii="Arial" w:hAnsi="Arial" w:cs="Arial"/>
          <w:lang w:val="id-ID"/>
        </w:rPr>
      </w:pPr>
      <w:r w:rsidRPr="007923BD">
        <w:rPr>
          <w:rFonts w:ascii="Arial" w:hAnsi="Arial" w:cs="Arial"/>
          <w:lang w:val="id-ID"/>
        </w:rPr>
        <w:t>PRAKTIK</w:t>
      </w:r>
    </w:p>
    <w:p w:rsidR="00BA1DC5" w:rsidRPr="007923BD" w:rsidRDefault="00BA1DC5" w:rsidP="00BA1DC5">
      <w:pPr>
        <w:rPr>
          <w:rFonts w:ascii="Arial" w:hAnsi="Arial" w:cs="Arial"/>
          <w:lang w:val="id-ID"/>
        </w:rPr>
      </w:pPr>
      <w:r w:rsidRPr="007923BD">
        <w:rPr>
          <w:rFonts w:ascii="Arial" w:hAnsi="Arial" w:cs="Arial"/>
          <w:noProof/>
          <w:lang w:val="id-ID" w:eastAsia="id-ID"/>
        </w:rPr>
        <mc:AlternateContent>
          <mc:Choice Requires="wps">
            <w:drawing>
              <wp:anchor distT="0" distB="0" distL="114300" distR="114300" simplePos="0" relativeHeight="251670528" behindDoc="0" locked="0" layoutInCell="1" allowOverlap="1" wp14:anchorId="57EFBC48" wp14:editId="23170B45">
                <wp:simplePos x="0" y="0"/>
                <wp:positionH relativeFrom="column">
                  <wp:posOffset>-293</wp:posOffset>
                </wp:positionH>
                <wp:positionV relativeFrom="paragraph">
                  <wp:posOffset>100525</wp:posOffset>
                </wp:positionV>
                <wp:extent cx="4417255" cy="1885071"/>
                <wp:effectExtent l="0" t="0" r="21590" b="20320"/>
                <wp:wrapNone/>
                <wp:docPr id="7172" name="Rectangle 7172"/>
                <wp:cNvGraphicFramePr/>
                <a:graphic xmlns:a="http://schemas.openxmlformats.org/drawingml/2006/main">
                  <a:graphicData uri="http://schemas.microsoft.com/office/word/2010/wordprocessingShape">
                    <wps:wsp>
                      <wps:cNvSpPr/>
                      <wps:spPr>
                        <a:xfrm>
                          <a:off x="0" y="0"/>
                          <a:ext cx="4417255" cy="1885071"/>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enum Level {</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 xml:space="preserve">  LOW,</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 xml:space="preserve">  MEDIUM,</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 xml:space="preserve">  HIGH</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w:t>
                            </w:r>
                          </w:p>
                          <w:p w:rsidR="007923BD" w:rsidRDefault="007923BD" w:rsidP="00BA1D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72" o:spid="_x0000_s1089" style="position:absolute;margin-left:0;margin-top:7.9pt;width:347.8pt;height:148.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" fillcolor="white [3201]" strokecolor="black [3200]">
                <v:textbox>
                  <w:txbxContent>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enum Level {</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 xml:space="preserve">  LOW,</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 xml:space="preserve">  MEDIUM,</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 xml:space="preserve">  HIGH</w:t>
                      </w:r>
                    </w:p>
                    <w:p w:rsidR="007923BD" w:rsidRPr="000F3329" w:rsidRDefault="007923BD" w:rsidP="000F3329">
                      <w:pPr>
                        <w:rPr>
                          <w:rFonts w:ascii="Consolas" w:eastAsia="Times New Roman" w:hAnsi="Consolas" w:cs="Consolas"/>
                          <w:sz w:val="23"/>
                          <w:szCs w:val="23"/>
                          <w:lang w:val="id-ID" w:eastAsia="id-ID"/>
                        </w:rPr>
                      </w:pPr>
                      <w:r w:rsidRPr="000F3329">
                        <w:rPr>
                          <w:rFonts w:ascii="Consolas" w:eastAsia="Times New Roman" w:hAnsi="Consolas" w:cs="Consolas"/>
                          <w:sz w:val="23"/>
                          <w:szCs w:val="23"/>
                          <w:lang w:val="id-ID" w:eastAsia="id-ID"/>
                        </w:rPr>
                        <w:t>}</w:t>
                      </w:r>
                    </w:p>
                    <w:p w:rsidR="007923BD" w:rsidRDefault="007923BD" w:rsidP="00BA1DC5">
                      <w:pPr>
                        <w:jc w:val="center"/>
                      </w:pPr>
                    </w:p>
                  </w:txbxContent>
                </v:textbox>
              </v:rect>
            </w:pict>
          </mc:Fallback>
        </mc:AlternateContent>
      </w:r>
    </w:p>
    <w:p w:rsidR="00BA1DC5" w:rsidRPr="007923BD" w:rsidRDefault="00BA1DC5" w:rsidP="00BA1DC5">
      <w:pPr>
        <w:ind w:left="1080"/>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BA1DC5" w:rsidRPr="007923BD" w:rsidRDefault="00BA1DC5" w:rsidP="00BA1DC5">
      <w:pPr>
        <w:spacing w:after="0" w:line="240" w:lineRule="auto"/>
        <w:rPr>
          <w:rFonts w:ascii="Arial" w:hAnsi="Arial" w:cs="Arial"/>
          <w:lang w:val="id-ID"/>
        </w:rPr>
      </w:pPr>
    </w:p>
    <w:p w:rsidR="000F3329" w:rsidRPr="007923BD" w:rsidRDefault="000F3329" w:rsidP="000F3329">
      <w:pPr>
        <w:spacing w:after="0" w:line="240" w:lineRule="auto"/>
        <w:rPr>
          <w:rFonts w:ascii="Arial" w:hAnsi="Arial" w:cs="Arial"/>
          <w:lang w:val="id-ID"/>
        </w:rPr>
      </w:pPr>
      <w:r w:rsidRPr="007923BD">
        <w:rPr>
          <w:rFonts w:ascii="Arial" w:hAnsi="Arial" w:cs="Arial"/>
          <w:lang w:val="id-ID"/>
        </w:rPr>
        <w:t>Anda dapat mengakses konstanta enum dengan sintaks dot:</w:t>
      </w:r>
    </w:p>
    <w:p w:rsidR="00BA1DC5" w:rsidRPr="007923BD" w:rsidRDefault="000F3329" w:rsidP="000F3329">
      <w:pPr>
        <w:shd w:val="clear" w:color="auto" w:fill="FFFFFF"/>
        <w:rPr>
          <w:rStyle w:val="javacolor"/>
          <w:rFonts w:ascii="Consolas" w:hAnsi="Consolas" w:cs="Consolas"/>
          <w:color w:val="000000"/>
          <w:sz w:val="23"/>
          <w:szCs w:val="23"/>
          <w:lang w:val="id-ID"/>
        </w:rPr>
      </w:pPr>
      <w:r w:rsidRPr="007923BD">
        <w:rPr>
          <w:rStyle w:val="javacolor"/>
          <w:rFonts w:ascii="Consolas" w:hAnsi="Consolas" w:cs="Consolas"/>
          <w:color w:val="000000"/>
          <w:sz w:val="23"/>
          <w:szCs w:val="23"/>
        </w:rPr>
        <w:t>Level myVar = Level.</w:t>
      </w:r>
      <w:r w:rsidRPr="007923BD">
        <w:rPr>
          <w:rStyle w:val="javapropertycolor"/>
          <w:rFonts w:ascii="Consolas" w:hAnsi="Consolas" w:cs="Consolas"/>
          <w:color w:val="000000"/>
          <w:sz w:val="23"/>
          <w:szCs w:val="23"/>
        </w:rPr>
        <w:t>MEDIUM</w:t>
      </w:r>
      <w:r w:rsidRPr="007923BD">
        <w:rPr>
          <w:rStyle w:val="javacolor"/>
          <w:rFonts w:ascii="Consolas" w:hAnsi="Consolas" w:cs="Consolas"/>
          <w:color w:val="000000"/>
          <w:sz w:val="23"/>
          <w:szCs w:val="23"/>
        </w:rPr>
        <w:t>;</w:t>
      </w:r>
    </w:p>
    <w:p w:rsidR="00BA1DC5" w:rsidRPr="007923BD" w:rsidRDefault="000F3329" w:rsidP="000F3329">
      <w:pPr>
        <w:shd w:val="clear" w:color="auto" w:fill="FFFFFF"/>
        <w:rPr>
          <w:rFonts w:ascii="Consolas" w:hAnsi="Consolas" w:cs="Consolas"/>
          <w:color w:val="000000"/>
          <w:sz w:val="23"/>
          <w:szCs w:val="23"/>
          <w:lang w:val="id-ID"/>
        </w:rPr>
      </w:pPr>
      <w:r w:rsidRPr="007923BD">
        <w:rPr>
          <w:rFonts w:ascii="Consolas" w:hAnsi="Consolas" w:cs="Consolas"/>
          <w:color w:val="000000"/>
          <w:sz w:val="23"/>
          <w:szCs w:val="23"/>
        </w:rPr>
        <w:br/>
        <w:t>Enum adalah kependekan dari "enumerasi", yang berarti "terdaftar secara khusus".</w:t>
      </w:r>
    </w:p>
    <w:p w:rsidR="00BA1DC5" w:rsidRPr="007923BD" w:rsidRDefault="00BA1DC5" w:rsidP="00BA1DC5">
      <w:pPr>
        <w:spacing w:after="0" w:line="240" w:lineRule="auto"/>
        <w:ind w:firstLine="360"/>
        <w:rPr>
          <w:rFonts w:ascii="Arial" w:hAnsi="Arial" w:cs="Arial"/>
          <w:lang w:val="id-ID"/>
        </w:rPr>
      </w:pPr>
    </w:p>
    <w:p w:rsidR="000F3329" w:rsidRPr="007923BD" w:rsidRDefault="00BA1DC5" w:rsidP="00BA1DC5">
      <w:pPr>
        <w:autoSpaceDE w:val="0"/>
        <w:autoSpaceDN w:val="0"/>
        <w:adjustRightInd w:val="0"/>
        <w:spacing w:line="360" w:lineRule="auto"/>
        <w:rPr>
          <w:rFonts w:ascii="Verdana" w:hAnsi="Verdana" w:cs="Arial"/>
          <w:sz w:val="20"/>
          <w:lang w:val="id-ID"/>
        </w:rPr>
      </w:pPr>
      <w:r w:rsidRPr="007923BD">
        <w:rPr>
          <w:rFonts w:ascii="Verdana" w:hAnsi="Verdana" w:cs="Arial"/>
          <w:lang w:val="sv-SE"/>
        </w:rPr>
        <w:t xml:space="preserve">Praktik membuat </w:t>
      </w:r>
      <w:r w:rsidR="000F3329" w:rsidRPr="007923BD">
        <w:rPr>
          <w:rFonts w:ascii="Verdana" w:hAnsi="Verdana" w:cs="Arial"/>
          <w:sz w:val="20"/>
        </w:rPr>
        <w:t>Enum inside a Class</w:t>
      </w:r>
      <w:r w:rsidR="000F3329" w:rsidRPr="007923BD">
        <w:rPr>
          <w:rFonts w:ascii="Verdana" w:hAnsi="Verdana" w:cs="Arial"/>
        </w:rPr>
        <w:br/>
        <w:t>Anda juga dapat memiliki enum di dalam kelas:</w:t>
      </w:r>
    </w:p>
    <w:p w:rsidR="00BA1DC5" w:rsidRPr="007923BD" w:rsidRDefault="00BA1DC5"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sv-SE"/>
        </w:rPr>
        <w:lastRenderedPageBreak/>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public class MyClass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enum Level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LOW,</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MEDIUM,</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HIGH</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static void main(String[] args)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Level myVar = Level.MEDIUM;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System.out.println(myVar);</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BA1DC5" w:rsidRPr="007923BD" w:rsidRDefault="00BA1DC5" w:rsidP="00BA1DC5">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lang w:val="id-ID"/>
        </w:rPr>
      </w:pPr>
    </w:p>
    <w:p w:rsidR="00BA1DC5" w:rsidRPr="007923BD" w:rsidRDefault="00BA1DC5" w:rsidP="00BA1DC5">
      <w:pPr>
        <w:spacing w:after="0" w:line="240" w:lineRule="auto"/>
        <w:ind w:left="360"/>
        <w:rPr>
          <w:rFonts w:ascii="Arial" w:hAnsi="Arial" w:cs="Arial"/>
          <w:lang w:val="id-ID"/>
        </w:rPr>
      </w:pPr>
    </w:p>
    <w:p w:rsidR="000F3329" w:rsidRPr="007923BD" w:rsidRDefault="000F3329" w:rsidP="00BA1DC5">
      <w:pPr>
        <w:spacing w:after="0" w:line="240" w:lineRule="auto"/>
        <w:ind w:left="360"/>
        <w:rPr>
          <w:rFonts w:ascii="Arial" w:hAnsi="Arial" w:cs="Arial"/>
          <w:lang w:val="id-ID"/>
        </w:rPr>
      </w:pPr>
    </w:p>
    <w:p w:rsidR="000F3329" w:rsidRPr="007923BD" w:rsidRDefault="000F3329" w:rsidP="00BA1DC5">
      <w:pPr>
        <w:spacing w:after="0" w:line="240" w:lineRule="auto"/>
        <w:ind w:left="360"/>
        <w:rPr>
          <w:rFonts w:ascii="Arial" w:hAnsi="Arial" w:cs="Arial"/>
          <w:lang w:val="id-ID"/>
        </w:rPr>
      </w:pPr>
    </w:p>
    <w:p w:rsidR="000F3329" w:rsidRPr="007923BD" w:rsidRDefault="000F3329" w:rsidP="000F3329">
      <w:pPr>
        <w:autoSpaceDE w:val="0"/>
        <w:autoSpaceDN w:val="0"/>
        <w:adjustRightInd w:val="0"/>
        <w:spacing w:line="360" w:lineRule="auto"/>
        <w:rPr>
          <w:rFonts w:ascii="Verdana" w:hAnsi="Verdana" w:cs="Arial"/>
          <w:lang w:val="id-ID"/>
        </w:rPr>
      </w:pPr>
      <w:r w:rsidRPr="007923BD">
        <w:rPr>
          <w:rFonts w:ascii="Verdana" w:hAnsi="Verdana" w:cs="Arial"/>
          <w:lang w:val="sv-SE"/>
        </w:rPr>
        <w:t xml:space="preserve">Praktik membuat </w:t>
      </w:r>
      <w:r w:rsidRPr="007923BD">
        <w:rPr>
          <w:rFonts w:ascii="Verdana" w:hAnsi="Verdana" w:cs="Arial"/>
          <w:lang w:val="id-ID"/>
        </w:rPr>
        <w:t>Enum in a Switch Statement</w:t>
      </w:r>
    </w:p>
    <w:p w:rsidR="000F3329" w:rsidRPr="007923BD" w:rsidRDefault="000F3329" w:rsidP="000F3329">
      <w:pPr>
        <w:autoSpaceDE w:val="0"/>
        <w:autoSpaceDN w:val="0"/>
        <w:adjustRightInd w:val="0"/>
        <w:spacing w:line="360" w:lineRule="auto"/>
        <w:rPr>
          <w:rFonts w:ascii="Verdana" w:hAnsi="Verdana" w:cs="Arial"/>
          <w:lang w:val="id-ID"/>
        </w:rPr>
      </w:pPr>
      <w:r w:rsidRPr="007923BD">
        <w:rPr>
          <w:rFonts w:ascii="Verdana" w:hAnsi="Verdana" w:cs="Arial"/>
          <w:lang w:val="id-ID"/>
        </w:rPr>
        <w:t>Enum sering digunakan dalam pernyataan sakelar untuk memeriksa nilai yang sesuai:</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sv-SE"/>
        </w:rPr>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pPr>
      <w:r w:rsidRPr="007923BD">
        <w:rPr>
          <w:rFonts w:ascii="Courier New" w:hAnsi="Courier New" w:cs="Courier New"/>
          <w:sz w:val="20"/>
          <w:szCs w:val="20"/>
          <w:lang w:val="id-ID"/>
        </w:rPr>
        <w:t xml:space="preserve">  </w:t>
      </w:r>
      <w:r w:rsidRPr="007923BD">
        <w:t>enum Level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LOW,</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MEDIUM,</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HIGH</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public class MyClass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public static void main(String[] args)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Level myVar = Level.MEDIUM;</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switch(myVar)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case LOW:</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System.out.println("Low level");</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lastRenderedPageBreak/>
        <w:t xml:space="preserve">        break;</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case MEDIUM:</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System.out.println("Medium level");</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break;</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case HIGH:</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System.out.println("High level");</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break;</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id-ID"/>
        </w:rPr>
        <w:t>}</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lang w:val="id-ID"/>
        </w:rPr>
      </w:pPr>
    </w:p>
    <w:p w:rsidR="000F3329" w:rsidRPr="007923BD" w:rsidRDefault="000F3329" w:rsidP="000F3329">
      <w:pPr>
        <w:spacing w:after="0" w:line="240" w:lineRule="auto"/>
        <w:ind w:left="360"/>
        <w:rPr>
          <w:rFonts w:ascii="Arial" w:hAnsi="Arial" w:cs="Arial"/>
          <w:lang w:val="id-ID"/>
        </w:rPr>
      </w:pPr>
    </w:p>
    <w:p w:rsidR="000F3329" w:rsidRPr="007923BD" w:rsidRDefault="000F3329" w:rsidP="000F3329">
      <w:pPr>
        <w:autoSpaceDE w:val="0"/>
        <w:autoSpaceDN w:val="0"/>
        <w:adjustRightInd w:val="0"/>
        <w:spacing w:line="360" w:lineRule="auto"/>
        <w:rPr>
          <w:rFonts w:ascii="Verdana" w:hAnsi="Verdana" w:cs="Arial"/>
          <w:lang w:val="id-ID"/>
        </w:rPr>
      </w:pPr>
      <w:r w:rsidRPr="007923BD">
        <w:rPr>
          <w:rFonts w:ascii="Verdana" w:hAnsi="Verdana" w:cs="Arial"/>
          <w:lang w:val="sv-SE"/>
        </w:rPr>
        <w:t xml:space="preserve">Praktik membuat </w:t>
      </w:r>
      <w:r w:rsidRPr="007923BD">
        <w:rPr>
          <w:rFonts w:ascii="Verdana" w:hAnsi="Verdana" w:cs="Arial"/>
          <w:lang w:val="id-ID"/>
        </w:rPr>
        <w:t>Loop Through an Enum</w:t>
      </w:r>
    </w:p>
    <w:p w:rsidR="000F3329" w:rsidRPr="007923BD" w:rsidRDefault="000F3329" w:rsidP="000F3329">
      <w:pPr>
        <w:autoSpaceDE w:val="0"/>
        <w:autoSpaceDN w:val="0"/>
        <w:adjustRightInd w:val="0"/>
        <w:spacing w:line="360" w:lineRule="auto"/>
        <w:rPr>
          <w:rFonts w:ascii="Verdana" w:hAnsi="Verdana" w:cs="Arial"/>
          <w:lang w:val="id-ID"/>
        </w:rPr>
      </w:pPr>
      <w:r w:rsidRPr="007923BD">
        <w:rPr>
          <w:rFonts w:ascii="Verdana" w:hAnsi="Verdana" w:cs="Arial"/>
          <w:lang w:val="id-ID"/>
        </w:rPr>
        <w:t>Tipe enum memiliki metode nilai (), yang mengembalikan array dari semua konstanta enum. Metode ini berguna ketika Anda ingin mengulangi konstanta enum:</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lang w:val="id-ID"/>
        </w:rPr>
      </w:pPr>
      <w:r w:rsidRPr="007923BD">
        <w:rPr>
          <w:rFonts w:ascii="Courier New" w:hAnsi="Courier New" w:cs="Courier New"/>
          <w:sz w:val="20"/>
          <w:szCs w:val="20"/>
          <w:lang w:val="sv-SE"/>
        </w:rPr>
        <w:t xml:space="preserve">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lang w:val="id-ID"/>
        </w:rPr>
      </w:pPr>
      <w:r w:rsidRPr="007923BD">
        <w:rPr>
          <w:rFonts w:ascii="Courier New" w:hAnsi="Courier New" w:cs="Courier New"/>
          <w:sz w:val="20"/>
          <w:szCs w:val="20"/>
          <w:lang w:val="id-ID"/>
        </w:rPr>
        <w:t xml:space="preserve">  </w:t>
      </w:r>
      <w:r w:rsidRPr="007923BD">
        <w:rPr>
          <w:lang w:val="id-ID"/>
        </w:rPr>
        <w:t>for (Level myVar : Level.values()) {</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lang w:val="id-ID"/>
        </w:rPr>
      </w:pPr>
      <w:r w:rsidRPr="007923BD">
        <w:rPr>
          <w:lang w:val="id-ID"/>
        </w:rPr>
        <w:t xml:space="preserve">  System.out.println(myVar);</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lang w:val="id-ID"/>
        </w:rPr>
      </w:pPr>
      <w:r w:rsidRPr="007923BD">
        <w:rPr>
          <w:lang w:val="id-ID"/>
        </w:rPr>
        <w:t>}</w:t>
      </w:r>
    </w:p>
    <w:p w:rsidR="000F3329" w:rsidRPr="007923BD" w:rsidRDefault="000F3329" w:rsidP="000F3329">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lang w:val="id-ID"/>
        </w:rPr>
      </w:pPr>
    </w:p>
    <w:p w:rsidR="000F3329" w:rsidRPr="007923BD" w:rsidRDefault="000F3329" w:rsidP="000F3329">
      <w:pPr>
        <w:spacing w:after="0" w:line="240" w:lineRule="auto"/>
        <w:ind w:left="360"/>
        <w:rPr>
          <w:rFonts w:ascii="Arial" w:hAnsi="Arial" w:cs="Arial"/>
          <w:lang w:val="id-ID"/>
        </w:rPr>
      </w:pPr>
    </w:p>
    <w:p w:rsidR="000F3329" w:rsidRPr="007923BD" w:rsidRDefault="000F3329" w:rsidP="000F3329">
      <w:pPr>
        <w:spacing w:after="0" w:line="240" w:lineRule="auto"/>
        <w:ind w:left="360"/>
        <w:rPr>
          <w:rFonts w:ascii="Arial" w:hAnsi="Arial" w:cs="Arial"/>
          <w:lang w:val="id-ID"/>
        </w:rPr>
      </w:pPr>
    </w:p>
    <w:tbl>
      <w:tblPr>
        <w:tblW w:w="9904"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4"/>
      </w:tblGrid>
      <w:tr w:rsidR="000F3329" w:rsidRPr="007923BD" w:rsidTr="000F3329">
        <w:trPr>
          <w:trHeight w:val="1675"/>
        </w:trPr>
        <w:tc>
          <w:tcPr>
            <w:tcW w:w="9904" w:type="dxa"/>
          </w:tcPr>
          <w:p w:rsidR="000F3329" w:rsidRPr="007923BD" w:rsidRDefault="000F3329" w:rsidP="000F3329">
            <w:pPr>
              <w:spacing w:after="0" w:line="240" w:lineRule="auto"/>
              <w:ind w:left="654"/>
              <w:rPr>
                <w:rFonts w:ascii="Arial" w:hAnsi="Arial" w:cs="Arial"/>
                <w:lang w:val="id-ID"/>
              </w:rPr>
            </w:pPr>
          </w:p>
          <w:p w:rsidR="000F3329" w:rsidRPr="007923BD" w:rsidRDefault="000F3329" w:rsidP="000F3329">
            <w:pPr>
              <w:spacing w:after="0" w:line="240" w:lineRule="auto"/>
              <w:ind w:left="654"/>
              <w:rPr>
                <w:rFonts w:ascii="Arial" w:hAnsi="Arial" w:cs="Arial"/>
                <w:lang w:val="id-ID"/>
              </w:rPr>
            </w:pPr>
            <w:r w:rsidRPr="007923BD">
              <w:rPr>
                <w:rFonts w:ascii="Arial" w:hAnsi="Arial" w:cs="Arial"/>
                <w:lang w:val="id-ID"/>
              </w:rPr>
              <w:t>The output will be:</w:t>
            </w:r>
          </w:p>
          <w:p w:rsidR="000F3329" w:rsidRPr="007923BD" w:rsidRDefault="000F3329" w:rsidP="000F3329">
            <w:pPr>
              <w:spacing w:after="0" w:line="240" w:lineRule="auto"/>
              <w:ind w:left="654"/>
              <w:rPr>
                <w:rFonts w:ascii="Arial" w:hAnsi="Arial" w:cs="Arial"/>
                <w:lang w:val="id-ID"/>
              </w:rPr>
            </w:pPr>
            <w:r w:rsidRPr="007923BD">
              <w:rPr>
                <w:rFonts w:ascii="Arial" w:hAnsi="Arial" w:cs="Arial"/>
                <w:lang w:val="id-ID"/>
              </w:rPr>
              <w:t>LOW</w:t>
            </w:r>
            <w:r w:rsidRPr="007923BD">
              <w:rPr>
                <w:rFonts w:ascii="Arial" w:hAnsi="Arial" w:cs="Arial"/>
                <w:lang w:val="id-ID"/>
              </w:rPr>
              <w:br/>
              <w:t>MEDIUM</w:t>
            </w:r>
            <w:r w:rsidRPr="007923BD">
              <w:rPr>
                <w:rFonts w:ascii="Arial" w:hAnsi="Arial" w:cs="Arial"/>
                <w:lang w:val="id-ID"/>
              </w:rPr>
              <w:br/>
              <w:t>HIGH</w:t>
            </w:r>
          </w:p>
          <w:p w:rsidR="000F3329" w:rsidRPr="007923BD" w:rsidRDefault="000F3329" w:rsidP="000F3329">
            <w:pPr>
              <w:spacing w:after="0" w:line="240" w:lineRule="auto"/>
              <w:ind w:left="654"/>
              <w:rPr>
                <w:rFonts w:ascii="Arial" w:hAnsi="Arial" w:cs="Arial"/>
                <w:lang w:val="id-ID"/>
              </w:rPr>
            </w:pPr>
          </w:p>
          <w:p w:rsidR="000F3329" w:rsidRPr="007923BD" w:rsidRDefault="000F3329" w:rsidP="000F3329">
            <w:pPr>
              <w:spacing w:after="0" w:line="240" w:lineRule="auto"/>
              <w:ind w:left="654"/>
              <w:rPr>
                <w:rFonts w:ascii="Arial" w:hAnsi="Arial" w:cs="Arial"/>
                <w:lang w:val="id-ID"/>
              </w:rPr>
            </w:pPr>
          </w:p>
        </w:tc>
      </w:tr>
    </w:tbl>
    <w:p w:rsidR="000F3329" w:rsidRPr="007923BD" w:rsidRDefault="000F3329" w:rsidP="00BA1DC5">
      <w:pPr>
        <w:spacing w:after="0" w:line="240" w:lineRule="auto"/>
        <w:ind w:left="360"/>
        <w:rPr>
          <w:rFonts w:ascii="Arial" w:hAnsi="Arial" w:cs="Arial"/>
          <w:lang w:val="id-ID"/>
        </w:rPr>
      </w:pPr>
    </w:p>
    <w:p w:rsidR="000F3329" w:rsidRPr="007923BD" w:rsidRDefault="000F3329" w:rsidP="00BA1DC5">
      <w:pPr>
        <w:spacing w:after="0" w:line="240" w:lineRule="auto"/>
        <w:ind w:left="360"/>
        <w:rPr>
          <w:rFonts w:ascii="Arial" w:hAnsi="Arial" w:cs="Arial"/>
          <w:lang w:val="id-ID"/>
        </w:rPr>
      </w:pPr>
    </w:p>
    <w:p w:rsidR="00BA1DC5" w:rsidRPr="007923BD" w:rsidRDefault="00BA1DC5" w:rsidP="00BA1DC5">
      <w:pPr>
        <w:pStyle w:val="ListParagraph"/>
        <w:numPr>
          <w:ilvl w:val="0"/>
          <w:numId w:val="46"/>
        </w:numPr>
        <w:spacing w:after="0" w:line="240" w:lineRule="auto"/>
        <w:rPr>
          <w:rFonts w:ascii="Arial" w:hAnsi="Arial" w:cs="Arial"/>
        </w:rPr>
      </w:pPr>
      <w:r w:rsidRPr="007923BD">
        <w:rPr>
          <w:rFonts w:ascii="Arial" w:hAnsi="Arial" w:cs="Arial"/>
        </w:rPr>
        <w:t xml:space="preserve">  LATIHAN</w:t>
      </w:r>
    </w:p>
    <w:p w:rsidR="00BA1DC5" w:rsidRPr="007923BD" w:rsidRDefault="00BA1DC5" w:rsidP="00BA1DC5">
      <w:pPr>
        <w:ind w:left="284" w:hanging="284"/>
        <w:rPr>
          <w:rFonts w:ascii="Arial" w:hAnsi="Arial" w:cs="Arial"/>
          <w:lang w:val="id-ID"/>
        </w:rPr>
      </w:pPr>
    </w:p>
    <w:p w:rsidR="00BA1DC5" w:rsidRPr="007923BD" w:rsidRDefault="00BA1DC5" w:rsidP="00BA1DC5">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BA1DC5" w:rsidRPr="007923BD" w:rsidRDefault="00BA1DC5" w:rsidP="00BA1DC5">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BA1DC5" w:rsidRPr="007923BD" w:rsidRDefault="00BA1DC5" w:rsidP="00BA1DC5">
      <w:pPr>
        <w:ind w:left="284" w:hanging="284"/>
        <w:rPr>
          <w:rFonts w:ascii="Arial" w:hAnsi="Arial" w:cs="Arial"/>
          <w:lang w:val="id-ID"/>
        </w:rPr>
      </w:pPr>
    </w:p>
    <w:p w:rsidR="00E3504F" w:rsidRPr="007923BD" w:rsidRDefault="00E3504F" w:rsidP="00BA1DC5">
      <w:pPr>
        <w:ind w:left="284" w:hanging="284"/>
        <w:rPr>
          <w:rFonts w:ascii="Arial" w:hAnsi="Arial" w:cs="Arial"/>
          <w:lang w:val="id-ID"/>
        </w:rPr>
      </w:pPr>
    </w:p>
    <w:p w:rsidR="00BA1DC5" w:rsidRPr="007923BD" w:rsidRDefault="00BA1DC5" w:rsidP="00BA1DC5">
      <w:pPr>
        <w:pStyle w:val="ListParagraph"/>
        <w:numPr>
          <w:ilvl w:val="0"/>
          <w:numId w:val="46"/>
        </w:numPr>
        <w:spacing w:after="0" w:line="240" w:lineRule="auto"/>
        <w:rPr>
          <w:rFonts w:ascii="Arial" w:hAnsi="Arial" w:cs="Arial"/>
        </w:rPr>
      </w:pPr>
      <w:r w:rsidRPr="007923BD">
        <w:rPr>
          <w:rFonts w:ascii="Arial" w:hAnsi="Arial" w:cs="Arial"/>
        </w:rPr>
        <w:lastRenderedPageBreak/>
        <w:t xml:space="preserve"> TUGAS </w:t>
      </w:r>
    </w:p>
    <w:p w:rsidR="00BA1DC5" w:rsidRPr="007923BD" w:rsidRDefault="00BA1DC5" w:rsidP="00BA1DC5">
      <w:pPr>
        <w:ind w:left="284" w:hanging="284"/>
        <w:rPr>
          <w:rFonts w:ascii="Arial" w:hAnsi="Arial" w:cs="Arial"/>
          <w:lang w:val="id-ID"/>
        </w:rPr>
      </w:pPr>
    </w:p>
    <w:p w:rsidR="00BA1DC5" w:rsidRPr="007923BD" w:rsidRDefault="00BA1DC5" w:rsidP="00BA1DC5">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BA1DC5" w:rsidRPr="007923BD" w:rsidRDefault="00BA1DC5" w:rsidP="00BA1DC5">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98292F" w:rsidRPr="007923BD" w:rsidRDefault="0098292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98292F">
      <w:pPr>
        <w:spacing w:line="360" w:lineRule="auto"/>
        <w:rPr>
          <w:rFonts w:ascii="Times New Roman" w:hAnsi="Times New Roman" w:cs="Times New Roman"/>
          <w:lang w:val="id-ID"/>
        </w:rPr>
      </w:pPr>
    </w:p>
    <w:p w:rsidR="00E3504F" w:rsidRPr="007923BD" w:rsidRDefault="00E3504F" w:rsidP="00E3504F">
      <w:pPr>
        <w:jc w:val="center"/>
        <w:rPr>
          <w:rFonts w:ascii="Arial" w:hAnsi="Arial" w:cs="Arial"/>
          <w:lang w:val="id-ID"/>
        </w:rPr>
      </w:pP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lang w:val="id-ID"/>
        </w:rPr>
        <w:t>16</w:t>
      </w:r>
    </w:p>
    <w:p w:rsidR="00E3504F" w:rsidRPr="007923BD" w:rsidRDefault="00E3504F" w:rsidP="00E3504F">
      <w:pPr>
        <w:jc w:val="center"/>
        <w:rPr>
          <w:rFonts w:ascii="Arial" w:hAnsi="Arial" w:cs="Arial"/>
          <w:i/>
          <w:lang w:val="id-ID"/>
        </w:rPr>
      </w:pPr>
      <w:r w:rsidRPr="007923BD">
        <w:rPr>
          <w:rFonts w:ascii="Arial" w:hAnsi="Arial" w:cs="Arial"/>
          <w:i/>
          <w:lang w:val="id-ID"/>
        </w:rPr>
        <w:t>Java User Input</w:t>
      </w:r>
    </w:p>
    <w:p w:rsidR="00E3504F" w:rsidRPr="007923BD" w:rsidRDefault="00E3504F" w:rsidP="00E3504F">
      <w:pPr>
        <w:jc w:val="center"/>
        <w:rPr>
          <w:rFonts w:ascii="Arial" w:hAnsi="Arial" w:cs="Arial"/>
          <w:i/>
          <w:lang w:val="id-ID"/>
        </w:rPr>
      </w:pPr>
    </w:p>
    <w:p w:rsidR="00E3504F" w:rsidRPr="007923BD" w:rsidRDefault="00E3504F" w:rsidP="00E3504F">
      <w:pPr>
        <w:rPr>
          <w:rFonts w:ascii="Arial" w:hAnsi="Arial" w:cs="Arial"/>
        </w:rPr>
      </w:pPr>
    </w:p>
    <w:p w:rsidR="00E3504F" w:rsidRPr="007923BD" w:rsidRDefault="00E3504F" w:rsidP="00E3504F">
      <w:pPr>
        <w:numPr>
          <w:ilvl w:val="0"/>
          <w:numId w:val="46"/>
        </w:numPr>
        <w:spacing w:after="0" w:line="360" w:lineRule="auto"/>
        <w:rPr>
          <w:rFonts w:ascii="Arial" w:hAnsi="Arial" w:cs="Arial"/>
        </w:rPr>
      </w:pPr>
      <w:r w:rsidRPr="007923BD">
        <w:rPr>
          <w:rFonts w:ascii="Arial" w:hAnsi="Arial" w:cs="Arial"/>
        </w:rPr>
        <w:t xml:space="preserve">TUJUAN </w:t>
      </w:r>
    </w:p>
    <w:p w:rsidR="00E3504F" w:rsidRPr="007923BD" w:rsidRDefault="00E3504F"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khusus yang mewakili sekelompok konstanta (variabel yang tidak dapat diubah, seperti variabel akhir).</w:t>
      </w:r>
    </w:p>
    <w:p w:rsidR="00E3504F" w:rsidRPr="007923BD" w:rsidRDefault="00E3504F"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 xml:space="preserve">membuat enum, gunakan kata kunci enum (bukan kelas atau antarmuka), dan pisahkan konstanta dengan koma </w:t>
      </w:r>
    </w:p>
    <w:p w:rsidR="00E3504F" w:rsidRPr="007923BD" w:rsidRDefault="00E3504F" w:rsidP="00E3504F">
      <w:pPr>
        <w:numPr>
          <w:ilvl w:val="0"/>
          <w:numId w:val="46"/>
        </w:numPr>
        <w:spacing w:after="0" w:line="240" w:lineRule="auto"/>
        <w:rPr>
          <w:rFonts w:ascii="Arial" w:hAnsi="Arial" w:cs="Arial"/>
          <w:lang w:val="id-ID"/>
        </w:rPr>
      </w:pPr>
      <w:r w:rsidRPr="007923BD">
        <w:rPr>
          <w:rFonts w:ascii="Arial" w:hAnsi="Arial" w:cs="Arial"/>
        </w:rPr>
        <w:t>TEORI SINGKAT</w:t>
      </w:r>
    </w:p>
    <w:p w:rsidR="00E3504F" w:rsidRPr="007923BD" w:rsidRDefault="00E3504F" w:rsidP="00E3504F">
      <w:pPr>
        <w:ind w:left="360"/>
        <w:rPr>
          <w:rFonts w:ascii="Arial" w:hAnsi="Arial" w:cs="Arial"/>
          <w:lang w:val="id-ID"/>
        </w:rPr>
      </w:pPr>
    </w:p>
    <w:p w:rsidR="00AF2789" w:rsidRPr="007923BD" w:rsidRDefault="00AF2789" w:rsidP="00AF2789">
      <w:pPr>
        <w:spacing w:after="0" w:line="240" w:lineRule="auto"/>
        <w:ind w:left="567" w:firstLine="153"/>
        <w:rPr>
          <w:rFonts w:ascii="Arial" w:hAnsi="Arial" w:cs="Arial"/>
          <w:lang w:val="id-ID"/>
        </w:rPr>
      </w:pPr>
      <w:r w:rsidRPr="007923BD">
        <w:rPr>
          <w:rFonts w:ascii="Arial" w:hAnsi="Arial" w:cs="Arial"/>
          <w:lang w:val="id-ID"/>
        </w:rPr>
        <w:t>Kelas scanner digunakan untuk mendapatkan input pengguna, dan ditemukan dalam paket Java. util. Untuk menggunakan kelas scanner, membuat objek kelas dan menggunakan salah satu metode yang tersedia yang ditemukan di dokumentasi kelas scanner. Dalam contoh kita, kita akan menggunakan metode nextLine (), yang digunakan untuk membaca string:</w:t>
      </w:r>
    </w:p>
    <w:p w:rsidR="00AF2789" w:rsidRPr="007923BD" w:rsidRDefault="00AF2789" w:rsidP="00AF2789">
      <w:pPr>
        <w:pStyle w:val="ListParagraph"/>
        <w:rPr>
          <w:rFonts w:ascii="Arial" w:hAnsi="Arial" w:cs="Arial"/>
        </w:rPr>
      </w:pPr>
    </w:p>
    <w:p w:rsidR="00E3504F" w:rsidRPr="007923BD" w:rsidRDefault="00E3504F" w:rsidP="00AF2789">
      <w:pPr>
        <w:numPr>
          <w:ilvl w:val="0"/>
          <w:numId w:val="46"/>
        </w:numPr>
        <w:spacing w:after="0" w:line="240" w:lineRule="auto"/>
        <w:ind w:left="284" w:hanging="284"/>
        <w:rPr>
          <w:rFonts w:ascii="Arial" w:hAnsi="Arial" w:cs="Arial"/>
          <w:lang w:val="id-ID"/>
        </w:rPr>
      </w:pPr>
      <w:r w:rsidRPr="007923BD">
        <w:rPr>
          <w:rFonts w:ascii="Arial" w:hAnsi="Arial" w:cs="Arial"/>
          <w:lang w:val="id-ID"/>
        </w:rPr>
        <w:t>PRAKTIK</w:t>
      </w:r>
    </w:p>
    <w:tbl>
      <w:tblPr>
        <w:tblW w:w="9191" w:type="dxa"/>
        <w:tblInd w:w="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1"/>
      </w:tblGrid>
      <w:tr w:rsidR="00AF2789" w:rsidRPr="007923BD" w:rsidTr="00AF2789">
        <w:trPr>
          <w:trHeight w:val="3142"/>
        </w:trPr>
        <w:tc>
          <w:tcPr>
            <w:tcW w:w="9191" w:type="dxa"/>
          </w:tcPr>
          <w:p w:rsidR="00AF2789" w:rsidRPr="007923BD" w:rsidRDefault="00AF2789" w:rsidP="00AF2789">
            <w:pPr>
              <w:spacing w:after="0" w:line="240" w:lineRule="auto"/>
              <w:rPr>
                <w:rFonts w:ascii="Arial" w:hAnsi="Arial" w:cs="Arial"/>
                <w:lang w:val="id-ID"/>
              </w:rPr>
            </w:pPr>
            <w:r w:rsidRPr="007923BD">
              <w:rPr>
                <w:rFonts w:ascii="Arial" w:hAnsi="Arial" w:cs="Arial"/>
                <w:lang w:val="id-ID"/>
              </w:rPr>
              <w:t>import java.util.Scanner;  // Import the Scanner class</w:t>
            </w:r>
          </w:p>
          <w:p w:rsidR="00AF2789" w:rsidRPr="007923BD" w:rsidRDefault="00AF2789" w:rsidP="00AF2789">
            <w:pPr>
              <w:spacing w:after="0" w:line="240" w:lineRule="auto"/>
              <w:rPr>
                <w:rFonts w:ascii="Arial" w:hAnsi="Arial" w:cs="Arial"/>
                <w:lang w:val="id-ID"/>
              </w:rPr>
            </w:pP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class MyClass {</w:t>
            </w: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 xml:space="preserve">  public static void main(String[] args) {</w:t>
            </w: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 xml:space="preserve">    Scanner myObj = new Scanner(System.in);  // Create a Scanner object</w:t>
            </w: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 xml:space="preserve">    System.out.println("Enter username");</w:t>
            </w:r>
          </w:p>
          <w:p w:rsidR="00AF2789" w:rsidRPr="007923BD" w:rsidRDefault="00AF2789" w:rsidP="00AF2789">
            <w:pPr>
              <w:spacing w:after="0" w:line="240" w:lineRule="auto"/>
              <w:rPr>
                <w:rFonts w:ascii="Arial" w:hAnsi="Arial" w:cs="Arial"/>
                <w:lang w:val="id-ID"/>
              </w:rPr>
            </w:pP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 xml:space="preserve">    String userName = myObj.nextLine();  // Read user input</w:t>
            </w: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 xml:space="preserve">    System.out.println("Username is: " + userName);  // Output user input</w:t>
            </w: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 xml:space="preserve">  }</w:t>
            </w:r>
          </w:p>
          <w:p w:rsidR="00AF2789" w:rsidRPr="007923BD" w:rsidRDefault="00AF2789" w:rsidP="00AF2789">
            <w:pPr>
              <w:spacing w:after="0" w:line="240" w:lineRule="auto"/>
              <w:rPr>
                <w:rFonts w:ascii="Arial" w:hAnsi="Arial" w:cs="Arial"/>
                <w:lang w:val="id-ID"/>
              </w:rPr>
            </w:pPr>
            <w:r w:rsidRPr="007923BD">
              <w:rPr>
                <w:rFonts w:ascii="Arial" w:hAnsi="Arial" w:cs="Arial"/>
                <w:lang w:val="id-ID"/>
              </w:rPr>
              <w:t>}</w:t>
            </w:r>
          </w:p>
          <w:p w:rsidR="00AF2789" w:rsidRPr="007923BD" w:rsidRDefault="00AF2789" w:rsidP="00AF2789">
            <w:pPr>
              <w:spacing w:after="0" w:line="240" w:lineRule="auto"/>
              <w:rPr>
                <w:rFonts w:ascii="Arial" w:hAnsi="Arial" w:cs="Arial"/>
                <w:lang w:val="id-ID"/>
              </w:rPr>
            </w:pPr>
          </w:p>
        </w:tc>
      </w:tr>
    </w:tbl>
    <w:p w:rsidR="00AF2789" w:rsidRPr="007923BD" w:rsidRDefault="00AF2789" w:rsidP="00AF2789">
      <w:pPr>
        <w:pStyle w:val="NormalWeb"/>
        <w:shd w:val="clear" w:color="auto" w:fill="FFFFFF"/>
        <w:spacing w:before="288" w:beforeAutospacing="0" w:after="288" w:afterAutospacing="0"/>
        <w:rPr>
          <w:rFonts w:ascii="Verdana" w:hAnsi="Verdana"/>
          <w:color w:val="000000"/>
          <w:sz w:val="23"/>
          <w:szCs w:val="23"/>
          <w:lang w:val="id-ID"/>
        </w:rPr>
      </w:pPr>
    </w:p>
    <w:tbl>
      <w:tblPr>
        <w:tblpPr w:leftFromText="180" w:rightFromText="180" w:vertAnchor="text" w:horzAnchor="margin" w:tblpXSpec="center" w:tblpY="161"/>
        <w:tblW w:w="1002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16"/>
        <w:gridCol w:w="7404"/>
      </w:tblGrid>
      <w:tr w:rsidR="00AF2789" w:rsidRPr="007923BD" w:rsidTr="007923BD">
        <w:trPr>
          <w:trHeight w:val="171"/>
        </w:trPr>
        <w:tc>
          <w:tcPr>
            <w:tcW w:w="2616" w:type="dxa"/>
            <w:shd w:val="clear" w:color="auto" w:fill="FFFFFF"/>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bCs/>
                <w:lang w:val="id-ID"/>
              </w:rPr>
            </w:pPr>
            <w:r w:rsidRPr="007923BD">
              <w:rPr>
                <w:rFonts w:ascii="Times New Roman" w:hAnsi="Times New Roman" w:cs="Times New Roman"/>
                <w:bCs/>
                <w:lang w:val="id-ID"/>
              </w:rPr>
              <w:t>Method</w:t>
            </w:r>
          </w:p>
        </w:tc>
        <w:tc>
          <w:tcPr>
            <w:tcW w:w="7404" w:type="dxa"/>
            <w:shd w:val="clear" w:color="auto" w:fill="FFFFFF"/>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bCs/>
                <w:lang w:val="id-ID"/>
              </w:rPr>
            </w:pPr>
            <w:r w:rsidRPr="007923BD">
              <w:rPr>
                <w:rFonts w:ascii="Times New Roman" w:hAnsi="Times New Roman" w:cs="Times New Roman"/>
                <w:bCs/>
                <w:lang w:val="id-ID"/>
              </w:rPr>
              <w:t>Description</w:t>
            </w:r>
          </w:p>
        </w:tc>
      </w:tr>
      <w:tr w:rsidR="00AF2789" w:rsidRPr="007923BD" w:rsidTr="007923BD">
        <w:trPr>
          <w:trHeight w:val="171"/>
        </w:trPr>
        <w:tc>
          <w:tcPr>
            <w:tcW w:w="0" w:type="auto"/>
            <w:shd w:val="clear" w:color="auto" w:fill="F1F1F1"/>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nextBoolean()</w:t>
            </w:r>
          </w:p>
        </w:tc>
        <w:tc>
          <w:tcPr>
            <w:tcW w:w="0" w:type="auto"/>
            <w:shd w:val="clear" w:color="auto" w:fill="F1F1F1"/>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boolean value from the user</w:t>
            </w:r>
          </w:p>
        </w:tc>
      </w:tr>
      <w:tr w:rsidR="00AF2789" w:rsidRPr="007923BD" w:rsidTr="007923BD">
        <w:trPr>
          <w:trHeight w:val="171"/>
        </w:trPr>
        <w:tc>
          <w:tcPr>
            <w:tcW w:w="0" w:type="auto"/>
            <w:shd w:val="clear" w:color="auto" w:fill="FFFFFF"/>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nextByte()</w:t>
            </w:r>
          </w:p>
        </w:tc>
        <w:tc>
          <w:tcPr>
            <w:tcW w:w="0" w:type="auto"/>
            <w:shd w:val="clear" w:color="auto" w:fill="FFFFFF"/>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byte value from the user</w:t>
            </w:r>
          </w:p>
        </w:tc>
      </w:tr>
      <w:tr w:rsidR="00AF2789" w:rsidRPr="007923BD" w:rsidTr="007923BD">
        <w:trPr>
          <w:trHeight w:val="171"/>
        </w:trPr>
        <w:tc>
          <w:tcPr>
            <w:tcW w:w="0" w:type="auto"/>
            <w:shd w:val="clear" w:color="auto" w:fill="F1F1F1"/>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nextDouble()</w:t>
            </w:r>
          </w:p>
        </w:tc>
        <w:tc>
          <w:tcPr>
            <w:tcW w:w="0" w:type="auto"/>
            <w:shd w:val="clear" w:color="auto" w:fill="F1F1F1"/>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double value from the user</w:t>
            </w:r>
          </w:p>
        </w:tc>
      </w:tr>
      <w:tr w:rsidR="00AF2789" w:rsidRPr="007923BD" w:rsidTr="007923BD">
        <w:trPr>
          <w:trHeight w:val="171"/>
        </w:trPr>
        <w:tc>
          <w:tcPr>
            <w:tcW w:w="0" w:type="auto"/>
            <w:shd w:val="clear" w:color="auto" w:fill="FFFFFF"/>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lastRenderedPageBreak/>
              <w:t>nextFloat()</w:t>
            </w:r>
          </w:p>
        </w:tc>
        <w:tc>
          <w:tcPr>
            <w:tcW w:w="0" w:type="auto"/>
            <w:shd w:val="clear" w:color="auto" w:fill="FFFFFF"/>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float value from the user</w:t>
            </w:r>
          </w:p>
        </w:tc>
      </w:tr>
      <w:tr w:rsidR="00AF2789" w:rsidRPr="007923BD" w:rsidTr="007923BD">
        <w:trPr>
          <w:trHeight w:val="171"/>
        </w:trPr>
        <w:tc>
          <w:tcPr>
            <w:tcW w:w="0" w:type="auto"/>
            <w:shd w:val="clear" w:color="auto" w:fill="F1F1F1"/>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nextInt()</w:t>
            </w:r>
          </w:p>
        </w:tc>
        <w:tc>
          <w:tcPr>
            <w:tcW w:w="0" w:type="auto"/>
            <w:shd w:val="clear" w:color="auto" w:fill="F1F1F1"/>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int value from the user</w:t>
            </w:r>
          </w:p>
        </w:tc>
      </w:tr>
      <w:tr w:rsidR="00AF2789" w:rsidRPr="007923BD" w:rsidTr="007923BD">
        <w:trPr>
          <w:trHeight w:val="171"/>
        </w:trPr>
        <w:tc>
          <w:tcPr>
            <w:tcW w:w="0" w:type="auto"/>
            <w:shd w:val="clear" w:color="auto" w:fill="FFFFFF"/>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nextLine()</w:t>
            </w:r>
          </w:p>
        </w:tc>
        <w:tc>
          <w:tcPr>
            <w:tcW w:w="0" w:type="auto"/>
            <w:shd w:val="clear" w:color="auto" w:fill="FFFFFF"/>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String value from the user</w:t>
            </w:r>
          </w:p>
        </w:tc>
      </w:tr>
      <w:tr w:rsidR="00AF2789" w:rsidRPr="007923BD" w:rsidTr="007923BD">
        <w:trPr>
          <w:trHeight w:val="1087"/>
        </w:trPr>
        <w:tc>
          <w:tcPr>
            <w:tcW w:w="0" w:type="auto"/>
            <w:shd w:val="clear" w:color="auto" w:fill="F1F1F1"/>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nextLong()</w:t>
            </w:r>
          </w:p>
        </w:tc>
        <w:tc>
          <w:tcPr>
            <w:tcW w:w="0" w:type="auto"/>
            <w:shd w:val="clear" w:color="auto" w:fill="F1F1F1"/>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long value from the user</w:t>
            </w:r>
          </w:p>
        </w:tc>
      </w:tr>
      <w:tr w:rsidR="00AF2789" w:rsidRPr="007923BD" w:rsidTr="007923BD">
        <w:trPr>
          <w:trHeight w:val="1087"/>
        </w:trPr>
        <w:tc>
          <w:tcPr>
            <w:tcW w:w="0" w:type="auto"/>
            <w:shd w:val="clear" w:color="auto" w:fill="FFFFFF"/>
            <w:tcMar>
              <w:top w:w="120" w:type="dxa"/>
              <w:left w:w="24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nextShort()</w:t>
            </w:r>
          </w:p>
        </w:tc>
        <w:tc>
          <w:tcPr>
            <w:tcW w:w="0" w:type="auto"/>
            <w:shd w:val="clear" w:color="auto" w:fill="FFFFFF"/>
            <w:tcMar>
              <w:top w:w="120" w:type="dxa"/>
              <w:left w:w="120" w:type="dxa"/>
              <w:bottom w:w="120" w:type="dxa"/>
              <w:right w:w="120" w:type="dxa"/>
            </w:tcMar>
            <w:hideMark/>
          </w:tcPr>
          <w:p w:rsidR="00AF2789" w:rsidRPr="007923BD" w:rsidRDefault="00AF2789" w:rsidP="00AF2789">
            <w:pPr>
              <w:spacing w:line="360" w:lineRule="auto"/>
              <w:rPr>
                <w:rFonts w:ascii="Times New Roman" w:hAnsi="Times New Roman" w:cs="Times New Roman"/>
                <w:lang w:val="id-ID"/>
              </w:rPr>
            </w:pPr>
            <w:r w:rsidRPr="007923BD">
              <w:rPr>
                <w:rFonts w:ascii="Times New Roman" w:hAnsi="Times New Roman" w:cs="Times New Roman"/>
                <w:lang w:val="id-ID"/>
              </w:rPr>
              <w:t>Reads a short value from the user</w:t>
            </w:r>
          </w:p>
        </w:tc>
      </w:tr>
    </w:tbl>
    <w:p w:rsidR="00E3504F" w:rsidRPr="007923BD" w:rsidRDefault="00E3504F" w:rsidP="0098292F">
      <w:pPr>
        <w:spacing w:line="360" w:lineRule="auto"/>
        <w:rPr>
          <w:rFonts w:ascii="Times New Roman" w:hAnsi="Times New Roman" w:cs="Times New Roman"/>
          <w:lang w:val="id-ID"/>
        </w:rPr>
      </w:pPr>
    </w:p>
    <w:tbl>
      <w:tblPr>
        <w:tblpPr w:leftFromText="180" w:rightFromText="180" w:vertAnchor="text" w:tblpX="-371" w:tblpY="77"/>
        <w:tblW w:w="10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9"/>
      </w:tblGrid>
      <w:tr w:rsidR="00360570" w:rsidRPr="007923BD" w:rsidTr="00360570">
        <w:trPr>
          <w:trHeight w:val="3562"/>
        </w:trPr>
        <w:tc>
          <w:tcPr>
            <w:tcW w:w="10079" w:type="dxa"/>
          </w:tcPr>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System.out.println("Enter username");</w:t>
            </w: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String userName = myObj.nextLine();  // Read user input</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System.out.println("Username is: " + userName);  // Output user input</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w:t>
            </w:r>
          </w:p>
        </w:tc>
      </w:tr>
    </w:tbl>
    <w:p w:rsidR="00360570" w:rsidRPr="007923BD" w:rsidRDefault="00360570" w:rsidP="0098292F">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Input Types</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Pada contoh di atas, kita menggunakan metode nextLine (), yang digunakan untuk membaca Strings. Untuk membaca jenis lain, lihat tabel di bawah ini:</w:t>
      </w:r>
    </w:p>
    <w:tbl>
      <w:tblPr>
        <w:tblpPr w:leftFromText="180" w:rightFromText="180" w:vertAnchor="text" w:tblpX="160" w:tblpY="52"/>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0"/>
      </w:tblGrid>
      <w:tr w:rsidR="00360570" w:rsidRPr="007923BD" w:rsidTr="00360570">
        <w:trPr>
          <w:trHeight w:val="3865"/>
        </w:trPr>
        <w:tc>
          <w:tcPr>
            <w:tcW w:w="9600" w:type="dxa"/>
          </w:tcPr>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lastRenderedPageBreak/>
              <w:t>import java.util.Scanner;</w:t>
            </w: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class MyClass {</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public static void main(String[] args) {</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Scanner myObj = new Scanner(System.in);</w:t>
            </w: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System.out.println("Enter name, age and salary:");</w:t>
            </w: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 String input</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String name = myObj.nextLine();</w:t>
            </w: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 Numerical input</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int age = myObj.nextInt();</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double salary = myObj.nextDouble();</w:t>
            </w: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 Output input by user</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System.out.println("Name: " + name);</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System.out.println("Age: " + age);</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System.out.println("Salary: " + salary);</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 xml:space="preserve">  }</w:t>
            </w:r>
          </w:p>
          <w:p w:rsidR="00360570" w:rsidRPr="007923BD" w:rsidRDefault="00360570" w:rsidP="00360570">
            <w:pPr>
              <w:spacing w:line="360" w:lineRule="auto"/>
              <w:rPr>
                <w:rFonts w:ascii="Times New Roman" w:hAnsi="Times New Roman" w:cs="Times New Roman"/>
                <w:lang w:val="id-ID"/>
              </w:rPr>
            </w:pPr>
            <w:r w:rsidRPr="007923BD">
              <w:rPr>
                <w:rFonts w:ascii="Times New Roman" w:hAnsi="Times New Roman" w:cs="Times New Roman"/>
                <w:lang w:val="id-ID"/>
              </w:rPr>
              <w:t>}</w:t>
            </w:r>
          </w:p>
        </w:tc>
      </w:tr>
    </w:tbl>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spacing w:line="360" w:lineRule="auto"/>
        <w:rPr>
          <w:rFonts w:ascii="Times New Roman" w:hAnsi="Times New Roman" w:cs="Times New Roman"/>
          <w:lang w:val="id-ID"/>
        </w:rPr>
      </w:pPr>
    </w:p>
    <w:p w:rsidR="00360570" w:rsidRPr="007923BD" w:rsidRDefault="00360570" w:rsidP="00360570">
      <w:pPr>
        <w:jc w:val="center"/>
        <w:rPr>
          <w:rFonts w:ascii="Arial" w:hAnsi="Arial" w:cs="Arial"/>
          <w:lang w:val="id-ID"/>
        </w:rPr>
      </w:pP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lang w:val="id-ID"/>
        </w:rPr>
        <w:t>17</w:t>
      </w:r>
    </w:p>
    <w:p w:rsidR="00360570" w:rsidRPr="007923BD" w:rsidRDefault="00360570" w:rsidP="00360570">
      <w:pPr>
        <w:jc w:val="center"/>
        <w:rPr>
          <w:rFonts w:ascii="Arial" w:hAnsi="Arial" w:cs="Arial"/>
          <w:i/>
          <w:lang w:val="id-ID"/>
        </w:rPr>
      </w:pPr>
      <w:r w:rsidRPr="007923BD">
        <w:rPr>
          <w:rFonts w:ascii="Arial" w:hAnsi="Arial" w:cs="Arial"/>
          <w:i/>
          <w:lang w:val="id-ID"/>
        </w:rPr>
        <w:t>Java Date And Time</w:t>
      </w:r>
    </w:p>
    <w:p w:rsidR="00360570" w:rsidRPr="007923BD" w:rsidRDefault="00360570" w:rsidP="00360570">
      <w:pPr>
        <w:jc w:val="center"/>
        <w:rPr>
          <w:rFonts w:ascii="Arial" w:hAnsi="Arial" w:cs="Arial"/>
          <w:i/>
          <w:lang w:val="id-ID"/>
        </w:rPr>
      </w:pPr>
    </w:p>
    <w:p w:rsidR="00360570" w:rsidRPr="007923BD" w:rsidRDefault="00360570" w:rsidP="00360570">
      <w:pPr>
        <w:rPr>
          <w:rFonts w:ascii="Arial" w:hAnsi="Arial" w:cs="Arial"/>
        </w:rPr>
      </w:pPr>
    </w:p>
    <w:p w:rsidR="00360570" w:rsidRPr="007923BD" w:rsidRDefault="00360570" w:rsidP="00360570">
      <w:pPr>
        <w:numPr>
          <w:ilvl w:val="0"/>
          <w:numId w:val="46"/>
        </w:numPr>
        <w:spacing w:after="0" w:line="360" w:lineRule="auto"/>
        <w:rPr>
          <w:rFonts w:ascii="Arial" w:hAnsi="Arial" w:cs="Arial"/>
        </w:rPr>
      </w:pPr>
      <w:r w:rsidRPr="007923BD">
        <w:rPr>
          <w:rFonts w:ascii="Arial" w:hAnsi="Arial" w:cs="Arial"/>
        </w:rPr>
        <w:t xml:space="preserve">TUJUAN </w:t>
      </w:r>
    </w:p>
    <w:p w:rsidR="00360570" w:rsidRPr="007923BD" w:rsidRDefault="00360570"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khusus yang mewakili sekelompok konstanta (variabel yang tidak dapat diubah, seperti variabel akhir).</w:t>
      </w:r>
    </w:p>
    <w:p w:rsidR="00360570" w:rsidRPr="007923BD" w:rsidRDefault="00360570"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 xml:space="preserve">membuat enum, gunakan kata kunci enum (bukan kelas atau antarmuka), dan pisahkan konstanta dengan koma </w:t>
      </w:r>
    </w:p>
    <w:p w:rsidR="00360570" w:rsidRPr="007923BD" w:rsidRDefault="00360570" w:rsidP="00360570">
      <w:pPr>
        <w:numPr>
          <w:ilvl w:val="0"/>
          <w:numId w:val="46"/>
        </w:numPr>
        <w:spacing w:after="0" w:line="240" w:lineRule="auto"/>
        <w:rPr>
          <w:rFonts w:ascii="Arial" w:hAnsi="Arial" w:cs="Arial"/>
          <w:lang w:val="id-ID"/>
        </w:rPr>
      </w:pPr>
      <w:r w:rsidRPr="007923BD">
        <w:rPr>
          <w:rFonts w:ascii="Arial" w:hAnsi="Arial" w:cs="Arial"/>
        </w:rPr>
        <w:t>TEORI SINGKAT</w:t>
      </w:r>
    </w:p>
    <w:p w:rsidR="00360570" w:rsidRPr="007923BD" w:rsidRDefault="00360570" w:rsidP="00360570">
      <w:pPr>
        <w:ind w:left="360"/>
        <w:rPr>
          <w:rFonts w:ascii="Arial" w:hAnsi="Arial" w:cs="Arial"/>
          <w:lang w:val="id-ID"/>
        </w:rPr>
      </w:pPr>
    </w:p>
    <w:p w:rsidR="00360570" w:rsidRPr="007923BD" w:rsidRDefault="00360570" w:rsidP="00360570">
      <w:pPr>
        <w:spacing w:after="0" w:line="240" w:lineRule="auto"/>
        <w:ind w:left="567"/>
        <w:rPr>
          <w:rFonts w:ascii="Arial" w:hAnsi="Arial" w:cs="Arial"/>
          <w:lang w:val="id-ID"/>
        </w:rPr>
      </w:pPr>
      <w:r w:rsidRPr="007923BD">
        <w:rPr>
          <w:rFonts w:ascii="Arial" w:hAnsi="Arial" w:cs="Arial"/>
          <w:lang w:val="id-ID"/>
        </w:rPr>
        <w:t>"T" pada contoh di atas digunakan untuk memisahkan tanggal dari waktu. Anda dapat menggunakan kelas DateTimeFormatter dengan metode ofPattern () dalam paket yang sama untuk memformat atau memilah objek tanggal-waktu. Contoh berikut akan menghapus "T" dan milidetik dari tanggal-waktu:</w:t>
      </w:r>
    </w:p>
    <w:p w:rsidR="00360570" w:rsidRPr="007923BD" w:rsidRDefault="00360570" w:rsidP="00360570">
      <w:pPr>
        <w:pStyle w:val="ListParagraph"/>
        <w:ind w:left="567"/>
        <w:rPr>
          <w:rFonts w:ascii="Arial" w:hAnsi="Arial" w:cs="Arial"/>
        </w:rPr>
      </w:pPr>
    </w:p>
    <w:tbl>
      <w:tblPr>
        <w:tblpPr w:leftFromText="180" w:rightFromText="180" w:vertAnchor="page" w:horzAnchor="margin" w:tblpY="8206"/>
        <w:tblW w:w="87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41"/>
        <w:gridCol w:w="5484"/>
        <w:gridCol w:w="1080"/>
      </w:tblGrid>
      <w:tr w:rsidR="00360570" w:rsidRPr="007923BD" w:rsidTr="00360570">
        <w:trPr>
          <w:trHeight w:val="753"/>
        </w:trPr>
        <w:tc>
          <w:tcPr>
            <w:tcW w:w="2141" w:type="dxa"/>
            <w:shd w:val="clear" w:color="auto" w:fill="FFFFFF"/>
            <w:tcMar>
              <w:top w:w="120" w:type="dxa"/>
              <w:left w:w="240" w:type="dxa"/>
              <w:bottom w:w="120" w:type="dxa"/>
              <w:right w:w="120" w:type="dxa"/>
            </w:tcMar>
            <w:hideMark/>
          </w:tcPr>
          <w:p w:rsidR="00360570" w:rsidRPr="007923BD" w:rsidRDefault="00360570" w:rsidP="00360570">
            <w:pPr>
              <w:spacing w:before="300" w:after="300"/>
              <w:rPr>
                <w:bCs/>
                <w:sz w:val="24"/>
                <w:szCs w:val="24"/>
              </w:rPr>
            </w:pPr>
            <w:r w:rsidRPr="007923BD">
              <w:rPr>
                <w:bCs/>
              </w:rPr>
              <w:t>Value</w:t>
            </w:r>
          </w:p>
        </w:tc>
        <w:tc>
          <w:tcPr>
            <w:tcW w:w="5484" w:type="dxa"/>
            <w:shd w:val="clear" w:color="auto" w:fill="FFFFFF"/>
            <w:tcMar>
              <w:top w:w="120" w:type="dxa"/>
              <w:left w:w="120" w:type="dxa"/>
              <w:bottom w:w="120" w:type="dxa"/>
              <w:right w:w="120" w:type="dxa"/>
            </w:tcMar>
            <w:hideMark/>
          </w:tcPr>
          <w:p w:rsidR="00360570" w:rsidRPr="007923BD" w:rsidRDefault="00360570" w:rsidP="00360570">
            <w:pPr>
              <w:spacing w:before="300" w:after="300"/>
              <w:rPr>
                <w:bCs/>
                <w:sz w:val="24"/>
                <w:szCs w:val="24"/>
              </w:rPr>
            </w:pPr>
            <w:r w:rsidRPr="007923BD">
              <w:rPr>
                <w:bCs/>
              </w:rPr>
              <w:t>Example</w:t>
            </w:r>
          </w:p>
        </w:tc>
        <w:tc>
          <w:tcPr>
            <w:tcW w:w="1080" w:type="dxa"/>
            <w:shd w:val="clear" w:color="auto" w:fill="FFFFFF"/>
            <w:tcMar>
              <w:top w:w="120" w:type="dxa"/>
              <w:left w:w="120" w:type="dxa"/>
              <w:bottom w:w="120" w:type="dxa"/>
              <w:right w:w="120" w:type="dxa"/>
            </w:tcMar>
            <w:hideMark/>
          </w:tcPr>
          <w:p w:rsidR="00360570" w:rsidRPr="007923BD" w:rsidRDefault="00360570" w:rsidP="00360570">
            <w:pPr>
              <w:spacing w:before="300" w:after="300"/>
              <w:rPr>
                <w:bCs/>
                <w:sz w:val="24"/>
                <w:szCs w:val="24"/>
              </w:rPr>
            </w:pPr>
            <w:r w:rsidRPr="007923BD">
              <w:rPr>
                <w:bCs/>
              </w:rPr>
              <w:t>Tryit</w:t>
            </w:r>
          </w:p>
        </w:tc>
      </w:tr>
      <w:tr w:rsidR="00360570" w:rsidRPr="007923BD" w:rsidTr="00360570">
        <w:trPr>
          <w:trHeight w:val="766"/>
        </w:trPr>
        <w:tc>
          <w:tcPr>
            <w:tcW w:w="0" w:type="auto"/>
            <w:shd w:val="clear" w:color="auto" w:fill="F1F1F1"/>
            <w:tcMar>
              <w:top w:w="120" w:type="dxa"/>
              <w:left w:w="240" w:type="dxa"/>
              <w:bottom w:w="120" w:type="dxa"/>
              <w:right w:w="120" w:type="dxa"/>
            </w:tcMar>
            <w:hideMark/>
          </w:tcPr>
          <w:p w:rsidR="00360570" w:rsidRPr="007923BD" w:rsidRDefault="00360570" w:rsidP="00360570">
            <w:pPr>
              <w:spacing w:before="300" w:after="300"/>
              <w:rPr>
                <w:sz w:val="24"/>
                <w:szCs w:val="24"/>
              </w:rPr>
            </w:pPr>
            <w:r w:rsidRPr="007923BD">
              <w:rPr>
                <w:i/>
                <w:iCs/>
              </w:rPr>
              <w:t>yyyy-MM-dd</w:t>
            </w:r>
          </w:p>
        </w:tc>
        <w:tc>
          <w:tcPr>
            <w:tcW w:w="0" w:type="auto"/>
            <w:shd w:val="clear" w:color="auto" w:fill="F1F1F1"/>
            <w:tcMar>
              <w:top w:w="120" w:type="dxa"/>
              <w:left w:w="120" w:type="dxa"/>
              <w:bottom w:w="120" w:type="dxa"/>
              <w:right w:w="120" w:type="dxa"/>
            </w:tcMar>
            <w:hideMark/>
          </w:tcPr>
          <w:p w:rsidR="00360570" w:rsidRPr="007923BD" w:rsidRDefault="00360570" w:rsidP="00360570">
            <w:pPr>
              <w:spacing w:before="300" w:after="300"/>
              <w:rPr>
                <w:sz w:val="24"/>
                <w:szCs w:val="24"/>
              </w:rPr>
            </w:pPr>
            <w:r w:rsidRPr="007923BD">
              <w:t>"1988-09-29"</w:t>
            </w:r>
          </w:p>
        </w:tc>
        <w:tc>
          <w:tcPr>
            <w:tcW w:w="0" w:type="auto"/>
            <w:shd w:val="clear" w:color="auto" w:fill="F1F1F1"/>
            <w:tcMar>
              <w:top w:w="120" w:type="dxa"/>
              <w:left w:w="120" w:type="dxa"/>
              <w:bottom w:w="120" w:type="dxa"/>
              <w:right w:w="120" w:type="dxa"/>
            </w:tcMar>
            <w:hideMark/>
          </w:tcPr>
          <w:p w:rsidR="00360570" w:rsidRPr="007923BD" w:rsidRDefault="007923BD" w:rsidP="00360570">
            <w:pPr>
              <w:spacing w:before="300" w:after="300"/>
              <w:rPr>
                <w:sz w:val="24"/>
                <w:szCs w:val="24"/>
              </w:rPr>
            </w:pPr>
            <w:hyperlink r:id="rId13" w:tgtFrame="_blank" w:history="1">
              <w:r w:rsidR="00360570" w:rsidRPr="007923BD">
                <w:rPr>
                  <w:rStyle w:val="Hyperlink"/>
                  <w:rFonts w:ascii="Verdana" w:hAnsi="Verdana"/>
                  <w:color w:val="FFFFFF"/>
                  <w:sz w:val="23"/>
                  <w:szCs w:val="23"/>
                  <w:bdr w:val="none" w:sz="0" w:space="0" w:color="auto" w:frame="1"/>
                  <w:shd w:val="clear" w:color="auto" w:fill="4CAF50"/>
                </w:rPr>
                <w:t>Try it »</w:t>
              </w:r>
            </w:hyperlink>
          </w:p>
        </w:tc>
      </w:tr>
      <w:tr w:rsidR="00360570" w:rsidRPr="007923BD" w:rsidTr="00360570">
        <w:trPr>
          <w:trHeight w:val="753"/>
        </w:trPr>
        <w:tc>
          <w:tcPr>
            <w:tcW w:w="0" w:type="auto"/>
            <w:shd w:val="clear" w:color="auto" w:fill="FFFFFF"/>
            <w:tcMar>
              <w:top w:w="120" w:type="dxa"/>
              <w:left w:w="240" w:type="dxa"/>
              <w:bottom w:w="120" w:type="dxa"/>
              <w:right w:w="120" w:type="dxa"/>
            </w:tcMar>
            <w:hideMark/>
          </w:tcPr>
          <w:p w:rsidR="00360570" w:rsidRPr="007923BD" w:rsidRDefault="00360570" w:rsidP="00360570">
            <w:pPr>
              <w:spacing w:before="300" w:after="300"/>
              <w:rPr>
                <w:sz w:val="24"/>
                <w:szCs w:val="24"/>
              </w:rPr>
            </w:pPr>
            <w:r w:rsidRPr="007923BD">
              <w:rPr>
                <w:i/>
                <w:iCs/>
              </w:rPr>
              <w:t>dd/MM/yyyy</w:t>
            </w:r>
          </w:p>
        </w:tc>
        <w:tc>
          <w:tcPr>
            <w:tcW w:w="0" w:type="auto"/>
            <w:shd w:val="clear" w:color="auto" w:fill="FFFFFF"/>
            <w:tcMar>
              <w:top w:w="120" w:type="dxa"/>
              <w:left w:w="120" w:type="dxa"/>
              <w:bottom w:w="120" w:type="dxa"/>
              <w:right w:w="120" w:type="dxa"/>
            </w:tcMar>
            <w:hideMark/>
          </w:tcPr>
          <w:p w:rsidR="00360570" w:rsidRPr="007923BD" w:rsidRDefault="00360570" w:rsidP="00360570">
            <w:pPr>
              <w:spacing w:before="300" w:after="300"/>
              <w:rPr>
                <w:sz w:val="24"/>
                <w:szCs w:val="24"/>
              </w:rPr>
            </w:pPr>
            <w:r w:rsidRPr="007923BD">
              <w:t>"29/09/1988"</w:t>
            </w:r>
          </w:p>
        </w:tc>
        <w:tc>
          <w:tcPr>
            <w:tcW w:w="0" w:type="auto"/>
            <w:shd w:val="clear" w:color="auto" w:fill="FFFFFF"/>
            <w:tcMar>
              <w:top w:w="120" w:type="dxa"/>
              <w:left w:w="120" w:type="dxa"/>
              <w:bottom w:w="120" w:type="dxa"/>
              <w:right w:w="120" w:type="dxa"/>
            </w:tcMar>
            <w:hideMark/>
          </w:tcPr>
          <w:p w:rsidR="00360570" w:rsidRPr="007923BD" w:rsidRDefault="007923BD" w:rsidP="00360570">
            <w:pPr>
              <w:spacing w:before="300" w:after="300"/>
              <w:rPr>
                <w:sz w:val="24"/>
                <w:szCs w:val="24"/>
              </w:rPr>
            </w:pPr>
            <w:hyperlink r:id="rId14" w:tgtFrame="_blank" w:history="1">
              <w:r w:rsidR="00360570" w:rsidRPr="007923BD">
                <w:rPr>
                  <w:rStyle w:val="Hyperlink"/>
                  <w:rFonts w:ascii="Verdana" w:hAnsi="Verdana"/>
                  <w:color w:val="FFFFFF"/>
                  <w:sz w:val="23"/>
                  <w:szCs w:val="23"/>
                  <w:bdr w:val="none" w:sz="0" w:space="0" w:color="auto" w:frame="1"/>
                  <w:shd w:val="clear" w:color="auto" w:fill="4CAF50"/>
                </w:rPr>
                <w:t>Try it »</w:t>
              </w:r>
            </w:hyperlink>
          </w:p>
        </w:tc>
      </w:tr>
      <w:tr w:rsidR="00360570" w:rsidRPr="007923BD" w:rsidTr="00360570">
        <w:trPr>
          <w:trHeight w:val="766"/>
        </w:trPr>
        <w:tc>
          <w:tcPr>
            <w:tcW w:w="0" w:type="auto"/>
            <w:shd w:val="clear" w:color="auto" w:fill="F1F1F1"/>
            <w:tcMar>
              <w:top w:w="120" w:type="dxa"/>
              <w:left w:w="240" w:type="dxa"/>
              <w:bottom w:w="120" w:type="dxa"/>
              <w:right w:w="120" w:type="dxa"/>
            </w:tcMar>
            <w:hideMark/>
          </w:tcPr>
          <w:p w:rsidR="00360570" w:rsidRPr="007923BD" w:rsidRDefault="00360570" w:rsidP="00360570">
            <w:pPr>
              <w:spacing w:before="300" w:after="300"/>
              <w:rPr>
                <w:sz w:val="24"/>
                <w:szCs w:val="24"/>
              </w:rPr>
            </w:pPr>
            <w:r w:rsidRPr="007923BD">
              <w:rPr>
                <w:i/>
                <w:iCs/>
              </w:rPr>
              <w:t>dd-MMM-yyyy</w:t>
            </w:r>
          </w:p>
        </w:tc>
        <w:tc>
          <w:tcPr>
            <w:tcW w:w="0" w:type="auto"/>
            <w:shd w:val="clear" w:color="auto" w:fill="F1F1F1"/>
            <w:tcMar>
              <w:top w:w="120" w:type="dxa"/>
              <w:left w:w="120" w:type="dxa"/>
              <w:bottom w:w="120" w:type="dxa"/>
              <w:right w:w="120" w:type="dxa"/>
            </w:tcMar>
            <w:hideMark/>
          </w:tcPr>
          <w:p w:rsidR="00360570" w:rsidRPr="007923BD" w:rsidRDefault="00360570" w:rsidP="00360570">
            <w:pPr>
              <w:spacing w:before="300" w:after="300"/>
              <w:rPr>
                <w:sz w:val="24"/>
                <w:szCs w:val="24"/>
              </w:rPr>
            </w:pPr>
            <w:r w:rsidRPr="007923BD">
              <w:t>"29-Sep-1988"</w:t>
            </w:r>
          </w:p>
        </w:tc>
        <w:tc>
          <w:tcPr>
            <w:tcW w:w="0" w:type="auto"/>
            <w:shd w:val="clear" w:color="auto" w:fill="F1F1F1"/>
            <w:tcMar>
              <w:top w:w="120" w:type="dxa"/>
              <w:left w:w="120" w:type="dxa"/>
              <w:bottom w:w="120" w:type="dxa"/>
              <w:right w:w="120" w:type="dxa"/>
            </w:tcMar>
            <w:hideMark/>
          </w:tcPr>
          <w:p w:rsidR="00360570" w:rsidRPr="007923BD" w:rsidRDefault="007923BD" w:rsidP="00360570">
            <w:pPr>
              <w:spacing w:before="300" w:after="300"/>
              <w:rPr>
                <w:sz w:val="24"/>
                <w:szCs w:val="24"/>
              </w:rPr>
            </w:pPr>
            <w:hyperlink r:id="rId15" w:tgtFrame="_blank" w:history="1">
              <w:r w:rsidR="00360570" w:rsidRPr="007923BD">
                <w:rPr>
                  <w:rStyle w:val="Hyperlink"/>
                  <w:rFonts w:ascii="Verdana" w:hAnsi="Verdana"/>
                  <w:color w:val="FFFFFF"/>
                  <w:sz w:val="23"/>
                  <w:szCs w:val="23"/>
                  <w:bdr w:val="none" w:sz="0" w:space="0" w:color="auto" w:frame="1"/>
                  <w:shd w:val="clear" w:color="auto" w:fill="4CAF50"/>
                </w:rPr>
                <w:t>Try it »</w:t>
              </w:r>
            </w:hyperlink>
          </w:p>
        </w:tc>
      </w:tr>
      <w:tr w:rsidR="00360570" w:rsidRPr="007923BD" w:rsidTr="00360570">
        <w:trPr>
          <w:trHeight w:val="766"/>
        </w:trPr>
        <w:tc>
          <w:tcPr>
            <w:tcW w:w="0" w:type="auto"/>
            <w:shd w:val="clear" w:color="auto" w:fill="FFFFFF"/>
            <w:tcMar>
              <w:top w:w="120" w:type="dxa"/>
              <w:left w:w="240" w:type="dxa"/>
              <w:bottom w:w="120" w:type="dxa"/>
              <w:right w:w="120" w:type="dxa"/>
            </w:tcMar>
            <w:hideMark/>
          </w:tcPr>
          <w:p w:rsidR="00360570" w:rsidRPr="007923BD" w:rsidRDefault="00360570" w:rsidP="00360570">
            <w:pPr>
              <w:spacing w:before="300" w:after="300"/>
              <w:rPr>
                <w:sz w:val="24"/>
                <w:szCs w:val="24"/>
              </w:rPr>
            </w:pPr>
            <w:r w:rsidRPr="007923BD">
              <w:rPr>
                <w:i/>
                <w:iCs/>
              </w:rPr>
              <w:t>E, MMM dd yyyy</w:t>
            </w:r>
          </w:p>
        </w:tc>
        <w:tc>
          <w:tcPr>
            <w:tcW w:w="0" w:type="auto"/>
            <w:shd w:val="clear" w:color="auto" w:fill="FFFFFF"/>
            <w:tcMar>
              <w:top w:w="120" w:type="dxa"/>
              <w:left w:w="120" w:type="dxa"/>
              <w:bottom w:w="120" w:type="dxa"/>
              <w:right w:w="120" w:type="dxa"/>
            </w:tcMar>
            <w:hideMark/>
          </w:tcPr>
          <w:p w:rsidR="00360570" w:rsidRPr="007923BD" w:rsidRDefault="00360570" w:rsidP="00360570">
            <w:pPr>
              <w:spacing w:before="300" w:after="300"/>
              <w:rPr>
                <w:sz w:val="24"/>
                <w:szCs w:val="24"/>
              </w:rPr>
            </w:pPr>
            <w:r w:rsidRPr="007923BD">
              <w:t>"Thu, Sep 29 1988"</w:t>
            </w:r>
          </w:p>
        </w:tc>
        <w:tc>
          <w:tcPr>
            <w:tcW w:w="0" w:type="auto"/>
            <w:shd w:val="clear" w:color="auto" w:fill="FFFFFF"/>
            <w:tcMar>
              <w:top w:w="120" w:type="dxa"/>
              <w:left w:w="120" w:type="dxa"/>
              <w:bottom w:w="120" w:type="dxa"/>
              <w:right w:w="120" w:type="dxa"/>
            </w:tcMar>
            <w:hideMark/>
          </w:tcPr>
          <w:p w:rsidR="00360570" w:rsidRPr="007923BD" w:rsidRDefault="007923BD" w:rsidP="00360570">
            <w:pPr>
              <w:spacing w:before="300" w:after="300"/>
              <w:rPr>
                <w:sz w:val="24"/>
                <w:szCs w:val="24"/>
              </w:rPr>
            </w:pPr>
            <w:hyperlink r:id="rId16" w:tgtFrame="_blank" w:history="1">
              <w:r w:rsidR="00360570" w:rsidRPr="007923BD">
                <w:rPr>
                  <w:rStyle w:val="Hyperlink"/>
                  <w:rFonts w:ascii="Verdana" w:hAnsi="Verdana"/>
                  <w:color w:val="FFFFFF"/>
                  <w:sz w:val="23"/>
                  <w:szCs w:val="23"/>
                  <w:bdr w:val="none" w:sz="0" w:space="0" w:color="auto" w:frame="1"/>
                  <w:shd w:val="clear" w:color="auto" w:fill="4CAF50"/>
                </w:rPr>
                <w:t>Try it »</w:t>
              </w:r>
            </w:hyperlink>
          </w:p>
        </w:tc>
      </w:tr>
    </w:tbl>
    <w:tbl>
      <w:tblPr>
        <w:tblpPr w:leftFromText="180" w:rightFromText="180" w:vertAnchor="page" w:horzAnchor="margin" w:tblpXSpec="center" w:tblpY="220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360570" w:rsidRPr="007923BD" w:rsidTr="00360570">
        <w:trPr>
          <w:trHeight w:val="2535"/>
        </w:trPr>
        <w:tc>
          <w:tcPr>
            <w:tcW w:w="9420" w:type="dxa"/>
          </w:tcPr>
          <w:p w:rsidR="00360570" w:rsidRPr="007923BD" w:rsidRDefault="00360570" w:rsidP="00360570">
            <w:pPr>
              <w:spacing w:after="0" w:line="240" w:lineRule="auto"/>
              <w:rPr>
                <w:rFonts w:ascii="Arial" w:hAnsi="Arial" w:cs="Arial"/>
                <w:lang w:val="id-ID"/>
              </w:rPr>
            </w:pPr>
            <w:r w:rsidRPr="007923BD">
              <w:rPr>
                <w:rFonts w:ascii="Arial" w:hAnsi="Arial" w:cs="Arial"/>
                <w:lang w:val="id-ID"/>
              </w:rPr>
              <w:lastRenderedPageBreak/>
              <w:t>import java.time.LocalDateTime; // Import the LocalDateTime class</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import java.time.format.DateTimeFormatter; // Import the DateTimeFormatter class</w:t>
            </w:r>
          </w:p>
          <w:p w:rsidR="00360570" w:rsidRPr="007923BD" w:rsidRDefault="00360570" w:rsidP="00360570">
            <w:pPr>
              <w:spacing w:after="0" w:line="240" w:lineRule="auto"/>
              <w:rPr>
                <w:rFonts w:ascii="Arial" w:hAnsi="Arial" w:cs="Arial"/>
                <w:lang w:val="id-ID"/>
              </w:rPr>
            </w:pP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public class MyClass {</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public static void main(String[] args) {</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LocalDateTime myDateObj = LocalDateTime.now();</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System.out.println("Before formatting: " + myDateObj);</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DateTimeFormatter myFormatObj = DateTimeFormatter.ofPattern("dd-MM-yyyy HH:mm:ss");</w:t>
            </w:r>
          </w:p>
          <w:p w:rsidR="00360570" w:rsidRPr="007923BD" w:rsidRDefault="00360570" w:rsidP="00360570">
            <w:pPr>
              <w:spacing w:after="0" w:line="240" w:lineRule="auto"/>
              <w:rPr>
                <w:rFonts w:ascii="Arial" w:hAnsi="Arial" w:cs="Arial"/>
                <w:lang w:val="id-ID"/>
              </w:rPr>
            </w:pP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String formattedDate = myDateObj.format(myFormatObj);</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System.out.println("After formatting: " + formattedDate);</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 xml:space="preserve">  }</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w:t>
            </w:r>
          </w:p>
          <w:p w:rsidR="00360570" w:rsidRPr="007923BD" w:rsidRDefault="00360570" w:rsidP="00360570">
            <w:pPr>
              <w:spacing w:after="0" w:line="240" w:lineRule="auto"/>
              <w:rPr>
                <w:rFonts w:ascii="Arial" w:hAnsi="Arial" w:cs="Arial"/>
                <w:lang w:val="id-ID"/>
              </w:rPr>
            </w:pPr>
          </w:p>
          <w:p w:rsidR="00360570" w:rsidRPr="007923BD" w:rsidRDefault="00360570" w:rsidP="00360570">
            <w:pPr>
              <w:spacing w:after="0" w:line="240" w:lineRule="auto"/>
              <w:rPr>
                <w:rFonts w:ascii="Arial" w:hAnsi="Arial" w:cs="Arial"/>
                <w:lang w:val="id-ID"/>
              </w:rPr>
            </w:pPr>
          </w:p>
          <w:p w:rsidR="00360570" w:rsidRPr="007923BD" w:rsidRDefault="00360570" w:rsidP="00360570">
            <w:pPr>
              <w:spacing w:after="0" w:line="240" w:lineRule="auto"/>
              <w:rPr>
                <w:rFonts w:ascii="Arial" w:hAnsi="Arial" w:cs="Arial"/>
                <w:lang w:val="id-ID"/>
              </w:rPr>
            </w:pP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The output will be:</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Before Formatting: 2020-01-06T23:11:53.866093</w:t>
            </w:r>
          </w:p>
          <w:p w:rsidR="00360570" w:rsidRPr="007923BD" w:rsidRDefault="00360570" w:rsidP="00360570">
            <w:pPr>
              <w:spacing w:after="0" w:line="240" w:lineRule="auto"/>
              <w:rPr>
                <w:rFonts w:ascii="Arial" w:hAnsi="Arial" w:cs="Arial"/>
                <w:lang w:val="id-ID"/>
              </w:rPr>
            </w:pPr>
            <w:r w:rsidRPr="007923BD">
              <w:rPr>
                <w:rFonts w:ascii="Arial" w:hAnsi="Arial" w:cs="Arial"/>
                <w:lang w:val="id-ID"/>
              </w:rPr>
              <w:t>After Formatting: 06-01-2020 23:11:53</w:t>
            </w:r>
          </w:p>
        </w:tc>
      </w:tr>
    </w:tbl>
    <w:p w:rsidR="00360570" w:rsidRPr="007923BD" w:rsidRDefault="00360570" w:rsidP="00360570">
      <w:pPr>
        <w:numPr>
          <w:ilvl w:val="0"/>
          <w:numId w:val="46"/>
        </w:numPr>
        <w:spacing w:after="0" w:line="240" w:lineRule="auto"/>
        <w:rPr>
          <w:rFonts w:ascii="Arial" w:hAnsi="Arial" w:cs="Arial"/>
          <w:i/>
          <w:lang w:val="id-ID"/>
        </w:rPr>
      </w:pPr>
      <w:r w:rsidRPr="007923BD">
        <w:rPr>
          <w:rFonts w:ascii="Arial" w:hAnsi="Arial" w:cs="Arial"/>
          <w:i/>
          <w:lang w:val="id-ID"/>
        </w:rPr>
        <w:t>PRAKTIK</w:t>
      </w: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3A441C" w:rsidRPr="007923BD" w:rsidRDefault="003A441C" w:rsidP="003A441C">
      <w:pPr>
        <w:spacing w:line="360" w:lineRule="auto"/>
        <w:jc w:val="both"/>
        <w:rPr>
          <w:rFonts w:ascii="Arial" w:hAnsi="Arial" w:cs="Arial"/>
          <w:bCs/>
          <w:lang w:val="id-ID"/>
        </w:rPr>
      </w:pPr>
    </w:p>
    <w:p w:rsidR="003A441C" w:rsidRPr="007923BD" w:rsidRDefault="003A441C" w:rsidP="003A441C">
      <w:pPr>
        <w:numPr>
          <w:ilvl w:val="0"/>
          <w:numId w:val="39"/>
        </w:numPr>
        <w:spacing w:after="0" w:line="240" w:lineRule="auto"/>
        <w:rPr>
          <w:rFonts w:ascii="Arial" w:hAnsi="Arial" w:cs="Arial"/>
        </w:rPr>
      </w:pPr>
      <w:r w:rsidRPr="007923BD">
        <w:rPr>
          <w:rFonts w:ascii="Arial" w:hAnsi="Arial" w:cs="Arial"/>
        </w:rPr>
        <w:t>LATIHAN</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39"/>
        </w:numPr>
        <w:spacing w:after="0" w:line="240" w:lineRule="auto"/>
        <w:ind w:left="284" w:hanging="284"/>
        <w:rPr>
          <w:rFonts w:ascii="Arial" w:hAnsi="Arial" w:cs="Arial"/>
          <w:lang w:val="id-ID"/>
        </w:rPr>
      </w:pPr>
      <w:r w:rsidRPr="007923BD">
        <w:rPr>
          <w:rFonts w:ascii="Arial" w:hAnsi="Arial" w:cs="Arial"/>
        </w:rPr>
        <w:t xml:space="preserve">TUGAS </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3A441C" w:rsidRPr="007923BD" w:rsidRDefault="003A441C" w:rsidP="003A441C">
      <w:pPr>
        <w:rPr>
          <w:rFonts w:ascii="Arial" w:hAnsi="Arial" w:cs="Arial"/>
          <w:lang w:val="id-ID"/>
        </w:rPr>
      </w:pPr>
    </w:p>
    <w:p w:rsidR="003A441C" w:rsidRPr="007923BD" w:rsidRDefault="003A441C" w:rsidP="003A441C">
      <w:pPr>
        <w:ind w:left="360"/>
        <w:rPr>
          <w:rFonts w:ascii="Arial" w:hAnsi="Arial" w:cs="Arial"/>
          <w:lang w:val="id-ID"/>
        </w:rPr>
      </w:pPr>
    </w:p>
    <w:p w:rsidR="003A441C" w:rsidRPr="007923BD" w:rsidRDefault="003A441C" w:rsidP="003A441C">
      <w:pPr>
        <w:rPr>
          <w:rFonts w:ascii="Arial" w:hAnsi="Arial" w:cs="Arial"/>
          <w:lang w:val="id-ID"/>
        </w:rPr>
      </w:pPr>
      <w:r w:rsidRPr="007923BD">
        <w:rPr>
          <w:rFonts w:ascii="Arial" w:hAnsi="Arial" w:cs="Arial"/>
        </w:rPr>
        <w:t xml:space="preserve"> </w:t>
      </w: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Default="007923BD" w:rsidP="007923BD">
      <w:pPr>
        <w:spacing w:after="0" w:line="240" w:lineRule="auto"/>
        <w:rPr>
          <w:rFonts w:ascii="Arial" w:hAnsi="Arial" w:cs="Arial"/>
          <w:i/>
          <w:lang w:val="id-ID"/>
        </w:rPr>
      </w:pPr>
    </w:p>
    <w:p w:rsidR="003A441C" w:rsidRDefault="003A441C" w:rsidP="007923BD">
      <w:pPr>
        <w:spacing w:after="0" w:line="240" w:lineRule="auto"/>
        <w:rPr>
          <w:rFonts w:ascii="Arial" w:hAnsi="Arial" w:cs="Arial"/>
          <w:i/>
          <w:lang w:val="id-ID"/>
        </w:rPr>
      </w:pPr>
    </w:p>
    <w:p w:rsidR="003A441C" w:rsidRPr="007923BD" w:rsidRDefault="003A441C"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p>
    <w:p w:rsidR="007923BD" w:rsidRPr="007923BD" w:rsidRDefault="007923BD" w:rsidP="007923BD">
      <w:pPr>
        <w:jc w:val="center"/>
        <w:rPr>
          <w:rFonts w:ascii="Arial" w:hAnsi="Arial" w:cs="Arial"/>
          <w:lang w:val="id-ID"/>
        </w:rPr>
      </w:pPr>
      <w:r w:rsidRPr="007923BD">
        <w:rPr>
          <w:rFonts w:ascii="Arial" w:hAnsi="Arial" w:cs="Arial"/>
          <w:lang w:val="id-ID"/>
        </w:rPr>
        <w:lastRenderedPageBreak/>
        <w:t>PERTEMUAN KE –</w:t>
      </w:r>
      <w:r w:rsidRPr="007923BD">
        <w:rPr>
          <w:rFonts w:ascii="Arial" w:hAnsi="Arial" w:cs="Arial"/>
        </w:rPr>
        <w:t xml:space="preserve"> </w:t>
      </w:r>
      <w:r w:rsidRPr="007923BD">
        <w:rPr>
          <w:rFonts w:ascii="Arial" w:hAnsi="Arial" w:cs="Arial"/>
          <w:lang w:val="id-ID"/>
        </w:rPr>
        <w:t>18</w:t>
      </w:r>
    </w:p>
    <w:p w:rsidR="007923BD" w:rsidRPr="007923BD" w:rsidRDefault="007923BD" w:rsidP="007923BD">
      <w:pPr>
        <w:jc w:val="center"/>
        <w:rPr>
          <w:rFonts w:ascii="Arial" w:hAnsi="Arial" w:cs="Arial"/>
          <w:i/>
          <w:lang w:val="id-ID"/>
        </w:rPr>
      </w:pPr>
      <w:r w:rsidRPr="007923BD">
        <w:rPr>
          <w:rFonts w:ascii="Arial" w:hAnsi="Arial" w:cs="Arial"/>
          <w:i/>
          <w:lang w:val="id-ID"/>
        </w:rPr>
        <w:t>Java ArrayList</w:t>
      </w:r>
    </w:p>
    <w:p w:rsidR="007923BD" w:rsidRPr="007923BD" w:rsidRDefault="007923BD" w:rsidP="007923BD">
      <w:pPr>
        <w:rPr>
          <w:rFonts w:ascii="Arial" w:hAnsi="Arial" w:cs="Arial"/>
        </w:rPr>
      </w:pPr>
    </w:p>
    <w:p w:rsidR="007923BD" w:rsidRPr="007923BD" w:rsidRDefault="007923BD" w:rsidP="007923BD">
      <w:pPr>
        <w:numPr>
          <w:ilvl w:val="0"/>
          <w:numId w:val="46"/>
        </w:numPr>
        <w:spacing w:after="0" w:line="360" w:lineRule="auto"/>
        <w:rPr>
          <w:rFonts w:ascii="Arial" w:hAnsi="Arial" w:cs="Arial"/>
        </w:rPr>
      </w:pPr>
      <w:r w:rsidRPr="007923BD">
        <w:rPr>
          <w:rFonts w:ascii="Arial" w:hAnsi="Arial" w:cs="Arial"/>
        </w:rPr>
        <w:t xml:space="preserve">TUJUAN </w:t>
      </w:r>
    </w:p>
    <w:p w:rsidR="007923BD" w:rsidRPr="007923BD" w:rsidRDefault="007923BD"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khusus yang mewakili sekelompok konstanta (variabel yang tidak dapat diubah, seperti variabel akhir).</w:t>
      </w:r>
    </w:p>
    <w:p w:rsidR="007923BD" w:rsidRPr="007923BD" w:rsidRDefault="007923BD" w:rsidP="00E25FE9">
      <w:pPr>
        <w:pStyle w:val="ListParagraph"/>
        <w:numPr>
          <w:ilvl w:val="0"/>
          <w:numId w:val="48"/>
        </w:numPr>
        <w:spacing w:after="0" w:line="360" w:lineRule="auto"/>
        <w:ind w:left="567"/>
        <w:jc w:val="both"/>
        <w:rPr>
          <w:rFonts w:ascii="Arial" w:hAnsi="Arial" w:cs="Arial"/>
        </w:rPr>
      </w:pPr>
      <w:r w:rsidRPr="007923BD">
        <w:rPr>
          <w:rFonts w:ascii="Arial" w:hAnsi="Arial" w:cs="Arial"/>
        </w:rPr>
        <w:t xml:space="preserve">membuat enum, gunakan kata kunci enum (bukan kelas atau antarmuka), dan pisahkan konstanta dengan koma </w:t>
      </w:r>
    </w:p>
    <w:p w:rsidR="007923BD" w:rsidRPr="007923BD" w:rsidRDefault="007923BD" w:rsidP="007923BD">
      <w:pPr>
        <w:numPr>
          <w:ilvl w:val="0"/>
          <w:numId w:val="46"/>
        </w:numPr>
        <w:spacing w:after="0" w:line="240" w:lineRule="auto"/>
        <w:rPr>
          <w:rFonts w:ascii="Arial" w:hAnsi="Arial" w:cs="Arial"/>
          <w:lang w:val="id-ID"/>
        </w:rPr>
      </w:pPr>
      <w:r w:rsidRPr="007923BD">
        <w:rPr>
          <w:rFonts w:ascii="Arial" w:hAnsi="Arial" w:cs="Arial"/>
        </w:rPr>
        <w:t>TEORI SINGKAT</w:t>
      </w:r>
    </w:p>
    <w:p w:rsidR="007923BD" w:rsidRPr="007923BD" w:rsidRDefault="007923BD" w:rsidP="007923BD">
      <w:pPr>
        <w:spacing w:after="0" w:line="240" w:lineRule="auto"/>
        <w:ind w:left="567" w:firstLine="567"/>
        <w:rPr>
          <w:rFonts w:ascii="Times New Roman" w:eastAsia="Times New Roman" w:hAnsi="Times New Roman" w:cs="Times New Roman"/>
          <w:sz w:val="24"/>
          <w:szCs w:val="24"/>
          <w:lang w:val="id-ID" w:eastAsia="id-ID"/>
        </w:rPr>
      </w:pPr>
      <w:r w:rsidRPr="007923BD">
        <w:rPr>
          <w:rFonts w:ascii="Arial" w:hAnsi="Arial" w:cs="Arial"/>
          <w:i/>
          <w:lang w:val="id-ID"/>
        </w:rPr>
        <w:t xml:space="preserve"> </w:t>
      </w:r>
      <w:r w:rsidRPr="007923BD">
        <w:rPr>
          <w:rFonts w:ascii="Times New Roman" w:eastAsia="Times New Roman" w:hAnsi="Times New Roman" w:cs="Times New Roman"/>
          <w:bCs/>
          <w:sz w:val="24"/>
          <w:szCs w:val="24"/>
          <w:lang w:eastAsia="id-ID"/>
        </w:rPr>
        <w:t>ArrayList class</w:t>
      </w:r>
      <w:r w:rsidRPr="007923BD">
        <w:rPr>
          <w:rFonts w:ascii="Times New Roman" w:eastAsia="Times New Roman" w:hAnsi="Times New Roman" w:cs="Times New Roman"/>
          <w:sz w:val="24"/>
          <w:szCs w:val="24"/>
          <w:lang w:eastAsia="id-ID"/>
        </w:rPr>
        <w:t xml:space="preserve"> adalah resizable </w:t>
      </w:r>
      <w:r w:rsidRPr="007923BD">
        <w:rPr>
          <w:rFonts w:ascii="Times New Roman" w:eastAsia="Times New Roman" w:hAnsi="Times New Roman" w:cs="Times New Roman"/>
          <w:sz w:val="24"/>
          <w:szCs w:val="24"/>
          <w:u w:val="single"/>
          <w:lang w:eastAsia="id-ID"/>
        </w:rPr>
        <w:t>array</w:t>
      </w:r>
      <w:r w:rsidRPr="007923BD">
        <w:rPr>
          <w:rFonts w:ascii="Times New Roman" w:eastAsia="Times New Roman" w:hAnsi="Times New Roman" w:cs="Times New Roman"/>
          <w:sz w:val="24"/>
          <w:szCs w:val="24"/>
          <w:lang w:eastAsia="id-ID"/>
        </w:rPr>
        <w:t xml:space="preserve">, yang dapat ditemukan dalam paket </w:t>
      </w:r>
      <w:r w:rsidRPr="007923BD">
        <w:rPr>
          <w:rFonts w:ascii="Times New Roman" w:eastAsia="Times New Roman" w:hAnsi="Times New Roman" w:cs="Times New Roman"/>
          <w:bCs/>
          <w:sz w:val="24"/>
          <w:szCs w:val="24"/>
          <w:lang w:eastAsia="id-ID"/>
        </w:rPr>
        <w:t>java.util</w:t>
      </w:r>
      <w:r w:rsidRPr="007923BD">
        <w:rPr>
          <w:rFonts w:ascii="Times New Roman" w:eastAsia="Times New Roman" w:hAnsi="Times New Roman" w:cs="Times New Roman"/>
          <w:sz w:val="24"/>
          <w:szCs w:val="24"/>
          <w:lang w:eastAsia="id-ID"/>
        </w:rPr>
        <w:t xml:space="preserve">. Perbedaan antara array bawaan dan </w:t>
      </w:r>
      <w:r w:rsidRPr="007923BD">
        <w:rPr>
          <w:rFonts w:ascii="Times New Roman" w:eastAsia="Times New Roman" w:hAnsi="Times New Roman" w:cs="Times New Roman"/>
          <w:bCs/>
          <w:sz w:val="24"/>
          <w:szCs w:val="24"/>
          <w:lang w:eastAsia="id-ID"/>
        </w:rPr>
        <w:t>ArrayList</w:t>
      </w:r>
      <w:r w:rsidRPr="007923BD">
        <w:rPr>
          <w:rFonts w:ascii="Times New Roman" w:eastAsia="Times New Roman" w:hAnsi="Times New Roman" w:cs="Times New Roman"/>
          <w:sz w:val="24"/>
          <w:szCs w:val="24"/>
          <w:lang w:eastAsia="id-ID"/>
        </w:rPr>
        <w:t xml:space="preserve"> di Java, adalah bahwa ukuran array tidak dapat dimodifikasi (jika kita ingin menambah atau menghapus elemen ke / dari array, kita harus membuat yang baru). Sementara elemen dapat ditambahkan dan dihapus dari </w:t>
      </w:r>
      <w:r w:rsidRPr="007923BD">
        <w:rPr>
          <w:rFonts w:ascii="Times New Roman" w:eastAsia="Times New Roman" w:hAnsi="Times New Roman" w:cs="Times New Roman"/>
          <w:bCs/>
          <w:sz w:val="24"/>
          <w:szCs w:val="24"/>
          <w:lang w:eastAsia="id-ID"/>
        </w:rPr>
        <w:t>ArrayList</w:t>
      </w:r>
      <w:r w:rsidRPr="007923BD">
        <w:rPr>
          <w:rFonts w:ascii="Times New Roman" w:eastAsia="Times New Roman" w:hAnsi="Times New Roman" w:cs="Times New Roman"/>
          <w:sz w:val="24"/>
          <w:szCs w:val="24"/>
          <w:lang w:eastAsia="id-ID"/>
        </w:rPr>
        <w:t xml:space="preserve"> kapan pun kita mau. Sintaksnya juga sedikit berbeda. </w:t>
      </w:r>
      <w:r w:rsidRPr="007923BD">
        <w:rPr>
          <w:rFonts w:ascii="Times New Roman" w:eastAsia="Times New Roman" w:hAnsi="Times New Roman" w:cs="Times New Roman"/>
          <w:bCs/>
          <w:sz w:val="24"/>
          <w:szCs w:val="24"/>
          <w:lang w:eastAsia="id-ID"/>
        </w:rPr>
        <w:t>ArrayList class</w:t>
      </w:r>
      <w:r w:rsidRPr="007923BD">
        <w:rPr>
          <w:rFonts w:ascii="Times New Roman" w:eastAsia="Times New Roman" w:hAnsi="Times New Roman" w:cs="Times New Roman"/>
          <w:sz w:val="24"/>
          <w:szCs w:val="24"/>
          <w:lang w:eastAsia="id-ID"/>
        </w:rPr>
        <w:t xml:space="preserve"> memiliki banyak method yang berguna. Misalnya, untuk menambahkan elemen ke </w:t>
      </w:r>
      <w:r w:rsidRPr="007923BD">
        <w:rPr>
          <w:rFonts w:ascii="Times New Roman" w:eastAsia="Times New Roman" w:hAnsi="Times New Roman" w:cs="Times New Roman"/>
          <w:bCs/>
          <w:sz w:val="24"/>
          <w:szCs w:val="24"/>
          <w:lang w:eastAsia="id-ID"/>
        </w:rPr>
        <w:t>ArrayList</w:t>
      </w:r>
      <w:r w:rsidRPr="007923BD">
        <w:rPr>
          <w:rFonts w:ascii="Times New Roman" w:eastAsia="Times New Roman" w:hAnsi="Times New Roman" w:cs="Times New Roman"/>
          <w:sz w:val="24"/>
          <w:szCs w:val="24"/>
          <w:lang w:eastAsia="id-ID"/>
        </w:rPr>
        <w:t xml:space="preserve">, gunakan method </w:t>
      </w:r>
      <w:r w:rsidRPr="007923BD">
        <w:rPr>
          <w:rFonts w:ascii="Times New Roman" w:eastAsia="Times New Roman" w:hAnsi="Times New Roman" w:cs="Times New Roman"/>
          <w:bCs/>
          <w:sz w:val="24"/>
          <w:szCs w:val="24"/>
          <w:lang w:eastAsia="id-ID"/>
        </w:rPr>
        <w:t>add()</w:t>
      </w:r>
      <w:r w:rsidRPr="007923BD">
        <w:rPr>
          <w:rFonts w:ascii="Times New Roman" w:eastAsia="Times New Roman" w:hAnsi="Times New Roman" w:cs="Times New Roman"/>
          <w:sz w:val="24"/>
          <w:szCs w:val="24"/>
          <w:lang w:eastAsia="id-ID"/>
        </w:rPr>
        <w:t>.</w:t>
      </w:r>
    </w:p>
    <w:p w:rsidR="007923BD" w:rsidRPr="007923BD" w:rsidRDefault="007923BD" w:rsidP="007923BD">
      <w:pPr>
        <w:spacing w:after="0" w:line="240" w:lineRule="auto"/>
        <w:ind w:left="567" w:firstLine="567"/>
        <w:rPr>
          <w:rFonts w:ascii="Arial" w:hAnsi="Arial" w:cs="Arial"/>
          <w:lang w:val="id-ID"/>
        </w:rPr>
      </w:pPr>
    </w:p>
    <w:p w:rsidR="007923BD" w:rsidRDefault="007923BD" w:rsidP="007923BD">
      <w:pPr>
        <w:numPr>
          <w:ilvl w:val="0"/>
          <w:numId w:val="46"/>
        </w:numPr>
        <w:spacing w:after="0" w:line="240" w:lineRule="auto"/>
        <w:rPr>
          <w:rFonts w:ascii="Arial" w:hAnsi="Arial" w:cs="Arial"/>
          <w:b/>
          <w:lang w:val="id-ID"/>
        </w:rPr>
      </w:pPr>
      <w:r w:rsidRPr="007923BD">
        <w:rPr>
          <w:rFonts w:ascii="Arial" w:hAnsi="Arial" w:cs="Arial"/>
          <w:b/>
          <w:lang w:val="id-ID"/>
        </w:rPr>
        <w:t>PRAKTIK</w:t>
      </w:r>
    </w:p>
    <w:p w:rsidR="007923BD" w:rsidRPr="007923BD" w:rsidRDefault="007923BD" w:rsidP="007923BD">
      <w:pPr>
        <w:spacing w:after="0" w:line="240" w:lineRule="auto"/>
        <w:ind w:left="360"/>
        <w:rPr>
          <w:rFonts w:ascii="Arial" w:hAnsi="Arial" w:cs="Arial"/>
          <w:b/>
          <w:lang w:val="id-ID"/>
        </w:rPr>
      </w:pPr>
    </w:p>
    <w:tbl>
      <w:tblPr>
        <w:tblW w:w="9180"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7923BD" w:rsidRPr="007923BD" w:rsidTr="007923BD">
        <w:tblPrEx>
          <w:tblCellMar>
            <w:top w:w="0" w:type="dxa"/>
            <w:bottom w:w="0" w:type="dxa"/>
          </w:tblCellMar>
        </w:tblPrEx>
        <w:trPr>
          <w:trHeight w:val="1536"/>
        </w:trPr>
        <w:tc>
          <w:tcPr>
            <w:tcW w:w="9180" w:type="dxa"/>
          </w:tcPr>
          <w:p w:rsidR="007923BD" w:rsidRPr="007923BD" w:rsidRDefault="007923BD" w:rsidP="007923BD">
            <w:pPr>
              <w:spacing w:after="0" w:line="240" w:lineRule="auto"/>
              <w:rPr>
                <w:rFonts w:ascii="Arial" w:hAnsi="Arial" w:cs="Arial"/>
                <w:i/>
                <w:lang w:val="id-ID"/>
              </w:rPr>
            </w:pPr>
            <w:r w:rsidRPr="007923BD">
              <w:rPr>
                <w:rFonts w:ascii="Arial" w:hAnsi="Arial" w:cs="Arial"/>
                <w:i/>
                <w:lang w:val="id-ID"/>
              </w:rPr>
              <w:t>Create an ArrayList object called cars that will store strings:</w:t>
            </w:r>
          </w:p>
          <w:p w:rsidR="007923BD" w:rsidRPr="007923BD" w:rsidRDefault="007923BD" w:rsidP="007923BD">
            <w:pPr>
              <w:spacing w:after="0" w:line="240" w:lineRule="auto"/>
              <w:rPr>
                <w:rFonts w:ascii="Arial" w:hAnsi="Arial" w:cs="Arial"/>
                <w:i/>
                <w:lang w:val="id-ID"/>
              </w:rPr>
            </w:pPr>
            <w:r w:rsidRPr="007923BD">
              <w:rPr>
                <w:rFonts w:ascii="Arial" w:hAnsi="Arial" w:cs="Arial"/>
                <w:i/>
                <w:lang w:val="id-ID"/>
              </w:rPr>
              <w:t>import java.util.ArrayList; // import the ArrayList class</w:t>
            </w:r>
          </w:p>
          <w:p w:rsidR="007923BD" w:rsidRPr="007923BD" w:rsidRDefault="007923BD" w:rsidP="007923BD">
            <w:pPr>
              <w:spacing w:after="0" w:line="240" w:lineRule="auto"/>
              <w:rPr>
                <w:rFonts w:ascii="Arial" w:hAnsi="Arial" w:cs="Arial"/>
                <w:i/>
                <w:lang w:val="id-ID"/>
              </w:rPr>
            </w:pPr>
          </w:p>
          <w:p w:rsidR="007923BD" w:rsidRPr="007923BD" w:rsidRDefault="007923BD" w:rsidP="007923BD">
            <w:pPr>
              <w:spacing w:after="0" w:line="240" w:lineRule="auto"/>
              <w:rPr>
                <w:rFonts w:ascii="Arial" w:hAnsi="Arial" w:cs="Arial"/>
                <w:i/>
                <w:lang w:val="id-ID"/>
              </w:rPr>
            </w:pPr>
            <w:r w:rsidRPr="007923BD">
              <w:rPr>
                <w:rFonts w:ascii="Arial" w:hAnsi="Arial" w:cs="Arial"/>
                <w:i/>
                <w:lang w:val="id-ID"/>
              </w:rPr>
              <w:t>ArrayList&lt;String&gt; cars = new ArrayList&lt;String&gt;(); // Create an ArrayList object</w:t>
            </w:r>
          </w:p>
        </w:tc>
      </w:tr>
    </w:tbl>
    <w:p w:rsidR="007923BD" w:rsidRDefault="007923BD" w:rsidP="007923BD">
      <w:pPr>
        <w:spacing w:after="0" w:line="240" w:lineRule="auto"/>
        <w:ind w:left="567" w:firstLine="567"/>
        <w:rPr>
          <w:rFonts w:ascii="Arial" w:hAnsi="Arial" w:cs="Arial"/>
          <w:b/>
          <w:lang w:val="id-ID"/>
        </w:rPr>
      </w:pPr>
    </w:p>
    <w:p w:rsidR="007923BD" w:rsidRDefault="007923BD" w:rsidP="007923BD">
      <w:pPr>
        <w:spacing w:after="0" w:line="240" w:lineRule="auto"/>
        <w:ind w:left="426"/>
        <w:rPr>
          <w:rFonts w:ascii="Arial" w:hAnsi="Arial" w:cs="Arial"/>
          <w:b/>
          <w:lang w:val="id-ID"/>
        </w:rPr>
      </w:pPr>
      <w:r w:rsidRPr="007923BD">
        <w:rPr>
          <w:rFonts w:ascii="Arial" w:hAnsi="Arial" w:cs="Arial"/>
          <w:b/>
          <w:lang w:val="id-ID"/>
        </w:rPr>
        <w:t>Add Items</w:t>
      </w:r>
    </w:p>
    <w:p w:rsidR="00393422" w:rsidRDefault="00393422" w:rsidP="007923BD">
      <w:pPr>
        <w:spacing w:after="0" w:line="240" w:lineRule="auto"/>
        <w:ind w:left="426"/>
        <w:rPr>
          <w:rFonts w:ascii="Arial" w:hAnsi="Arial" w:cs="Arial"/>
          <w:b/>
          <w:lang w:val="id-ID"/>
        </w:rPr>
      </w:pPr>
    </w:p>
    <w:p w:rsidR="007923BD" w:rsidRDefault="00393422" w:rsidP="007923BD">
      <w:pPr>
        <w:spacing w:after="0" w:line="240" w:lineRule="auto"/>
        <w:ind w:left="426"/>
        <w:rPr>
          <w:rFonts w:ascii="Arial" w:hAnsi="Arial" w:cs="Arial"/>
          <w:lang w:val="id-ID"/>
        </w:rPr>
      </w:pPr>
      <w:r w:rsidRPr="00393422">
        <w:rPr>
          <w:rFonts w:ascii="Arial" w:hAnsi="Arial" w:cs="Arial"/>
          <w:lang w:val="id-ID"/>
        </w:rPr>
        <w:t>Kelas ArrayList memiliki banyak metode yang berguna. Misalnya, untuk menambahkan elemen ke ArrayList, gunakan metode add ():</w:t>
      </w:r>
    </w:p>
    <w:tbl>
      <w:tblPr>
        <w:tblW w:w="9045"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5"/>
      </w:tblGrid>
      <w:tr w:rsidR="00393422" w:rsidTr="00393422">
        <w:tblPrEx>
          <w:tblCellMar>
            <w:top w:w="0" w:type="dxa"/>
            <w:bottom w:w="0" w:type="dxa"/>
          </w:tblCellMar>
        </w:tblPrEx>
        <w:trPr>
          <w:trHeight w:val="3210"/>
        </w:trPr>
        <w:tc>
          <w:tcPr>
            <w:tcW w:w="9045" w:type="dxa"/>
          </w:tcPr>
          <w:p w:rsidR="00393422" w:rsidRPr="00393422" w:rsidRDefault="00393422" w:rsidP="00393422">
            <w:pPr>
              <w:spacing w:after="0" w:line="240" w:lineRule="auto"/>
              <w:rPr>
                <w:rFonts w:ascii="Arial" w:hAnsi="Arial" w:cs="Arial"/>
                <w:lang w:val="id-ID"/>
              </w:rPr>
            </w:pPr>
            <w:r w:rsidRPr="00393422">
              <w:rPr>
                <w:rFonts w:ascii="Arial" w:hAnsi="Arial" w:cs="Arial"/>
                <w:lang w:val="id-ID"/>
              </w:rPr>
              <w:t>import java.util.ArrayList;</w:t>
            </w:r>
          </w:p>
          <w:p w:rsidR="00393422" w:rsidRPr="00393422" w:rsidRDefault="00393422" w:rsidP="00393422">
            <w:pPr>
              <w:spacing w:after="0" w:line="240" w:lineRule="auto"/>
              <w:rPr>
                <w:rFonts w:ascii="Arial" w:hAnsi="Arial" w:cs="Arial"/>
                <w:lang w:val="id-ID"/>
              </w:rPr>
            </w:pP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public class MyClass {</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public static void main(String[] args) {</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ArrayList&lt;String&gt; cars = new ArrayList&lt;String&gt;();</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cars.add("Volvo");</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cars.add("BMW");</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cars.add("Ford");</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cars.add("Mazda");</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System.out.println(cars);</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w:t>
            </w:r>
          </w:p>
          <w:p w:rsidR="00393422" w:rsidRDefault="00393422" w:rsidP="00393422">
            <w:pPr>
              <w:spacing w:after="0" w:line="240" w:lineRule="auto"/>
              <w:rPr>
                <w:rFonts w:ascii="Arial" w:hAnsi="Arial" w:cs="Arial"/>
                <w:lang w:val="id-ID"/>
              </w:rPr>
            </w:pPr>
            <w:r w:rsidRPr="00393422">
              <w:rPr>
                <w:rFonts w:ascii="Arial" w:hAnsi="Arial" w:cs="Arial"/>
                <w:lang w:val="id-ID"/>
              </w:rPr>
              <w:t>}</w:t>
            </w:r>
          </w:p>
        </w:tc>
      </w:tr>
    </w:tbl>
    <w:p w:rsidR="00393422" w:rsidRDefault="00393422" w:rsidP="007923BD">
      <w:pPr>
        <w:spacing w:after="0" w:line="240" w:lineRule="auto"/>
        <w:ind w:left="426"/>
        <w:rPr>
          <w:rFonts w:ascii="Arial" w:hAnsi="Arial" w:cs="Arial"/>
          <w:lang w:val="id-ID"/>
        </w:rPr>
      </w:pPr>
    </w:p>
    <w:p w:rsidR="00393422" w:rsidRDefault="00393422" w:rsidP="007923BD">
      <w:pPr>
        <w:spacing w:after="0" w:line="240" w:lineRule="auto"/>
        <w:ind w:left="426"/>
        <w:rPr>
          <w:rFonts w:ascii="Arial" w:hAnsi="Arial" w:cs="Arial"/>
          <w:lang w:val="id-ID"/>
        </w:rPr>
      </w:pPr>
    </w:p>
    <w:p w:rsidR="00393422" w:rsidRDefault="00393422" w:rsidP="007923BD">
      <w:pPr>
        <w:spacing w:after="0" w:line="240" w:lineRule="auto"/>
        <w:ind w:left="426"/>
        <w:rPr>
          <w:rFonts w:ascii="Arial" w:hAnsi="Arial" w:cs="Arial"/>
          <w:lang w:val="id-ID"/>
        </w:rPr>
      </w:pPr>
    </w:p>
    <w:p w:rsidR="00393422" w:rsidRDefault="00393422" w:rsidP="007923BD">
      <w:pPr>
        <w:spacing w:after="0" w:line="240" w:lineRule="auto"/>
        <w:ind w:left="426"/>
        <w:rPr>
          <w:rFonts w:ascii="Arial" w:hAnsi="Arial" w:cs="Arial"/>
          <w:lang w:val="id-ID"/>
        </w:rPr>
      </w:pPr>
    </w:p>
    <w:p w:rsidR="00393422" w:rsidRDefault="00393422" w:rsidP="007923BD">
      <w:pPr>
        <w:spacing w:after="0" w:line="240" w:lineRule="auto"/>
        <w:ind w:left="426"/>
        <w:rPr>
          <w:rFonts w:ascii="Arial" w:hAnsi="Arial" w:cs="Arial"/>
          <w:lang w:val="id-ID"/>
        </w:rPr>
      </w:pPr>
    </w:p>
    <w:p w:rsidR="00393422" w:rsidRDefault="00393422" w:rsidP="007923BD">
      <w:pPr>
        <w:spacing w:after="0" w:line="240" w:lineRule="auto"/>
        <w:ind w:left="426"/>
        <w:rPr>
          <w:rFonts w:ascii="Arial" w:hAnsi="Arial" w:cs="Arial"/>
          <w:lang w:val="id-ID"/>
        </w:rPr>
      </w:pPr>
    </w:p>
    <w:p w:rsidR="00393422" w:rsidRPr="00393422" w:rsidRDefault="00393422" w:rsidP="007923BD">
      <w:pPr>
        <w:spacing w:after="0" w:line="240" w:lineRule="auto"/>
        <w:ind w:left="426"/>
        <w:rPr>
          <w:rFonts w:ascii="Arial" w:hAnsi="Arial" w:cs="Arial"/>
          <w:b/>
          <w:lang w:val="id-ID"/>
        </w:rPr>
      </w:pPr>
    </w:p>
    <w:p w:rsidR="00393422" w:rsidRPr="00393422" w:rsidRDefault="00393422" w:rsidP="007923BD">
      <w:pPr>
        <w:spacing w:after="0" w:line="240" w:lineRule="auto"/>
        <w:ind w:left="426"/>
        <w:rPr>
          <w:rFonts w:ascii="Arial" w:hAnsi="Arial" w:cs="Arial"/>
          <w:b/>
          <w:lang w:val="id-ID"/>
        </w:rPr>
      </w:pPr>
      <w:r w:rsidRPr="00393422">
        <w:rPr>
          <w:rFonts w:ascii="Arial" w:hAnsi="Arial" w:cs="Arial"/>
          <w:b/>
          <w:lang w:val="id-ID"/>
        </w:rPr>
        <w:t>Access an Item</w:t>
      </w:r>
    </w:p>
    <w:p w:rsidR="00393422" w:rsidRPr="00393422" w:rsidRDefault="00393422" w:rsidP="00393422">
      <w:pPr>
        <w:spacing w:after="0" w:line="240" w:lineRule="auto"/>
        <w:ind w:left="426"/>
        <w:rPr>
          <w:rFonts w:ascii="Arial" w:hAnsi="Arial" w:cs="Arial"/>
          <w:lang w:val="id-ID"/>
        </w:rPr>
      </w:pPr>
    </w:p>
    <w:p w:rsidR="00393422" w:rsidRDefault="00393422" w:rsidP="00393422">
      <w:pPr>
        <w:spacing w:after="0" w:line="240" w:lineRule="auto"/>
        <w:ind w:left="426"/>
        <w:rPr>
          <w:rFonts w:ascii="Arial" w:hAnsi="Arial" w:cs="Arial"/>
          <w:lang w:val="id-ID"/>
        </w:rPr>
      </w:pPr>
      <w:r w:rsidRPr="00393422">
        <w:rPr>
          <w:rFonts w:ascii="Arial" w:hAnsi="Arial" w:cs="Arial"/>
          <w:lang w:val="id-ID"/>
        </w:rPr>
        <w:t>Untuk mengakses elemen di ArrayList, gunakan metode get () dan lihat nomor indeks:</w:t>
      </w:r>
    </w:p>
    <w:p w:rsidR="00393422" w:rsidRDefault="00393422" w:rsidP="00393422">
      <w:pPr>
        <w:spacing w:after="0" w:line="240" w:lineRule="auto"/>
        <w:ind w:left="426"/>
        <w:rPr>
          <w:rFonts w:ascii="Arial" w:hAnsi="Arial" w:cs="Arial"/>
          <w:lang w:val="id-ID"/>
        </w:rPr>
      </w:pPr>
    </w:p>
    <w:p w:rsidR="00393422" w:rsidRDefault="00393422" w:rsidP="00393422">
      <w:pPr>
        <w:spacing w:after="0" w:line="240" w:lineRule="auto"/>
        <w:ind w:left="426"/>
        <w:rPr>
          <w:rFonts w:ascii="Arial" w:hAnsi="Arial" w:cs="Arial"/>
          <w:b/>
          <w:lang w:val="id-ID"/>
        </w:rPr>
      </w:pPr>
      <w:r w:rsidRPr="00393422">
        <w:rPr>
          <w:rFonts w:ascii="Arial" w:hAnsi="Arial" w:cs="Arial"/>
          <w:b/>
          <w:lang w:val="id-ID"/>
        </w:rPr>
        <w:t>Change an Item</w:t>
      </w:r>
    </w:p>
    <w:p w:rsidR="00393422" w:rsidRPr="00393422" w:rsidRDefault="00393422" w:rsidP="00393422">
      <w:pPr>
        <w:spacing w:after="0" w:line="240" w:lineRule="auto"/>
        <w:ind w:left="426"/>
        <w:rPr>
          <w:rFonts w:ascii="Arial" w:hAnsi="Arial" w:cs="Arial"/>
          <w:b/>
          <w:lang w:val="id-ID"/>
        </w:rPr>
      </w:pPr>
    </w:p>
    <w:p w:rsidR="00393422" w:rsidRDefault="00393422" w:rsidP="00393422">
      <w:pPr>
        <w:spacing w:after="0" w:line="240" w:lineRule="auto"/>
        <w:ind w:left="426"/>
        <w:rPr>
          <w:rFonts w:ascii="Arial" w:hAnsi="Arial" w:cs="Arial"/>
          <w:lang w:val="id-ID"/>
        </w:rPr>
      </w:pPr>
      <w:r w:rsidRPr="00393422">
        <w:rPr>
          <w:rFonts w:ascii="Arial" w:hAnsi="Arial" w:cs="Arial"/>
          <w:lang w:val="id-ID"/>
        </w:rPr>
        <w:t>Untuk memodifikasi elemen, gunakan metode set () dan lihat nomor indeks:</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0"/>
      </w:tblGrid>
      <w:tr w:rsidR="00393422" w:rsidTr="00393422">
        <w:tblPrEx>
          <w:tblCellMar>
            <w:top w:w="0" w:type="dxa"/>
            <w:bottom w:w="0" w:type="dxa"/>
          </w:tblCellMar>
        </w:tblPrEx>
        <w:trPr>
          <w:trHeight w:val="825"/>
        </w:trPr>
        <w:tc>
          <w:tcPr>
            <w:tcW w:w="8580" w:type="dxa"/>
          </w:tcPr>
          <w:p w:rsidR="00393422" w:rsidRDefault="00393422" w:rsidP="00393422">
            <w:pPr>
              <w:spacing w:after="0" w:line="240" w:lineRule="auto"/>
              <w:rPr>
                <w:rFonts w:ascii="Arial" w:hAnsi="Arial" w:cs="Arial"/>
                <w:lang w:val="id-ID"/>
              </w:rPr>
            </w:pPr>
            <w:r w:rsidRPr="00393422">
              <w:rPr>
                <w:rFonts w:ascii="Arial" w:hAnsi="Arial" w:cs="Arial"/>
                <w:lang w:val="id-ID"/>
              </w:rPr>
              <w:t>cars.set(0, "Opel");</w:t>
            </w:r>
          </w:p>
        </w:tc>
      </w:tr>
    </w:tbl>
    <w:p w:rsidR="00393422" w:rsidRDefault="00393422" w:rsidP="00393422">
      <w:pPr>
        <w:spacing w:after="0" w:line="240" w:lineRule="auto"/>
        <w:ind w:left="426"/>
        <w:rPr>
          <w:rFonts w:ascii="Arial" w:hAnsi="Arial" w:cs="Arial"/>
          <w:lang w:val="id-ID"/>
        </w:rPr>
      </w:pPr>
    </w:p>
    <w:p w:rsidR="00393422" w:rsidRDefault="00393422" w:rsidP="00393422">
      <w:pPr>
        <w:spacing w:after="0" w:line="240" w:lineRule="auto"/>
        <w:ind w:left="426"/>
        <w:rPr>
          <w:rFonts w:ascii="Arial" w:hAnsi="Arial" w:cs="Arial"/>
          <w:b/>
          <w:lang w:val="id-ID"/>
        </w:rPr>
      </w:pPr>
      <w:r w:rsidRPr="00393422">
        <w:rPr>
          <w:rFonts w:ascii="Arial" w:hAnsi="Arial" w:cs="Arial"/>
          <w:b/>
          <w:lang w:val="id-ID"/>
        </w:rPr>
        <w:t>Remove an Item</w:t>
      </w:r>
    </w:p>
    <w:p w:rsidR="00393422" w:rsidRDefault="00393422" w:rsidP="00393422">
      <w:pPr>
        <w:spacing w:after="0" w:line="240" w:lineRule="auto"/>
        <w:ind w:left="426"/>
        <w:rPr>
          <w:rFonts w:ascii="Arial" w:hAnsi="Arial" w:cs="Arial"/>
          <w:b/>
          <w:lang w:val="id-ID"/>
        </w:rPr>
      </w:pPr>
    </w:p>
    <w:p w:rsidR="00393422" w:rsidRDefault="00393422" w:rsidP="00393422">
      <w:pPr>
        <w:spacing w:after="0" w:line="240" w:lineRule="auto"/>
        <w:ind w:left="426"/>
        <w:rPr>
          <w:rFonts w:ascii="Arial" w:hAnsi="Arial" w:cs="Arial"/>
          <w:lang w:val="id-ID"/>
        </w:rPr>
      </w:pPr>
      <w:r w:rsidRPr="00393422">
        <w:rPr>
          <w:rFonts w:ascii="Arial" w:hAnsi="Arial" w:cs="Arial"/>
          <w:lang w:val="id-ID"/>
        </w:rPr>
        <w:t>Untuk menghapus elemen, gunakan metode hapus () dan lihat nomor indeks:</w:t>
      </w:r>
    </w:p>
    <w:p w:rsidR="00393422" w:rsidRDefault="00393422" w:rsidP="00393422">
      <w:pPr>
        <w:spacing w:after="0" w:line="240" w:lineRule="auto"/>
        <w:ind w:left="426"/>
        <w:rPr>
          <w:rFonts w:ascii="Arial" w:hAnsi="Arial" w:cs="Arial"/>
          <w:lang w:val="id-ID"/>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5"/>
      </w:tblGrid>
      <w:tr w:rsidR="00393422" w:rsidTr="00393422">
        <w:tblPrEx>
          <w:tblCellMar>
            <w:top w:w="0" w:type="dxa"/>
            <w:bottom w:w="0" w:type="dxa"/>
          </w:tblCellMar>
        </w:tblPrEx>
        <w:trPr>
          <w:trHeight w:val="540"/>
        </w:trPr>
        <w:tc>
          <w:tcPr>
            <w:tcW w:w="8625" w:type="dxa"/>
          </w:tcPr>
          <w:p w:rsidR="00393422" w:rsidRDefault="00393422" w:rsidP="00393422">
            <w:pPr>
              <w:spacing w:after="0" w:line="240" w:lineRule="auto"/>
              <w:rPr>
                <w:rFonts w:ascii="Arial" w:hAnsi="Arial" w:cs="Arial"/>
                <w:lang w:val="id-ID"/>
              </w:rPr>
            </w:pPr>
            <w:r w:rsidRPr="00393422">
              <w:rPr>
                <w:rFonts w:ascii="Arial" w:hAnsi="Arial" w:cs="Arial"/>
                <w:lang w:val="id-ID"/>
              </w:rPr>
              <w:t>cars.remove(0);</w:t>
            </w:r>
          </w:p>
        </w:tc>
      </w:tr>
    </w:tbl>
    <w:p w:rsidR="00393422" w:rsidRPr="00393422" w:rsidRDefault="00393422" w:rsidP="00393422">
      <w:pPr>
        <w:spacing w:after="0" w:line="240" w:lineRule="auto"/>
        <w:ind w:left="426"/>
        <w:rPr>
          <w:rFonts w:ascii="Arial" w:hAnsi="Arial" w:cs="Arial"/>
          <w:lang w:val="id-ID"/>
        </w:rPr>
      </w:pPr>
    </w:p>
    <w:p w:rsidR="00393422" w:rsidRDefault="00393422" w:rsidP="00393422">
      <w:pPr>
        <w:spacing w:after="0" w:line="240" w:lineRule="auto"/>
        <w:ind w:left="426"/>
        <w:rPr>
          <w:rFonts w:ascii="Arial" w:hAnsi="Arial" w:cs="Arial"/>
          <w:lang w:val="id-ID"/>
        </w:rPr>
      </w:pPr>
      <w:r w:rsidRPr="00393422">
        <w:rPr>
          <w:rFonts w:ascii="Arial" w:hAnsi="Arial" w:cs="Arial"/>
          <w:lang w:val="id-ID"/>
        </w:rPr>
        <w:t>Untuk menghapus semua elemen di ArrayList, gunakan metode clear ():</w:t>
      </w:r>
    </w:p>
    <w:p w:rsidR="00393422" w:rsidRDefault="00393422" w:rsidP="00393422">
      <w:pPr>
        <w:spacing w:after="0" w:line="240" w:lineRule="auto"/>
        <w:ind w:left="426"/>
        <w:rPr>
          <w:rFonts w:ascii="Arial" w:hAnsi="Arial" w:cs="Arial"/>
          <w:lang w:val="id-ID"/>
        </w:rPr>
      </w:pPr>
    </w:p>
    <w:tbl>
      <w:tblPr>
        <w:tblW w:w="867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393422" w:rsidTr="00393422">
        <w:tblPrEx>
          <w:tblCellMar>
            <w:top w:w="0" w:type="dxa"/>
            <w:bottom w:w="0" w:type="dxa"/>
          </w:tblCellMar>
        </w:tblPrEx>
        <w:trPr>
          <w:trHeight w:val="465"/>
        </w:trPr>
        <w:tc>
          <w:tcPr>
            <w:tcW w:w="8670" w:type="dxa"/>
          </w:tcPr>
          <w:p w:rsidR="00393422" w:rsidRDefault="00393422" w:rsidP="00393422">
            <w:pPr>
              <w:spacing w:after="0" w:line="240" w:lineRule="auto"/>
              <w:rPr>
                <w:rFonts w:ascii="Arial" w:hAnsi="Arial" w:cs="Arial"/>
                <w:lang w:val="id-ID"/>
              </w:rPr>
            </w:pPr>
            <w:r w:rsidRPr="00393422">
              <w:rPr>
                <w:rFonts w:ascii="Arial" w:hAnsi="Arial" w:cs="Arial"/>
                <w:lang w:val="id-ID"/>
              </w:rPr>
              <w:t>cars.clear();</w:t>
            </w:r>
          </w:p>
        </w:tc>
      </w:tr>
    </w:tbl>
    <w:p w:rsidR="00393422" w:rsidRDefault="00393422" w:rsidP="00393422">
      <w:pPr>
        <w:spacing w:after="0" w:line="240" w:lineRule="auto"/>
        <w:ind w:left="426"/>
        <w:rPr>
          <w:rFonts w:ascii="Arial" w:hAnsi="Arial" w:cs="Arial"/>
          <w:b/>
          <w:lang w:val="id-ID"/>
        </w:rPr>
      </w:pPr>
    </w:p>
    <w:p w:rsidR="00393422" w:rsidRDefault="00393422" w:rsidP="00393422">
      <w:pPr>
        <w:spacing w:after="0" w:line="240" w:lineRule="auto"/>
        <w:ind w:left="426"/>
        <w:rPr>
          <w:rFonts w:ascii="Arial" w:hAnsi="Arial" w:cs="Arial"/>
          <w:b/>
          <w:lang w:val="id-ID"/>
        </w:rPr>
      </w:pPr>
      <w:r w:rsidRPr="00393422">
        <w:rPr>
          <w:rFonts w:ascii="Arial" w:hAnsi="Arial" w:cs="Arial"/>
          <w:b/>
          <w:lang w:val="id-ID"/>
        </w:rPr>
        <w:t>ArrayList Size</w:t>
      </w:r>
    </w:p>
    <w:p w:rsidR="00393422" w:rsidRPr="00393422" w:rsidRDefault="00393422" w:rsidP="00393422">
      <w:pPr>
        <w:spacing w:after="0" w:line="240" w:lineRule="auto"/>
        <w:ind w:left="426"/>
        <w:rPr>
          <w:rFonts w:ascii="Arial" w:hAnsi="Arial" w:cs="Arial"/>
          <w:b/>
          <w:lang w:val="id-ID"/>
        </w:rPr>
      </w:pPr>
    </w:p>
    <w:p w:rsidR="00393422" w:rsidRDefault="00393422" w:rsidP="00393422">
      <w:pPr>
        <w:spacing w:after="0" w:line="240" w:lineRule="auto"/>
        <w:ind w:left="426"/>
        <w:rPr>
          <w:rFonts w:ascii="Arial" w:hAnsi="Arial" w:cs="Arial"/>
          <w:lang w:val="id-ID"/>
        </w:rPr>
      </w:pPr>
      <w:r w:rsidRPr="00393422">
        <w:rPr>
          <w:rFonts w:ascii="Arial" w:hAnsi="Arial" w:cs="Arial"/>
          <w:lang w:val="id-ID"/>
        </w:rPr>
        <w:t>Untuk mengetahui berapa banyak elemen yang dimiliki ArrayList, gunakan metode ukuran:</w:t>
      </w:r>
    </w:p>
    <w:p w:rsidR="00393422" w:rsidRPr="00393422" w:rsidRDefault="00393422" w:rsidP="00393422">
      <w:pPr>
        <w:spacing w:after="0" w:line="240" w:lineRule="auto"/>
        <w:ind w:left="426"/>
        <w:rPr>
          <w:rFonts w:ascii="Arial" w:hAnsi="Arial" w:cs="Arial"/>
          <w:lang w:val="id-ID"/>
        </w:rPr>
      </w:pPr>
    </w:p>
    <w:tbl>
      <w:tblPr>
        <w:tblW w:w="8850" w:type="dxa"/>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0"/>
      </w:tblGrid>
      <w:tr w:rsidR="00393422" w:rsidTr="00393422">
        <w:tblPrEx>
          <w:tblCellMar>
            <w:top w:w="0" w:type="dxa"/>
            <w:bottom w:w="0" w:type="dxa"/>
          </w:tblCellMar>
        </w:tblPrEx>
        <w:trPr>
          <w:trHeight w:val="435"/>
        </w:trPr>
        <w:tc>
          <w:tcPr>
            <w:tcW w:w="8850" w:type="dxa"/>
          </w:tcPr>
          <w:p w:rsidR="00393422" w:rsidRDefault="00393422" w:rsidP="00393422">
            <w:pPr>
              <w:spacing w:after="0" w:line="240" w:lineRule="auto"/>
              <w:rPr>
                <w:rFonts w:ascii="Arial" w:hAnsi="Arial" w:cs="Arial"/>
                <w:lang w:val="id-ID"/>
              </w:rPr>
            </w:pPr>
            <w:r w:rsidRPr="00393422">
              <w:rPr>
                <w:rFonts w:ascii="Arial" w:hAnsi="Arial" w:cs="Arial"/>
                <w:lang w:val="id-ID"/>
              </w:rPr>
              <w:t>cars.size();</w:t>
            </w:r>
          </w:p>
        </w:tc>
      </w:tr>
    </w:tbl>
    <w:p w:rsidR="00393422" w:rsidRDefault="00393422" w:rsidP="00393422">
      <w:pPr>
        <w:spacing w:after="0" w:line="240" w:lineRule="auto"/>
        <w:ind w:left="426"/>
        <w:rPr>
          <w:rFonts w:ascii="Arial" w:hAnsi="Arial" w:cs="Arial"/>
          <w:lang w:val="id-ID"/>
        </w:rPr>
      </w:pPr>
    </w:p>
    <w:p w:rsidR="00393422" w:rsidRDefault="00393422" w:rsidP="00393422">
      <w:pPr>
        <w:spacing w:after="0" w:line="240" w:lineRule="auto"/>
        <w:ind w:left="426"/>
        <w:rPr>
          <w:rFonts w:ascii="Arial" w:hAnsi="Arial" w:cs="Arial"/>
          <w:b/>
          <w:lang w:val="id-ID"/>
        </w:rPr>
      </w:pPr>
      <w:r w:rsidRPr="00393422">
        <w:rPr>
          <w:rFonts w:ascii="Arial" w:hAnsi="Arial" w:cs="Arial"/>
          <w:b/>
          <w:lang w:val="id-ID"/>
        </w:rPr>
        <w:t>Loop Through an ArrayList</w:t>
      </w:r>
    </w:p>
    <w:p w:rsidR="00393422" w:rsidRPr="00393422" w:rsidRDefault="00393422" w:rsidP="00393422">
      <w:pPr>
        <w:spacing w:after="0" w:line="240" w:lineRule="auto"/>
        <w:rPr>
          <w:rFonts w:ascii="Arial" w:hAnsi="Arial" w:cs="Arial"/>
          <w:lang w:val="id-ID"/>
        </w:rPr>
      </w:pPr>
    </w:p>
    <w:p w:rsidR="00393422" w:rsidRDefault="00393422" w:rsidP="00393422">
      <w:pPr>
        <w:spacing w:after="0" w:line="240" w:lineRule="auto"/>
        <w:ind w:left="426"/>
        <w:rPr>
          <w:rFonts w:ascii="Arial" w:hAnsi="Arial" w:cs="Arial"/>
          <w:lang w:val="id-ID"/>
        </w:rPr>
      </w:pPr>
      <w:r w:rsidRPr="00393422">
        <w:rPr>
          <w:rFonts w:ascii="Arial" w:hAnsi="Arial" w:cs="Arial"/>
          <w:lang w:val="id-ID"/>
        </w:rPr>
        <w:t>Ulangi elemen ArrayList dengan for for loop, dan gunakan metode size () untuk menentukan berapa kali loop harus dijalankan:</w:t>
      </w:r>
    </w:p>
    <w:tbl>
      <w:tblPr>
        <w:tblpPr w:leftFromText="180" w:rightFromText="180" w:vertAnchor="text" w:tblpX="169"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5"/>
      </w:tblGrid>
      <w:tr w:rsidR="00393422" w:rsidTr="00393422">
        <w:tblPrEx>
          <w:tblCellMar>
            <w:top w:w="0" w:type="dxa"/>
            <w:bottom w:w="0" w:type="dxa"/>
          </w:tblCellMar>
        </w:tblPrEx>
        <w:trPr>
          <w:trHeight w:val="3375"/>
        </w:trPr>
        <w:tc>
          <w:tcPr>
            <w:tcW w:w="8925" w:type="dxa"/>
          </w:tcPr>
          <w:p w:rsidR="00393422" w:rsidRPr="00393422" w:rsidRDefault="00393422" w:rsidP="00393422">
            <w:pPr>
              <w:spacing w:after="0" w:line="240" w:lineRule="auto"/>
              <w:rPr>
                <w:rFonts w:ascii="Arial" w:hAnsi="Arial" w:cs="Arial"/>
                <w:lang w:val="id-ID"/>
              </w:rPr>
            </w:pPr>
            <w:r w:rsidRPr="00393422">
              <w:rPr>
                <w:rFonts w:ascii="Arial" w:hAnsi="Arial" w:cs="Arial"/>
                <w:lang w:val="id-ID"/>
              </w:rPr>
              <w:t>public class MyClass {</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public static void main(String[] args) {</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ArrayList&lt;String&gt; cars = new ArrayList&lt;String&gt;();</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cars.add("Volvo");</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cars.add("BMW");</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cars.add("Ford");</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cars.add("Mazda");</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for (int i = 0; i &lt; cars.size(); i++) {</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System.out.println(cars.get(i));</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w:t>
            </w:r>
          </w:p>
          <w:p w:rsidR="00393422" w:rsidRPr="00393422" w:rsidRDefault="00393422" w:rsidP="00393422">
            <w:pPr>
              <w:spacing w:after="0" w:line="240" w:lineRule="auto"/>
              <w:rPr>
                <w:rFonts w:ascii="Arial" w:hAnsi="Arial" w:cs="Arial"/>
                <w:lang w:val="id-ID"/>
              </w:rPr>
            </w:pPr>
            <w:r w:rsidRPr="00393422">
              <w:rPr>
                <w:rFonts w:ascii="Arial" w:hAnsi="Arial" w:cs="Arial"/>
                <w:lang w:val="id-ID"/>
              </w:rPr>
              <w:t xml:space="preserve">  }</w:t>
            </w:r>
          </w:p>
          <w:p w:rsidR="00393422" w:rsidRDefault="00393422" w:rsidP="00393422">
            <w:pPr>
              <w:spacing w:after="0" w:line="240" w:lineRule="auto"/>
              <w:rPr>
                <w:rFonts w:ascii="Arial" w:hAnsi="Arial" w:cs="Arial"/>
                <w:lang w:val="id-ID"/>
              </w:rPr>
            </w:pPr>
            <w:r w:rsidRPr="00393422">
              <w:rPr>
                <w:rFonts w:ascii="Arial" w:hAnsi="Arial" w:cs="Arial"/>
                <w:lang w:val="id-ID"/>
              </w:rPr>
              <w:t>}</w:t>
            </w:r>
          </w:p>
        </w:tc>
      </w:tr>
    </w:tbl>
    <w:p w:rsidR="00393422" w:rsidRDefault="00393422" w:rsidP="00393422">
      <w:pPr>
        <w:spacing w:after="0" w:line="240" w:lineRule="auto"/>
        <w:ind w:left="426"/>
        <w:rPr>
          <w:rFonts w:ascii="Arial" w:hAnsi="Arial" w:cs="Arial"/>
          <w:lang w:val="id-ID"/>
        </w:rPr>
      </w:pPr>
    </w:p>
    <w:p w:rsidR="00393422" w:rsidRDefault="00393422" w:rsidP="00393422">
      <w:pPr>
        <w:jc w:val="right"/>
        <w:rPr>
          <w:rFonts w:ascii="Arial" w:hAnsi="Arial" w:cs="Arial"/>
          <w:lang w:val="id-ID"/>
        </w:rPr>
      </w:pPr>
    </w:p>
    <w:p w:rsidR="00393422" w:rsidRDefault="00393422" w:rsidP="00393422">
      <w:pPr>
        <w:jc w:val="right"/>
        <w:rPr>
          <w:rFonts w:ascii="Arial" w:hAnsi="Arial" w:cs="Arial"/>
          <w:lang w:val="id-ID"/>
        </w:rPr>
      </w:pPr>
    </w:p>
    <w:p w:rsidR="00393422" w:rsidRPr="00393422" w:rsidRDefault="00393422" w:rsidP="00393422">
      <w:pPr>
        <w:rPr>
          <w:rFonts w:ascii="Arial" w:hAnsi="Arial" w:cs="Arial"/>
          <w:lang w:val="id-ID"/>
        </w:rPr>
      </w:pPr>
    </w:p>
    <w:p w:rsidR="00393422" w:rsidRDefault="00393422" w:rsidP="00393422">
      <w:pPr>
        <w:rPr>
          <w:rFonts w:ascii="Arial" w:hAnsi="Arial" w:cs="Arial"/>
          <w:lang w:val="id-ID"/>
        </w:rPr>
      </w:pPr>
      <w:r w:rsidRPr="00393422">
        <w:rPr>
          <w:rFonts w:ascii="Arial" w:hAnsi="Arial" w:cs="Arial"/>
          <w:lang w:val="id-ID"/>
        </w:rPr>
        <w:t>Anda juga dapat mengulang melalui ArrayList dengan untuk masing-masing loop:</w:t>
      </w:r>
    </w:p>
    <w:tbl>
      <w:tblPr>
        <w:tblW w:w="8851"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1"/>
      </w:tblGrid>
      <w:tr w:rsidR="00393422" w:rsidTr="00393422">
        <w:tblPrEx>
          <w:tblCellMar>
            <w:top w:w="0" w:type="dxa"/>
            <w:bottom w:w="0" w:type="dxa"/>
          </w:tblCellMar>
        </w:tblPrEx>
        <w:trPr>
          <w:trHeight w:val="740"/>
        </w:trPr>
        <w:tc>
          <w:tcPr>
            <w:tcW w:w="8851" w:type="dxa"/>
          </w:tcPr>
          <w:p w:rsidR="00393422" w:rsidRPr="00393422" w:rsidRDefault="00393422" w:rsidP="00393422">
            <w:pPr>
              <w:rPr>
                <w:rFonts w:ascii="Arial" w:hAnsi="Arial" w:cs="Arial"/>
                <w:lang w:val="id-ID"/>
              </w:rPr>
            </w:pPr>
            <w:r w:rsidRPr="00393422">
              <w:rPr>
                <w:rFonts w:ascii="Arial" w:hAnsi="Arial" w:cs="Arial"/>
                <w:lang w:val="id-ID"/>
              </w:rPr>
              <w:t>public class MyClass {</w:t>
            </w:r>
          </w:p>
          <w:p w:rsidR="00393422" w:rsidRPr="00393422" w:rsidRDefault="00393422" w:rsidP="00393422">
            <w:pPr>
              <w:rPr>
                <w:rFonts w:ascii="Arial" w:hAnsi="Arial" w:cs="Arial"/>
                <w:lang w:val="id-ID"/>
              </w:rPr>
            </w:pPr>
            <w:r w:rsidRPr="00393422">
              <w:rPr>
                <w:rFonts w:ascii="Arial" w:hAnsi="Arial" w:cs="Arial"/>
                <w:lang w:val="id-ID"/>
              </w:rPr>
              <w:t xml:space="preserve">  public static void main(String[] args) {</w:t>
            </w:r>
          </w:p>
          <w:p w:rsidR="00393422" w:rsidRPr="00393422" w:rsidRDefault="00393422" w:rsidP="00393422">
            <w:pPr>
              <w:rPr>
                <w:rFonts w:ascii="Arial" w:hAnsi="Arial" w:cs="Arial"/>
                <w:lang w:val="id-ID"/>
              </w:rPr>
            </w:pPr>
            <w:r w:rsidRPr="00393422">
              <w:rPr>
                <w:rFonts w:ascii="Arial" w:hAnsi="Arial" w:cs="Arial"/>
                <w:lang w:val="id-ID"/>
              </w:rPr>
              <w:t xml:space="preserve">    ArrayList&lt;String&gt; cars = new ArrayList&lt;String&gt;();</w:t>
            </w:r>
          </w:p>
          <w:p w:rsidR="00393422" w:rsidRPr="00393422" w:rsidRDefault="00393422" w:rsidP="00393422">
            <w:pPr>
              <w:rPr>
                <w:rFonts w:ascii="Arial" w:hAnsi="Arial" w:cs="Arial"/>
                <w:lang w:val="id-ID"/>
              </w:rPr>
            </w:pPr>
            <w:r w:rsidRPr="00393422">
              <w:rPr>
                <w:rFonts w:ascii="Arial" w:hAnsi="Arial" w:cs="Arial"/>
                <w:lang w:val="id-ID"/>
              </w:rPr>
              <w:t xml:space="preserve">    cars.add("Volvo");</w:t>
            </w:r>
          </w:p>
          <w:p w:rsidR="00393422" w:rsidRPr="00393422" w:rsidRDefault="00393422" w:rsidP="00393422">
            <w:pPr>
              <w:rPr>
                <w:rFonts w:ascii="Arial" w:hAnsi="Arial" w:cs="Arial"/>
                <w:lang w:val="id-ID"/>
              </w:rPr>
            </w:pPr>
            <w:r w:rsidRPr="00393422">
              <w:rPr>
                <w:rFonts w:ascii="Arial" w:hAnsi="Arial" w:cs="Arial"/>
                <w:lang w:val="id-ID"/>
              </w:rPr>
              <w:t xml:space="preserve">    cars.add("BMW");</w:t>
            </w:r>
          </w:p>
          <w:p w:rsidR="00393422" w:rsidRPr="00393422" w:rsidRDefault="00393422" w:rsidP="00393422">
            <w:pPr>
              <w:rPr>
                <w:rFonts w:ascii="Arial" w:hAnsi="Arial" w:cs="Arial"/>
                <w:lang w:val="id-ID"/>
              </w:rPr>
            </w:pPr>
            <w:r w:rsidRPr="00393422">
              <w:rPr>
                <w:rFonts w:ascii="Arial" w:hAnsi="Arial" w:cs="Arial"/>
                <w:lang w:val="id-ID"/>
              </w:rPr>
              <w:t xml:space="preserve">    cars.add("Ford");</w:t>
            </w:r>
          </w:p>
          <w:p w:rsidR="00393422" w:rsidRPr="00393422" w:rsidRDefault="00393422" w:rsidP="00393422">
            <w:pPr>
              <w:rPr>
                <w:rFonts w:ascii="Arial" w:hAnsi="Arial" w:cs="Arial"/>
                <w:lang w:val="id-ID"/>
              </w:rPr>
            </w:pPr>
            <w:r w:rsidRPr="00393422">
              <w:rPr>
                <w:rFonts w:ascii="Arial" w:hAnsi="Arial" w:cs="Arial"/>
                <w:lang w:val="id-ID"/>
              </w:rPr>
              <w:t xml:space="preserve">    cars.add("Mazda");</w:t>
            </w:r>
          </w:p>
          <w:p w:rsidR="00393422" w:rsidRPr="00393422" w:rsidRDefault="00393422" w:rsidP="00393422">
            <w:pPr>
              <w:rPr>
                <w:rFonts w:ascii="Arial" w:hAnsi="Arial" w:cs="Arial"/>
                <w:lang w:val="id-ID"/>
              </w:rPr>
            </w:pPr>
            <w:r w:rsidRPr="00393422">
              <w:rPr>
                <w:rFonts w:ascii="Arial" w:hAnsi="Arial" w:cs="Arial"/>
                <w:lang w:val="id-ID"/>
              </w:rPr>
              <w:t xml:space="preserve">    for (String i : cars) {</w:t>
            </w:r>
          </w:p>
          <w:p w:rsidR="00393422" w:rsidRPr="00393422" w:rsidRDefault="00393422" w:rsidP="00393422">
            <w:pPr>
              <w:rPr>
                <w:rFonts w:ascii="Arial" w:hAnsi="Arial" w:cs="Arial"/>
                <w:lang w:val="id-ID"/>
              </w:rPr>
            </w:pPr>
            <w:r w:rsidRPr="00393422">
              <w:rPr>
                <w:rFonts w:ascii="Arial" w:hAnsi="Arial" w:cs="Arial"/>
                <w:lang w:val="id-ID"/>
              </w:rPr>
              <w:t xml:space="preserve">      System.out.println(i);</w:t>
            </w:r>
          </w:p>
          <w:p w:rsidR="00393422" w:rsidRPr="00393422" w:rsidRDefault="00393422" w:rsidP="00393422">
            <w:pPr>
              <w:rPr>
                <w:rFonts w:ascii="Arial" w:hAnsi="Arial" w:cs="Arial"/>
                <w:lang w:val="id-ID"/>
              </w:rPr>
            </w:pPr>
            <w:r w:rsidRPr="00393422">
              <w:rPr>
                <w:rFonts w:ascii="Arial" w:hAnsi="Arial" w:cs="Arial"/>
                <w:lang w:val="id-ID"/>
              </w:rPr>
              <w:t xml:space="preserve">    }</w:t>
            </w:r>
          </w:p>
          <w:p w:rsidR="00393422" w:rsidRPr="00393422" w:rsidRDefault="00393422" w:rsidP="00393422">
            <w:pPr>
              <w:rPr>
                <w:rFonts w:ascii="Arial" w:hAnsi="Arial" w:cs="Arial"/>
                <w:lang w:val="id-ID"/>
              </w:rPr>
            </w:pPr>
            <w:r w:rsidRPr="00393422">
              <w:rPr>
                <w:rFonts w:ascii="Arial" w:hAnsi="Arial" w:cs="Arial"/>
                <w:lang w:val="id-ID"/>
              </w:rPr>
              <w:t xml:space="preserve">  }</w:t>
            </w:r>
          </w:p>
          <w:p w:rsidR="00393422" w:rsidRDefault="00393422" w:rsidP="00393422">
            <w:pPr>
              <w:rPr>
                <w:rFonts w:ascii="Arial" w:hAnsi="Arial" w:cs="Arial"/>
                <w:lang w:val="id-ID"/>
              </w:rPr>
            </w:pPr>
            <w:r w:rsidRPr="00393422">
              <w:rPr>
                <w:rFonts w:ascii="Arial" w:hAnsi="Arial" w:cs="Arial"/>
                <w:lang w:val="id-ID"/>
              </w:rPr>
              <w:t>}</w:t>
            </w:r>
          </w:p>
        </w:tc>
      </w:tr>
    </w:tbl>
    <w:p w:rsidR="00393422" w:rsidRPr="00393422" w:rsidRDefault="00393422" w:rsidP="00393422">
      <w:pPr>
        <w:jc w:val="right"/>
        <w:rPr>
          <w:rFonts w:ascii="Arial" w:hAnsi="Arial" w:cs="Arial"/>
          <w:lang w:val="id-ID"/>
        </w:rPr>
      </w:pPr>
    </w:p>
    <w:p w:rsidR="00393422" w:rsidRDefault="00393422" w:rsidP="00393422">
      <w:pPr>
        <w:rPr>
          <w:rFonts w:ascii="Arial" w:hAnsi="Arial" w:cs="Arial"/>
          <w:b/>
          <w:lang w:val="id-ID"/>
        </w:rPr>
      </w:pPr>
      <w:r w:rsidRPr="00393422">
        <w:rPr>
          <w:rFonts w:ascii="Arial" w:hAnsi="Arial" w:cs="Arial"/>
          <w:b/>
          <w:lang w:val="id-ID"/>
        </w:rPr>
        <w:t>Other Types</w:t>
      </w:r>
    </w:p>
    <w:tbl>
      <w:tblPr>
        <w:tblpPr w:leftFromText="180" w:rightFromText="180" w:vertAnchor="text" w:horzAnchor="margin" w:tblpXSpec="center" w:tblpY="1753"/>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5"/>
      </w:tblGrid>
      <w:tr w:rsidR="00F70C23" w:rsidTr="00F70C23">
        <w:tblPrEx>
          <w:tblCellMar>
            <w:top w:w="0" w:type="dxa"/>
            <w:bottom w:w="0" w:type="dxa"/>
          </w:tblCellMar>
        </w:tblPrEx>
        <w:trPr>
          <w:trHeight w:val="5487"/>
        </w:trPr>
        <w:tc>
          <w:tcPr>
            <w:tcW w:w="9615" w:type="dxa"/>
          </w:tcPr>
          <w:p w:rsidR="00F70C23" w:rsidRDefault="00F70C23" w:rsidP="00F70C23">
            <w:pPr>
              <w:rPr>
                <w:rFonts w:ascii="Arial" w:hAnsi="Arial" w:cs="Arial"/>
                <w:lang w:val="id-ID"/>
              </w:rPr>
            </w:pPr>
            <w:r w:rsidRPr="00393422">
              <w:rPr>
                <w:rFonts w:ascii="Arial" w:hAnsi="Arial" w:cs="Arial"/>
                <w:lang w:val="id-ID"/>
              </w:rPr>
              <w:t>Create an ArrayList to store numbers (add elements of type Integer):</w:t>
            </w:r>
          </w:p>
          <w:p w:rsidR="00F70C23" w:rsidRPr="00393422" w:rsidRDefault="00F70C23" w:rsidP="00F70C23">
            <w:pPr>
              <w:rPr>
                <w:rFonts w:ascii="Arial" w:hAnsi="Arial" w:cs="Arial"/>
                <w:lang w:val="id-ID"/>
              </w:rPr>
            </w:pPr>
            <w:r>
              <w:rPr>
                <w:rFonts w:ascii="Arial" w:hAnsi="Arial" w:cs="Arial"/>
                <w:lang w:val="id-ID"/>
              </w:rPr>
              <w:t>import java.util.ArrayList;</w:t>
            </w:r>
          </w:p>
          <w:p w:rsidR="00F70C23" w:rsidRPr="00393422" w:rsidRDefault="00F70C23" w:rsidP="00F70C23">
            <w:pPr>
              <w:rPr>
                <w:rFonts w:ascii="Arial" w:hAnsi="Arial" w:cs="Arial"/>
                <w:lang w:val="id-ID"/>
              </w:rPr>
            </w:pPr>
            <w:r w:rsidRPr="00393422">
              <w:rPr>
                <w:rFonts w:ascii="Arial" w:hAnsi="Arial" w:cs="Arial"/>
                <w:lang w:val="id-ID"/>
              </w:rPr>
              <w:t>public class MyClass {</w:t>
            </w:r>
          </w:p>
          <w:p w:rsidR="00F70C23" w:rsidRPr="00393422" w:rsidRDefault="00F70C23" w:rsidP="00F70C23">
            <w:pPr>
              <w:rPr>
                <w:rFonts w:ascii="Arial" w:hAnsi="Arial" w:cs="Arial"/>
                <w:lang w:val="id-ID"/>
              </w:rPr>
            </w:pPr>
            <w:r w:rsidRPr="00393422">
              <w:rPr>
                <w:rFonts w:ascii="Arial" w:hAnsi="Arial" w:cs="Arial"/>
                <w:lang w:val="id-ID"/>
              </w:rPr>
              <w:t xml:space="preserve">  public static void main(String[] args) {</w:t>
            </w:r>
          </w:p>
          <w:p w:rsidR="00F70C23" w:rsidRPr="00393422" w:rsidRDefault="00F70C23" w:rsidP="00F70C23">
            <w:pPr>
              <w:rPr>
                <w:rFonts w:ascii="Arial" w:hAnsi="Arial" w:cs="Arial"/>
                <w:lang w:val="id-ID"/>
              </w:rPr>
            </w:pPr>
            <w:r w:rsidRPr="00393422">
              <w:rPr>
                <w:rFonts w:ascii="Arial" w:hAnsi="Arial" w:cs="Arial"/>
                <w:lang w:val="id-ID"/>
              </w:rPr>
              <w:t xml:space="preserve">    ArrayList&lt;Integer&gt; myNumbers = new ArrayList&lt;Integer&gt;();</w:t>
            </w:r>
          </w:p>
          <w:p w:rsidR="00F70C23" w:rsidRPr="00393422" w:rsidRDefault="00F70C23" w:rsidP="00F70C23">
            <w:pPr>
              <w:rPr>
                <w:rFonts w:ascii="Arial" w:hAnsi="Arial" w:cs="Arial"/>
                <w:lang w:val="id-ID"/>
              </w:rPr>
            </w:pPr>
            <w:r w:rsidRPr="00393422">
              <w:rPr>
                <w:rFonts w:ascii="Arial" w:hAnsi="Arial" w:cs="Arial"/>
                <w:lang w:val="id-ID"/>
              </w:rPr>
              <w:t xml:space="preserve">    myNumbers.add(10);</w:t>
            </w:r>
          </w:p>
          <w:p w:rsidR="00F70C23" w:rsidRPr="00393422" w:rsidRDefault="00F70C23" w:rsidP="00F70C23">
            <w:pPr>
              <w:rPr>
                <w:rFonts w:ascii="Arial" w:hAnsi="Arial" w:cs="Arial"/>
                <w:lang w:val="id-ID"/>
              </w:rPr>
            </w:pPr>
            <w:r w:rsidRPr="00393422">
              <w:rPr>
                <w:rFonts w:ascii="Arial" w:hAnsi="Arial" w:cs="Arial"/>
                <w:lang w:val="id-ID"/>
              </w:rPr>
              <w:t xml:space="preserve">    myNumbers.add(15);</w:t>
            </w:r>
          </w:p>
          <w:p w:rsidR="00F70C23" w:rsidRPr="00393422" w:rsidRDefault="00F70C23" w:rsidP="00F70C23">
            <w:pPr>
              <w:rPr>
                <w:rFonts w:ascii="Arial" w:hAnsi="Arial" w:cs="Arial"/>
                <w:lang w:val="id-ID"/>
              </w:rPr>
            </w:pPr>
            <w:r w:rsidRPr="00393422">
              <w:rPr>
                <w:rFonts w:ascii="Arial" w:hAnsi="Arial" w:cs="Arial"/>
                <w:lang w:val="id-ID"/>
              </w:rPr>
              <w:t xml:space="preserve">    myNumbers.add(20);</w:t>
            </w:r>
          </w:p>
          <w:p w:rsidR="00F70C23" w:rsidRPr="00393422" w:rsidRDefault="00F70C23" w:rsidP="00F70C23">
            <w:pPr>
              <w:rPr>
                <w:rFonts w:ascii="Arial" w:hAnsi="Arial" w:cs="Arial"/>
                <w:lang w:val="id-ID"/>
              </w:rPr>
            </w:pPr>
            <w:r w:rsidRPr="00393422">
              <w:rPr>
                <w:rFonts w:ascii="Arial" w:hAnsi="Arial" w:cs="Arial"/>
                <w:lang w:val="id-ID"/>
              </w:rPr>
              <w:t xml:space="preserve">    myNumbers.add(25);</w:t>
            </w:r>
          </w:p>
          <w:p w:rsidR="00F70C23" w:rsidRPr="00393422" w:rsidRDefault="00F70C23" w:rsidP="00F70C23">
            <w:pPr>
              <w:rPr>
                <w:rFonts w:ascii="Arial" w:hAnsi="Arial" w:cs="Arial"/>
                <w:lang w:val="id-ID"/>
              </w:rPr>
            </w:pPr>
            <w:r w:rsidRPr="00393422">
              <w:rPr>
                <w:rFonts w:ascii="Arial" w:hAnsi="Arial" w:cs="Arial"/>
                <w:lang w:val="id-ID"/>
              </w:rPr>
              <w:t xml:space="preserve">    for (int i : myNumbers) {</w:t>
            </w:r>
          </w:p>
          <w:p w:rsidR="00F70C23" w:rsidRPr="00393422" w:rsidRDefault="00F70C23" w:rsidP="00F70C23">
            <w:pPr>
              <w:rPr>
                <w:rFonts w:ascii="Arial" w:hAnsi="Arial" w:cs="Arial"/>
                <w:lang w:val="id-ID"/>
              </w:rPr>
            </w:pPr>
            <w:r w:rsidRPr="00393422">
              <w:rPr>
                <w:rFonts w:ascii="Arial" w:hAnsi="Arial" w:cs="Arial"/>
                <w:lang w:val="id-ID"/>
              </w:rPr>
              <w:t xml:space="preserve">      System.out.println(i);</w:t>
            </w:r>
          </w:p>
          <w:p w:rsidR="00F70C23" w:rsidRPr="00393422" w:rsidRDefault="00F70C23" w:rsidP="00F70C23">
            <w:pPr>
              <w:rPr>
                <w:rFonts w:ascii="Arial" w:hAnsi="Arial" w:cs="Arial"/>
                <w:lang w:val="id-ID"/>
              </w:rPr>
            </w:pPr>
            <w:r w:rsidRPr="00393422">
              <w:rPr>
                <w:rFonts w:ascii="Arial" w:hAnsi="Arial" w:cs="Arial"/>
                <w:lang w:val="id-ID"/>
              </w:rPr>
              <w:t xml:space="preserve">    }</w:t>
            </w:r>
          </w:p>
          <w:p w:rsidR="00F70C23" w:rsidRPr="00393422" w:rsidRDefault="00F70C23" w:rsidP="00F70C23">
            <w:pPr>
              <w:rPr>
                <w:rFonts w:ascii="Arial" w:hAnsi="Arial" w:cs="Arial"/>
                <w:lang w:val="id-ID"/>
              </w:rPr>
            </w:pPr>
            <w:r w:rsidRPr="00393422">
              <w:rPr>
                <w:rFonts w:ascii="Arial" w:hAnsi="Arial" w:cs="Arial"/>
                <w:lang w:val="id-ID"/>
              </w:rPr>
              <w:t xml:space="preserve">  }</w:t>
            </w:r>
          </w:p>
          <w:p w:rsidR="00F70C23" w:rsidRDefault="00F70C23" w:rsidP="00F70C23">
            <w:pPr>
              <w:rPr>
                <w:rFonts w:ascii="Arial" w:hAnsi="Arial" w:cs="Arial"/>
                <w:lang w:val="id-ID"/>
              </w:rPr>
            </w:pPr>
            <w:r w:rsidRPr="00393422">
              <w:rPr>
                <w:rFonts w:ascii="Arial" w:hAnsi="Arial" w:cs="Arial"/>
                <w:lang w:val="id-ID"/>
              </w:rPr>
              <w:t>}</w:t>
            </w:r>
          </w:p>
        </w:tc>
      </w:tr>
    </w:tbl>
    <w:p w:rsidR="00393422" w:rsidRDefault="00393422" w:rsidP="00393422">
      <w:pPr>
        <w:ind w:firstLine="720"/>
        <w:rPr>
          <w:rFonts w:ascii="Arial" w:hAnsi="Arial" w:cs="Arial"/>
          <w:lang w:val="id-ID"/>
        </w:rPr>
      </w:pPr>
      <w:r w:rsidRPr="00393422">
        <w:rPr>
          <w:rFonts w:ascii="Arial" w:hAnsi="Arial" w:cs="Arial"/>
          <w:lang w:val="id-ID"/>
        </w:rPr>
        <w:t>Elemen dalam ArrayList sebenarnya adalah objek. Dalam contoh di atas, kami membuat elemen (objek) dari tipe "String". Ingatlah bahwa String di Java adalah objek (bukan tipe primitif). Untuk menggunakan tipe lain, seperti int, Anda harus menentukan kelas pembungkus yang setara: Integer. Untuk jenis primitif lainnya, gunakan: Boolean untuk boolean, Karakter untuk char, Double untuk double, dll:</w:t>
      </w:r>
    </w:p>
    <w:p w:rsidR="00393422" w:rsidRDefault="00F70C23" w:rsidP="00393422">
      <w:pPr>
        <w:ind w:firstLine="720"/>
        <w:rPr>
          <w:rFonts w:ascii="Arial" w:hAnsi="Arial" w:cs="Arial"/>
          <w:b/>
          <w:lang w:val="id-ID"/>
        </w:rPr>
      </w:pPr>
      <w:r w:rsidRPr="00F70C23">
        <w:rPr>
          <w:rFonts w:ascii="Arial" w:hAnsi="Arial" w:cs="Arial"/>
          <w:b/>
          <w:lang w:val="id-ID"/>
        </w:rPr>
        <w:lastRenderedPageBreak/>
        <w:t>Sort an ArrayList</w:t>
      </w:r>
    </w:p>
    <w:p w:rsidR="00F70C23" w:rsidRPr="00F70C23" w:rsidRDefault="00F70C23" w:rsidP="00F70C23">
      <w:pPr>
        <w:ind w:firstLine="720"/>
        <w:rPr>
          <w:rFonts w:ascii="Arial" w:hAnsi="Arial" w:cs="Arial"/>
          <w:lang w:val="id-ID"/>
        </w:rPr>
      </w:pPr>
    </w:p>
    <w:p w:rsidR="00F70C23" w:rsidRDefault="00F70C23" w:rsidP="00F70C23">
      <w:pPr>
        <w:ind w:firstLine="720"/>
        <w:rPr>
          <w:rFonts w:ascii="Arial" w:hAnsi="Arial" w:cs="Arial"/>
          <w:lang w:val="id-ID"/>
        </w:rPr>
      </w:pPr>
      <w:r w:rsidRPr="00F70C23">
        <w:rPr>
          <w:rFonts w:ascii="Arial" w:hAnsi="Arial" w:cs="Arial"/>
          <w:lang w:val="id-ID"/>
        </w:rPr>
        <w:t>Kelas lain yang berguna dalam paket java.util adalah kelas Collections, yang mencakup metode sort () untuk menyortir daftar berdasarkan abjad atau angka:</w:t>
      </w:r>
    </w:p>
    <w:tbl>
      <w:tblPr>
        <w:tblW w:w="9375"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5"/>
      </w:tblGrid>
      <w:tr w:rsidR="00F70C23" w:rsidTr="00F70C23">
        <w:tblPrEx>
          <w:tblCellMar>
            <w:top w:w="0" w:type="dxa"/>
            <w:bottom w:w="0" w:type="dxa"/>
          </w:tblCellMar>
        </w:tblPrEx>
        <w:trPr>
          <w:trHeight w:val="7155"/>
        </w:trPr>
        <w:tc>
          <w:tcPr>
            <w:tcW w:w="9375" w:type="dxa"/>
          </w:tcPr>
          <w:p w:rsidR="00F70C23" w:rsidRPr="00F70C23" w:rsidRDefault="00F70C23" w:rsidP="00F70C23">
            <w:pPr>
              <w:rPr>
                <w:rFonts w:ascii="Arial" w:hAnsi="Arial" w:cs="Arial"/>
                <w:lang w:val="id-ID"/>
              </w:rPr>
            </w:pPr>
            <w:r w:rsidRPr="00F70C23">
              <w:rPr>
                <w:rFonts w:ascii="Arial" w:hAnsi="Arial" w:cs="Arial"/>
                <w:lang w:val="id-ID"/>
              </w:rPr>
              <w:t>Sort an ArrayList of Strings:</w:t>
            </w:r>
          </w:p>
          <w:p w:rsidR="00F70C23" w:rsidRPr="00F70C23" w:rsidRDefault="00F70C23" w:rsidP="00F70C23">
            <w:pPr>
              <w:rPr>
                <w:rFonts w:ascii="Arial" w:hAnsi="Arial" w:cs="Arial"/>
                <w:lang w:val="id-ID"/>
              </w:rPr>
            </w:pPr>
            <w:r w:rsidRPr="00F70C23">
              <w:rPr>
                <w:rFonts w:ascii="Arial" w:hAnsi="Arial" w:cs="Arial"/>
                <w:lang w:val="id-ID"/>
              </w:rPr>
              <w:t>import java.util.ArrayList;</w:t>
            </w:r>
          </w:p>
          <w:p w:rsidR="00F70C23" w:rsidRPr="00F70C23" w:rsidRDefault="00F70C23" w:rsidP="00F70C23">
            <w:pPr>
              <w:rPr>
                <w:rFonts w:ascii="Arial" w:hAnsi="Arial" w:cs="Arial"/>
                <w:lang w:val="id-ID"/>
              </w:rPr>
            </w:pPr>
            <w:r w:rsidRPr="00F70C23">
              <w:rPr>
                <w:rFonts w:ascii="Arial" w:hAnsi="Arial" w:cs="Arial"/>
                <w:lang w:val="id-ID"/>
              </w:rPr>
              <w:t>import java.util.Collections;  // Import the Collections class</w:t>
            </w:r>
          </w:p>
          <w:p w:rsidR="00F70C23" w:rsidRPr="00F70C23" w:rsidRDefault="00F70C23" w:rsidP="00F70C23">
            <w:pPr>
              <w:rPr>
                <w:rFonts w:ascii="Arial" w:hAnsi="Arial" w:cs="Arial"/>
                <w:lang w:val="id-ID"/>
              </w:rPr>
            </w:pPr>
          </w:p>
          <w:p w:rsidR="00F70C23" w:rsidRPr="00F70C23" w:rsidRDefault="00F70C23" w:rsidP="00F70C23">
            <w:pPr>
              <w:rPr>
                <w:rFonts w:ascii="Arial" w:hAnsi="Arial" w:cs="Arial"/>
                <w:lang w:val="id-ID"/>
              </w:rPr>
            </w:pPr>
            <w:r w:rsidRPr="00F70C23">
              <w:rPr>
                <w:rFonts w:ascii="Arial" w:hAnsi="Arial" w:cs="Arial"/>
                <w:lang w:val="id-ID"/>
              </w:rPr>
              <w:t>public class MyClass {</w:t>
            </w:r>
          </w:p>
          <w:p w:rsidR="00F70C23" w:rsidRPr="00F70C23" w:rsidRDefault="00F70C23" w:rsidP="00F70C23">
            <w:pPr>
              <w:rPr>
                <w:rFonts w:ascii="Arial" w:hAnsi="Arial" w:cs="Arial"/>
                <w:lang w:val="id-ID"/>
              </w:rPr>
            </w:pPr>
            <w:r w:rsidRPr="00F70C23">
              <w:rPr>
                <w:rFonts w:ascii="Arial" w:hAnsi="Arial" w:cs="Arial"/>
                <w:lang w:val="id-ID"/>
              </w:rPr>
              <w:t xml:space="preserve">  public static void main(String[] args) {</w:t>
            </w:r>
          </w:p>
          <w:p w:rsidR="00F70C23" w:rsidRPr="00F70C23" w:rsidRDefault="00F70C23" w:rsidP="00F70C23">
            <w:pPr>
              <w:rPr>
                <w:rFonts w:ascii="Arial" w:hAnsi="Arial" w:cs="Arial"/>
                <w:lang w:val="id-ID"/>
              </w:rPr>
            </w:pPr>
            <w:r w:rsidRPr="00F70C23">
              <w:rPr>
                <w:rFonts w:ascii="Arial" w:hAnsi="Arial" w:cs="Arial"/>
                <w:lang w:val="id-ID"/>
              </w:rPr>
              <w:t xml:space="preserve">    ArrayList&lt;String&gt; cars = new ArrayList&lt;String&gt;();</w:t>
            </w:r>
          </w:p>
          <w:p w:rsidR="00F70C23" w:rsidRPr="00F70C23" w:rsidRDefault="00F70C23" w:rsidP="00F70C23">
            <w:pPr>
              <w:rPr>
                <w:rFonts w:ascii="Arial" w:hAnsi="Arial" w:cs="Arial"/>
                <w:lang w:val="id-ID"/>
              </w:rPr>
            </w:pPr>
            <w:r w:rsidRPr="00F70C23">
              <w:rPr>
                <w:rFonts w:ascii="Arial" w:hAnsi="Arial" w:cs="Arial"/>
                <w:lang w:val="id-ID"/>
              </w:rPr>
              <w:t xml:space="preserve">    cars.add("Volvo");</w:t>
            </w:r>
          </w:p>
          <w:p w:rsidR="00F70C23" w:rsidRPr="00F70C23" w:rsidRDefault="00F70C23" w:rsidP="00F70C23">
            <w:pPr>
              <w:rPr>
                <w:rFonts w:ascii="Arial" w:hAnsi="Arial" w:cs="Arial"/>
                <w:lang w:val="id-ID"/>
              </w:rPr>
            </w:pPr>
            <w:r w:rsidRPr="00F70C23">
              <w:rPr>
                <w:rFonts w:ascii="Arial" w:hAnsi="Arial" w:cs="Arial"/>
                <w:lang w:val="id-ID"/>
              </w:rPr>
              <w:t xml:space="preserve">    cars.add("BMW");</w:t>
            </w:r>
          </w:p>
          <w:p w:rsidR="00F70C23" w:rsidRPr="00F70C23" w:rsidRDefault="00F70C23" w:rsidP="00F70C23">
            <w:pPr>
              <w:rPr>
                <w:rFonts w:ascii="Arial" w:hAnsi="Arial" w:cs="Arial"/>
                <w:lang w:val="id-ID"/>
              </w:rPr>
            </w:pPr>
            <w:r w:rsidRPr="00F70C23">
              <w:rPr>
                <w:rFonts w:ascii="Arial" w:hAnsi="Arial" w:cs="Arial"/>
                <w:lang w:val="id-ID"/>
              </w:rPr>
              <w:t xml:space="preserve">    cars.add("Ford");</w:t>
            </w:r>
          </w:p>
          <w:p w:rsidR="00F70C23" w:rsidRPr="00F70C23" w:rsidRDefault="00F70C23" w:rsidP="00F70C23">
            <w:pPr>
              <w:rPr>
                <w:rFonts w:ascii="Arial" w:hAnsi="Arial" w:cs="Arial"/>
                <w:lang w:val="id-ID"/>
              </w:rPr>
            </w:pPr>
            <w:r w:rsidRPr="00F70C23">
              <w:rPr>
                <w:rFonts w:ascii="Arial" w:hAnsi="Arial" w:cs="Arial"/>
                <w:lang w:val="id-ID"/>
              </w:rPr>
              <w:t xml:space="preserve">    cars.add("Mazda");</w:t>
            </w:r>
          </w:p>
          <w:p w:rsidR="00F70C23" w:rsidRPr="00F70C23" w:rsidRDefault="00F70C23" w:rsidP="00F70C23">
            <w:pPr>
              <w:rPr>
                <w:rFonts w:ascii="Arial" w:hAnsi="Arial" w:cs="Arial"/>
                <w:lang w:val="id-ID"/>
              </w:rPr>
            </w:pPr>
            <w:r w:rsidRPr="00F70C23">
              <w:rPr>
                <w:rFonts w:ascii="Arial" w:hAnsi="Arial" w:cs="Arial"/>
                <w:lang w:val="id-ID"/>
              </w:rPr>
              <w:t xml:space="preserve">    Collections.sort(cars);  // Sort cars</w:t>
            </w:r>
          </w:p>
          <w:p w:rsidR="00F70C23" w:rsidRPr="00F70C23" w:rsidRDefault="00F70C23" w:rsidP="00F70C23">
            <w:pPr>
              <w:rPr>
                <w:rFonts w:ascii="Arial" w:hAnsi="Arial" w:cs="Arial"/>
                <w:lang w:val="id-ID"/>
              </w:rPr>
            </w:pPr>
            <w:r w:rsidRPr="00F70C23">
              <w:rPr>
                <w:rFonts w:ascii="Arial" w:hAnsi="Arial" w:cs="Arial"/>
                <w:lang w:val="id-ID"/>
              </w:rPr>
              <w:t xml:space="preserve">    for (String i : cars) {</w:t>
            </w:r>
          </w:p>
          <w:p w:rsidR="00F70C23" w:rsidRPr="00F70C23" w:rsidRDefault="00F70C23" w:rsidP="00F70C23">
            <w:pPr>
              <w:rPr>
                <w:rFonts w:ascii="Arial" w:hAnsi="Arial" w:cs="Arial"/>
                <w:lang w:val="id-ID"/>
              </w:rPr>
            </w:pPr>
            <w:r w:rsidRPr="00F70C23">
              <w:rPr>
                <w:rFonts w:ascii="Arial" w:hAnsi="Arial" w:cs="Arial"/>
                <w:lang w:val="id-ID"/>
              </w:rPr>
              <w:t xml:space="preserve">      System.out.println(i);</w:t>
            </w:r>
          </w:p>
          <w:p w:rsidR="00F70C23" w:rsidRPr="00F70C23" w:rsidRDefault="00F70C23" w:rsidP="00F70C23">
            <w:pPr>
              <w:rPr>
                <w:rFonts w:ascii="Arial" w:hAnsi="Arial" w:cs="Arial"/>
                <w:lang w:val="id-ID"/>
              </w:rPr>
            </w:pPr>
            <w:r w:rsidRPr="00F70C23">
              <w:rPr>
                <w:rFonts w:ascii="Arial" w:hAnsi="Arial" w:cs="Arial"/>
                <w:lang w:val="id-ID"/>
              </w:rPr>
              <w:t xml:space="preserve">    }</w:t>
            </w:r>
          </w:p>
          <w:p w:rsidR="00F70C23" w:rsidRPr="00F70C23" w:rsidRDefault="00F70C23" w:rsidP="00F70C23">
            <w:pPr>
              <w:rPr>
                <w:rFonts w:ascii="Arial" w:hAnsi="Arial" w:cs="Arial"/>
                <w:lang w:val="id-ID"/>
              </w:rPr>
            </w:pPr>
            <w:r w:rsidRPr="00F70C23">
              <w:rPr>
                <w:rFonts w:ascii="Arial" w:hAnsi="Arial" w:cs="Arial"/>
                <w:lang w:val="id-ID"/>
              </w:rPr>
              <w:t xml:space="preserve">  }</w:t>
            </w:r>
          </w:p>
          <w:p w:rsidR="00F70C23" w:rsidRDefault="00F70C23" w:rsidP="00F70C23">
            <w:pPr>
              <w:rPr>
                <w:rFonts w:ascii="Arial" w:hAnsi="Arial" w:cs="Arial"/>
                <w:lang w:val="id-ID"/>
              </w:rPr>
            </w:pPr>
            <w:r w:rsidRPr="00F70C23">
              <w:rPr>
                <w:rFonts w:ascii="Arial" w:hAnsi="Arial" w:cs="Arial"/>
                <w:lang w:val="id-ID"/>
              </w:rPr>
              <w:t>}</w:t>
            </w:r>
          </w:p>
        </w:tc>
      </w:tr>
    </w:tbl>
    <w:p w:rsidR="003A441C" w:rsidRPr="007923BD" w:rsidRDefault="003A441C" w:rsidP="003A441C">
      <w:pPr>
        <w:spacing w:line="360" w:lineRule="auto"/>
        <w:jc w:val="both"/>
        <w:rPr>
          <w:rFonts w:ascii="Arial" w:hAnsi="Arial" w:cs="Arial"/>
          <w:bCs/>
          <w:lang w:val="id-ID"/>
        </w:rPr>
      </w:pPr>
    </w:p>
    <w:p w:rsidR="003A441C" w:rsidRPr="007923BD" w:rsidRDefault="003A441C" w:rsidP="003A441C">
      <w:pPr>
        <w:numPr>
          <w:ilvl w:val="0"/>
          <w:numId w:val="39"/>
        </w:numPr>
        <w:spacing w:after="0" w:line="240" w:lineRule="auto"/>
        <w:rPr>
          <w:rFonts w:ascii="Arial" w:hAnsi="Arial" w:cs="Arial"/>
        </w:rPr>
      </w:pPr>
      <w:r w:rsidRPr="007923BD">
        <w:rPr>
          <w:rFonts w:ascii="Arial" w:hAnsi="Arial" w:cs="Arial"/>
        </w:rPr>
        <w:t>LATIHAN</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39"/>
        </w:numPr>
        <w:spacing w:after="0" w:line="240" w:lineRule="auto"/>
        <w:ind w:left="284" w:hanging="284"/>
        <w:rPr>
          <w:rFonts w:ascii="Arial" w:hAnsi="Arial" w:cs="Arial"/>
          <w:lang w:val="id-ID"/>
        </w:rPr>
      </w:pPr>
      <w:r w:rsidRPr="007923BD">
        <w:rPr>
          <w:rFonts w:ascii="Arial" w:hAnsi="Arial" w:cs="Arial"/>
        </w:rPr>
        <w:t xml:space="preserve">TUGAS </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3A441C" w:rsidRPr="007923BD" w:rsidRDefault="003A441C" w:rsidP="003A441C">
      <w:pPr>
        <w:rPr>
          <w:rFonts w:ascii="Arial" w:hAnsi="Arial" w:cs="Arial"/>
          <w:lang w:val="id-ID"/>
        </w:rPr>
      </w:pPr>
    </w:p>
    <w:p w:rsidR="003A441C" w:rsidRPr="007923BD" w:rsidRDefault="003A441C" w:rsidP="003A441C">
      <w:pPr>
        <w:ind w:left="360"/>
        <w:rPr>
          <w:rFonts w:ascii="Arial" w:hAnsi="Arial" w:cs="Arial"/>
          <w:lang w:val="id-ID"/>
        </w:rPr>
      </w:pPr>
    </w:p>
    <w:p w:rsidR="003A441C" w:rsidRPr="007923BD" w:rsidRDefault="003A441C" w:rsidP="003A441C">
      <w:pPr>
        <w:rPr>
          <w:rFonts w:ascii="Arial" w:hAnsi="Arial" w:cs="Arial"/>
          <w:lang w:val="id-ID"/>
        </w:rPr>
      </w:pPr>
      <w:r w:rsidRPr="007923BD">
        <w:rPr>
          <w:rFonts w:ascii="Arial" w:hAnsi="Arial" w:cs="Arial"/>
        </w:rPr>
        <w:t xml:space="preserve"> </w:t>
      </w:r>
    </w:p>
    <w:p w:rsidR="00F70C23" w:rsidRDefault="00F70C23" w:rsidP="003A441C">
      <w:pPr>
        <w:rPr>
          <w:rFonts w:ascii="Arial" w:hAnsi="Arial" w:cs="Arial"/>
          <w:lang w:val="id-ID"/>
        </w:rPr>
      </w:pPr>
    </w:p>
    <w:p w:rsidR="00F70C23" w:rsidRPr="00F70C23" w:rsidRDefault="00F70C23" w:rsidP="00F70C23">
      <w:pPr>
        <w:autoSpaceDE w:val="0"/>
        <w:autoSpaceDN w:val="0"/>
        <w:adjustRightInd w:val="0"/>
        <w:jc w:val="center"/>
        <w:rPr>
          <w:rFonts w:ascii="Arial" w:eastAsia="Calibri" w:hAnsi="Arial" w:cs="Arial"/>
          <w:b/>
          <w:bCs/>
          <w:szCs w:val="20"/>
          <w:lang w:val="id-ID" w:eastAsia="id-ID"/>
        </w:rPr>
      </w:pPr>
      <w:r w:rsidRPr="00F70C23">
        <w:rPr>
          <w:rFonts w:ascii="Arial" w:eastAsia="Calibri" w:hAnsi="Arial" w:cs="Arial"/>
          <w:b/>
          <w:bCs/>
          <w:szCs w:val="20"/>
          <w:lang w:val="id" w:eastAsia="id-ID"/>
        </w:rPr>
        <w:lastRenderedPageBreak/>
        <w:t>PERTEMUAN KE – 1</w:t>
      </w:r>
      <w:r>
        <w:rPr>
          <w:rFonts w:ascii="Arial" w:eastAsia="Calibri" w:hAnsi="Arial" w:cs="Arial"/>
          <w:b/>
          <w:bCs/>
          <w:szCs w:val="20"/>
          <w:lang w:val="id-ID" w:eastAsia="id-ID"/>
        </w:rPr>
        <w:t>9</w:t>
      </w:r>
    </w:p>
    <w:p w:rsidR="00F70C23" w:rsidRPr="00F70C23" w:rsidRDefault="00F70C23" w:rsidP="00F70C23">
      <w:pPr>
        <w:spacing w:after="0" w:line="360" w:lineRule="auto"/>
        <w:ind w:left="142"/>
        <w:jc w:val="center"/>
        <w:rPr>
          <w:rFonts w:ascii="Times New Roman" w:eastAsia="Times New Roman" w:hAnsi="Times New Roman" w:cs="Times New Roman"/>
          <w:b/>
          <w:bCs/>
          <w:i/>
          <w:sz w:val="24"/>
          <w:szCs w:val="24"/>
          <w:lang w:eastAsia="id-ID"/>
        </w:rPr>
      </w:pPr>
      <w:r w:rsidRPr="00F70C23">
        <w:rPr>
          <w:rFonts w:ascii="Times New Roman" w:eastAsia="Times New Roman" w:hAnsi="Times New Roman" w:cs="Times New Roman"/>
          <w:b/>
          <w:bCs/>
          <w:i/>
          <w:sz w:val="24"/>
          <w:szCs w:val="24"/>
          <w:lang w:eastAsia="id-ID"/>
        </w:rPr>
        <w:t>Java HashMap</w:t>
      </w:r>
    </w:p>
    <w:p w:rsidR="00F70C23" w:rsidRPr="00F70C23" w:rsidRDefault="00F70C23" w:rsidP="00F70C23">
      <w:pPr>
        <w:autoSpaceDE w:val="0"/>
        <w:autoSpaceDN w:val="0"/>
        <w:adjustRightInd w:val="0"/>
        <w:rPr>
          <w:rFonts w:ascii="Calibri" w:eastAsia="Calibri" w:hAnsi="Calibri" w:cs="Calibri"/>
          <w:b/>
          <w:lang w:val="id" w:eastAsia="id-ID"/>
        </w:rPr>
      </w:pPr>
    </w:p>
    <w:p w:rsidR="00F70C23" w:rsidRPr="00F70C23" w:rsidRDefault="00F70C23" w:rsidP="00F70C23">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TUJUAN </w:t>
      </w:r>
    </w:p>
    <w:p w:rsidR="00F70C23" w:rsidRPr="007923BD" w:rsidRDefault="00F70C23" w:rsidP="00F70C23">
      <w:pPr>
        <w:autoSpaceDE w:val="0"/>
        <w:autoSpaceDN w:val="0"/>
        <w:adjustRightInd w:val="0"/>
        <w:spacing w:after="0" w:line="360" w:lineRule="auto"/>
        <w:rPr>
          <w:rFonts w:ascii="Arial" w:eastAsia="Calibri" w:hAnsi="Arial" w:cs="Arial"/>
          <w:bCs/>
          <w:szCs w:val="20"/>
          <w:lang w:val="id-ID" w:eastAsia="id-ID"/>
        </w:rPr>
      </w:pPr>
    </w:p>
    <w:p w:rsidR="00F70C23" w:rsidRPr="007923BD" w:rsidRDefault="00F70C23" w:rsidP="00F70C23">
      <w:pPr>
        <w:autoSpaceDE w:val="0"/>
        <w:autoSpaceDN w:val="0"/>
        <w:adjustRightInd w:val="0"/>
        <w:spacing w:line="360" w:lineRule="auto"/>
        <w:ind w:firstLine="567"/>
        <w:rPr>
          <w:rFonts w:ascii="Arial" w:eastAsia="Calibri" w:hAnsi="Arial" w:cs="Arial"/>
          <w:szCs w:val="20"/>
          <w:lang w:val="id-ID" w:eastAsia="id-ID"/>
        </w:rPr>
      </w:pPr>
      <w:r w:rsidRPr="007923BD">
        <w:rPr>
          <w:rFonts w:ascii="Arial" w:eastAsia="Calibri" w:hAnsi="Arial" w:cs="Arial"/>
          <w:szCs w:val="20"/>
          <w:lang w:val="id-ID" w:eastAsia="id-ID"/>
        </w:rPr>
        <w:t>Mempelajari Abstraksi data menyembunyikan detail tertentu dan hanya menampilkan informasi penting kepada pengguna.</w:t>
      </w:r>
    </w:p>
    <w:p w:rsidR="00F70C23" w:rsidRPr="007923BD" w:rsidRDefault="00F70C23" w:rsidP="00F70C23">
      <w:pPr>
        <w:autoSpaceDE w:val="0"/>
        <w:autoSpaceDN w:val="0"/>
        <w:adjustRightInd w:val="0"/>
        <w:spacing w:line="360" w:lineRule="auto"/>
        <w:jc w:val="both"/>
        <w:rPr>
          <w:rFonts w:ascii="Arial" w:eastAsia="Calibri" w:hAnsi="Arial" w:cs="Arial"/>
          <w:szCs w:val="20"/>
          <w:lang w:val="id-ID" w:eastAsia="id-ID"/>
        </w:rPr>
      </w:pPr>
    </w:p>
    <w:p w:rsidR="00F70C23" w:rsidRPr="00F70C23" w:rsidRDefault="00F70C23" w:rsidP="00F70C23">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 TEORI SINGKAT</w:t>
      </w:r>
    </w:p>
    <w:p w:rsidR="00F70C23" w:rsidRPr="00F70C23" w:rsidRDefault="00F70C23" w:rsidP="00F70C23">
      <w:pPr>
        <w:spacing w:after="0" w:line="360" w:lineRule="auto"/>
        <w:ind w:left="360" w:firstLine="349"/>
        <w:jc w:val="both"/>
        <w:rPr>
          <w:rFonts w:ascii="Times New Roman" w:eastAsia="Times New Roman" w:hAnsi="Times New Roman"/>
          <w:sz w:val="24"/>
          <w:szCs w:val="24"/>
          <w:lang w:eastAsia="id-ID"/>
        </w:rPr>
      </w:pPr>
      <w:r w:rsidRPr="00F70C23">
        <w:rPr>
          <w:rFonts w:ascii="Times New Roman" w:eastAsia="Times New Roman" w:hAnsi="Times New Roman"/>
          <w:b/>
          <w:bCs/>
          <w:sz w:val="24"/>
          <w:szCs w:val="24"/>
          <w:lang w:eastAsia="id-ID"/>
        </w:rPr>
        <w:t>HashMap</w:t>
      </w:r>
      <w:r w:rsidRPr="00F70C23">
        <w:rPr>
          <w:rFonts w:ascii="Times New Roman" w:eastAsia="Times New Roman" w:hAnsi="Times New Roman"/>
          <w:sz w:val="24"/>
          <w:szCs w:val="24"/>
          <w:lang w:eastAsia="id-ID"/>
        </w:rPr>
        <w:t>, menyimpan item dalam pasangan "</w:t>
      </w:r>
      <w:r w:rsidRPr="00F70C23">
        <w:rPr>
          <w:rFonts w:ascii="Times New Roman" w:eastAsia="Times New Roman" w:hAnsi="Times New Roman"/>
          <w:b/>
          <w:bCs/>
          <w:sz w:val="24"/>
          <w:szCs w:val="24"/>
          <w:lang w:eastAsia="id-ID"/>
        </w:rPr>
        <w:t>kunci / nilai</w:t>
      </w:r>
      <w:r w:rsidRPr="00F70C23">
        <w:rPr>
          <w:rFonts w:ascii="Times New Roman" w:eastAsia="Times New Roman" w:hAnsi="Times New Roman"/>
          <w:sz w:val="24"/>
          <w:szCs w:val="24"/>
          <w:lang w:eastAsia="id-ID"/>
        </w:rPr>
        <w:t xml:space="preserve">", dan kita dapat mengaksesnya dengan indeks jenis lain (mis. </w:t>
      </w:r>
      <w:r w:rsidRPr="00F70C23">
        <w:rPr>
          <w:rFonts w:ascii="Times New Roman" w:eastAsia="Times New Roman" w:hAnsi="Times New Roman"/>
          <w:b/>
          <w:bCs/>
          <w:sz w:val="24"/>
          <w:szCs w:val="24"/>
          <w:lang w:eastAsia="id-ID"/>
        </w:rPr>
        <w:t>String</w:t>
      </w:r>
      <w:r w:rsidRPr="00F70C23">
        <w:rPr>
          <w:rFonts w:ascii="Times New Roman" w:eastAsia="Times New Roman" w:hAnsi="Times New Roman"/>
          <w:sz w:val="24"/>
          <w:szCs w:val="24"/>
          <w:lang w:eastAsia="id-ID"/>
        </w:rPr>
        <w:t xml:space="preserve">). Satu objek digunakan sebagai kunci (indeks) ke objek lain (nilai). Ini dapat menyimpan berbagai jenis: Kunci </w:t>
      </w:r>
      <w:r w:rsidRPr="00F70C23">
        <w:rPr>
          <w:rFonts w:ascii="Times New Roman" w:eastAsia="Times New Roman" w:hAnsi="Times New Roman"/>
          <w:b/>
          <w:bCs/>
          <w:sz w:val="24"/>
          <w:szCs w:val="24"/>
          <w:lang w:eastAsia="id-ID"/>
        </w:rPr>
        <w:t>String</w:t>
      </w:r>
      <w:r w:rsidRPr="00F70C23">
        <w:rPr>
          <w:rFonts w:ascii="Times New Roman" w:eastAsia="Times New Roman" w:hAnsi="Times New Roman"/>
          <w:sz w:val="24"/>
          <w:szCs w:val="24"/>
          <w:lang w:eastAsia="id-ID"/>
        </w:rPr>
        <w:t xml:space="preserve"> dan nilai </w:t>
      </w:r>
      <w:r w:rsidRPr="00F70C23">
        <w:rPr>
          <w:rFonts w:ascii="Times New Roman" w:eastAsia="Times New Roman" w:hAnsi="Times New Roman"/>
          <w:b/>
          <w:bCs/>
          <w:sz w:val="24"/>
          <w:szCs w:val="24"/>
          <w:lang w:eastAsia="id-ID"/>
        </w:rPr>
        <w:t>Integer</w:t>
      </w:r>
      <w:r w:rsidRPr="00F70C23">
        <w:rPr>
          <w:rFonts w:ascii="Times New Roman" w:eastAsia="Times New Roman" w:hAnsi="Times New Roman"/>
          <w:sz w:val="24"/>
          <w:szCs w:val="24"/>
          <w:lang w:eastAsia="id-ID"/>
        </w:rPr>
        <w:t xml:space="preserve">, atau tipe yang sama, seperti: Kunci </w:t>
      </w:r>
      <w:r w:rsidRPr="00F70C23">
        <w:rPr>
          <w:rFonts w:ascii="Times New Roman" w:eastAsia="Times New Roman" w:hAnsi="Times New Roman"/>
          <w:b/>
          <w:bCs/>
          <w:sz w:val="24"/>
          <w:szCs w:val="24"/>
          <w:lang w:eastAsia="id-ID"/>
        </w:rPr>
        <w:t>String</w:t>
      </w:r>
      <w:r w:rsidRPr="00F70C23">
        <w:rPr>
          <w:rFonts w:ascii="Times New Roman" w:eastAsia="Times New Roman" w:hAnsi="Times New Roman"/>
          <w:sz w:val="24"/>
          <w:szCs w:val="24"/>
          <w:lang w:eastAsia="id-ID"/>
        </w:rPr>
        <w:t xml:space="preserve"> dan nilai </w:t>
      </w:r>
      <w:r w:rsidRPr="00F70C23">
        <w:rPr>
          <w:rFonts w:ascii="Times New Roman" w:eastAsia="Times New Roman" w:hAnsi="Times New Roman"/>
          <w:b/>
          <w:bCs/>
          <w:sz w:val="24"/>
          <w:szCs w:val="24"/>
          <w:lang w:eastAsia="id-ID"/>
        </w:rPr>
        <w:t>String</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HashMap class</w:t>
      </w:r>
      <w:r w:rsidRPr="00F70C23">
        <w:rPr>
          <w:rFonts w:ascii="Times New Roman" w:eastAsia="Times New Roman" w:hAnsi="Times New Roman"/>
          <w:sz w:val="24"/>
          <w:szCs w:val="24"/>
          <w:lang w:eastAsia="id-ID"/>
        </w:rPr>
        <w:t xml:space="preserve"> memiliki banyak method yang berguna. Misalnya, untuk menambahkan item ke dalamnya, gunakan method </w:t>
      </w:r>
      <w:r w:rsidRPr="00F70C23">
        <w:rPr>
          <w:rFonts w:ascii="Times New Roman" w:eastAsia="Times New Roman" w:hAnsi="Times New Roman"/>
          <w:b/>
          <w:bCs/>
          <w:sz w:val="24"/>
          <w:szCs w:val="24"/>
          <w:lang w:eastAsia="id-ID"/>
        </w:rPr>
        <w:t>put()</w:t>
      </w:r>
      <w:r w:rsidRPr="00F70C23">
        <w:rPr>
          <w:rFonts w:ascii="Times New Roman" w:eastAsia="Times New Roman" w:hAnsi="Times New Roman"/>
          <w:sz w:val="24"/>
          <w:szCs w:val="24"/>
          <w:lang w:eastAsia="id-ID"/>
        </w:rPr>
        <w:t xml:space="preserve">. Untuk mengakses nilai di </w:t>
      </w:r>
      <w:r w:rsidRPr="00F70C23">
        <w:rPr>
          <w:rFonts w:ascii="Times New Roman" w:eastAsia="Times New Roman" w:hAnsi="Times New Roman"/>
          <w:b/>
          <w:bCs/>
          <w:sz w:val="24"/>
          <w:szCs w:val="24"/>
          <w:lang w:eastAsia="id-ID"/>
        </w:rPr>
        <w:t>HashMap</w:t>
      </w:r>
      <w:r w:rsidRPr="00F70C23">
        <w:rPr>
          <w:rFonts w:ascii="Times New Roman" w:eastAsia="Times New Roman" w:hAnsi="Times New Roman"/>
          <w:sz w:val="24"/>
          <w:szCs w:val="24"/>
          <w:lang w:eastAsia="id-ID"/>
        </w:rPr>
        <w:t xml:space="preserve">, gunakan method </w:t>
      </w:r>
      <w:r w:rsidRPr="00F70C23">
        <w:rPr>
          <w:rFonts w:ascii="Times New Roman" w:eastAsia="Times New Roman" w:hAnsi="Times New Roman"/>
          <w:b/>
          <w:bCs/>
          <w:sz w:val="24"/>
          <w:szCs w:val="24"/>
          <w:lang w:eastAsia="id-ID"/>
        </w:rPr>
        <w:t>get()</w:t>
      </w:r>
      <w:r w:rsidRPr="00F70C23">
        <w:rPr>
          <w:rFonts w:ascii="Times New Roman" w:eastAsia="Times New Roman" w:hAnsi="Times New Roman"/>
          <w:sz w:val="24"/>
          <w:szCs w:val="24"/>
          <w:lang w:eastAsia="id-ID"/>
        </w:rPr>
        <w:t xml:space="preserve"> dan lihat kuncinya. Untuk menghapus item, gunakan method </w:t>
      </w:r>
      <w:r w:rsidRPr="00F70C23">
        <w:rPr>
          <w:rFonts w:ascii="Times New Roman" w:eastAsia="Times New Roman" w:hAnsi="Times New Roman"/>
          <w:b/>
          <w:bCs/>
          <w:sz w:val="24"/>
          <w:szCs w:val="24"/>
          <w:lang w:eastAsia="id-ID"/>
        </w:rPr>
        <w:t>remove()</w:t>
      </w:r>
      <w:r w:rsidRPr="00F70C23">
        <w:rPr>
          <w:rFonts w:ascii="Times New Roman" w:eastAsia="Times New Roman" w:hAnsi="Times New Roman"/>
          <w:sz w:val="24"/>
          <w:szCs w:val="24"/>
          <w:lang w:eastAsia="id-ID"/>
        </w:rPr>
        <w:t xml:space="preserve"> dan lihat kuncinya. Untuk menghapus semua item, gunakan method </w:t>
      </w:r>
      <w:r w:rsidRPr="00F70C23">
        <w:rPr>
          <w:rFonts w:ascii="Times New Roman" w:eastAsia="Times New Roman" w:hAnsi="Times New Roman"/>
          <w:b/>
          <w:bCs/>
          <w:sz w:val="24"/>
          <w:szCs w:val="24"/>
          <w:lang w:eastAsia="id-ID"/>
        </w:rPr>
        <w:t>clear()</w:t>
      </w:r>
      <w:r w:rsidRPr="00F70C23">
        <w:rPr>
          <w:rFonts w:ascii="Times New Roman" w:eastAsia="Times New Roman" w:hAnsi="Times New Roman"/>
          <w:sz w:val="24"/>
          <w:szCs w:val="24"/>
          <w:lang w:eastAsia="id-ID"/>
        </w:rPr>
        <w:t xml:space="preserve">. Untuk mengetahui berapa banyak item yang ada, gunakan method </w:t>
      </w:r>
      <w:r w:rsidRPr="00F70C23">
        <w:rPr>
          <w:rFonts w:ascii="Times New Roman" w:eastAsia="Times New Roman" w:hAnsi="Times New Roman"/>
          <w:b/>
          <w:bCs/>
          <w:sz w:val="24"/>
          <w:szCs w:val="24"/>
          <w:lang w:eastAsia="id-ID"/>
        </w:rPr>
        <w:t>size</w:t>
      </w:r>
      <w:r w:rsidRPr="00F70C23">
        <w:rPr>
          <w:rFonts w:ascii="Times New Roman" w:eastAsia="Times New Roman" w:hAnsi="Times New Roman"/>
          <w:sz w:val="24"/>
          <w:szCs w:val="24"/>
          <w:lang w:eastAsia="id-ID"/>
        </w:rPr>
        <w:t xml:space="preserve">. Ulangi item-item dari </w:t>
      </w:r>
      <w:r w:rsidRPr="00F70C23">
        <w:rPr>
          <w:rFonts w:ascii="Times New Roman" w:eastAsia="Times New Roman" w:hAnsi="Times New Roman"/>
          <w:b/>
          <w:bCs/>
          <w:sz w:val="24"/>
          <w:szCs w:val="24"/>
          <w:lang w:eastAsia="id-ID"/>
        </w:rPr>
        <w:t>HashMap</w:t>
      </w:r>
      <w:r w:rsidRPr="00F70C23">
        <w:rPr>
          <w:rFonts w:ascii="Times New Roman" w:eastAsia="Times New Roman" w:hAnsi="Times New Roman"/>
          <w:sz w:val="24"/>
          <w:szCs w:val="24"/>
          <w:lang w:eastAsia="id-ID"/>
        </w:rPr>
        <w:t xml:space="preserve"> dengan </w:t>
      </w:r>
      <w:r w:rsidRPr="00F70C23">
        <w:rPr>
          <w:rFonts w:ascii="Times New Roman" w:eastAsia="Times New Roman" w:hAnsi="Times New Roman"/>
          <w:b/>
          <w:bCs/>
          <w:sz w:val="24"/>
          <w:szCs w:val="24"/>
          <w:lang w:eastAsia="id-ID"/>
        </w:rPr>
        <w:t>for-each</w:t>
      </w:r>
      <w:r w:rsidRPr="00F70C23">
        <w:rPr>
          <w:rFonts w:ascii="Times New Roman" w:eastAsia="Times New Roman" w:hAnsi="Times New Roman"/>
          <w:sz w:val="24"/>
          <w:szCs w:val="24"/>
          <w:lang w:eastAsia="id-ID"/>
        </w:rPr>
        <w:t xml:space="preserve"> loop. Gunakan method </w:t>
      </w:r>
      <w:r w:rsidRPr="00F70C23">
        <w:rPr>
          <w:rFonts w:ascii="Times New Roman" w:eastAsia="Times New Roman" w:hAnsi="Times New Roman"/>
          <w:b/>
          <w:bCs/>
          <w:sz w:val="24"/>
          <w:szCs w:val="24"/>
          <w:lang w:eastAsia="id-ID"/>
        </w:rPr>
        <w:t>keySet()</w:t>
      </w:r>
      <w:r w:rsidRPr="00F70C23">
        <w:rPr>
          <w:rFonts w:ascii="Times New Roman" w:eastAsia="Times New Roman" w:hAnsi="Times New Roman"/>
          <w:sz w:val="24"/>
          <w:szCs w:val="24"/>
          <w:lang w:eastAsia="id-ID"/>
        </w:rPr>
        <w:t xml:space="preserve"> jika kita hanya menginginkan kunci, dan gunakan method </w:t>
      </w:r>
      <w:r w:rsidRPr="00F70C23">
        <w:rPr>
          <w:rFonts w:ascii="Times New Roman" w:eastAsia="Times New Roman" w:hAnsi="Times New Roman"/>
          <w:b/>
          <w:bCs/>
          <w:sz w:val="24"/>
          <w:szCs w:val="24"/>
          <w:lang w:eastAsia="id-ID"/>
        </w:rPr>
        <w:t>values()</w:t>
      </w:r>
      <w:r w:rsidRPr="00F70C23">
        <w:rPr>
          <w:rFonts w:ascii="Times New Roman" w:eastAsia="Times New Roman" w:hAnsi="Times New Roman"/>
          <w:sz w:val="24"/>
          <w:szCs w:val="24"/>
          <w:lang w:eastAsia="id-ID"/>
        </w:rPr>
        <w:t xml:space="preserve"> jika kita hanya menginginkan nilai. Kunci dan nilai dalam HashMap sebenarnya adalah objek. Untuk menggunakan tipe lain, seperti </w:t>
      </w:r>
      <w:r w:rsidRPr="00F70C23">
        <w:rPr>
          <w:rFonts w:ascii="Times New Roman" w:eastAsia="Times New Roman" w:hAnsi="Times New Roman"/>
          <w:b/>
          <w:bCs/>
          <w:sz w:val="24"/>
          <w:szCs w:val="24"/>
          <w:lang w:eastAsia="id-ID"/>
        </w:rPr>
        <w:t>int</w:t>
      </w:r>
      <w:r w:rsidRPr="00F70C23">
        <w:rPr>
          <w:rFonts w:ascii="Times New Roman" w:eastAsia="Times New Roman" w:hAnsi="Times New Roman"/>
          <w:sz w:val="24"/>
          <w:szCs w:val="24"/>
          <w:lang w:eastAsia="id-ID"/>
        </w:rPr>
        <w:t xml:space="preserve">, kita harus menentukan </w:t>
      </w:r>
      <w:r w:rsidRPr="00F70C23">
        <w:rPr>
          <w:rFonts w:ascii="Times New Roman" w:eastAsia="Times New Roman" w:hAnsi="Times New Roman"/>
          <w:sz w:val="24"/>
          <w:szCs w:val="24"/>
          <w:u w:val="single"/>
          <w:lang w:eastAsia="id-ID"/>
        </w:rPr>
        <w:t>wrapper class</w:t>
      </w:r>
      <w:r w:rsidRPr="00F70C23">
        <w:rPr>
          <w:rFonts w:ascii="Times New Roman" w:eastAsia="Times New Roman" w:hAnsi="Times New Roman"/>
          <w:sz w:val="24"/>
          <w:szCs w:val="24"/>
          <w:lang w:eastAsia="id-ID"/>
        </w:rPr>
        <w:t xml:space="preserve"> yang setara: </w:t>
      </w:r>
      <w:r w:rsidRPr="00F70C23">
        <w:rPr>
          <w:rFonts w:ascii="Times New Roman" w:eastAsia="Times New Roman" w:hAnsi="Times New Roman"/>
          <w:b/>
          <w:bCs/>
          <w:sz w:val="24"/>
          <w:szCs w:val="24"/>
          <w:lang w:eastAsia="id-ID"/>
        </w:rPr>
        <w:t>Integer</w:t>
      </w:r>
      <w:r w:rsidRPr="00F70C23">
        <w:rPr>
          <w:rFonts w:ascii="Times New Roman" w:eastAsia="Times New Roman" w:hAnsi="Times New Roman"/>
          <w:sz w:val="24"/>
          <w:szCs w:val="24"/>
          <w:lang w:eastAsia="id-ID"/>
        </w:rPr>
        <w:t xml:space="preserve">. Untuk jenis primitif lainnya, gunakan: Boolean untuk </w:t>
      </w:r>
      <w:r w:rsidRPr="00F70C23">
        <w:rPr>
          <w:rFonts w:ascii="Times New Roman" w:eastAsia="Times New Roman" w:hAnsi="Times New Roman"/>
          <w:b/>
          <w:bCs/>
          <w:sz w:val="24"/>
          <w:szCs w:val="24"/>
          <w:lang w:eastAsia="id-ID"/>
        </w:rPr>
        <w:t>boolean</w:t>
      </w:r>
      <w:r w:rsidRPr="00F70C23">
        <w:rPr>
          <w:rFonts w:ascii="Times New Roman" w:eastAsia="Times New Roman" w:hAnsi="Times New Roman"/>
          <w:sz w:val="24"/>
          <w:szCs w:val="24"/>
          <w:lang w:eastAsia="id-ID"/>
        </w:rPr>
        <w:t xml:space="preserve">, Karakter untuk </w:t>
      </w:r>
      <w:r w:rsidRPr="00F70C23">
        <w:rPr>
          <w:rFonts w:ascii="Times New Roman" w:eastAsia="Times New Roman" w:hAnsi="Times New Roman"/>
          <w:b/>
          <w:bCs/>
          <w:sz w:val="24"/>
          <w:szCs w:val="24"/>
          <w:lang w:eastAsia="id-ID"/>
        </w:rPr>
        <w:t>char</w:t>
      </w:r>
      <w:r w:rsidRPr="00F70C23">
        <w:rPr>
          <w:rFonts w:ascii="Times New Roman" w:eastAsia="Times New Roman" w:hAnsi="Times New Roman"/>
          <w:sz w:val="24"/>
          <w:szCs w:val="24"/>
          <w:lang w:eastAsia="id-ID"/>
        </w:rPr>
        <w:t xml:space="preserve">, Double untuk </w:t>
      </w:r>
      <w:r w:rsidRPr="00F70C23">
        <w:rPr>
          <w:rFonts w:ascii="Times New Roman" w:eastAsia="Times New Roman" w:hAnsi="Times New Roman"/>
          <w:b/>
          <w:bCs/>
          <w:sz w:val="24"/>
          <w:szCs w:val="24"/>
          <w:lang w:eastAsia="id-ID"/>
        </w:rPr>
        <w:t>double</w:t>
      </w:r>
      <w:r w:rsidRPr="00F70C23">
        <w:rPr>
          <w:rFonts w:ascii="Times New Roman" w:eastAsia="Times New Roman" w:hAnsi="Times New Roman"/>
          <w:sz w:val="24"/>
          <w:szCs w:val="24"/>
          <w:lang w:eastAsia="id-ID"/>
        </w:rPr>
        <w:t>, dll.</w:t>
      </w:r>
    </w:p>
    <w:p w:rsidR="00F70C23" w:rsidRPr="00F70C23" w:rsidRDefault="00F70C23" w:rsidP="00F70C23">
      <w:pPr>
        <w:autoSpaceDE w:val="0"/>
        <w:autoSpaceDN w:val="0"/>
        <w:adjustRightInd w:val="0"/>
        <w:spacing w:line="360" w:lineRule="auto"/>
        <w:rPr>
          <w:rFonts w:ascii="Calibri" w:eastAsia="Calibri" w:hAnsi="Calibri" w:cs="Calibri"/>
          <w:lang w:val="id-ID" w:eastAsia="id-ID"/>
        </w:rPr>
      </w:pPr>
    </w:p>
    <w:p w:rsidR="00F70C23" w:rsidRPr="00F70C23" w:rsidRDefault="00F70C23" w:rsidP="00F70C23">
      <w:pPr>
        <w:numPr>
          <w:ilvl w:val="0"/>
          <w:numId w:val="44"/>
        </w:numPr>
        <w:autoSpaceDE w:val="0"/>
        <w:autoSpaceDN w:val="0"/>
        <w:adjustRightInd w:val="0"/>
        <w:spacing w:after="0" w:line="240" w:lineRule="auto"/>
        <w:ind w:left="567" w:hanging="567"/>
        <w:rPr>
          <w:rFonts w:ascii="Arial" w:eastAsia="Calibri" w:hAnsi="Arial" w:cs="Arial"/>
          <w:b/>
          <w:bCs/>
          <w:sz w:val="20"/>
          <w:szCs w:val="20"/>
          <w:lang w:val="id" w:eastAsia="id-ID"/>
        </w:rPr>
      </w:pPr>
      <w:r w:rsidRPr="00F70C23">
        <w:rPr>
          <w:rFonts w:ascii="Arial" w:eastAsia="Calibri" w:hAnsi="Arial" w:cs="Arial"/>
          <w:b/>
          <w:bCs/>
          <w:sz w:val="20"/>
          <w:szCs w:val="20"/>
          <w:lang w:val="id" w:eastAsia="id-ID"/>
        </w:rPr>
        <w:t xml:space="preserve">PRAKTIK </w:t>
      </w:r>
    </w:p>
    <w:p w:rsidR="00F70C23" w:rsidRPr="00F70C23" w:rsidRDefault="00F70C23" w:rsidP="00F70C23">
      <w:pPr>
        <w:autoSpaceDE w:val="0"/>
        <w:autoSpaceDN w:val="0"/>
        <w:adjustRightInd w:val="0"/>
        <w:spacing w:after="0" w:line="240" w:lineRule="auto"/>
        <w:ind w:left="567"/>
        <w:rPr>
          <w:rFonts w:ascii="Arial" w:eastAsia="Calibri" w:hAnsi="Arial" w:cs="Arial"/>
          <w:b/>
          <w:bCs/>
          <w:sz w:val="20"/>
          <w:szCs w:val="20"/>
          <w:lang w:val="id" w:eastAsia="id-ID"/>
        </w:rPr>
      </w:pPr>
    </w:p>
    <w:p w:rsidR="00F70C23" w:rsidRPr="00F70C23" w:rsidRDefault="00F70C23" w:rsidP="00F70C23">
      <w:pPr>
        <w:autoSpaceDE w:val="0"/>
        <w:autoSpaceDN w:val="0"/>
        <w:adjustRightInd w:val="0"/>
        <w:rPr>
          <w:rFonts w:ascii="Calibri" w:eastAsia="Calibri" w:hAnsi="Calibri" w:cs="Calibri"/>
          <w:b/>
          <w:lang w:val="id" w:eastAsia="id-ID"/>
        </w:rPr>
      </w:pPr>
    </w:p>
    <w:p w:rsidR="00F70C23" w:rsidRPr="007923BD" w:rsidRDefault="00F70C23" w:rsidP="00F70C23">
      <w:pPr>
        <w:autoSpaceDE w:val="0"/>
        <w:autoSpaceDN w:val="0"/>
        <w:adjustRightInd w:val="0"/>
        <w:rPr>
          <w:rFonts w:ascii="Calibri" w:eastAsia="Calibri" w:hAnsi="Calibri" w:cs="Calibri"/>
          <w:lang w:val="id-ID" w:eastAsia="id-ID"/>
        </w:rPr>
      </w:pPr>
      <w:r w:rsidRPr="007923BD">
        <w:rPr>
          <w:rFonts w:ascii="Arial" w:eastAsia="Calibri" w:hAnsi="Arial" w:cs="Arial"/>
          <w:bCs/>
          <w:sz w:val="20"/>
          <w:szCs w:val="20"/>
          <w:u w:val="single"/>
          <w:lang w:val="id" w:eastAsia="id-ID"/>
        </w:rPr>
        <w:t xml:space="preserve">Praktik 1: </w:t>
      </w:r>
    </w:p>
    <w:tbl>
      <w:tblPr>
        <w:tblW w:w="97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0"/>
      </w:tblGrid>
      <w:tr w:rsidR="00F70C23" w:rsidTr="00F70C23">
        <w:tblPrEx>
          <w:tblCellMar>
            <w:top w:w="0" w:type="dxa"/>
            <w:bottom w:w="0" w:type="dxa"/>
          </w:tblCellMar>
        </w:tblPrEx>
        <w:trPr>
          <w:trHeight w:val="1920"/>
        </w:trPr>
        <w:tc>
          <w:tcPr>
            <w:tcW w:w="9780" w:type="dxa"/>
          </w:tcPr>
          <w:p w:rsidR="00F70C23" w:rsidRPr="00F70C23" w:rsidRDefault="00F70C23" w:rsidP="00F70C23">
            <w:pPr>
              <w:rPr>
                <w:rFonts w:ascii="Arial" w:hAnsi="Arial" w:cs="Arial"/>
                <w:lang w:val="id-ID"/>
              </w:rPr>
            </w:pPr>
            <w:r w:rsidRPr="00F70C23">
              <w:rPr>
                <w:rFonts w:ascii="Arial" w:hAnsi="Arial" w:cs="Arial"/>
                <w:lang w:val="id-ID"/>
              </w:rPr>
              <w:t>Create a HashMap object called capitalCities that will store String keys and String values:</w:t>
            </w:r>
          </w:p>
          <w:p w:rsidR="00F70C23" w:rsidRPr="00F70C23" w:rsidRDefault="00F70C23" w:rsidP="00F70C23">
            <w:pPr>
              <w:rPr>
                <w:rFonts w:ascii="Arial" w:hAnsi="Arial" w:cs="Arial"/>
                <w:lang w:val="id-ID"/>
              </w:rPr>
            </w:pPr>
            <w:r w:rsidRPr="00F70C23">
              <w:rPr>
                <w:rFonts w:ascii="Arial" w:hAnsi="Arial" w:cs="Arial"/>
                <w:lang w:val="id-ID"/>
              </w:rPr>
              <w:t>import java.util.HashMap; // import the HashMap class</w:t>
            </w:r>
          </w:p>
          <w:p w:rsidR="00F70C23" w:rsidRPr="00F70C23" w:rsidRDefault="00F70C23" w:rsidP="00F70C23">
            <w:pPr>
              <w:rPr>
                <w:rFonts w:ascii="Arial" w:hAnsi="Arial" w:cs="Arial"/>
                <w:lang w:val="id-ID"/>
              </w:rPr>
            </w:pPr>
          </w:p>
          <w:p w:rsidR="00F70C23" w:rsidRDefault="00F70C23" w:rsidP="00F70C23">
            <w:pPr>
              <w:rPr>
                <w:rFonts w:ascii="Arial" w:hAnsi="Arial" w:cs="Arial"/>
                <w:lang w:val="id-ID"/>
              </w:rPr>
            </w:pPr>
            <w:r w:rsidRPr="00F70C23">
              <w:rPr>
                <w:rFonts w:ascii="Arial" w:hAnsi="Arial" w:cs="Arial"/>
                <w:lang w:val="id-ID"/>
              </w:rPr>
              <w:t>HashMap&lt;String, String&gt; capitalCities = new HashMap&lt;String, String&gt;();</w:t>
            </w:r>
          </w:p>
        </w:tc>
      </w:tr>
    </w:tbl>
    <w:p w:rsidR="00F70C23" w:rsidRDefault="00F70C23" w:rsidP="00F70C23">
      <w:pPr>
        <w:ind w:firstLine="720"/>
        <w:rPr>
          <w:rFonts w:ascii="Arial" w:hAnsi="Arial" w:cs="Arial"/>
          <w:lang w:val="id-ID"/>
        </w:rPr>
      </w:pPr>
      <w:r w:rsidRPr="00F70C23">
        <w:rPr>
          <w:rFonts w:ascii="Arial" w:hAnsi="Arial" w:cs="Arial"/>
          <w:lang w:val="id-ID"/>
        </w:rPr>
        <w:t>Add Items</w:t>
      </w:r>
    </w:p>
    <w:tbl>
      <w:tblPr>
        <w:tblW w:w="9015"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5"/>
      </w:tblGrid>
      <w:tr w:rsidR="00F70C23" w:rsidTr="00F70C23">
        <w:tblPrEx>
          <w:tblCellMar>
            <w:top w:w="0" w:type="dxa"/>
            <w:bottom w:w="0" w:type="dxa"/>
          </w:tblCellMar>
        </w:tblPrEx>
        <w:trPr>
          <w:trHeight w:val="3885"/>
        </w:trPr>
        <w:tc>
          <w:tcPr>
            <w:tcW w:w="9015" w:type="dxa"/>
          </w:tcPr>
          <w:p w:rsidR="00F70C23" w:rsidRPr="00F70C23" w:rsidRDefault="00F70C23" w:rsidP="00F70C23">
            <w:pPr>
              <w:rPr>
                <w:rFonts w:ascii="Arial" w:hAnsi="Arial" w:cs="Arial"/>
                <w:lang w:val="id-ID"/>
              </w:rPr>
            </w:pPr>
            <w:r w:rsidRPr="00F70C23">
              <w:rPr>
                <w:rFonts w:ascii="Arial" w:hAnsi="Arial" w:cs="Arial"/>
                <w:lang w:val="id-ID"/>
              </w:rPr>
              <w:lastRenderedPageBreak/>
              <w:t>// Import the HashMap class</w:t>
            </w:r>
          </w:p>
          <w:p w:rsidR="00F70C23" w:rsidRPr="00F70C23" w:rsidRDefault="00F70C23" w:rsidP="00F70C23">
            <w:pPr>
              <w:rPr>
                <w:rFonts w:ascii="Arial" w:hAnsi="Arial" w:cs="Arial"/>
                <w:lang w:val="id-ID"/>
              </w:rPr>
            </w:pPr>
            <w:r w:rsidRPr="00F70C23">
              <w:rPr>
                <w:rFonts w:ascii="Arial" w:hAnsi="Arial" w:cs="Arial"/>
                <w:lang w:val="id-ID"/>
              </w:rPr>
              <w:t>import java.util.HashMap;</w:t>
            </w:r>
          </w:p>
          <w:p w:rsidR="00F70C23" w:rsidRPr="00F70C23" w:rsidRDefault="00F70C23" w:rsidP="00F70C23">
            <w:pPr>
              <w:rPr>
                <w:rFonts w:ascii="Arial" w:hAnsi="Arial" w:cs="Arial"/>
                <w:lang w:val="id-ID"/>
              </w:rPr>
            </w:pPr>
          </w:p>
          <w:p w:rsidR="00F70C23" w:rsidRPr="00F70C23" w:rsidRDefault="00F70C23" w:rsidP="00F70C23">
            <w:pPr>
              <w:rPr>
                <w:rFonts w:ascii="Arial" w:hAnsi="Arial" w:cs="Arial"/>
                <w:lang w:val="id-ID"/>
              </w:rPr>
            </w:pPr>
            <w:r w:rsidRPr="00F70C23">
              <w:rPr>
                <w:rFonts w:ascii="Arial" w:hAnsi="Arial" w:cs="Arial"/>
                <w:lang w:val="id-ID"/>
              </w:rPr>
              <w:t>public class MyClass {</w:t>
            </w:r>
          </w:p>
          <w:p w:rsidR="00F70C23" w:rsidRPr="00F70C23" w:rsidRDefault="00F70C23" w:rsidP="00F70C23">
            <w:pPr>
              <w:rPr>
                <w:rFonts w:ascii="Arial" w:hAnsi="Arial" w:cs="Arial"/>
                <w:lang w:val="id-ID"/>
              </w:rPr>
            </w:pPr>
            <w:r w:rsidRPr="00F70C23">
              <w:rPr>
                <w:rFonts w:ascii="Arial" w:hAnsi="Arial" w:cs="Arial"/>
                <w:lang w:val="id-ID"/>
              </w:rPr>
              <w:t xml:space="preserve">  public static void main(String[] args) {</w:t>
            </w:r>
          </w:p>
          <w:p w:rsidR="00F70C23" w:rsidRPr="00F70C23" w:rsidRDefault="00F70C23" w:rsidP="00F70C23">
            <w:pPr>
              <w:rPr>
                <w:rFonts w:ascii="Arial" w:hAnsi="Arial" w:cs="Arial"/>
                <w:lang w:val="id-ID"/>
              </w:rPr>
            </w:pPr>
            <w:r w:rsidRPr="00F70C23">
              <w:rPr>
                <w:rFonts w:ascii="Arial" w:hAnsi="Arial" w:cs="Arial"/>
                <w:lang w:val="id-ID"/>
              </w:rPr>
              <w:t xml:space="preserve">    // Create a HashMap object called capitalCities</w:t>
            </w:r>
          </w:p>
          <w:p w:rsidR="00F70C23" w:rsidRPr="00F70C23" w:rsidRDefault="00F70C23" w:rsidP="00F70C23">
            <w:pPr>
              <w:rPr>
                <w:rFonts w:ascii="Arial" w:hAnsi="Arial" w:cs="Arial"/>
                <w:lang w:val="id-ID"/>
              </w:rPr>
            </w:pPr>
            <w:r w:rsidRPr="00F70C23">
              <w:rPr>
                <w:rFonts w:ascii="Arial" w:hAnsi="Arial" w:cs="Arial"/>
                <w:lang w:val="id-ID"/>
              </w:rPr>
              <w:t xml:space="preserve">    HashMap&lt;String, String&gt; capitalCities = new HashMap&lt;String, String&gt;();</w:t>
            </w:r>
          </w:p>
          <w:p w:rsidR="00F70C23" w:rsidRPr="00F70C23" w:rsidRDefault="00F70C23" w:rsidP="00F70C23">
            <w:pPr>
              <w:rPr>
                <w:rFonts w:ascii="Arial" w:hAnsi="Arial" w:cs="Arial"/>
                <w:lang w:val="id-ID"/>
              </w:rPr>
            </w:pPr>
          </w:p>
          <w:p w:rsidR="00F70C23" w:rsidRPr="00F70C23" w:rsidRDefault="00F70C23" w:rsidP="00F70C23">
            <w:pPr>
              <w:rPr>
                <w:rFonts w:ascii="Arial" w:hAnsi="Arial" w:cs="Arial"/>
                <w:lang w:val="id-ID"/>
              </w:rPr>
            </w:pPr>
            <w:r w:rsidRPr="00F70C23">
              <w:rPr>
                <w:rFonts w:ascii="Arial" w:hAnsi="Arial" w:cs="Arial"/>
                <w:lang w:val="id-ID"/>
              </w:rPr>
              <w:t xml:space="preserve">    // Add keys and values (Country, City)</w:t>
            </w:r>
          </w:p>
          <w:p w:rsidR="00F70C23" w:rsidRPr="00F70C23" w:rsidRDefault="00F70C23" w:rsidP="00F70C23">
            <w:pPr>
              <w:rPr>
                <w:rFonts w:ascii="Arial" w:hAnsi="Arial" w:cs="Arial"/>
                <w:lang w:val="id-ID"/>
              </w:rPr>
            </w:pPr>
            <w:r w:rsidRPr="00F70C23">
              <w:rPr>
                <w:rFonts w:ascii="Arial" w:hAnsi="Arial" w:cs="Arial"/>
                <w:lang w:val="id-ID"/>
              </w:rPr>
              <w:t xml:space="preserve">    capitalCities.put("England", "London");</w:t>
            </w:r>
          </w:p>
          <w:p w:rsidR="00F70C23" w:rsidRPr="00F70C23" w:rsidRDefault="00F70C23" w:rsidP="00F70C23">
            <w:pPr>
              <w:rPr>
                <w:rFonts w:ascii="Arial" w:hAnsi="Arial" w:cs="Arial"/>
                <w:lang w:val="id-ID"/>
              </w:rPr>
            </w:pPr>
            <w:r w:rsidRPr="00F70C23">
              <w:rPr>
                <w:rFonts w:ascii="Arial" w:hAnsi="Arial" w:cs="Arial"/>
                <w:lang w:val="id-ID"/>
              </w:rPr>
              <w:t xml:space="preserve">    capitalCities.put("Germany", "Berlin");</w:t>
            </w:r>
          </w:p>
          <w:p w:rsidR="00F70C23" w:rsidRPr="00F70C23" w:rsidRDefault="00F70C23" w:rsidP="00F70C23">
            <w:pPr>
              <w:rPr>
                <w:rFonts w:ascii="Arial" w:hAnsi="Arial" w:cs="Arial"/>
                <w:lang w:val="id-ID"/>
              </w:rPr>
            </w:pPr>
            <w:r w:rsidRPr="00F70C23">
              <w:rPr>
                <w:rFonts w:ascii="Arial" w:hAnsi="Arial" w:cs="Arial"/>
                <w:lang w:val="id-ID"/>
              </w:rPr>
              <w:t xml:space="preserve">    capitalCities.put("Norway", "Oslo");</w:t>
            </w:r>
          </w:p>
          <w:p w:rsidR="00F70C23" w:rsidRPr="00F70C23" w:rsidRDefault="00F70C23" w:rsidP="00F70C23">
            <w:pPr>
              <w:rPr>
                <w:rFonts w:ascii="Arial" w:hAnsi="Arial" w:cs="Arial"/>
                <w:lang w:val="id-ID"/>
              </w:rPr>
            </w:pPr>
            <w:r w:rsidRPr="00F70C23">
              <w:rPr>
                <w:rFonts w:ascii="Arial" w:hAnsi="Arial" w:cs="Arial"/>
                <w:lang w:val="id-ID"/>
              </w:rPr>
              <w:t xml:space="preserve">    capitalCities.put("USA", "Washington DC");</w:t>
            </w:r>
          </w:p>
          <w:p w:rsidR="00F70C23" w:rsidRPr="00F70C23" w:rsidRDefault="00F70C23" w:rsidP="00F70C23">
            <w:pPr>
              <w:rPr>
                <w:rFonts w:ascii="Arial" w:hAnsi="Arial" w:cs="Arial"/>
                <w:lang w:val="id-ID"/>
              </w:rPr>
            </w:pPr>
            <w:r w:rsidRPr="00F70C23">
              <w:rPr>
                <w:rFonts w:ascii="Arial" w:hAnsi="Arial" w:cs="Arial"/>
                <w:lang w:val="id-ID"/>
              </w:rPr>
              <w:t xml:space="preserve">    System.out.println(capitalCities);</w:t>
            </w:r>
          </w:p>
          <w:p w:rsidR="00F70C23" w:rsidRPr="00F70C23" w:rsidRDefault="00F70C23" w:rsidP="00F70C23">
            <w:pPr>
              <w:rPr>
                <w:rFonts w:ascii="Arial" w:hAnsi="Arial" w:cs="Arial"/>
                <w:lang w:val="id-ID"/>
              </w:rPr>
            </w:pPr>
            <w:r w:rsidRPr="00F70C23">
              <w:rPr>
                <w:rFonts w:ascii="Arial" w:hAnsi="Arial" w:cs="Arial"/>
                <w:lang w:val="id-ID"/>
              </w:rPr>
              <w:t xml:space="preserve">  }</w:t>
            </w:r>
          </w:p>
          <w:p w:rsidR="00F70C23" w:rsidRDefault="00F70C23" w:rsidP="00F70C23">
            <w:pPr>
              <w:rPr>
                <w:rFonts w:ascii="Arial" w:hAnsi="Arial" w:cs="Arial"/>
                <w:lang w:val="id-ID"/>
              </w:rPr>
            </w:pPr>
            <w:r w:rsidRPr="00F70C23">
              <w:rPr>
                <w:rFonts w:ascii="Arial" w:hAnsi="Arial" w:cs="Arial"/>
                <w:lang w:val="id-ID"/>
              </w:rPr>
              <w:t>}</w:t>
            </w:r>
          </w:p>
        </w:tc>
      </w:tr>
    </w:tbl>
    <w:p w:rsidR="00F70C23" w:rsidRDefault="00F70C23" w:rsidP="00F70C23">
      <w:pPr>
        <w:ind w:firstLine="720"/>
        <w:rPr>
          <w:rFonts w:ascii="Arial" w:hAnsi="Arial" w:cs="Arial"/>
          <w:lang w:val="id-ID"/>
        </w:rPr>
      </w:pPr>
    </w:p>
    <w:p w:rsidR="00F70C23" w:rsidRDefault="00F70C23" w:rsidP="00F70C23">
      <w:pPr>
        <w:ind w:firstLine="720"/>
        <w:rPr>
          <w:rFonts w:ascii="Arial" w:hAnsi="Arial" w:cs="Arial"/>
          <w:lang w:val="id-ID"/>
        </w:rPr>
      </w:pPr>
      <w:r w:rsidRPr="00F70C23">
        <w:rPr>
          <w:rFonts w:ascii="Arial" w:hAnsi="Arial" w:cs="Arial"/>
          <w:lang w:val="id-ID"/>
        </w:rPr>
        <w:t>Loop Through a HashMap</w:t>
      </w:r>
    </w:p>
    <w:tbl>
      <w:tblPr>
        <w:tblW w:w="8925"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5"/>
      </w:tblGrid>
      <w:tr w:rsidR="00F70C23" w:rsidTr="00F70C23">
        <w:tblPrEx>
          <w:tblCellMar>
            <w:top w:w="0" w:type="dxa"/>
            <w:bottom w:w="0" w:type="dxa"/>
          </w:tblCellMar>
        </w:tblPrEx>
        <w:trPr>
          <w:trHeight w:val="1965"/>
        </w:trPr>
        <w:tc>
          <w:tcPr>
            <w:tcW w:w="8925" w:type="dxa"/>
          </w:tcPr>
          <w:p w:rsidR="00F70C23" w:rsidRPr="00F70C23" w:rsidRDefault="00F70C23" w:rsidP="00F70C23">
            <w:pPr>
              <w:rPr>
                <w:rFonts w:ascii="Arial" w:hAnsi="Arial" w:cs="Arial"/>
                <w:lang w:val="id-ID"/>
              </w:rPr>
            </w:pPr>
            <w:r w:rsidRPr="00F70C23">
              <w:rPr>
                <w:rFonts w:ascii="Arial" w:hAnsi="Arial" w:cs="Arial"/>
                <w:lang w:val="id-ID"/>
              </w:rPr>
              <w:t>// Print keys</w:t>
            </w:r>
          </w:p>
          <w:p w:rsidR="00F70C23" w:rsidRPr="00F70C23" w:rsidRDefault="00F70C23" w:rsidP="00F70C23">
            <w:pPr>
              <w:rPr>
                <w:rFonts w:ascii="Arial" w:hAnsi="Arial" w:cs="Arial"/>
                <w:lang w:val="id-ID"/>
              </w:rPr>
            </w:pPr>
            <w:r w:rsidRPr="00F70C23">
              <w:rPr>
                <w:rFonts w:ascii="Arial" w:hAnsi="Arial" w:cs="Arial"/>
                <w:lang w:val="id-ID"/>
              </w:rPr>
              <w:t>for (String i : capitalCities.keySet()) {</w:t>
            </w:r>
          </w:p>
          <w:p w:rsidR="00F70C23" w:rsidRPr="00F70C23" w:rsidRDefault="00F70C23" w:rsidP="00F70C23">
            <w:pPr>
              <w:rPr>
                <w:rFonts w:ascii="Arial" w:hAnsi="Arial" w:cs="Arial"/>
                <w:lang w:val="id-ID"/>
              </w:rPr>
            </w:pPr>
            <w:r w:rsidRPr="00F70C23">
              <w:rPr>
                <w:rFonts w:ascii="Arial" w:hAnsi="Arial" w:cs="Arial"/>
                <w:lang w:val="id-ID"/>
              </w:rPr>
              <w:t xml:space="preserve">  System.out.println(i);</w:t>
            </w:r>
          </w:p>
          <w:p w:rsidR="00F70C23" w:rsidRDefault="00F70C23" w:rsidP="00F70C23">
            <w:pPr>
              <w:rPr>
                <w:rFonts w:ascii="Arial" w:hAnsi="Arial" w:cs="Arial"/>
                <w:lang w:val="id-ID"/>
              </w:rPr>
            </w:pPr>
            <w:r w:rsidRPr="00F70C23">
              <w:rPr>
                <w:rFonts w:ascii="Arial" w:hAnsi="Arial" w:cs="Arial"/>
                <w:lang w:val="id-ID"/>
              </w:rPr>
              <w:t>}</w:t>
            </w:r>
          </w:p>
        </w:tc>
      </w:tr>
    </w:tbl>
    <w:p w:rsidR="00F70C23" w:rsidRDefault="00F70C23" w:rsidP="00F70C23">
      <w:pPr>
        <w:ind w:firstLine="720"/>
        <w:rPr>
          <w:rFonts w:ascii="Arial" w:hAnsi="Arial" w:cs="Arial"/>
          <w:lang w:val="id-ID"/>
        </w:rPr>
      </w:pPr>
    </w:p>
    <w:p w:rsidR="00F70C23" w:rsidRDefault="00F70C23" w:rsidP="00F70C23">
      <w:pPr>
        <w:ind w:firstLine="720"/>
        <w:rPr>
          <w:rFonts w:ascii="Arial" w:hAnsi="Arial" w:cs="Arial"/>
          <w:lang w:val="id-ID"/>
        </w:rPr>
      </w:pPr>
      <w:r w:rsidRPr="00F70C23">
        <w:rPr>
          <w:rFonts w:ascii="Arial" w:hAnsi="Arial" w:cs="Arial"/>
          <w:lang w:val="id-ID"/>
        </w:rPr>
        <w:t>Other Types</w:t>
      </w:r>
    </w:p>
    <w:tbl>
      <w:tblPr>
        <w:tblW w:w="9120" w:type="dxa"/>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0"/>
      </w:tblGrid>
      <w:tr w:rsidR="00F70C23" w:rsidTr="00F70C23">
        <w:tblPrEx>
          <w:tblCellMar>
            <w:top w:w="0" w:type="dxa"/>
            <w:bottom w:w="0" w:type="dxa"/>
          </w:tblCellMar>
        </w:tblPrEx>
        <w:trPr>
          <w:trHeight w:val="2820"/>
        </w:trPr>
        <w:tc>
          <w:tcPr>
            <w:tcW w:w="9120" w:type="dxa"/>
          </w:tcPr>
          <w:p w:rsidR="00F70C23" w:rsidRPr="00F70C23" w:rsidRDefault="00F70C23" w:rsidP="00F70C23">
            <w:pPr>
              <w:ind w:firstLine="720"/>
              <w:rPr>
                <w:rFonts w:ascii="Arial" w:hAnsi="Arial" w:cs="Arial"/>
                <w:lang w:val="id-ID"/>
              </w:rPr>
            </w:pPr>
            <w:r w:rsidRPr="00F70C23">
              <w:rPr>
                <w:rFonts w:ascii="Arial" w:hAnsi="Arial" w:cs="Arial"/>
                <w:lang w:val="id-ID"/>
              </w:rPr>
              <w:t>Create a HashMap object called people that will store String keys and Integer values:</w:t>
            </w:r>
          </w:p>
          <w:p w:rsidR="00F70C23" w:rsidRPr="00F70C23" w:rsidRDefault="00F70C23" w:rsidP="00F70C23">
            <w:pPr>
              <w:ind w:firstLine="720"/>
              <w:rPr>
                <w:rFonts w:ascii="Arial" w:hAnsi="Arial" w:cs="Arial"/>
                <w:lang w:val="id-ID"/>
              </w:rPr>
            </w:pPr>
            <w:r w:rsidRPr="00F70C23">
              <w:rPr>
                <w:rFonts w:ascii="Arial" w:hAnsi="Arial" w:cs="Arial"/>
                <w:lang w:val="id-ID"/>
              </w:rPr>
              <w:t>// Import the HashMap class</w:t>
            </w:r>
          </w:p>
          <w:p w:rsidR="00F70C23" w:rsidRPr="00F70C23" w:rsidRDefault="00F70C23" w:rsidP="00F70C23">
            <w:pPr>
              <w:ind w:firstLine="720"/>
              <w:rPr>
                <w:rFonts w:ascii="Arial" w:hAnsi="Arial" w:cs="Arial"/>
                <w:lang w:val="id-ID"/>
              </w:rPr>
            </w:pPr>
            <w:r w:rsidRPr="00F70C23">
              <w:rPr>
                <w:rFonts w:ascii="Arial" w:hAnsi="Arial" w:cs="Arial"/>
                <w:lang w:val="id-ID"/>
              </w:rPr>
              <w:t>import java.util.HashMap;</w:t>
            </w:r>
          </w:p>
          <w:p w:rsidR="00F70C23" w:rsidRPr="00F70C23" w:rsidRDefault="00F70C23" w:rsidP="00F70C23">
            <w:pPr>
              <w:ind w:firstLine="720"/>
              <w:rPr>
                <w:rFonts w:ascii="Arial" w:hAnsi="Arial" w:cs="Arial"/>
                <w:lang w:val="id-ID"/>
              </w:rPr>
            </w:pPr>
          </w:p>
          <w:p w:rsidR="00F70C23" w:rsidRPr="00F70C23" w:rsidRDefault="00F70C23" w:rsidP="00F70C23">
            <w:pPr>
              <w:ind w:firstLine="720"/>
              <w:rPr>
                <w:rFonts w:ascii="Arial" w:hAnsi="Arial" w:cs="Arial"/>
                <w:lang w:val="id-ID"/>
              </w:rPr>
            </w:pPr>
            <w:r w:rsidRPr="00F70C23">
              <w:rPr>
                <w:rFonts w:ascii="Arial" w:hAnsi="Arial" w:cs="Arial"/>
                <w:lang w:val="id-ID"/>
              </w:rPr>
              <w:t>public class MyClass {</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public static void main(String[] args) {</w:t>
            </w:r>
          </w:p>
          <w:p w:rsidR="00F70C23" w:rsidRPr="00F70C23" w:rsidRDefault="00F70C23" w:rsidP="00F70C23">
            <w:pPr>
              <w:ind w:firstLine="720"/>
              <w:rPr>
                <w:rFonts w:ascii="Arial" w:hAnsi="Arial" w:cs="Arial"/>
                <w:lang w:val="id-ID"/>
              </w:rPr>
            </w:pPr>
          </w:p>
          <w:p w:rsidR="00F70C23" w:rsidRPr="00F70C23" w:rsidRDefault="00F70C23" w:rsidP="00F70C23">
            <w:pPr>
              <w:ind w:firstLine="720"/>
              <w:rPr>
                <w:rFonts w:ascii="Arial" w:hAnsi="Arial" w:cs="Arial"/>
                <w:lang w:val="id-ID"/>
              </w:rPr>
            </w:pPr>
            <w:r w:rsidRPr="00F70C23">
              <w:rPr>
                <w:rFonts w:ascii="Arial" w:hAnsi="Arial" w:cs="Arial"/>
                <w:lang w:val="id-ID"/>
              </w:rPr>
              <w:t xml:space="preserve">    // Create a HashMap object called people</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HashMap&lt;String, Integer&gt; people = new HashMap&lt;String, Integer&gt;();</w:t>
            </w:r>
          </w:p>
          <w:p w:rsidR="00F70C23" w:rsidRPr="00F70C23" w:rsidRDefault="00F70C23" w:rsidP="00F70C23">
            <w:pPr>
              <w:ind w:firstLine="720"/>
              <w:rPr>
                <w:rFonts w:ascii="Arial" w:hAnsi="Arial" w:cs="Arial"/>
                <w:lang w:val="id-ID"/>
              </w:rPr>
            </w:pPr>
          </w:p>
          <w:p w:rsidR="00F70C23" w:rsidRPr="00F70C23" w:rsidRDefault="00F70C23" w:rsidP="00F70C23">
            <w:pPr>
              <w:ind w:firstLine="720"/>
              <w:rPr>
                <w:rFonts w:ascii="Arial" w:hAnsi="Arial" w:cs="Arial"/>
                <w:lang w:val="id-ID"/>
              </w:rPr>
            </w:pPr>
          </w:p>
          <w:p w:rsidR="00F70C23" w:rsidRPr="00F70C23" w:rsidRDefault="00F70C23" w:rsidP="00F70C23">
            <w:pPr>
              <w:ind w:firstLine="720"/>
              <w:rPr>
                <w:rFonts w:ascii="Arial" w:hAnsi="Arial" w:cs="Arial"/>
                <w:lang w:val="id-ID"/>
              </w:rPr>
            </w:pPr>
            <w:r w:rsidRPr="00F70C23">
              <w:rPr>
                <w:rFonts w:ascii="Arial" w:hAnsi="Arial" w:cs="Arial"/>
                <w:lang w:val="id-ID"/>
              </w:rPr>
              <w:t xml:space="preserve">    // Add keys and values (Name, Age)</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people.put("John", 32);</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people.put("Steve", 30);</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people.put("Angie", 33);</w:t>
            </w:r>
          </w:p>
          <w:p w:rsidR="00F70C23" w:rsidRPr="00F70C23" w:rsidRDefault="00F70C23" w:rsidP="00F70C23">
            <w:pPr>
              <w:ind w:firstLine="720"/>
              <w:rPr>
                <w:rFonts w:ascii="Arial" w:hAnsi="Arial" w:cs="Arial"/>
                <w:lang w:val="id-ID"/>
              </w:rPr>
            </w:pPr>
          </w:p>
          <w:p w:rsidR="00F70C23" w:rsidRPr="00F70C23" w:rsidRDefault="00F70C23" w:rsidP="00F70C23">
            <w:pPr>
              <w:ind w:firstLine="720"/>
              <w:rPr>
                <w:rFonts w:ascii="Arial" w:hAnsi="Arial" w:cs="Arial"/>
                <w:lang w:val="id-ID"/>
              </w:rPr>
            </w:pPr>
            <w:r w:rsidRPr="00F70C23">
              <w:rPr>
                <w:rFonts w:ascii="Arial" w:hAnsi="Arial" w:cs="Arial"/>
                <w:lang w:val="id-ID"/>
              </w:rPr>
              <w:t xml:space="preserve">    for (String i : people.keySet()) {</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System.out.println("key: " + i + " value: " + people.get(i));</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w:t>
            </w:r>
          </w:p>
          <w:p w:rsidR="00F70C23" w:rsidRPr="00F70C23" w:rsidRDefault="00F70C23" w:rsidP="00F70C23">
            <w:pPr>
              <w:ind w:firstLine="720"/>
              <w:rPr>
                <w:rFonts w:ascii="Arial" w:hAnsi="Arial" w:cs="Arial"/>
                <w:lang w:val="id-ID"/>
              </w:rPr>
            </w:pPr>
            <w:r w:rsidRPr="00F70C23">
              <w:rPr>
                <w:rFonts w:ascii="Arial" w:hAnsi="Arial" w:cs="Arial"/>
                <w:lang w:val="id-ID"/>
              </w:rPr>
              <w:t xml:space="preserve">  }</w:t>
            </w:r>
          </w:p>
          <w:p w:rsidR="00F70C23" w:rsidRDefault="00F70C23" w:rsidP="00F70C23">
            <w:pPr>
              <w:ind w:firstLine="720"/>
              <w:rPr>
                <w:rFonts w:ascii="Arial" w:hAnsi="Arial" w:cs="Arial"/>
                <w:lang w:val="id-ID"/>
              </w:rPr>
            </w:pPr>
            <w:r w:rsidRPr="00F70C23">
              <w:rPr>
                <w:rFonts w:ascii="Arial" w:hAnsi="Arial" w:cs="Arial"/>
                <w:lang w:val="id-ID"/>
              </w:rPr>
              <w:t>}</w:t>
            </w:r>
          </w:p>
        </w:tc>
      </w:tr>
    </w:tbl>
    <w:p w:rsidR="00F70C23" w:rsidRDefault="00F70C23" w:rsidP="00F70C23">
      <w:pPr>
        <w:ind w:firstLine="720"/>
        <w:rPr>
          <w:rFonts w:ascii="Arial" w:hAnsi="Arial" w:cs="Arial"/>
          <w:lang w:val="id-ID"/>
        </w:rPr>
      </w:pPr>
    </w:p>
    <w:p w:rsidR="00F70C23" w:rsidRDefault="00F70C23" w:rsidP="00F70C23">
      <w:pPr>
        <w:ind w:firstLine="720"/>
        <w:rPr>
          <w:rFonts w:ascii="Arial" w:hAnsi="Arial" w:cs="Arial"/>
          <w:lang w:val="id-ID"/>
        </w:rPr>
      </w:pPr>
    </w:p>
    <w:p w:rsidR="00F70C23" w:rsidRDefault="00F70C23" w:rsidP="00F70C23">
      <w:pPr>
        <w:ind w:firstLine="720"/>
        <w:rPr>
          <w:rFonts w:ascii="Arial" w:hAnsi="Arial" w:cs="Arial"/>
          <w:lang w:val="id-ID"/>
        </w:rPr>
      </w:pPr>
    </w:p>
    <w:p w:rsidR="003A441C" w:rsidRPr="007923BD" w:rsidRDefault="003A441C" w:rsidP="003A441C">
      <w:pPr>
        <w:spacing w:line="360" w:lineRule="auto"/>
        <w:jc w:val="both"/>
        <w:rPr>
          <w:rFonts w:ascii="Arial" w:hAnsi="Arial" w:cs="Arial"/>
          <w:bCs/>
          <w:lang w:val="id-ID"/>
        </w:rPr>
      </w:pPr>
    </w:p>
    <w:p w:rsidR="003A441C" w:rsidRPr="007923BD" w:rsidRDefault="003A441C" w:rsidP="003A441C">
      <w:pPr>
        <w:numPr>
          <w:ilvl w:val="0"/>
          <w:numId w:val="39"/>
        </w:numPr>
        <w:spacing w:after="0" w:line="240" w:lineRule="auto"/>
        <w:rPr>
          <w:rFonts w:ascii="Arial" w:hAnsi="Arial" w:cs="Arial"/>
        </w:rPr>
      </w:pPr>
      <w:r w:rsidRPr="007923BD">
        <w:rPr>
          <w:rFonts w:ascii="Arial" w:hAnsi="Arial" w:cs="Arial"/>
        </w:rPr>
        <w:t>LATIHAN</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39"/>
        </w:numPr>
        <w:spacing w:after="0" w:line="240" w:lineRule="auto"/>
        <w:ind w:left="284" w:hanging="284"/>
        <w:rPr>
          <w:rFonts w:ascii="Arial" w:hAnsi="Arial" w:cs="Arial"/>
          <w:lang w:val="id-ID"/>
        </w:rPr>
      </w:pPr>
      <w:r w:rsidRPr="007923BD">
        <w:rPr>
          <w:rFonts w:ascii="Arial" w:hAnsi="Arial" w:cs="Arial"/>
        </w:rPr>
        <w:t xml:space="preserve">TUGAS </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3A441C" w:rsidRPr="007923BD" w:rsidRDefault="003A441C" w:rsidP="003A441C">
      <w:pPr>
        <w:rPr>
          <w:rFonts w:ascii="Arial" w:hAnsi="Arial" w:cs="Arial"/>
          <w:lang w:val="id-ID"/>
        </w:rPr>
      </w:pPr>
    </w:p>
    <w:p w:rsidR="003A441C" w:rsidRPr="007923BD" w:rsidRDefault="003A441C" w:rsidP="003A441C">
      <w:pPr>
        <w:ind w:left="360"/>
        <w:rPr>
          <w:rFonts w:ascii="Arial" w:hAnsi="Arial" w:cs="Arial"/>
          <w:lang w:val="id-ID"/>
        </w:rPr>
      </w:pPr>
    </w:p>
    <w:p w:rsidR="003A441C" w:rsidRPr="007923BD" w:rsidRDefault="003A441C" w:rsidP="003A441C">
      <w:pPr>
        <w:rPr>
          <w:rFonts w:ascii="Arial" w:hAnsi="Arial" w:cs="Arial"/>
          <w:lang w:val="id-ID"/>
        </w:rPr>
      </w:pPr>
      <w:r w:rsidRPr="007923BD">
        <w:rPr>
          <w:rFonts w:ascii="Arial" w:hAnsi="Arial" w:cs="Arial"/>
        </w:rPr>
        <w:t xml:space="preserve"> </w:t>
      </w:r>
    </w:p>
    <w:p w:rsidR="00F70C23" w:rsidRDefault="00F70C23" w:rsidP="00F70C23">
      <w:pPr>
        <w:ind w:firstLine="720"/>
        <w:rPr>
          <w:rFonts w:ascii="Arial" w:hAnsi="Arial" w:cs="Arial"/>
          <w:lang w:val="id-ID"/>
        </w:rPr>
      </w:pPr>
    </w:p>
    <w:p w:rsidR="00F70C23" w:rsidRDefault="00F70C23" w:rsidP="003A441C">
      <w:pPr>
        <w:rPr>
          <w:rFonts w:ascii="Arial" w:hAnsi="Arial" w:cs="Arial"/>
          <w:lang w:val="id-ID"/>
        </w:rPr>
      </w:pPr>
    </w:p>
    <w:p w:rsidR="00F70C23" w:rsidRDefault="00F70C23" w:rsidP="00F70C23">
      <w:pPr>
        <w:ind w:firstLine="720"/>
        <w:rPr>
          <w:rFonts w:ascii="Arial" w:hAnsi="Arial" w:cs="Arial"/>
          <w:lang w:val="id-ID"/>
        </w:rPr>
      </w:pPr>
    </w:p>
    <w:p w:rsidR="00F70C23" w:rsidRPr="00F70C23" w:rsidRDefault="00F70C23" w:rsidP="00F70C23">
      <w:pPr>
        <w:autoSpaceDE w:val="0"/>
        <w:autoSpaceDN w:val="0"/>
        <w:adjustRightInd w:val="0"/>
        <w:jc w:val="center"/>
        <w:rPr>
          <w:rFonts w:ascii="Arial" w:eastAsia="Calibri" w:hAnsi="Arial" w:cs="Arial"/>
          <w:b/>
          <w:bCs/>
          <w:szCs w:val="20"/>
          <w:lang w:val="id-ID" w:eastAsia="id-ID"/>
        </w:rPr>
      </w:pPr>
      <w:r>
        <w:rPr>
          <w:rFonts w:ascii="Arial" w:eastAsia="Calibri" w:hAnsi="Arial" w:cs="Arial"/>
          <w:b/>
          <w:bCs/>
          <w:szCs w:val="20"/>
          <w:lang w:val="id" w:eastAsia="id-ID"/>
        </w:rPr>
        <w:lastRenderedPageBreak/>
        <w:t xml:space="preserve">PERTEMUAN KE – </w:t>
      </w:r>
      <w:r>
        <w:rPr>
          <w:rFonts w:ascii="Arial" w:eastAsia="Calibri" w:hAnsi="Arial" w:cs="Arial"/>
          <w:b/>
          <w:bCs/>
          <w:szCs w:val="20"/>
          <w:lang w:val="id-ID" w:eastAsia="id-ID"/>
        </w:rPr>
        <w:t>20</w:t>
      </w:r>
    </w:p>
    <w:p w:rsidR="00F70C23" w:rsidRPr="00F70C23" w:rsidRDefault="00F70C23" w:rsidP="00F70C23">
      <w:pPr>
        <w:autoSpaceDE w:val="0"/>
        <w:autoSpaceDN w:val="0"/>
        <w:adjustRightInd w:val="0"/>
        <w:jc w:val="center"/>
        <w:rPr>
          <w:rFonts w:ascii="Calibri" w:eastAsia="Calibri" w:hAnsi="Calibri" w:cs="Calibri"/>
          <w:b/>
          <w:lang w:val="id" w:eastAsia="id-ID"/>
        </w:rPr>
      </w:pPr>
      <w:r w:rsidRPr="00F70C23">
        <w:rPr>
          <w:rFonts w:ascii="Times New Roman" w:eastAsia="Times New Roman" w:hAnsi="Times New Roman" w:cs="Times New Roman"/>
          <w:b/>
          <w:bCs/>
          <w:i/>
          <w:sz w:val="24"/>
          <w:szCs w:val="24"/>
          <w:lang w:eastAsia="id-ID"/>
        </w:rPr>
        <w:t>Java Wrapper Classes</w:t>
      </w:r>
    </w:p>
    <w:p w:rsidR="00F70C23" w:rsidRPr="00F70C23" w:rsidRDefault="00F70C23" w:rsidP="00F70C23">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TUJUAN </w:t>
      </w:r>
    </w:p>
    <w:p w:rsidR="00F70C23" w:rsidRPr="007923BD" w:rsidRDefault="00F70C23" w:rsidP="00F70C23">
      <w:pPr>
        <w:autoSpaceDE w:val="0"/>
        <w:autoSpaceDN w:val="0"/>
        <w:adjustRightInd w:val="0"/>
        <w:spacing w:after="0" w:line="360" w:lineRule="auto"/>
        <w:rPr>
          <w:rFonts w:ascii="Arial" w:eastAsia="Calibri" w:hAnsi="Arial" w:cs="Arial"/>
          <w:bCs/>
          <w:szCs w:val="20"/>
          <w:lang w:val="id-ID" w:eastAsia="id-ID"/>
        </w:rPr>
      </w:pPr>
    </w:p>
    <w:p w:rsidR="00F70C23" w:rsidRPr="007923BD" w:rsidRDefault="00F70C23" w:rsidP="00F70C23">
      <w:pPr>
        <w:autoSpaceDE w:val="0"/>
        <w:autoSpaceDN w:val="0"/>
        <w:adjustRightInd w:val="0"/>
        <w:spacing w:line="360" w:lineRule="auto"/>
        <w:ind w:firstLine="567"/>
        <w:rPr>
          <w:rFonts w:ascii="Arial" w:eastAsia="Calibri" w:hAnsi="Arial" w:cs="Arial"/>
          <w:szCs w:val="20"/>
          <w:lang w:val="id-ID" w:eastAsia="id-ID"/>
        </w:rPr>
      </w:pPr>
      <w:r w:rsidRPr="007923BD">
        <w:rPr>
          <w:rFonts w:ascii="Arial" w:eastAsia="Calibri" w:hAnsi="Arial" w:cs="Arial"/>
          <w:szCs w:val="20"/>
          <w:lang w:val="id-ID" w:eastAsia="id-ID"/>
        </w:rPr>
        <w:t>Mempelajari Abstraksi data menyembunyikan detail tertentu dan hanya menampilkan informasi penting kepada pengguna.</w:t>
      </w:r>
    </w:p>
    <w:p w:rsidR="00F70C23" w:rsidRPr="007923BD" w:rsidRDefault="00F70C23" w:rsidP="00F70C23">
      <w:pPr>
        <w:autoSpaceDE w:val="0"/>
        <w:autoSpaceDN w:val="0"/>
        <w:adjustRightInd w:val="0"/>
        <w:spacing w:line="360" w:lineRule="auto"/>
        <w:jc w:val="both"/>
        <w:rPr>
          <w:rFonts w:ascii="Arial" w:eastAsia="Calibri" w:hAnsi="Arial" w:cs="Arial"/>
          <w:szCs w:val="20"/>
          <w:lang w:val="id-ID" w:eastAsia="id-ID"/>
        </w:rPr>
      </w:pPr>
    </w:p>
    <w:p w:rsidR="00F70C23" w:rsidRPr="00F70C23" w:rsidRDefault="00F70C23" w:rsidP="00F70C23">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 TEORI SINGKAT</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b/>
          <w:bCs/>
          <w:sz w:val="24"/>
          <w:szCs w:val="24"/>
          <w:lang w:eastAsia="id-ID"/>
        </w:rPr>
        <w:t>Wrapper Classes</w:t>
      </w:r>
      <w:r w:rsidRPr="00F70C23">
        <w:rPr>
          <w:rFonts w:ascii="Times New Roman" w:eastAsia="Times New Roman" w:hAnsi="Times New Roman"/>
          <w:sz w:val="24"/>
          <w:szCs w:val="24"/>
          <w:lang w:eastAsia="id-ID"/>
        </w:rPr>
        <w:t xml:space="preserve"> menyediakan cara untuk menggunakan tipe data primitif (</w:t>
      </w:r>
      <w:r w:rsidRPr="00F70C23">
        <w:rPr>
          <w:rFonts w:ascii="Times New Roman" w:eastAsia="Times New Roman" w:hAnsi="Times New Roman"/>
          <w:b/>
          <w:bCs/>
          <w:sz w:val="24"/>
          <w:szCs w:val="24"/>
          <w:lang w:eastAsia="id-ID"/>
        </w:rPr>
        <w:t>int</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boolean</w:t>
      </w:r>
      <w:r w:rsidRPr="00F70C23">
        <w:rPr>
          <w:rFonts w:ascii="Times New Roman" w:eastAsia="Times New Roman" w:hAnsi="Times New Roman"/>
          <w:sz w:val="24"/>
          <w:szCs w:val="24"/>
          <w:lang w:eastAsia="id-ID"/>
        </w:rPr>
        <w:t xml:space="preserve">, dll.) sebagai objek. Di bawah ini menunjukkan tipe primitif dan </w:t>
      </w:r>
      <w:r w:rsidRPr="00F70C23">
        <w:rPr>
          <w:rFonts w:ascii="Times New Roman" w:eastAsia="Times New Roman" w:hAnsi="Times New Roman"/>
          <w:b/>
          <w:bCs/>
          <w:sz w:val="24"/>
          <w:szCs w:val="24"/>
          <w:lang w:eastAsia="id-ID"/>
        </w:rPr>
        <w:t>Wrapper Classes</w:t>
      </w:r>
      <w:r w:rsidRPr="00F70C23">
        <w:rPr>
          <w:rFonts w:ascii="Times New Roman" w:eastAsia="Times New Roman" w:hAnsi="Times New Roman"/>
          <w:sz w:val="24"/>
          <w:szCs w:val="24"/>
          <w:lang w:eastAsia="id-ID"/>
        </w:rPr>
        <w:t xml:space="preserve"> yang setara. byte - Byte</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int - Integer</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long - Long</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float - Float</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double - Double</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boolean - Boolean</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char - Character</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 xml:space="preserve">Kadang-kadang kita harus menggunakan </w:t>
      </w:r>
      <w:r w:rsidRPr="00F70C23">
        <w:rPr>
          <w:rFonts w:ascii="Times New Roman" w:eastAsia="Times New Roman" w:hAnsi="Times New Roman"/>
          <w:b/>
          <w:bCs/>
          <w:sz w:val="24"/>
          <w:szCs w:val="24"/>
          <w:lang w:eastAsia="id-ID"/>
        </w:rPr>
        <w:t>Wrapper Classes</w:t>
      </w:r>
      <w:r w:rsidRPr="00F70C23">
        <w:rPr>
          <w:rFonts w:ascii="Times New Roman" w:eastAsia="Times New Roman" w:hAnsi="Times New Roman"/>
          <w:sz w:val="24"/>
          <w:szCs w:val="24"/>
          <w:lang w:eastAsia="id-ID"/>
        </w:rPr>
        <w:t xml:space="preserve">, misalnya saat bekerja dengan objek Koleksi, seperti </w:t>
      </w:r>
      <w:r w:rsidRPr="00F70C23">
        <w:rPr>
          <w:rFonts w:ascii="Times New Roman" w:eastAsia="Times New Roman" w:hAnsi="Times New Roman"/>
          <w:b/>
          <w:bCs/>
          <w:sz w:val="24"/>
          <w:szCs w:val="24"/>
          <w:lang w:eastAsia="id-ID"/>
        </w:rPr>
        <w:t>ArrayList</w:t>
      </w:r>
      <w:r w:rsidRPr="00F70C23">
        <w:rPr>
          <w:rFonts w:ascii="Times New Roman" w:eastAsia="Times New Roman" w:hAnsi="Times New Roman"/>
          <w:sz w:val="24"/>
          <w:szCs w:val="24"/>
          <w:lang w:eastAsia="id-ID"/>
        </w:rPr>
        <w:t xml:space="preserve">, di mana tipe primitif tidak dapat digunakan (daftar hanya dapat menyimpan objek). Untuk membuat objek wrapper, gunakan </w:t>
      </w:r>
      <w:r w:rsidRPr="00F70C23">
        <w:rPr>
          <w:rFonts w:ascii="Times New Roman" w:eastAsia="Times New Roman" w:hAnsi="Times New Roman"/>
          <w:b/>
          <w:bCs/>
          <w:sz w:val="24"/>
          <w:szCs w:val="24"/>
          <w:lang w:eastAsia="id-ID"/>
        </w:rPr>
        <w:t>Wrapper Classes</w:t>
      </w:r>
      <w:r w:rsidRPr="00F70C23">
        <w:rPr>
          <w:rFonts w:ascii="Times New Roman" w:eastAsia="Times New Roman" w:hAnsi="Times New Roman"/>
          <w:sz w:val="24"/>
          <w:szCs w:val="24"/>
          <w:lang w:eastAsia="id-ID"/>
        </w:rPr>
        <w:t xml:space="preserve"> alih-alih tipe primitif. Untuk mendapatkan nilai, kita cukup mencetak objek. Karena kita sekarang bekerja dengan objek, kita dapat menggunakan method tertentu untuk mendapatkan informasi tentang objek tertentu.</w:t>
      </w:r>
    </w:p>
    <w:p w:rsidR="00F70C23" w:rsidRPr="00F70C23" w:rsidRDefault="00F70C23" w:rsidP="00F70C23">
      <w:pPr>
        <w:spacing w:after="0" w:line="360" w:lineRule="auto"/>
        <w:ind w:left="360"/>
        <w:jc w:val="both"/>
        <w:rPr>
          <w:rFonts w:ascii="Times New Roman" w:eastAsia="Times New Roman" w:hAnsi="Times New Roman"/>
          <w:sz w:val="24"/>
          <w:szCs w:val="24"/>
          <w:lang w:eastAsia="id-ID"/>
        </w:rPr>
      </w:pPr>
      <w:r w:rsidRPr="00F70C23">
        <w:rPr>
          <w:rFonts w:ascii="Times New Roman" w:eastAsia="Times New Roman" w:hAnsi="Times New Roman"/>
          <w:sz w:val="24"/>
          <w:szCs w:val="24"/>
          <w:lang w:eastAsia="id-ID"/>
        </w:rPr>
        <w:t xml:space="preserve">Sebagai contoh, method berikut ini digunakan untuk mendapatkan nilai yang terkait dengan objek wrapper yang sesuai: </w:t>
      </w:r>
      <w:r w:rsidRPr="00F70C23">
        <w:rPr>
          <w:rFonts w:ascii="Times New Roman" w:eastAsia="Times New Roman" w:hAnsi="Times New Roman"/>
          <w:b/>
          <w:bCs/>
          <w:sz w:val="24"/>
          <w:szCs w:val="24"/>
          <w:lang w:eastAsia="id-ID"/>
        </w:rPr>
        <w:t>intValue()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byteValue()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shortValue()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longValue()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floatValue()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doubleValue()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charValue()</w:t>
      </w:r>
      <w:r w:rsidRPr="00F70C23">
        <w:rPr>
          <w:rFonts w:ascii="Times New Roman" w:eastAsia="Times New Roman" w:hAnsi="Times New Roman"/>
          <w:sz w:val="24"/>
          <w:szCs w:val="24"/>
          <w:lang w:eastAsia="id-ID"/>
        </w:rPr>
        <w:t xml:space="preserve">, </w:t>
      </w:r>
      <w:r w:rsidRPr="00F70C23">
        <w:rPr>
          <w:rFonts w:ascii="Times New Roman" w:eastAsia="Times New Roman" w:hAnsi="Times New Roman"/>
          <w:b/>
          <w:bCs/>
          <w:sz w:val="24"/>
          <w:szCs w:val="24"/>
          <w:lang w:eastAsia="id-ID"/>
        </w:rPr>
        <w:t>booleanValue()</w:t>
      </w:r>
      <w:r w:rsidRPr="00F70C23">
        <w:rPr>
          <w:rFonts w:ascii="Times New Roman" w:eastAsia="Times New Roman" w:hAnsi="Times New Roman"/>
          <w:sz w:val="24"/>
          <w:szCs w:val="24"/>
          <w:lang w:eastAsia="id-ID"/>
        </w:rPr>
        <w:t xml:space="preserve">. Method lain yang bermanfaat adalah method </w:t>
      </w:r>
      <w:r w:rsidRPr="00F70C23">
        <w:rPr>
          <w:rFonts w:ascii="Times New Roman" w:eastAsia="Times New Roman" w:hAnsi="Times New Roman"/>
          <w:b/>
          <w:bCs/>
          <w:sz w:val="24"/>
          <w:szCs w:val="24"/>
          <w:lang w:eastAsia="id-ID"/>
        </w:rPr>
        <w:t>toString()</w:t>
      </w:r>
      <w:r w:rsidRPr="00F70C23">
        <w:rPr>
          <w:rFonts w:ascii="Times New Roman" w:eastAsia="Times New Roman" w:hAnsi="Times New Roman"/>
          <w:sz w:val="24"/>
          <w:szCs w:val="24"/>
          <w:lang w:eastAsia="id-ID"/>
        </w:rPr>
        <w:t>, yang digunakan untuk mengubah objek wrapper menjadi string.</w:t>
      </w:r>
    </w:p>
    <w:p w:rsidR="00F70C23" w:rsidRPr="00F70C23" w:rsidRDefault="00F70C23" w:rsidP="00F70C23">
      <w:pPr>
        <w:pStyle w:val="ListParagraph"/>
        <w:spacing w:after="0" w:line="360" w:lineRule="auto"/>
        <w:jc w:val="both"/>
        <w:rPr>
          <w:rFonts w:ascii="Times New Roman" w:eastAsia="Times New Roman" w:hAnsi="Times New Roman"/>
          <w:sz w:val="24"/>
          <w:szCs w:val="24"/>
          <w:lang w:eastAsia="id-ID"/>
        </w:rPr>
      </w:pPr>
    </w:p>
    <w:p w:rsidR="00F70C23" w:rsidRPr="00F70C23" w:rsidRDefault="00F70C23" w:rsidP="00F70C23">
      <w:pPr>
        <w:numPr>
          <w:ilvl w:val="0"/>
          <w:numId w:val="44"/>
        </w:numPr>
        <w:autoSpaceDE w:val="0"/>
        <w:autoSpaceDN w:val="0"/>
        <w:adjustRightInd w:val="0"/>
        <w:spacing w:after="0" w:line="240" w:lineRule="auto"/>
        <w:ind w:left="567" w:hanging="567"/>
        <w:rPr>
          <w:rFonts w:ascii="Arial" w:eastAsia="Calibri" w:hAnsi="Arial" w:cs="Arial"/>
          <w:b/>
          <w:bCs/>
          <w:sz w:val="20"/>
          <w:szCs w:val="20"/>
          <w:lang w:val="id" w:eastAsia="id-ID"/>
        </w:rPr>
      </w:pPr>
      <w:r w:rsidRPr="00F70C23">
        <w:rPr>
          <w:rFonts w:ascii="Arial" w:eastAsia="Calibri" w:hAnsi="Arial" w:cs="Arial"/>
          <w:b/>
          <w:bCs/>
          <w:sz w:val="20"/>
          <w:szCs w:val="20"/>
          <w:lang w:val="id" w:eastAsia="id-ID"/>
        </w:rPr>
        <w:t xml:space="preserve">PRAKTIK </w:t>
      </w:r>
    </w:p>
    <w:p w:rsidR="003A441C" w:rsidRPr="00F70C23" w:rsidRDefault="00F70C23" w:rsidP="00F70C23">
      <w:pPr>
        <w:autoSpaceDE w:val="0"/>
        <w:autoSpaceDN w:val="0"/>
        <w:adjustRightInd w:val="0"/>
        <w:spacing w:after="0" w:line="240" w:lineRule="auto"/>
        <w:ind w:left="567"/>
        <w:rPr>
          <w:rFonts w:ascii="Arial" w:eastAsia="Calibri" w:hAnsi="Arial" w:cs="Arial"/>
          <w:b/>
          <w:bCs/>
          <w:sz w:val="20"/>
          <w:szCs w:val="20"/>
          <w:lang w:val="id" w:eastAsia="id-ID"/>
        </w:rPr>
      </w:pPr>
      <w:r>
        <w:rPr>
          <w:rFonts w:ascii="Arial" w:eastAsia="Calibri" w:hAnsi="Arial" w:cs="Arial"/>
          <w:b/>
          <w:bCs/>
          <w:sz w:val="20"/>
          <w:szCs w:val="20"/>
          <w:lang w:val="id-ID" w:eastAsia="id-ID"/>
        </w:rPr>
        <w:t xml:space="preserve"> </w:t>
      </w:r>
    </w:p>
    <w:tbl>
      <w:tblPr>
        <w:tblpPr w:leftFromText="180" w:rightFromText="180" w:vertAnchor="text" w:horzAnchor="margin" w:tblpXSpec="center" w:tblpY="450"/>
        <w:tblW w:w="994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59"/>
        <w:gridCol w:w="4984"/>
      </w:tblGrid>
      <w:tr w:rsidR="003A441C" w:rsidTr="003A441C">
        <w:trPr>
          <w:trHeight w:val="139"/>
        </w:trPr>
        <w:tc>
          <w:tcPr>
            <w:tcW w:w="4959" w:type="dxa"/>
            <w:shd w:val="clear" w:color="auto" w:fill="FFFFFF"/>
            <w:tcMar>
              <w:top w:w="120" w:type="dxa"/>
              <w:left w:w="240" w:type="dxa"/>
              <w:bottom w:w="120" w:type="dxa"/>
              <w:right w:w="120" w:type="dxa"/>
            </w:tcMar>
            <w:hideMark/>
          </w:tcPr>
          <w:p w:rsidR="003A441C" w:rsidRDefault="003A441C" w:rsidP="00FB133E">
            <w:pPr>
              <w:spacing w:before="300" w:after="300"/>
              <w:rPr>
                <w:rFonts w:ascii="Verdana" w:hAnsi="Verdana"/>
                <w:b/>
                <w:bCs/>
                <w:color w:val="000000"/>
                <w:sz w:val="23"/>
                <w:szCs w:val="23"/>
              </w:rPr>
            </w:pPr>
            <w:r>
              <w:rPr>
                <w:rFonts w:ascii="Verdana" w:hAnsi="Verdana"/>
                <w:b/>
                <w:bCs/>
                <w:color w:val="000000"/>
                <w:sz w:val="23"/>
                <w:szCs w:val="23"/>
              </w:rPr>
              <w:t>Primitive Data Type</w:t>
            </w:r>
          </w:p>
        </w:tc>
        <w:tc>
          <w:tcPr>
            <w:tcW w:w="0" w:type="auto"/>
            <w:shd w:val="clear" w:color="auto" w:fill="FFFFFF"/>
            <w:tcMar>
              <w:top w:w="120" w:type="dxa"/>
              <w:left w:w="120" w:type="dxa"/>
              <w:bottom w:w="120" w:type="dxa"/>
              <w:right w:w="120" w:type="dxa"/>
            </w:tcMar>
            <w:hideMark/>
          </w:tcPr>
          <w:p w:rsidR="003A441C" w:rsidRDefault="003A441C" w:rsidP="00FB133E">
            <w:pPr>
              <w:spacing w:before="300" w:after="300"/>
              <w:rPr>
                <w:rFonts w:ascii="Verdana" w:hAnsi="Verdana"/>
                <w:b/>
                <w:bCs/>
                <w:color w:val="000000"/>
                <w:sz w:val="23"/>
                <w:szCs w:val="23"/>
              </w:rPr>
            </w:pPr>
            <w:r>
              <w:rPr>
                <w:rFonts w:ascii="Verdana" w:hAnsi="Verdana"/>
                <w:b/>
                <w:bCs/>
                <w:color w:val="000000"/>
                <w:sz w:val="23"/>
                <w:szCs w:val="23"/>
              </w:rPr>
              <w:t>Wrapper Class</w:t>
            </w:r>
          </w:p>
        </w:tc>
      </w:tr>
      <w:tr w:rsidR="003A441C" w:rsidTr="003A441C">
        <w:trPr>
          <w:trHeight w:val="867"/>
        </w:trPr>
        <w:tc>
          <w:tcPr>
            <w:tcW w:w="0" w:type="auto"/>
            <w:shd w:val="clear" w:color="auto" w:fill="F1F1F1"/>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lastRenderedPageBreak/>
              <w:t>Byte</w:t>
            </w:r>
          </w:p>
        </w:tc>
        <w:tc>
          <w:tcPr>
            <w:tcW w:w="0" w:type="auto"/>
            <w:shd w:val="clear" w:color="auto" w:fill="F1F1F1"/>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Byte</w:t>
            </w:r>
          </w:p>
        </w:tc>
      </w:tr>
      <w:tr w:rsidR="003A441C" w:rsidTr="003A441C">
        <w:trPr>
          <w:trHeight w:val="867"/>
        </w:trPr>
        <w:tc>
          <w:tcPr>
            <w:tcW w:w="0" w:type="auto"/>
            <w:shd w:val="clear" w:color="auto" w:fill="FFFFFF"/>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Short</w:t>
            </w:r>
          </w:p>
        </w:tc>
        <w:tc>
          <w:tcPr>
            <w:tcW w:w="0" w:type="auto"/>
            <w:shd w:val="clear" w:color="auto" w:fill="FFFFFF"/>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Short</w:t>
            </w:r>
          </w:p>
        </w:tc>
      </w:tr>
      <w:tr w:rsidR="003A441C" w:rsidTr="003A441C">
        <w:trPr>
          <w:trHeight w:val="867"/>
        </w:trPr>
        <w:tc>
          <w:tcPr>
            <w:tcW w:w="0" w:type="auto"/>
            <w:shd w:val="clear" w:color="auto" w:fill="F1F1F1"/>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Int</w:t>
            </w:r>
          </w:p>
        </w:tc>
        <w:tc>
          <w:tcPr>
            <w:tcW w:w="0" w:type="auto"/>
            <w:shd w:val="clear" w:color="auto" w:fill="F1F1F1"/>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Integer</w:t>
            </w:r>
          </w:p>
        </w:tc>
      </w:tr>
      <w:tr w:rsidR="003A441C" w:rsidTr="003A441C">
        <w:trPr>
          <w:trHeight w:val="867"/>
        </w:trPr>
        <w:tc>
          <w:tcPr>
            <w:tcW w:w="0" w:type="auto"/>
            <w:shd w:val="clear" w:color="auto" w:fill="FFFFFF"/>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Long</w:t>
            </w:r>
          </w:p>
        </w:tc>
        <w:tc>
          <w:tcPr>
            <w:tcW w:w="0" w:type="auto"/>
            <w:shd w:val="clear" w:color="auto" w:fill="FFFFFF"/>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Long</w:t>
            </w:r>
          </w:p>
        </w:tc>
      </w:tr>
      <w:tr w:rsidR="003A441C" w:rsidTr="003A441C">
        <w:trPr>
          <w:trHeight w:val="882"/>
        </w:trPr>
        <w:tc>
          <w:tcPr>
            <w:tcW w:w="0" w:type="auto"/>
            <w:shd w:val="clear" w:color="auto" w:fill="F1F1F1"/>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Float</w:t>
            </w:r>
          </w:p>
        </w:tc>
        <w:tc>
          <w:tcPr>
            <w:tcW w:w="0" w:type="auto"/>
            <w:shd w:val="clear" w:color="auto" w:fill="F1F1F1"/>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Float</w:t>
            </w:r>
          </w:p>
        </w:tc>
      </w:tr>
      <w:tr w:rsidR="003A441C" w:rsidTr="003A441C">
        <w:trPr>
          <w:trHeight w:val="867"/>
        </w:trPr>
        <w:tc>
          <w:tcPr>
            <w:tcW w:w="0" w:type="auto"/>
            <w:shd w:val="clear" w:color="auto" w:fill="FFFFFF"/>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Double</w:t>
            </w:r>
          </w:p>
        </w:tc>
      </w:tr>
      <w:tr w:rsidR="003A441C" w:rsidTr="003A441C">
        <w:trPr>
          <w:trHeight w:val="867"/>
        </w:trPr>
        <w:tc>
          <w:tcPr>
            <w:tcW w:w="0" w:type="auto"/>
            <w:shd w:val="clear" w:color="auto" w:fill="F1F1F1"/>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Boolean</w:t>
            </w:r>
          </w:p>
        </w:tc>
        <w:tc>
          <w:tcPr>
            <w:tcW w:w="0" w:type="auto"/>
            <w:shd w:val="clear" w:color="auto" w:fill="F1F1F1"/>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Boolean</w:t>
            </w:r>
          </w:p>
        </w:tc>
      </w:tr>
      <w:tr w:rsidR="003A441C" w:rsidTr="003A441C">
        <w:trPr>
          <w:trHeight w:val="867"/>
        </w:trPr>
        <w:tc>
          <w:tcPr>
            <w:tcW w:w="0" w:type="auto"/>
            <w:shd w:val="clear" w:color="auto" w:fill="FFFFFF"/>
            <w:tcMar>
              <w:top w:w="120" w:type="dxa"/>
              <w:left w:w="24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Char</w:t>
            </w:r>
          </w:p>
        </w:tc>
        <w:tc>
          <w:tcPr>
            <w:tcW w:w="0" w:type="auto"/>
            <w:shd w:val="clear" w:color="auto" w:fill="FFFFFF"/>
            <w:tcMar>
              <w:top w:w="120" w:type="dxa"/>
              <w:left w:w="120" w:type="dxa"/>
              <w:bottom w:w="120" w:type="dxa"/>
              <w:right w:w="120" w:type="dxa"/>
            </w:tcMar>
            <w:hideMark/>
          </w:tcPr>
          <w:p w:rsidR="003A441C" w:rsidRDefault="003A441C" w:rsidP="00FB133E">
            <w:pPr>
              <w:spacing w:before="300" w:after="300"/>
              <w:rPr>
                <w:rFonts w:ascii="Verdana" w:hAnsi="Verdana"/>
                <w:color w:val="000000"/>
                <w:sz w:val="23"/>
                <w:szCs w:val="23"/>
              </w:rPr>
            </w:pPr>
            <w:r>
              <w:rPr>
                <w:rFonts w:ascii="Verdana" w:hAnsi="Verdana"/>
                <w:color w:val="000000"/>
                <w:sz w:val="23"/>
                <w:szCs w:val="23"/>
              </w:rPr>
              <w:t>Character</w:t>
            </w:r>
          </w:p>
        </w:tc>
      </w:tr>
    </w:tbl>
    <w:p w:rsidR="00F70C23" w:rsidRPr="00F70C23" w:rsidRDefault="00F70C23" w:rsidP="00F70C23">
      <w:pPr>
        <w:autoSpaceDE w:val="0"/>
        <w:autoSpaceDN w:val="0"/>
        <w:adjustRightInd w:val="0"/>
        <w:spacing w:after="0" w:line="240" w:lineRule="auto"/>
        <w:ind w:left="567"/>
        <w:rPr>
          <w:rFonts w:ascii="Arial" w:eastAsia="Calibri" w:hAnsi="Arial" w:cs="Arial"/>
          <w:b/>
          <w:bCs/>
          <w:sz w:val="20"/>
          <w:szCs w:val="20"/>
          <w:lang w:val="id" w:eastAsia="id-ID"/>
        </w:rPr>
      </w:pPr>
    </w:p>
    <w:tbl>
      <w:tblPr>
        <w:tblW w:w="988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5"/>
      </w:tblGrid>
      <w:tr w:rsidR="003A441C" w:rsidTr="003A441C">
        <w:tblPrEx>
          <w:tblCellMar>
            <w:top w:w="0" w:type="dxa"/>
            <w:bottom w:w="0" w:type="dxa"/>
          </w:tblCellMar>
        </w:tblPrEx>
        <w:trPr>
          <w:trHeight w:val="936"/>
        </w:trPr>
        <w:tc>
          <w:tcPr>
            <w:tcW w:w="9885" w:type="dxa"/>
          </w:tcPr>
          <w:p w:rsidR="003A441C" w:rsidRPr="003A441C" w:rsidRDefault="003A441C" w:rsidP="003A441C">
            <w:pPr>
              <w:rPr>
                <w:rFonts w:ascii="Arial" w:hAnsi="Arial" w:cs="Arial"/>
                <w:lang w:val="id-ID"/>
              </w:rPr>
            </w:pPr>
            <w:r w:rsidRPr="003A441C">
              <w:rPr>
                <w:rFonts w:ascii="Arial" w:hAnsi="Arial" w:cs="Arial"/>
                <w:lang w:val="id-ID"/>
              </w:rPr>
              <w:t>ArrayList&lt;int&gt; myNumbers = new ArrayList&lt;int&gt;(); // Invalid</w:t>
            </w:r>
          </w:p>
          <w:p w:rsidR="003A441C" w:rsidRDefault="003A441C" w:rsidP="003A441C">
            <w:pPr>
              <w:rPr>
                <w:rFonts w:ascii="Arial" w:hAnsi="Arial" w:cs="Arial"/>
                <w:lang w:val="id-ID"/>
              </w:rPr>
            </w:pPr>
            <w:r w:rsidRPr="003A441C">
              <w:rPr>
                <w:rFonts w:ascii="Arial" w:hAnsi="Arial" w:cs="Arial"/>
                <w:lang w:val="id-ID"/>
              </w:rPr>
              <w:t>ArrayList&lt;Integer&gt; myNumbers = new ArrayList&lt;Integer&gt;(); // Valid</w:t>
            </w:r>
          </w:p>
        </w:tc>
      </w:tr>
    </w:tbl>
    <w:p w:rsidR="00F70C23" w:rsidRDefault="00F70C23" w:rsidP="00F70C23">
      <w:pPr>
        <w:ind w:firstLine="720"/>
        <w:rPr>
          <w:rFonts w:ascii="Arial" w:hAnsi="Arial" w:cs="Arial"/>
          <w:lang w:val="id-ID"/>
        </w:rPr>
      </w:pPr>
    </w:p>
    <w:p w:rsidR="003A441C" w:rsidRDefault="003A441C" w:rsidP="003A441C">
      <w:pPr>
        <w:ind w:left="-567"/>
        <w:rPr>
          <w:rFonts w:ascii="Arial" w:hAnsi="Arial" w:cs="Arial"/>
          <w:b/>
          <w:lang w:val="id-ID"/>
        </w:rPr>
      </w:pPr>
      <w:r w:rsidRPr="003A441C">
        <w:rPr>
          <w:rFonts w:ascii="Arial" w:hAnsi="Arial" w:cs="Arial"/>
          <w:b/>
          <w:lang w:val="id-ID"/>
        </w:rPr>
        <w:t>Creating Wrapper Objects</w:t>
      </w:r>
    </w:p>
    <w:tbl>
      <w:tblPr>
        <w:tblW w:w="9675"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5"/>
      </w:tblGrid>
      <w:tr w:rsidR="003A441C" w:rsidTr="003A441C">
        <w:tblPrEx>
          <w:tblCellMar>
            <w:top w:w="0" w:type="dxa"/>
            <w:bottom w:w="0" w:type="dxa"/>
          </w:tblCellMar>
        </w:tblPrEx>
        <w:trPr>
          <w:trHeight w:val="1833"/>
        </w:trPr>
        <w:tc>
          <w:tcPr>
            <w:tcW w:w="9675" w:type="dxa"/>
          </w:tcPr>
          <w:p w:rsidR="003A441C" w:rsidRPr="003A441C" w:rsidRDefault="003A441C" w:rsidP="003A441C">
            <w:pPr>
              <w:rPr>
                <w:rFonts w:ascii="Arial" w:hAnsi="Arial" w:cs="Arial"/>
                <w:lang w:val="id-ID"/>
              </w:rPr>
            </w:pPr>
            <w:r w:rsidRPr="003A441C">
              <w:rPr>
                <w:rFonts w:ascii="Arial" w:hAnsi="Arial" w:cs="Arial"/>
                <w:lang w:val="id-ID"/>
              </w:rPr>
              <w:t>public class MyClass {</w:t>
            </w:r>
          </w:p>
          <w:p w:rsidR="003A441C" w:rsidRPr="003A441C" w:rsidRDefault="003A441C" w:rsidP="003A441C">
            <w:pPr>
              <w:rPr>
                <w:rFonts w:ascii="Arial" w:hAnsi="Arial" w:cs="Arial"/>
                <w:lang w:val="id-ID"/>
              </w:rPr>
            </w:pPr>
            <w:r w:rsidRPr="003A441C">
              <w:rPr>
                <w:rFonts w:ascii="Arial" w:hAnsi="Arial" w:cs="Arial"/>
                <w:lang w:val="id-ID"/>
              </w:rPr>
              <w:t xml:space="preserve">  public static void main(String[] args) {</w:t>
            </w:r>
          </w:p>
          <w:p w:rsidR="003A441C" w:rsidRPr="003A441C" w:rsidRDefault="003A441C" w:rsidP="003A441C">
            <w:pPr>
              <w:rPr>
                <w:rFonts w:ascii="Arial" w:hAnsi="Arial" w:cs="Arial"/>
                <w:lang w:val="id-ID"/>
              </w:rPr>
            </w:pPr>
            <w:r w:rsidRPr="003A441C">
              <w:rPr>
                <w:rFonts w:ascii="Arial" w:hAnsi="Arial" w:cs="Arial"/>
                <w:lang w:val="id-ID"/>
              </w:rPr>
              <w:t xml:space="preserve">    Integer myInt = 5;</w:t>
            </w:r>
          </w:p>
          <w:p w:rsidR="003A441C" w:rsidRPr="003A441C" w:rsidRDefault="003A441C" w:rsidP="003A441C">
            <w:pPr>
              <w:rPr>
                <w:rFonts w:ascii="Arial" w:hAnsi="Arial" w:cs="Arial"/>
                <w:lang w:val="id-ID"/>
              </w:rPr>
            </w:pPr>
            <w:r w:rsidRPr="003A441C">
              <w:rPr>
                <w:rFonts w:ascii="Arial" w:hAnsi="Arial" w:cs="Arial"/>
                <w:lang w:val="id-ID"/>
              </w:rPr>
              <w:t xml:space="preserve">    Double myDouble = 5.99;</w:t>
            </w:r>
          </w:p>
          <w:p w:rsidR="003A441C" w:rsidRPr="003A441C" w:rsidRDefault="003A441C" w:rsidP="003A441C">
            <w:pPr>
              <w:rPr>
                <w:rFonts w:ascii="Arial" w:hAnsi="Arial" w:cs="Arial"/>
                <w:lang w:val="id-ID"/>
              </w:rPr>
            </w:pPr>
            <w:r w:rsidRPr="003A441C">
              <w:rPr>
                <w:rFonts w:ascii="Arial" w:hAnsi="Arial" w:cs="Arial"/>
                <w:lang w:val="id-ID"/>
              </w:rPr>
              <w:t xml:space="preserve">    Character myChar = 'A';</w:t>
            </w:r>
          </w:p>
          <w:p w:rsidR="003A441C" w:rsidRPr="003A441C" w:rsidRDefault="003A441C" w:rsidP="003A441C">
            <w:pPr>
              <w:rPr>
                <w:rFonts w:ascii="Arial" w:hAnsi="Arial" w:cs="Arial"/>
                <w:lang w:val="id-ID"/>
              </w:rPr>
            </w:pPr>
            <w:r w:rsidRPr="003A441C">
              <w:rPr>
                <w:rFonts w:ascii="Arial" w:hAnsi="Arial" w:cs="Arial"/>
                <w:lang w:val="id-ID"/>
              </w:rPr>
              <w:t xml:space="preserve">    System.out.println(myInt);</w:t>
            </w:r>
          </w:p>
          <w:p w:rsidR="003A441C" w:rsidRPr="003A441C" w:rsidRDefault="003A441C" w:rsidP="003A441C">
            <w:pPr>
              <w:rPr>
                <w:rFonts w:ascii="Arial" w:hAnsi="Arial" w:cs="Arial"/>
                <w:lang w:val="id-ID"/>
              </w:rPr>
            </w:pPr>
            <w:r w:rsidRPr="003A441C">
              <w:rPr>
                <w:rFonts w:ascii="Arial" w:hAnsi="Arial" w:cs="Arial"/>
                <w:lang w:val="id-ID"/>
              </w:rPr>
              <w:lastRenderedPageBreak/>
              <w:t xml:space="preserve">    System.out.println(myDouble);</w:t>
            </w:r>
          </w:p>
          <w:p w:rsidR="003A441C" w:rsidRPr="003A441C" w:rsidRDefault="003A441C" w:rsidP="003A441C">
            <w:pPr>
              <w:rPr>
                <w:rFonts w:ascii="Arial" w:hAnsi="Arial" w:cs="Arial"/>
                <w:lang w:val="id-ID"/>
              </w:rPr>
            </w:pPr>
            <w:r w:rsidRPr="003A441C">
              <w:rPr>
                <w:rFonts w:ascii="Arial" w:hAnsi="Arial" w:cs="Arial"/>
                <w:lang w:val="id-ID"/>
              </w:rPr>
              <w:t xml:space="preserve">    System.out.println(myChar);</w:t>
            </w:r>
          </w:p>
          <w:p w:rsidR="003A441C" w:rsidRPr="003A441C" w:rsidRDefault="003A441C" w:rsidP="003A441C">
            <w:pPr>
              <w:rPr>
                <w:rFonts w:ascii="Arial" w:hAnsi="Arial" w:cs="Arial"/>
                <w:lang w:val="id-ID"/>
              </w:rPr>
            </w:pPr>
            <w:r w:rsidRPr="003A441C">
              <w:rPr>
                <w:rFonts w:ascii="Arial" w:hAnsi="Arial" w:cs="Arial"/>
                <w:lang w:val="id-ID"/>
              </w:rPr>
              <w:t xml:space="preserve">  }</w:t>
            </w:r>
          </w:p>
          <w:p w:rsidR="003A441C" w:rsidRDefault="003A441C" w:rsidP="003A441C">
            <w:pPr>
              <w:rPr>
                <w:rFonts w:ascii="Arial" w:hAnsi="Arial" w:cs="Arial"/>
                <w:b/>
                <w:lang w:val="id-ID"/>
              </w:rPr>
            </w:pPr>
            <w:r w:rsidRPr="003A441C">
              <w:rPr>
                <w:rFonts w:ascii="Arial" w:hAnsi="Arial" w:cs="Arial"/>
                <w:lang w:val="id-ID"/>
              </w:rPr>
              <w:t>}</w:t>
            </w:r>
          </w:p>
        </w:tc>
      </w:tr>
    </w:tbl>
    <w:p w:rsidR="003A441C" w:rsidRPr="007923BD" w:rsidRDefault="003A441C" w:rsidP="003A441C">
      <w:pPr>
        <w:spacing w:line="360" w:lineRule="auto"/>
        <w:jc w:val="both"/>
        <w:rPr>
          <w:rFonts w:ascii="Arial" w:hAnsi="Arial" w:cs="Arial"/>
          <w:bCs/>
          <w:lang w:val="id-ID"/>
        </w:rPr>
      </w:pPr>
      <w:r>
        <w:rPr>
          <w:rFonts w:ascii="Arial" w:hAnsi="Arial" w:cs="Arial"/>
          <w:b/>
          <w:lang w:val="id-ID"/>
        </w:rPr>
        <w:lastRenderedPageBreak/>
        <w:t xml:space="preserve"> </w:t>
      </w:r>
    </w:p>
    <w:p w:rsidR="003A441C" w:rsidRPr="007923BD" w:rsidRDefault="003A441C" w:rsidP="003A441C">
      <w:pPr>
        <w:numPr>
          <w:ilvl w:val="0"/>
          <w:numId w:val="39"/>
        </w:numPr>
        <w:spacing w:after="0" w:line="240" w:lineRule="auto"/>
        <w:rPr>
          <w:rFonts w:ascii="Arial" w:hAnsi="Arial" w:cs="Arial"/>
        </w:rPr>
      </w:pPr>
      <w:r w:rsidRPr="007923BD">
        <w:rPr>
          <w:rFonts w:ascii="Arial" w:hAnsi="Arial" w:cs="Arial"/>
        </w:rPr>
        <w:t>LATIHAN</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39"/>
        </w:numPr>
        <w:spacing w:after="0" w:line="240" w:lineRule="auto"/>
        <w:ind w:left="284" w:hanging="284"/>
        <w:rPr>
          <w:rFonts w:ascii="Arial" w:hAnsi="Arial" w:cs="Arial"/>
          <w:lang w:val="id-ID"/>
        </w:rPr>
      </w:pPr>
      <w:r w:rsidRPr="007923BD">
        <w:rPr>
          <w:rFonts w:ascii="Arial" w:hAnsi="Arial" w:cs="Arial"/>
        </w:rPr>
        <w:t xml:space="preserve">TUGAS </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3A441C" w:rsidRPr="007923BD" w:rsidRDefault="003A441C" w:rsidP="003A441C">
      <w:pPr>
        <w:rPr>
          <w:rFonts w:ascii="Arial" w:hAnsi="Arial" w:cs="Arial"/>
          <w:lang w:val="id-ID"/>
        </w:rPr>
      </w:pPr>
    </w:p>
    <w:p w:rsidR="003A441C" w:rsidRPr="007923BD" w:rsidRDefault="003A441C" w:rsidP="003A441C">
      <w:pPr>
        <w:ind w:left="360"/>
        <w:rPr>
          <w:rFonts w:ascii="Arial" w:hAnsi="Arial" w:cs="Arial"/>
          <w:lang w:val="id-ID"/>
        </w:rPr>
      </w:pPr>
    </w:p>
    <w:p w:rsidR="003A441C" w:rsidRPr="007923BD" w:rsidRDefault="003A441C" w:rsidP="003A441C">
      <w:pPr>
        <w:rPr>
          <w:rFonts w:ascii="Arial" w:hAnsi="Arial" w:cs="Arial"/>
          <w:lang w:val="id-ID"/>
        </w:rPr>
      </w:pPr>
      <w:r w:rsidRPr="007923BD">
        <w:rPr>
          <w:rFonts w:ascii="Arial" w:hAnsi="Arial" w:cs="Arial"/>
        </w:rPr>
        <w:t xml:space="preserve"> </w:t>
      </w:r>
    </w:p>
    <w:p w:rsidR="003A441C" w:rsidRDefault="003A441C" w:rsidP="003A441C">
      <w:pPr>
        <w:ind w:left="-567"/>
        <w:rPr>
          <w:rFonts w:ascii="Arial" w:hAnsi="Arial" w:cs="Arial"/>
          <w:b/>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ind w:left="-567"/>
        <w:rPr>
          <w:rFonts w:ascii="Arial" w:hAnsi="Arial" w:cs="Arial"/>
          <w:lang w:val="id-ID"/>
        </w:rPr>
      </w:pPr>
    </w:p>
    <w:p w:rsidR="003A441C" w:rsidRDefault="003A441C" w:rsidP="003A441C">
      <w:pPr>
        <w:rPr>
          <w:rFonts w:ascii="Arial" w:hAnsi="Arial" w:cs="Arial"/>
          <w:lang w:val="id-ID"/>
        </w:rPr>
      </w:pPr>
    </w:p>
    <w:p w:rsidR="003A441C" w:rsidRPr="003A441C" w:rsidRDefault="003A441C" w:rsidP="003A441C">
      <w:pPr>
        <w:autoSpaceDE w:val="0"/>
        <w:autoSpaceDN w:val="0"/>
        <w:adjustRightInd w:val="0"/>
        <w:jc w:val="center"/>
        <w:rPr>
          <w:rFonts w:ascii="Arial" w:eastAsia="Calibri" w:hAnsi="Arial" w:cs="Arial"/>
          <w:b/>
          <w:bCs/>
          <w:i/>
          <w:sz w:val="24"/>
          <w:szCs w:val="24"/>
          <w:lang w:val="id-ID" w:eastAsia="id-ID"/>
        </w:rPr>
      </w:pPr>
      <w:r w:rsidRPr="003A441C">
        <w:rPr>
          <w:rFonts w:ascii="Arial" w:eastAsia="Calibri" w:hAnsi="Arial" w:cs="Arial"/>
          <w:b/>
          <w:bCs/>
          <w:i/>
          <w:sz w:val="24"/>
          <w:szCs w:val="24"/>
          <w:lang w:val="id" w:eastAsia="id-ID"/>
        </w:rPr>
        <w:lastRenderedPageBreak/>
        <w:t xml:space="preserve">PERTEMUAN KE – </w:t>
      </w:r>
      <w:r w:rsidRPr="003A441C">
        <w:rPr>
          <w:rFonts w:ascii="Arial" w:eastAsia="Calibri" w:hAnsi="Arial" w:cs="Arial"/>
          <w:b/>
          <w:bCs/>
          <w:i/>
          <w:sz w:val="24"/>
          <w:szCs w:val="24"/>
          <w:lang w:val="id-ID" w:eastAsia="id-ID"/>
        </w:rPr>
        <w:t>21</w:t>
      </w:r>
    </w:p>
    <w:p w:rsidR="003A441C" w:rsidRPr="003A441C" w:rsidRDefault="003A441C" w:rsidP="003A441C">
      <w:pPr>
        <w:autoSpaceDE w:val="0"/>
        <w:autoSpaceDN w:val="0"/>
        <w:adjustRightInd w:val="0"/>
        <w:jc w:val="center"/>
        <w:rPr>
          <w:rFonts w:ascii="Calibri" w:eastAsia="Calibri" w:hAnsi="Calibri" w:cs="Calibri"/>
          <w:b/>
          <w:i/>
          <w:sz w:val="24"/>
          <w:szCs w:val="24"/>
          <w:lang w:val="id" w:eastAsia="id-ID"/>
        </w:rPr>
      </w:pPr>
      <w:r w:rsidRPr="003A441C">
        <w:rPr>
          <w:rFonts w:ascii="Calibri" w:eastAsia="Calibri" w:hAnsi="Calibri" w:cs="Calibri"/>
          <w:b/>
          <w:i/>
          <w:sz w:val="24"/>
          <w:szCs w:val="24"/>
          <w:lang w:val="id" w:eastAsia="id-ID"/>
        </w:rPr>
        <w:t>Java Exceptions</w:t>
      </w:r>
    </w:p>
    <w:p w:rsidR="003A441C" w:rsidRPr="00F70C23" w:rsidRDefault="003A441C" w:rsidP="003A441C">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TUJUAN </w:t>
      </w:r>
    </w:p>
    <w:p w:rsidR="003A441C" w:rsidRPr="007923BD" w:rsidRDefault="003A441C" w:rsidP="003A441C">
      <w:pPr>
        <w:autoSpaceDE w:val="0"/>
        <w:autoSpaceDN w:val="0"/>
        <w:adjustRightInd w:val="0"/>
        <w:spacing w:after="0" w:line="360" w:lineRule="auto"/>
        <w:rPr>
          <w:rFonts w:ascii="Arial" w:eastAsia="Calibri" w:hAnsi="Arial" w:cs="Arial"/>
          <w:bCs/>
          <w:szCs w:val="20"/>
          <w:lang w:val="id-ID" w:eastAsia="id-ID"/>
        </w:rPr>
      </w:pPr>
    </w:p>
    <w:p w:rsidR="003A441C" w:rsidRPr="007923BD" w:rsidRDefault="003A441C" w:rsidP="003A441C">
      <w:pPr>
        <w:autoSpaceDE w:val="0"/>
        <w:autoSpaceDN w:val="0"/>
        <w:adjustRightInd w:val="0"/>
        <w:spacing w:line="360" w:lineRule="auto"/>
        <w:ind w:firstLine="567"/>
        <w:rPr>
          <w:rFonts w:ascii="Arial" w:eastAsia="Calibri" w:hAnsi="Arial" w:cs="Arial"/>
          <w:szCs w:val="20"/>
          <w:lang w:val="id-ID" w:eastAsia="id-ID"/>
        </w:rPr>
      </w:pPr>
      <w:r w:rsidRPr="007923BD">
        <w:rPr>
          <w:rFonts w:ascii="Arial" w:eastAsia="Calibri" w:hAnsi="Arial" w:cs="Arial"/>
          <w:szCs w:val="20"/>
          <w:lang w:val="id-ID" w:eastAsia="id-ID"/>
        </w:rPr>
        <w:t>Mempelajari Abstraksi data menyembunyikan detail tertentu dan hanya menampilkan informasi penting kepada pengguna.</w:t>
      </w:r>
    </w:p>
    <w:p w:rsidR="003A441C" w:rsidRPr="007923BD" w:rsidRDefault="003A441C" w:rsidP="003A441C">
      <w:pPr>
        <w:autoSpaceDE w:val="0"/>
        <w:autoSpaceDN w:val="0"/>
        <w:adjustRightInd w:val="0"/>
        <w:spacing w:line="360" w:lineRule="auto"/>
        <w:jc w:val="both"/>
        <w:rPr>
          <w:rFonts w:ascii="Arial" w:eastAsia="Calibri" w:hAnsi="Arial" w:cs="Arial"/>
          <w:szCs w:val="20"/>
          <w:lang w:val="id-ID" w:eastAsia="id-ID"/>
        </w:rPr>
      </w:pPr>
    </w:p>
    <w:p w:rsidR="003A441C" w:rsidRPr="00F70C23" w:rsidRDefault="003A441C" w:rsidP="003A441C">
      <w:pPr>
        <w:numPr>
          <w:ilvl w:val="0"/>
          <w:numId w:val="44"/>
        </w:numPr>
        <w:autoSpaceDE w:val="0"/>
        <w:autoSpaceDN w:val="0"/>
        <w:adjustRightInd w:val="0"/>
        <w:spacing w:after="0" w:line="360" w:lineRule="auto"/>
        <w:ind w:left="567" w:hanging="567"/>
        <w:rPr>
          <w:rFonts w:ascii="Arial" w:eastAsia="Calibri" w:hAnsi="Arial" w:cs="Arial"/>
          <w:b/>
          <w:bCs/>
          <w:szCs w:val="20"/>
          <w:lang w:val="id" w:eastAsia="id-ID"/>
        </w:rPr>
      </w:pPr>
      <w:r w:rsidRPr="00F70C23">
        <w:rPr>
          <w:rFonts w:ascii="Arial" w:eastAsia="Calibri" w:hAnsi="Arial" w:cs="Arial"/>
          <w:b/>
          <w:bCs/>
          <w:szCs w:val="20"/>
          <w:lang w:val="id" w:eastAsia="id-ID"/>
        </w:rPr>
        <w:t xml:space="preserve"> TEORI SINGKAT</w:t>
      </w:r>
    </w:p>
    <w:p w:rsidR="003A441C" w:rsidRPr="003A441C" w:rsidRDefault="003A441C" w:rsidP="003A441C">
      <w:pPr>
        <w:spacing w:after="0" w:line="360" w:lineRule="auto"/>
        <w:ind w:left="360" w:firstLine="207"/>
        <w:rPr>
          <w:rFonts w:ascii="Times New Roman" w:eastAsia="Times New Roman" w:hAnsi="Times New Roman"/>
          <w:sz w:val="24"/>
          <w:szCs w:val="24"/>
          <w:lang w:eastAsia="id-ID"/>
        </w:rPr>
      </w:pPr>
      <w:r w:rsidRPr="003A441C">
        <w:rPr>
          <w:rFonts w:ascii="Times New Roman" w:eastAsia="Times New Roman" w:hAnsi="Times New Roman"/>
          <w:sz w:val="24"/>
          <w:szCs w:val="24"/>
          <w:lang w:eastAsia="id-ID"/>
        </w:rPr>
        <w:t xml:space="preserve">Saat menjalankan kode Java, kesalahan yang berbeda dapat terjadi: kesalahan pengkodean yang dibuat oleh programmer, kesalahan karena input yang salah, atau hal-hal yang tidak terduga lainnya. Ketika kesalahan terjadi, Java biasanya akan berhenti dan menghasilkan pesan kesalahan. Istilah teknis untuk ini adalah: Java akan melempar </w:t>
      </w:r>
      <w:r w:rsidRPr="003A441C">
        <w:rPr>
          <w:rFonts w:ascii="Times New Roman" w:eastAsia="Times New Roman" w:hAnsi="Times New Roman"/>
          <w:b/>
          <w:bCs/>
          <w:sz w:val="24"/>
          <w:szCs w:val="24"/>
          <w:lang w:eastAsia="id-ID"/>
        </w:rPr>
        <w:t>exception</w:t>
      </w:r>
      <w:r w:rsidRPr="003A441C">
        <w:rPr>
          <w:rFonts w:ascii="Times New Roman" w:eastAsia="Times New Roman" w:hAnsi="Times New Roman"/>
          <w:sz w:val="24"/>
          <w:szCs w:val="24"/>
          <w:lang w:eastAsia="id-ID"/>
        </w:rPr>
        <w:t xml:space="preserve"> (melempar kesalahan).</w:t>
      </w:r>
    </w:p>
    <w:p w:rsidR="003A441C" w:rsidRPr="003A441C" w:rsidRDefault="003A441C" w:rsidP="003A441C">
      <w:pPr>
        <w:spacing w:after="0" w:line="360" w:lineRule="auto"/>
        <w:ind w:left="360"/>
        <w:rPr>
          <w:rFonts w:ascii="Times New Roman" w:eastAsia="Times New Roman" w:hAnsi="Times New Roman"/>
          <w:sz w:val="24"/>
          <w:szCs w:val="24"/>
          <w:lang w:eastAsia="id-ID"/>
        </w:rPr>
      </w:pPr>
      <w:r w:rsidRPr="003A441C">
        <w:rPr>
          <w:rFonts w:ascii="Times New Roman" w:eastAsia="Times New Roman" w:hAnsi="Times New Roman"/>
          <w:sz w:val="24"/>
          <w:szCs w:val="24"/>
          <w:lang w:eastAsia="id-ID"/>
        </w:rPr>
        <w:t xml:space="preserve">Pernyataan </w:t>
      </w:r>
      <w:r w:rsidRPr="003A441C">
        <w:rPr>
          <w:rFonts w:ascii="Times New Roman" w:eastAsia="Times New Roman" w:hAnsi="Times New Roman"/>
          <w:b/>
          <w:bCs/>
          <w:sz w:val="24"/>
          <w:szCs w:val="24"/>
          <w:lang w:eastAsia="id-ID"/>
        </w:rPr>
        <w:t>try</w:t>
      </w:r>
      <w:r w:rsidRPr="003A441C">
        <w:rPr>
          <w:rFonts w:ascii="Times New Roman" w:eastAsia="Times New Roman" w:hAnsi="Times New Roman"/>
          <w:sz w:val="24"/>
          <w:szCs w:val="24"/>
          <w:lang w:eastAsia="id-ID"/>
        </w:rPr>
        <w:t xml:space="preserve"> memungkinkan kita untuk menentukan blok kode yang akan diuji untuk kesalahan saat sedang dieksekusi.</w:t>
      </w:r>
    </w:p>
    <w:p w:rsidR="003A441C" w:rsidRPr="003A441C" w:rsidRDefault="003A441C" w:rsidP="003A441C">
      <w:pPr>
        <w:spacing w:after="0" w:line="360" w:lineRule="auto"/>
        <w:ind w:left="360"/>
        <w:rPr>
          <w:rFonts w:ascii="Times New Roman" w:eastAsia="Times New Roman" w:hAnsi="Times New Roman"/>
          <w:sz w:val="24"/>
          <w:szCs w:val="24"/>
          <w:lang w:eastAsia="id-ID"/>
        </w:rPr>
      </w:pPr>
      <w:r w:rsidRPr="003A441C">
        <w:rPr>
          <w:rFonts w:ascii="Times New Roman" w:eastAsia="Times New Roman" w:hAnsi="Times New Roman"/>
          <w:sz w:val="24"/>
          <w:szCs w:val="24"/>
          <w:lang w:eastAsia="id-ID"/>
        </w:rPr>
        <w:t xml:space="preserve">Pernyataan </w:t>
      </w:r>
      <w:r w:rsidRPr="003A441C">
        <w:rPr>
          <w:rFonts w:ascii="Times New Roman" w:eastAsia="Times New Roman" w:hAnsi="Times New Roman"/>
          <w:b/>
          <w:bCs/>
          <w:sz w:val="24"/>
          <w:szCs w:val="24"/>
          <w:lang w:eastAsia="id-ID"/>
        </w:rPr>
        <w:t>catch</w:t>
      </w:r>
      <w:r w:rsidRPr="003A441C">
        <w:rPr>
          <w:rFonts w:ascii="Times New Roman" w:eastAsia="Times New Roman" w:hAnsi="Times New Roman"/>
          <w:sz w:val="24"/>
          <w:szCs w:val="24"/>
          <w:lang w:eastAsia="id-ID"/>
        </w:rPr>
        <w:t xml:space="preserve"> memungkinkan kita untuk menentukan blok kode yang akan dieksekusi, jika kesalahan terjadi di blok coba.</w:t>
      </w:r>
    </w:p>
    <w:p w:rsidR="003A441C" w:rsidRPr="003A441C" w:rsidRDefault="003A441C" w:rsidP="003A441C">
      <w:pPr>
        <w:spacing w:after="0" w:line="360" w:lineRule="auto"/>
        <w:ind w:left="360"/>
        <w:rPr>
          <w:rFonts w:ascii="Times New Roman" w:eastAsia="Times New Roman" w:hAnsi="Times New Roman"/>
          <w:sz w:val="24"/>
          <w:szCs w:val="24"/>
          <w:lang w:val="id-ID" w:eastAsia="id-ID"/>
        </w:rPr>
      </w:pPr>
      <w:r w:rsidRPr="003A441C">
        <w:rPr>
          <w:rFonts w:ascii="Times New Roman" w:eastAsia="Times New Roman" w:hAnsi="Times New Roman"/>
          <w:sz w:val="24"/>
          <w:szCs w:val="24"/>
          <w:lang w:eastAsia="id-ID"/>
        </w:rPr>
        <w:t xml:space="preserve">Kata kunci </w:t>
      </w:r>
      <w:r w:rsidRPr="003A441C">
        <w:rPr>
          <w:rFonts w:ascii="Times New Roman" w:eastAsia="Times New Roman" w:hAnsi="Times New Roman"/>
          <w:b/>
          <w:bCs/>
          <w:sz w:val="24"/>
          <w:szCs w:val="24"/>
          <w:lang w:eastAsia="id-ID"/>
        </w:rPr>
        <w:t>try</w:t>
      </w:r>
      <w:r w:rsidRPr="003A441C">
        <w:rPr>
          <w:rFonts w:ascii="Times New Roman" w:eastAsia="Times New Roman" w:hAnsi="Times New Roman"/>
          <w:sz w:val="24"/>
          <w:szCs w:val="24"/>
          <w:lang w:eastAsia="id-ID"/>
        </w:rPr>
        <w:t xml:space="preserve"> dan </w:t>
      </w:r>
      <w:r w:rsidRPr="003A441C">
        <w:rPr>
          <w:rFonts w:ascii="Times New Roman" w:eastAsia="Times New Roman" w:hAnsi="Times New Roman"/>
          <w:b/>
          <w:bCs/>
          <w:sz w:val="24"/>
          <w:szCs w:val="24"/>
          <w:lang w:eastAsia="id-ID"/>
        </w:rPr>
        <w:t xml:space="preserve">catch </w:t>
      </w:r>
      <w:r w:rsidRPr="003A441C">
        <w:rPr>
          <w:rFonts w:ascii="Times New Roman" w:eastAsia="Times New Roman" w:hAnsi="Times New Roman"/>
          <w:sz w:val="24"/>
          <w:szCs w:val="24"/>
          <w:lang w:eastAsia="id-ID"/>
        </w:rPr>
        <w:t xml:space="preserve">berpasangan. Jika terjadi kesalahan, kita dapat menggunakan </w:t>
      </w:r>
      <w:r w:rsidRPr="003A441C">
        <w:rPr>
          <w:rFonts w:ascii="Times New Roman" w:eastAsia="Times New Roman" w:hAnsi="Times New Roman"/>
          <w:b/>
          <w:bCs/>
          <w:sz w:val="24"/>
          <w:szCs w:val="24"/>
          <w:lang w:eastAsia="id-ID"/>
        </w:rPr>
        <w:t>try...catch</w:t>
      </w:r>
      <w:r w:rsidRPr="003A441C">
        <w:rPr>
          <w:rFonts w:ascii="Times New Roman" w:eastAsia="Times New Roman" w:hAnsi="Times New Roman"/>
          <w:sz w:val="24"/>
          <w:szCs w:val="24"/>
          <w:lang w:eastAsia="id-ID"/>
        </w:rPr>
        <w:t xml:space="preserve"> untuk menangkap kesalahan dan menjalankan beberapa kode untuk menanganinya. Pernyataan </w:t>
      </w:r>
      <w:r w:rsidRPr="003A441C">
        <w:rPr>
          <w:rFonts w:ascii="Times New Roman" w:eastAsia="Times New Roman" w:hAnsi="Times New Roman"/>
          <w:b/>
          <w:bCs/>
          <w:sz w:val="24"/>
          <w:szCs w:val="24"/>
          <w:lang w:eastAsia="id-ID"/>
        </w:rPr>
        <w:t>finally</w:t>
      </w:r>
      <w:r w:rsidRPr="003A441C">
        <w:rPr>
          <w:rFonts w:ascii="Times New Roman" w:eastAsia="Times New Roman" w:hAnsi="Times New Roman"/>
          <w:sz w:val="24"/>
          <w:szCs w:val="24"/>
          <w:lang w:eastAsia="id-ID"/>
        </w:rPr>
        <w:t xml:space="preserve"> memungkinkan kita menjalankan kode, setelah </w:t>
      </w:r>
      <w:r w:rsidRPr="003A441C">
        <w:rPr>
          <w:rFonts w:ascii="Times New Roman" w:eastAsia="Times New Roman" w:hAnsi="Times New Roman"/>
          <w:b/>
          <w:bCs/>
          <w:sz w:val="24"/>
          <w:szCs w:val="24"/>
          <w:lang w:eastAsia="id-ID"/>
        </w:rPr>
        <w:t>try...catch</w:t>
      </w:r>
      <w:r w:rsidRPr="003A441C">
        <w:rPr>
          <w:rFonts w:ascii="Times New Roman" w:eastAsia="Times New Roman" w:hAnsi="Times New Roman"/>
          <w:sz w:val="24"/>
          <w:szCs w:val="24"/>
          <w:lang w:eastAsia="id-ID"/>
        </w:rPr>
        <w:t xml:space="preserve">, terlepas dari hasilnya. Pernyataan </w:t>
      </w:r>
      <w:r w:rsidRPr="003A441C">
        <w:rPr>
          <w:rFonts w:ascii="Times New Roman" w:eastAsia="Times New Roman" w:hAnsi="Times New Roman"/>
          <w:b/>
          <w:bCs/>
          <w:sz w:val="24"/>
          <w:szCs w:val="24"/>
          <w:lang w:eastAsia="id-ID"/>
        </w:rPr>
        <w:t>throw</w:t>
      </w:r>
      <w:r w:rsidRPr="003A441C">
        <w:rPr>
          <w:rFonts w:ascii="Times New Roman" w:eastAsia="Times New Roman" w:hAnsi="Times New Roman"/>
          <w:sz w:val="24"/>
          <w:szCs w:val="24"/>
          <w:lang w:eastAsia="id-ID"/>
        </w:rPr>
        <w:t xml:space="preserve"> memungkinkan kita untuk membuat kesalahan khusus. Pernyataan </w:t>
      </w:r>
      <w:r w:rsidRPr="003A441C">
        <w:rPr>
          <w:rFonts w:ascii="Times New Roman" w:eastAsia="Times New Roman" w:hAnsi="Times New Roman"/>
          <w:b/>
          <w:bCs/>
          <w:sz w:val="24"/>
          <w:szCs w:val="24"/>
          <w:lang w:eastAsia="id-ID"/>
        </w:rPr>
        <w:t xml:space="preserve">throw </w:t>
      </w:r>
      <w:r w:rsidRPr="003A441C">
        <w:rPr>
          <w:rFonts w:ascii="Times New Roman" w:eastAsia="Times New Roman" w:hAnsi="Times New Roman"/>
          <w:sz w:val="24"/>
          <w:szCs w:val="24"/>
          <w:lang w:eastAsia="id-ID"/>
        </w:rPr>
        <w:t xml:space="preserve">digunakan bersama dengan </w:t>
      </w:r>
      <w:r w:rsidRPr="003A441C">
        <w:rPr>
          <w:rFonts w:ascii="Times New Roman" w:eastAsia="Times New Roman" w:hAnsi="Times New Roman"/>
          <w:b/>
          <w:bCs/>
          <w:sz w:val="24"/>
          <w:szCs w:val="24"/>
          <w:lang w:eastAsia="id-ID"/>
        </w:rPr>
        <w:t>exception type</w:t>
      </w:r>
      <w:r w:rsidRPr="003A441C">
        <w:rPr>
          <w:rFonts w:ascii="Times New Roman" w:eastAsia="Times New Roman" w:hAnsi="Times New Roman"/>
          <w:sz w:val="24"/>
          <w:szCs w:val="24"/>
          <w:lang w:eastAsia="id-ID"/>
        </w:rPr>
        <w:t xml:space="preserve">. Ada banyak jenis pengecualian yang tersedia di Java: </w:t>
      </w:r>
      <w:r w:rsidRPr="003A441C">
        <w:rPr>
          <w:rFonts w:ascii="Times New Roman" w:eastAsia="Times New Roman" w:hAnsi="Times New Roman"/>
          <w:b/>
          <w:bCs/>
          <w:sz w:val="24"/>
          <w:szCs w:val="24"/>
          <w:lang w:eastAsia="id-ID"/>
        </w:rPr>
        <w:t>ArithmeticException</w:t>
      </w:r>
      <w:r w:rsidRPr="003A441C">
        <w:rPr>
          <w:rFonts w:ascii="Times New Roman" w:eastAsia="Times New Roman" w:hAnsi="Times New Roman"/>
          <w:sz w:val="24"/>
          <w:szCs w:val="24"/>
          <w:lang w:eastAsia="id-ID"/>
        </w:rPr>
        <w:t xml:space="preserve">, </w:t>
      </w:r>
      <w:r w:rsidRPr="003A441C">
        <w:rPr>
          <w:rFonts w:ascii="Times New Roman" w:eastAsia="Times New Roman" w:hAnsi="Times New Roman"/>
          <w:b/>
          <w:bCs/>
          <w:sz w:val="24"/>
          <w:szCs w:val="24"/>
          <w:lang w:eastAsia="id-ID"/>
        </w:rPr>
        <w:t>FileNotFoundException</w:t>
      </w:r>
      <w:r w:rsidRPr="003A441C">
        <w:rPr>
          <w:rFonts w:ascii="Times New Roman" w:eastAsia="Times New Roman" w:hAnsi="Times New Roman"/>
          <w:sz w:val="24"/>
          <w:szCs w:val="24"/>
          <w:lang w:eastAsia="id-ID"/>
        </w:rPr>
        <w:t xml:space="preserve">, </w:t>
      </w:r>
      <w:r w:rsidRPr="003A441C">
        <w:rPr>
          <w:rFonts w:ascii="Times New Roman" w:eastAsia="Times New Roman" w:hAnsi="Times New Roman"/>
          <w:b/>
          <w:bCs/>
          <w:sz w:val="24"/>
          <w:szCs w:val="24"/>
          <w:lang w:eastAsia="id-ID"/>
        </w:rPr>
        <w:t>ArrayIndexOutOfBoundsException</w:t>
      </w:r>
      <w:r w:rsidRPr="003A441C">
        <w:rPr>
          <w:rFonts w:ascii="Times New Roman" w:eastAsia="Times New Roman" w:hAnsi="Times New Roman"/>
          <w:sz w:val="24"/>
          <w:szCs w:val="24"/>
          <w:lang w:eastAsia="id-ID"/>
        </w:rPr>
        <w:t xml:space="preserve">, </w:t>
      </w:r>
      <w:r w:rsidRPr="003A441C">
        <w:rPr>
          <w:rFonts w:ascii="Times New Roman" w:eastAsia="Times New Roman" w:hAnsi="Times New Roman"/>
          <w:b/>
          <w:bCs/>
          <w:sz w:val="24"/>
          <w:szCs w:val="24"/>
          <w:lang w:eastAsia="id-ID"/>
        </w:rPr>
        <w:t>SecurityException</w:t>
      </w:r>
      <w:r w:rsidRPr="003A441C">
        <w:rPr>
          <w:rFonts w:ascii="Times New Roman" w:eastAsia="Times New Roman" w:hAnsi="Times New Roman"/>
          <w:sz w:val="24"/>
          <w:szCs w:val="24"/>
          <w:lang w:eastAsia="id-ID"/>
        </w:rPr>
        <w:t>, dll.</w:t>
      </w:r>
    </w:p>
    <w:p w:rsidR="003A441C" w:rsidRPr="003A441C" w:rsidRDefault="003A441C" w:rsidP="003A441C">
      <w:pPr>
        <w:numPr>
          <w:ilvl w:val="0"/>
          <w:numId w:val="44"/>
        </w:numPr>
        <w:autoSpaceDE w:val="0"/>
        <w:autoSpaceDN w:val="0"/>
        <w:adjustRightInd w:val="0"/>
        <w:spacing w:after="0" w:line="240" w:lineRule="auto"/>
        <w:ind w:left="567" w:hanging="567"/>
        <w:rPr>
          <w:rFonts w:ascii="Arial" w:eastAsia="Calibri" w:hAnsi="Arial" w:cs="Arial"/>
          <w:b/>
          <w:bCs/>
          <w:sz w:val="20"/>
          <w:szCs w:val="20"/>
          <w:lang w:val="id" w:eastAsia="id-ID"/>
        </w:rPr>
      </w:pPr>
      <w:r w:rsidRPr="00F70C23">
        <w:rPr>
          <w:rFonts w:ascii="Arial" w:eastAsia="Calibri" w:hAnsi="Arial" w:cs="Arial"/>
          <w:b/>
          <w:bCs/>
          <w:sz w:val="20"/>
          <w:szCs w:val="20"/>
          <w:lang w:val="id" w:eastAsia="id-ID"/>
        </w:rPr>
        <w:t xml:space="preserve">PRAKTIK </w:t>
      </w:r>
    </w:p>
    <w:p w:rsidR="003A441C" w:rsidRDefault="003A441C" w:rsidP="003A441C">
      <w:pPr>
        <w:autoSpaceDE w:val="0"/>
        <w:autoSpaceDN w:val="0"/>
        <w:adjustRightInd w:val="0"/>
        <w:spacing w:after="0" w:line="240" w:lineRule="auto"/>
        <w:ind w:left="567"/>
        <w:rPr>
          <w:rFonts w:ascii="Arial" w:eastAsia="Calibri" w:hAnsi="Arial" w:cs="Arial"/>
          <w:b/>
          <w:bCs/>
          <w:sz w:val="20"/>
          <w:szCs w:val="20"/>
          <w:lang w:val="id-ID" w:eastAsia="id-ID"/>
        </w:rPr>
      </w:pPr>
    </w:p>
    <w:tbl>
      <w:tblPr>
        <w:tblW w:w="9648" w:type="dxa"/>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8"/>
      </w:tblGrid>
      <w:tr w:rsidR="003A441C" w:rsidTr="003A441C">
        <w:tblPrEx>
          <w:tblCellMar>
            <w:top w:w="0" w:type="dxa"/>
            <w:bottom w:w="0" w:type="dxa"/>
          </w:tblCellMar>
        </w:tblPrEx>
        <w:trPr>
          <w:trHeight w:val="2259"/>
        </w:trPr>
        <w:tc>
          <w:tcPr>
            <w:tcW w:w="9648" w:type="dxa"/>
          </w:tcPr>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public class MyClass {</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static void checkAge(int age) {</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if (age &lt; 18) {</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throw new ArithmeticException("Access denied - You must be at least 18 years old.");</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else {</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System.out.println("Access granted - You are old enough!");</w:t>
            </w:r>
          </w:p>
          <w:p w:rsidR="003A441C" w:rsidRPr="003A441C"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w:t>
            </w:r>
          </w:p>
          <w:p w:rsidR="003A441C" w:rsidRPr="00F70C23"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r w:rsidRPr="003A441C">
              <w:rPr>
                <w:rFonts w:ascii="Arial" w:eastAsia="Calibri" w:hAnsi="Arial" w:cs="Arial"/>
                <w:b/>
                <w:bCs/>
                <w:sz w:val="20"/>
                <w:szCs w:val="20"/>
                <w:lang w:val="id" w:eastAsia="id-ID"/>
              </w:rPr>
              <w:t xml:space="preserve">  }</w:t>
            </w:r>
          </w:p>
          <w:p w:rsidR="003A441C" w:rsidRPr="00F70C23" w:rsidRDefault="003A441C" w:rsidP="003A441C">
            <w:pPr>
              <w:autoSpaceDE w:val="0"/>
              <w:autoSpaceDN w:val="0"/>
              <w:adjustRightInd w:val="0"/>
              <w:spacing w:after="0" w:line="240" w:lineRule="auto"/>
              <w:ind w:left="382"/>
              <w:rPr>
                <w:rFonts w:ascii="Arial" w:eastAsia="Calibri" w:hAnsi="Arial" w:cs="Arial"/>
                <w:b/>
                <w:bCs/>
                <w:sz w:val="20"/>
                <w:szCs w:val="20"/>
                <w:lang w:val="id" w:eastAsia="id-ID"/>
              </w:rPr>
            </w:pPr>
          </w:p>
          <w:p w:rsidR="003A441C" w:rsidRDefault="003A441C" w:rsidP="003A441C">
            <w:pPr>
              <w:autoSpaceDE w:val="0"/>
              <w:autoSpaceDN w:val="0"/>
              <w:adjustRightInd w:val="0"/>
              <w:rPr>
                <w:rFonts w:ascii="Arial" w:eastAsia="Calibri" w:hAnsi="Arial" w:cs="Arial"/>
                <w:b/>
                <w:bCs/>
                <w:sz w:val="20"/>
                <w:szCs w:val="20"/>
                <w:lang w:val="id" w:eastAsia="id-ID"/>
              </w:rPr>
            </w:pPr>
          </w:p>
        </w:tc>
      </w:tr>
    </w:tbl>
    <w:p w:rsidR="003A441C" w:rsidRPr="007923BD" w:rsidRDefault="003A441C" w:rsidP="003A441C">
      <w:pPr>
        <w:spacing w:line="360" w:lineRule="auto"/>
        <w:jc w:val="both"/>
        <w:rPr>
          <w:rFonts w:ascii="Arial" w:hAnsi="Arial" w:cs="Arial"/>
          <w:bCs/>
          <w:lang w:val="id-ID"/>
        </w:rPr>
      </w:pPr>
    </w:p>
    <w:p w:rsidR="003A441C" w:rsidRPr="007923BD" w:rsidRDefault="003A441C" w:rsidP="003A441C">
      <w:pPr>
        <w:numPr>
          <w:ilvl w:val="0"/>
          <w:numId w:val="39"/>
        </w:numPr>
        <w:spacing w:after="0" w:line="240" w:lineRule="auto"/>
        <w:rPr>
          <w:rFonts w:ascii="Arial" w:hAnsi="Arial" w:cs="Arial"/>
        </w:rPr>
      </w:pPr>
      <w:r w:rsidRPr="007923BD">
        <w:rPr>
          <w:rFonts w:ascii="Arial" w:hAnsi="Arial" w:cs="Arial"/>
        </w:rPr>
        <w:t>LATIHAN</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Latihan diberikan oleh dosen pengampu pada saat praktikum.</w:t>
      </w:r>
    </w:p>
    <w:p w:rsidR="003A441C" w:rsidRPr="007923BD" w:rsidRDefault="003A441C" w:rsidP="003A441C">
      <w:pPr>
        <w:numPr>
          <w:ilvl w:val="0"/>
          <w:numId w:val="6"/>
        </w:numPr>
        <w:spacing w:after="0" w:line="240" w:lineRule="auto"/>
        <w:ind w:hanging="796"/>
        <w:rPr>
          <w:rFonts w:ascii="Arial" w:hAnsi="Arial" w:cs="Arial"/>
          <w:lang w:val="id-ID"/>
        </w:rPr>
      </w:pPr>
      <w:r w:rsidRPr="007923BD">
        <w:rPr>
          <w:rFonts w:ascii="Arial" w:hAnsi="Arial" w:cs="Arial"/>
          <w:i/>
          <w:lang w:val="id-ID"/>
        </w:rPr>
        <w:t>Dikerjakan di laboratorium pada jam praktikum.</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39"/>
        </w:numPr>
        <w:spacing w:after="0" w:line="240" w:lineRule="auto"/>
        <w:ind w:left="284" w:hanging="284"/>
        <w:rPr>
          <w:rFonts w:ascii="Arial" w:hAnsi="Arial" w:cs="Arial"/>
          <w:lang w:val="id-ID"/>
        </w:rPr>
      </w:pPr>
      <w:r w:rsidRPr="007923BD">
        <w:rPr>
          <w:rFonts w:ascii="Arial" w:hAnsi="Arial" w:cs="Arial"/>
        </w:rPr>
        <w:t xml:space="preserve">TUGAS </w:t>
      </w:r>
    </w:p>
    <w:p w:rsidR="003A441C" w:rsidRPr="007923BD" w:rsidRDefault="003A441C" w:rsidP="003A441C">
      <w:pPr>
        <w:ind w:left="284" w:hanging="284"/>
        <w:rPr>
          <w:rFonts w:ascii="Arial" w:hAnsi="Arial" w:cs="Arial"/>
          <w:lang w:val="id-ID"/>
        </w:rPr>
      </w:pP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Tugas diberikan oleh dosen pengampu pada akhir praktikum.</w:t>
      </w:r>
    </w:p>
    <w:p w:rsidR="003A441C" w:rsidRPr="007923BD" w:rsidRDefault="003A441C" w:rsidP="003A441C">
      <w:pPr>
        <w:numPr>
          <w:ilvl w:val="0"/>
          <w:numId w:val="5"/>
        </w:numPr>
        <w:spacing w:after="0" w:line="240" w:lineRule="auto"/>
        <w:ind w:hanging="796"/>
        <w:rPr>
          <w:rFonts w:ascii="Arial" w:hAnsi="Arial" w:cs="Arial"/>
          <w:lang w:val="id-ID"/>
        </w:rPr>
      </w:pPr>
      <w:r w:rsidRPr="007923BD">
        <w:rPr>
          <w:rFonts w:ascii="Arial" w:hAnsi="Arial" w:cs="Arial"/>
          <w:i/>
          <w:lang w:val="id-ID"/>
        </w:rPr>
        <w:t>Dikerjakan di rumah dan dilampirkan pada laporan.</w:t>
      </w:r>
    </w:p>
    <w:p w:rsidR="003A441C" w:rsidRPr="007923BD" w:rsidRDefault="003A441C" w:rsidP="003A441C">
      <w:pPr>
        <w:rPr>
          <w:rFonts w:ascii="Arial" w:hAnsi="Arial" w:cs="Arial"/>
          <w:lang w:val="id-ID"/>
        </w:rPr>
      </w:pPr>
    </w:p>
    <w:p w:rsidR="003A441C" w:rsidRPr="007923BD" w:rsidRDefault="003A441C" w:rsidP="003A441C">
      <w:pPr>
        <w:ind w:left="360"/>
        <w:rPr>
          <w:rFonts w:ascii="Arial" w:hAnsi="Arial" w:cs="Arial"/>
          <w:lang w:val="id-ID"/>
        </w:rPr>
      </w:pPr>
    </w:p>
    <w:p w:rsidR="003A441C" w:rsidRPr="00E25FE9" w:rsidRDefault="00E25FE9" w:rsidP="00E25FE9">
      <w:pPr>
        <w:jc w:val="center"/>
        <w:rPr>
          <w:rFonts w:ascii="Arial" w:hAnsi="Arial" w:cs="Arial"/>
          <w:u w:val="single"/>
          <w:lang w:val="id-ID"/>
        </w:rPr>
      </w:pPr>
      <w:r w:rsidRPr="00E25FE9">
        <w:rPr>
          <w:b/>
          <w:bCs/>
          <w:sz w:val="36"/>
          <w:szCs w:val="36"/>
          <w:u w:val="single"/>
        </w:rPr>
        <w:t>ANALISA HASIL PERCOBAAN</w:t>
      </w:r>
    </w:p>
    <w:p w:rsidR="003A441C" w:rsidRDefault="003A441C" w:rsidP="003A441C">
      <w:pPr>
        <w:pStyle w:val="HTMLPreformatted"/>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3A441C" w:rsidRDefault="003A441C" w:rsidP="003A441C">
      <w:pPr>
        <w:pStyle w:val="HTMLPreformatted"/>
        <w:spacing w:line="360" w:lineRule="auto"/>
        <w:jc w:val="both"/>
        <w:rPr>
          <w:rFonts w:ascii="Times New Roman" w:hAnsi="Times New Roman" w:cs="Times New Roman"/>
          <w:sz w:val="24"/>
          <w:szCs w:val="24"/>
        </w:rPr>
      </w:pPr>
      <w:r>
        <w:tab/>
      </w:r>
      <w:r>
        <w:rPr>
          <w:rFonts w:ascii="Times New Roman" w:hAnsi="Times New Roman" w:cs="Times New Roman"/>
          <w:sz w:val="24"/>
          <w:szCs w:val="24"/>
        </w:rPr>
        <w:t>Modul 1a adalah Praktikum Multiple Parameters, ketika kita membuat 3 Parameter (fname yang berupa String, "is", dan age yang berupa Integer) dan membuat 3 argument - Liam, Jenny, Anja (diikuti dengan 3 urutan yang sama "is" 5,"is" 8, dan "is"31). Kita akan mendapatkan output dengan tata letak :</w:t>
      </w:r>
    </w:p>
    <w:p w:rsidR="003A441C" w:rsidRDefault="003A441C" w:rsidP="00E25FE9">
      <w:pPr>
        <w:pStyle w:val="HTMLPreformatted"/>
        <w:numPr>
          <w:ilvl w:val="0"/>
          <w:numId w:val="49"/>
        </w:numPr>
        <w:spacing w:line="360" w:lineRule="auto"/>
        <w:jc w:val="both"/>
        <w:rPr>
          <w:rFonts w:ascii="Times New Roman" w:hAnsi="Times New Roman" w:cs="Times New Roman"/>
          <w:sz w:val="24"/>
          <w:szCs w:val="24"/>
        </w:rPr>
      </w:pPr>
      <w:r>
        <w:rPr>
          <w:rFonts w:ascii="Times New Roman" w:hAnsi="Times New Roman" w:cs="Times New Roman"/>
          <w:sz w:val="24"/>
          <w:szCs w:val="24"/>
        </w:rPr>
        <w:t>Liam is 5</w:t>
      </w:r>
    </w:p>
    <w:p w:rsidR="003A441C" w:rsidRDefault="003A441C" w:rsidP="00E25FE9">
      <w:pPr>
        <w:pStyle w:val="HTMLPreformatted"/>
        <w:numPr>
          <w:ilvl w:val="0"/>
          <w:numId w:val="49"/>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Jenny is 8</w:t>
      </w:r>
    </w:p>
    <w:p w:rsidR="003A441C" w:rsidRPr="00A96D26" w:rsidRDefault="003A441C" w:rsidP="00E25FE9">
      <w:pPr>
        <w:pStyle w:val="HTMLPreformatted"/>
        <w:numPr>
          <w:ilvl w:val="0"/>
          <w:numId w:val="49"/>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Anja is 31</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Catatan : fname adalah nama lengkap, "is" adalah kata penambahan, dan age adalah umur.</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pStyle w:val="HTMLPreformatted"/>
        <w:jc w:val="both"/>
        <w:rPr>
          <w:rFonts w:ascii="Times New Roman" w:hAnsi="Times New Roman" w:cs="Times New Roman"/>
          <w:sz w:val="24"/>
          <w:szCs w:val="24"/>
        </w:rPr>
      </w:pPr>
      <w:r>
        <w:tab/>
      </w:r>
      <w:r>
        <w:rPr>
          <w:rFonts w:ascii="Times New Roman" w:hAnsi="Times New Roman" w:cs="Times New Roman"/>
          <w:sz w:val="24"/>
          <w:szCs w:val="24"/>
        </w:rPr>
        <w:t>Modul 1b adalah Return Values two parameters, dimana kita tidak boleh menggunakan kata kunci void untuk mengembalikan nilai. Kita bisa bisa menggunakan tipe data primitif (int, char, dll) untuk mengembalikan nilai. Ketika kita membuat 2 parameter ( x dan y yang berupa integer) diselingi operator aritmatika (penjumlahan) dan membuat 2 argument ("5" untuk parameter x, dan "3" untuk parameter y). Kita akan mendapatkan output : 8 (hasil dari penjumlahan x + y = 5 + 3).</w:t>
      </w:r>
    </w:p>
    <w:p w:rsidR="003A441C" w:rsidRDefault="003A441C" w:rsidP="003A441C">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3A441C" w:rsidRDefault="003A441C" w:rsidP="003A441C">
      <w:pPr>
        <w:pStyle w:val="HTMLPreformatted"/>
        <w:jc w:val="both"/>
        <w:rPr>
          <w:rFonts w:ascii="Times New Roman" w:hAnsi="Times New Roman" w:cs="Times New Roman"/>
          <w:sz w:val="24"/>
          <w:szCs w:val="24"/>
        </w:rPr>
      </w:pPr>
      <w:r>
        <w:rPr>
          <w:rFonts w:ascii="Times New Roman" w:hAnsi="Times New Roman" w:cs="Times New Roman"/>
          <w:sz w:val="24"/>
          <w:szCs w:val="24"/>
        </w:rPr>
        <w:tab/>
        <w:t>Modul 1c adalah Return Values two parameters, sama dengan yang diatas, bedanya saya menambahkan 1 variabel ( z yang beupa Integer) untuk mempermudah mencari hasilnya.</w:t>
      </w:r>
    </w:p>
    <w:p w:rsidR="003A441C" w:rsidRDefault="003A441C" w:rsidP="003A441C">
      <w:pPr>
        <w:pStyle w:val="HTMLPreformatted"/>
        <w:jc w:val="both"/>
        <w:rPr>
          <w:rFonts w:ascii="Times New Roman" w:hAnsi="Times New Roman" w:cs="Times New Roman"/>
          <w:sz w:val="24"/>
          <w:szCs w:val="24"/>
        </w:rPr>
      </w:pPr>
    </w:p>
    <w:p w:rsidR="003A441C" w:rsidRPr="00365B01" w:rsidRDefault="003A441C" w:rsidP="003A441C">
      <w:pPr>
        <w:pStyle w:val="HTMLPreformatted"/>
      </w:pPr>
      <w:r>
        <w:rPr>
          <w:rFonts w:ascii="Times New Roman" w:hAnsi="Times New Roman" w:cs="Times New Roman"/>
          <w:sz w:val="24"/>
          <w:szCs w:val="24"/>
        </w:rPr>
        <w:tab/>
        <w:t>Modul 1d adalah A Method with If...Else, Ketika kita membuat sebuah statements (</w:t>
      </w:r>
      <w:r w:rsidRPr="00365B01">
        <w:t>If age is less than 18, print "access denied"</w:t>
      </w:r>
      <w:r>
        <w:rPr>
          <w:rFonts w:ascii="Times New Roman" w:hAnsi="Times New Roman" w:cs="Times New Roman"/>
          <w:sz w:val="24"/>
          <w:szCs w:val="24"/>
        </w:rPr>
        <w:t>) akan diperoleh (</w:t>
      </w:r>
      <w:r w:rsidRPr="00365B01">
        <w:t>Access denied - You are not old enough!</w:t>
      </w:r>
      <w:r>
        <w:rPr>
          <w:rFonts w:ascii="Times New Roman" w:hAnsi="Times New Roman" w:cs="Times New Roman"/>
          <w:sz w:val="24"/>
          <w:szCs w:val="24"/>
        </w:rPr>
        <w:t>) dan akan ada peralihan (</w:t>
      </w:r>
      <w:r w:rsidRPr="00365B01">
        <w:t>If age is greater than 18, print "access granted"</w:t>
      </w:r>
      <w:r>
        <w:rPr>
          <w:rFonts w:ascii="Times New Roman" w:hAnsi="Times New Roman" w:cs="Times New Roman"/>
          <w:sz w:val="24"/>
          <w:szCs w:val="24"/>
        </w:rPr>
        <w:t>) maka diperoleh (</w:t>
      </w:r>
      <w:r w:rsidRPr="00365B01">
        <w:t>Access granted - You are old enough!</w:t>
      </w:r>
      <w:r>
        <w:rPr>
          <w:rFonts w:ascii="Times New Roman" w:hAnsi="Times New Roman" w:cs="Times New Roman"/>
          <w:sz w:val="24"/>
          <w:szCs w:val="24"/>
        </w:rPr>
        <w:t xml:space="preserve">). </w:t>
      </w:r>
      <w:r>
        <w:rPr>
          <w:rFonts w:ascii="Times New Roman" w:hAnsi="Times New Roman" w:cs="Times New Roman"/>
          <w:sz w:val="24"/>
          <w:szCs w:val="24"/>
        </w:rPr>
        <w:lastRenderedPageBreak/>
        <w:t>Karena kita membuat checkAge menjadi (20) maka akan diperoleh (</w:t>
      </w:r>
      <w:r w:rsidRPr="00365B01">
        <w:t>Access granted - You are old enough!</w:t>
      </w:r>
      <w:r>
        <w:rPr>
          <w:rFonts w:ascii="Times New Roman" w:hAnsi="Times New Roman" w:cs="Times New Roman"/>
          <w:sz w:val="24"/>
          <w:szCs w:val="24"/>
        </w:rPr>
        <w:t>)</w:t>
      </w:r>
    </w:p>
    <w:p w:rsidR="003A441C" w:rsidRDefault="003A441C" w:rsidP="003A441C">
      <w:pPr>
        <w:pStyle w:val="HTMLPreformatted"/>
        <w:jc w:val="both"/>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w:t>
      </w:r>
    </w:p>
    <w:p w:rsidR="003A441C" w:rsidRDefault="003A441C" w:rsidP="003A441C">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t>Modul 2 adalah 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Kita juga membuat variabel myNum1 untuk method pertama dan variabel myNum2 untuk method yang kedua. Untuk variabel yang pertama (Integer) isi dengan (8, 5) dan untuk variabel yang kedua (double) is dengan (4.3 , 6.26). Maka outputnya akan seperti ini :</w:t>
      </w:r>
    </w:p>
    <w:p w:rsidR="003A441C" w:rsidRDefault="003A441C" w:rsidP="00E25FE9">
      <w:pPr>
        <w:pStyle w:val="HTMLPreformatted"/>
        <w:numPr>
          <w:ilvl w:val="0"/>
          <w:numId w:val="50"/>
        </w:numPr>
        <w:spacing w:line="360" w:lineRule="auto"/>
        <w:rPr>
          <w:rFonts w:ascii="Times New Roman" w:hAnsi="Times New Roman" w:cs="Times New Roman"/>
          <w:sz w:val="24"/>
          <w:szCs w:val="24"/>
        </w:rPr>
      </w:pPr>
      <w:r w:rsidRPr="007C48FE">
        <w:rPr>
          <w:rFonts w:ascii="Times New Roman" w:hAnsi="Times New Roman" w:cs="Times New Roman"/>
          <w:sz w:val="24"/>
          <w:szCs w:val="24"/>
        </w:rPr>
        <w:t>int: 13</w:t>
      </w:r>
    </w:p>
    <w:p w:rsidR="003A441C" w:rsidRDefault="003A441C" w:rsidP="00E25FE9">
      <w:pPr>
        <w:pStyle w:val="HTMLPreformatted"/>
        <w:numPr>
          <w:ilvl w:val="0"/>
          <w:numId w:val="50"/>
        </w:numPr>
        <w:spacing w:line="360" w:lineRule="auto"/>
        <w:rPr>
          <w:rFonts w:ascii="Times New Roman" w:hAnsi="Times New Roman" w:cs="Times New Roman"/>
          <w:sz w:val="24"/>
          <w:szCs w:val="24"/>
        </w:rPr>
      </w:pPr>
      <w:r w:rsidRPr="007C48FE">
        <w:rPr>
          <w:rFonts w:ascii="Times New Roman" w:hAnsi="Times New Roman" w:cs="Times New Roman"/>
          <w:sz w:val="24"/>
          <w:szCs w:val="24"/>
        </w:rPr>
        <w:t>double: 10.559999999999999</w:t>
      </w:r>
    </w:p>
    <w:p w:rsidR="003A441C" w:rsidRPr="007C48FE" w:rsidRDefault="003A441C" w:rsidP="003A441C">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Catatan : </w:t>
      </w:r>
      <w:r w:rsidRPr="007C48FE">
        <w:rPr>
          <w:rFonts w:ascii="Times New Roman" w:hAnsi="Times New Roman" w:cs="Times New Roman"/>
          <w:sz w:val="24"/>
          <w:szCs w:val="24"/>
        </w:rPr>
        <w:t>Beberapa met</w:t>
      </w:r>
      <w:r>
        <w:rPr>
          <w:rFonts w:ascii="Times New Roman" w:hAnsi="Times New Roman" w:cs="Times New Roman"/>
          <w:sz w:val="24"/>
          <w:szCs w:val="24"/>
        </w:rPr>
        <w:t>h</w:t>
      </w:r>
      <w:r w:rsidRPr="007C48FE">
        <w:rPr>
          <w:rFonts w:ascii="Times New Roman" w:hAnsi="Times New Roman" w:cs="Times New Roman"/>
          <w:sz w:val="24"/>
          <w:szCs w:val="24"/>
        </w:rPr>
        <w:t>od dapat memiliki nama yang sama selama jumlah dan / atau tipe parameternya berbeda.</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3</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4a adalah Accessing Attributes, sama dengan Modul 3, dan hasilnya pun juga sama.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4c adalah Final Attributes, kita akan membuat suatu nilai yang telah ada, tidak dapat ditimpa dengan nilai yang baru. Caranya sama dengan Modul 4b, cukup </w:t>
      </w:r>
      <w:r>
        <w:rPr>
          <w:rFonts w:ascii="Times New Roman" w:hAnsi="Times New Roman" w:cs="Times New Roman"/>
          <w:sz w:val="24"/>
          <w:szCs w:val="24"/>
        </w:rPr>
        <w:lastRenderedPageBreak/>
        <w:t>tambahkan kata kunci final sebelum variabel x yang berupa integer yang mempunyai hasil 10.</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5</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 ada objek, akan menampilkan pesan error ketika menggunakan public method.</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 nilai integer (mis. 200). Maka outputnya akan seperti ini :</w:t>
      </w:r>
    </w:p>
    <w:p w:rsidR="003A441C" w:rsidRDefault="003A441C" w:rsidP="00E25FE9">
      <w:pPr>
        <w:pStyle w:val="HTMLPreformatted"/>
        <w:numPr>
          <w:ilvl w:val="0"/>
          <w:numId w:val="51"/>
        </w:numPr>
        <w:spacing w:line="360" w:lineRule="auto"/>
        <w:rPr>
          <w:rFonts w:ascii="Times New Roman" w:hAnsi="Times New Roman" w:cs="Times New Roman"/>
          <w:sz w:val="24"/>
          <w:szCs w:val="24"/>
        </w:rPr>
      </w:pPr>
      <w:r w:rsidRPr="001259F7">
        <w:rPr>
          <w:rFonts w:ascii="Times New Roman" w:hAnsi="Times New Roman" w:cs="Times New Roman"/>
          <w:sz w:val="24"/>
          <w:szCs w:val="24"/>
        </w:rPr>
        <w:t>The car is going as fast as it can!</w:t>
      </w:r>
    </w:p>
    <w:p w:rsidR="003A441C" w:rsidRDefault="003A441C" w:rsidP="00E25FE9">
      <w:pPr>
        <w:pStyle w:val="HTMLPreformatted"/>
        <w:numPr>
          <w:ilvl w:val="0"/>
          <w:numId w:val="51"/>
        </w:numPr>
        <w:spacing w:line="360" w:lineRule="auto"/>
        <w:rPr>
          <w:rFonts w:ascii="Times New Roman" w:hAnsi="Times New Roman" w:cs="Times New Roman"/>
          <w:sz w:val="24"/>
          <w:szCs w:val="24"/>
        </w:rPr>
      </w:pPr>
      <w:r w:rsidRPr="001259F7">
        <w:rPr>
          <w:rFonts w:ascii="Times New Roman" w:hAnsi="Times New Roman" w:cs="Times New Roman"/>
          <w:sz w:val="24"/>
          <w:szCs w:val="24"/>
        </w:rPr>
        <w:t>Max speed is: 200</w:t>
      </w:r>
    </w:p>
    <w:p w:rsidR="003A441C" w:rsidRDefault="003A441C" w:rsidP="003A441C">
      <w:pPr>
        <w:pStyle w:val="HTMLPreformatted"/>
        <w:spacing w:line="360" w:lineRule="auto"/>
        <w:ind w:left="720"/>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6</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3A441C" w:rsidRPr="002B1933"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Catatan : </w:t>
      </w:r>
      <w:r w:rsidRPr="002B1933">
        <w:rPr>
          <w:rFonts w:ascii="Times New Roman" w:hAnsi="Times New Roman" w:cs="Times New Roman"/>
          <w:sz w:val="24"/>
          <w:szCs w:val="24"/>
        </w:rPr>
        <w:t xml:space="preserve">nama konstruktor harus cocok dengan nama kelas, dan tidak boleh memiliki </w:t>
      </w:r>
      <w:r>
        <w:rPr>
          <w:rFonts w:ascii="Times New Roman" w:hAnsi="Times New Roman" w:cs="Times New Roman"/>
          <w:sz w:val="24"/>
          <w:szCs w:val="24"/>
        </w:rPr>
        <w:t>kata kunci return</w:t>
      </w:r>
      <w:r w:rsidRPr="002B1933">
        <w:rPr>
          <w:rFonts w:ascii="Times New Roman" w:hAnsi="Times New Roman" w:cs="Times New Roman"/>
          <w:sz w:val="24"/>
          <w:szCs w:val="24"/>
        </w:rPr>
        <w:t xml:space="preserve"> (seperti </w:t>
      </w:r>
      <w:r>
        <w:rPr>
          <w:rFonts w:ascii="Times New Roman" w:hAnsi="Times New Roman" w:cs="Times New Roman"/>
          <w:sz w:val="24"/>
          <w:szCs w:val="24"/>
        </w:rPr>
        <w:t>void</w:t>
      </w:r>
      <w:r w:rsidRPr="002B1933">
        <w:rPr>
          <w:rFonts w:ascii="Times New Roman" w:hAnsi="Times New Roman" w:cs="Times New Roman"/>
          <w:sz w:val="24"/>
          <w:szCs w:val="24"/>
        </w:rPr>
        <w:t>).</w:t>
      </w:r>
      <w:r>
        <w:rPr>
          <w:rFonts w:ascii="Times New Roman" w:hAnsi="Times New Roman" w:cs="Times New Roman"/>
          <w:sz w:val="24"/>
          <w:szCs w:val="24"/>
        </w:rPr>
        <w:t xml:space="preserve"> </w:t>
      </w:r>
      <w:r w:rsidRPr="002B1933">
        <w:rPr>
          <w:rFonts w:ascii="Times New Roman" w:hAnsi="Times New Roman" w:cs="Times New Roman"/>
          <w:sz w:val="24"/>
          <w:szCs w:val="24"/>
        </w:rPr>
        <w:t>Konstruktor</w:t>
      </w:r>
      <w:r>
        <w:rPr>
          <w:rFonts w:ascii="Times New Roman" w:hAnsi="Times New Roman" w:cs="Times New Roman"/>
          <w:sz w:val="24"/>
          <w:szCs w:val="24"/>
        </w:rPr>
        <w:t xml:space="preserve"> akan dapat</w:t>
      </w:r>
      <w:r w:rsidRPr="002B1933">
        <w:rPr>
          <w:rFonts w:ascii="Times New Roman" w:hAnsi="Times New Roman" w:cs="Times New Roman"/>
          <w:sz w:val="24"/>
          <w:szCs w:val="24"/>
        </w:rPr>
        <w:t xml:space="preserve"> dipanggil saat objek dibuat.</w:t>
      </w:r>
    </w:p>
    <w:p w:rsidR="003A441C" w:rsidRDefault="003A441C" w:rsidP="003A441C">
      <w:pPr>
        <w:pStyle w:val="HTMLPreformatted"/>
        <w:spacing w:line="360" w:lineRule="auto"/>
        <w:jc w:val="both"/>
        <w:rPr>
          <w:rFonts w:ascii="Times New Roman" w:hAnsi="Times New Roman" w:cs="Times New Roman"/>
          <w:sz w:val="24"/>
          <w:szCs w:val="24"/>
        </w:rPr>
      </w:pPr>
      <w:r w:rsidRPr="002B1933">
        <w:rPr>
          <w:rFonts w:ascii="Times New Roman" w:hAnsi="Times New Roman" w:cs="Times New Roman"/>
          <w:sz w:val="24"/>
          <w:szCs w:val="24"/>
        </w:rPr>
        <w:lastRenderedPageBreak/>
        <w:t>Semua kelas memiliki konstruktor secara default</w:t>
      </w:r>
      <w:r>
        <w:rPr>
          <w:rFonts w:ascii="Times New Roman" w:hAnsi="Times New Roman" w:cs="Times New Roman"/>
          <w:sz w:val="24"/>
          <w:szCs w:val="24"/>
        </w:rPr>
        <w:t>,</w:t>
      </w:r>
      <w:r w:rsidRPr="002B1933">
        <w:rPr>
          <w:rFonts w:ascii="Times New Roman" w:hAnsi="Times New Roman" w:cs="Times New Roman"/>
          <w:sz w:val="24"/>
          <w:szCs w:val="24"/>
        </w:rPr>
        <w:t xml:space="preserve"> jika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membuat konstruktor kelas sendiri, Java membuat satu untuk </w:t>
      </w:r>
      <w:r>
        <w:rPr>
          <w:rFonts w:ascii="Times New Roman" w:hAnsi="Times New Roman" w:cs="Times New Roman"/>
          <w:sz w:val="24"/>
          <w:szCs w:val="24"/>
        </w:rPr>
        <w:t>kita</w:t>
      </w:r>
      <w:r w:rsidRPr="002B1933">
        <w:rPr>
          <w:rFonts w:ascii="Times New Roman" w:hAnsi="Times New Roman" w:cs="Times New Roman"/>
          <w:sz w:val="24"/>
          <w:szCs w:val="24"/>
        </w:rPr>
        <w:t xml:space="preserve">. Namun, maka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dapat menetapkan nilai awal untuk atribut objek.</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6c adalah Multiple Constructor Parameter, ketika kita membuat Class Constructor tadi(Modul 6a dan 6b), kita hanya membuat satu constructor dan satu parameter. Kita akan membuat  Multiple Constructor Parameter, buatlah 2 class atribut dengan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7</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7b adalah abstract class, kita akan membuat 2 class yang berbeda (Person.java dan MyClass.java).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3A441C" w:rsidRDefault="003A441C" w:rsidP="00E25FE9">
      <w:pPr>
        <w:pStyle w:val="HTMLPreformatted"/>
        <w:numPr>
          <w:ilvl w:val="0"/>
          <w:numId w:val="52"/>
        </w:numPr>
        <w:spacing w:line="360" w:lineRule="auto"/>
        <w:rPr>
          <w:rFonts w:ascii="Times New Roman" w:hAnsi="Times New Roman" w:cs="Times New Roman"/>
          <w:sz w:val="24"/>
          <w:szCs w:val="24"/>
        </w:rPr>
      </w:pPr>
      <w:r w:rsidRPr="00EE628F">
        <w:rPr>
          <w:rFonts w:ascii="Times New Roman" w:hAnsi="Times New Roman" w:cs="Times New Roman"/>
          <w:sz w:val="24"/>
          <w:szCs w:val="24"/>
        </w:rPr>
        <w:t>Name: John</w:t>
      </w:r>
    </w:p>
    <w:p w:rsidR="003A441C" w:rsidRDefault="003A441C" w:rsidP="00E25FE9">
      <w:pPr>
        <w:pStyle w:val="HTMLPreformatted"/>
        <w:numPr>
          <w:ilvl w:val="0"/>
          <w:numId w:val="52"/>
        </w:numPr>
        <w:spacing w:line="360" w:lineRule="auto"/>
        <w:rPr>
          <w:rFonts w:ascii="Times New Roman" w:hAnsi="Times New Roman" w:cs="Times New Roman"/>
          <w:sz w:val="24"/>
          <w:szCs w:val="24"/>
        </w:rPr>
      </w:pPr>
      <w:r w:rsidRPr="00EE628F">
        <w:rPr>
          <w:rFonts w:ascii="Times New Roman" w:hAnsi="Times New Roman" w:cs="Times New Roman"/>
          <w:sz w:val="24"/>
          <w:szCs w:val="24"/>
        </w:rPr>
        <w:t>Age: 24</w:t>
      </w:r>
    </w:p>
    <w:p w:rsidR="003A441C" w:rsidRDefault="003A441C" w:rsidP="00E25FE9">
      <w:pPr>
        <w:pStyle w:val="HTMLPreformatted"/>
        <w:numPr>
          <w:ilvl w:val="0"/>
          <w:numId w:val="52"/>
        </w:numPr>
        <w:spacing w:line="360" w:lineRule="auto"/>
        <w:rPr>
          <w:rFonts w:ascii="Times New Roman" w:hAnsi="Times New Roman" w:cs="Times New Roman"/>
          <w:sz w:val="24"/>
          <w:szCs w:val="24"/>
        </w:rPr>
      </w:pPr>
      <w:r w:rsidRPr="00EE628F">
        <w:rPr>
          <w:rFonts w:ascii="Times New Roman" w:hAnsi="Times New Roman" w:cs="Times New Roman"/>
          <w:sz w:val="24"/>
          <w:szCs w:val="24"/>
        </w:rPr>
        <w:t>Graduation Year: 2018</w:t>
      </w:r>
    </w:p>
    <w:p w:rsidR="003A441C" w:rsidRPr="00DD182C" w:rsidRDefault="003A441C" w:rsidP="00E25FE9">
      <w:pPr>
        <w:pStyle w:val="HTMLPreformatted"/>
        <w:numPr>
          <w:ilvl w:val="0"/>
          <w:numId w:val="52"/>
        </w:numPr>
        <w:spacing w:line="360" w:lineRule="auto"/>
        <w:rPr>
          <w:rFonts w:ascii="Times New Roman" w:hAnsi="Times New Roman" w:cs="Times New Roman"/>
          <w:sz w:val="24"/>
          <w:szCs w:val="24"/>
        </w:rPr>
      </w:pPr>
      <w:r w:rsidRPr="00EE628F">
        <w:rPr>
          <w:rFonts w:ascii="Times New Roman" w:hAnsi="Times New Roman" w:cs="Times New Roman"/>
          <w:sz w:val="24"/>
          <w:szCs w:val="24"/>
        </w:rPr>
        <w:lastRenderedPageBreak/>
        <w:t>Studying all day long</w:t>
      </w:r>
    </w:p>
    <w:p w:rsidR="003A441C" w:rsidRDefault="003A441C" w:rsidP="003A441C">
      <w:pPr>
        <w:pStyle w:val="HTMLPreformatted"/>
        <w:spacing w:line="360" w:lineRule="auto"/>
        <w:ind w:left="720"/>
        <w:rPr>
          <w:rFonts w:ascii="Times New Roman" w:hAnsi="Times New Roman" w:cs="Times New Roman"/>
          <w:sz w:val="24"/>
          <w:szCs w:val="24"/>
        </w:rPr>
      </w:pPr>
    </w:p>
    <w:p w:rsidR="003A441C" w:rsidRDefault="003A441C" w:rsidP="003A441C">
      <w:pPr>
        <w:pStyle w:val="HTMLPreformatted"/>
        <w:spacing w:line="360" w:lineRule="auto"/>
        <w:ind w:left="720"/>
        <w:rPr>
          <w:rFonts w:ascii="Times New Roman" w:hAnsi="Times New Roman" w:cs="Times New Roman"/>
          <w:sz w:val="24"/>
          <w:szCs w:val="24"/>
        </w:rPr>
      </w:pPr>
    </w:p>
    <w:p w:rsidR="003A441C" w:rsidRDefault="003A441C" w:rsidP="003A441C">
      <w:pPr>
        <w:pStyle w:val="HTMLPreformatted"/>
        <w:spacing w:line="360" w:lineRule="auto"/>
        <w:ind w:left="720"/>
        <w:rPr>
          <w:rFonts w:ascii="Times New Roman" w:hAnsi="Times New Roman" w:cs="Times New Roman"/>
          <w:sz w:val="24"/>
          <w:szCs w:val="24"/>
        </w:rPr>
      </w:pPr>
    </w:p>
    <w:p w:rsidR="003A441C" w:rsidRDefault="003A441C" w:rsidP="003A441C">
      <w:pPr>
        <w:pStyle w:val="HTMLPreformatted"/>
        <w:spacing w:line="360" w:lineRule="auto"/>
        <w:ind w:left="720"/>
        <w:rPr>
          <w:rFonts w:ascii="Times New Roman" w:hAnsi="Times New Roman" w:cs="Times New Roman"/>
          <w:sz w:val="24"/>
          <w:szCs w:val="24"/>
        </w:rPr>
      </w:pPr>
    </w:p>
    <w:p w:rsidR="003A441C" w:rsidRDefault="003A441C" w:rsidP="003A441C">
      <w:pPr>
        <w:pStyle w:val="HTMLPreformatted"/>
        <w:spacing w:line="360" w:lineRule="auto"/>
        <w:ind w:left="720"/>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8</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 Agar bisa dijalankan, gunakan method getName() dan setName() yang akan dijelaskan pada modul 8b.</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3A441C" w:rsidRPr="000963BF" w:rsidRDefault="003A441C" w:rsidP="00E25FE9">
      <w:pPr>
        <w:pStyle w:val="HTMLPreformatted"/>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963BF">
        <w:rPr>
          <w:rFonts w:ascii="Times New Roman" w:hAnsi="Times New Roman" w:cs="Times New Roman"/>
          <w:sz w:val="24"/>
          <w:szCs w:val="24"/>
        </w:rPr>
        <w:t>et</w:t>
      </w:r>
      <w:r>
        <w:rPr>
          <w:rFonts w:ascii="Times New Roman" w:hAnsi="Times New Roman" w:cs="Times New Roman"/>
          <w:sz w:val="24"/>
          <w:szCs w:val="24"/>
        </w:rPr>
        <w:t xml:space="preserve"> -</w:t>
      </w:r>
      <w:r w:rsidRPr="000963BF">
        <w:rPr>
          <w:rFonts w:ascii="Times New Roman" w:hAnsi="Times New Roman" w:cs="Times New Roman"/>
          <w:sz w:val="24"/>
          <w:szCs w:val="24"/>
        </w:rPr>
        <w:t xml:space="preserve"> mengembalikan nilai nama variabel.</w:t>
      </w:r>
    </w:p>
    <w:p w:rsidR="003A441C" w:rsidRDefault="003A441C" w:rsidP="00E25FE9">
      <w:pPr>
        <w:pStyle w:val="HTMLPreformatted"/>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set -</w:t>
      </w:r>
      <w:r w:rsidRPr="000963BF">
        <w:rPr>
          <w:rFonts w:ascii="Times New Roman" w:hAnsi="Times New Roman" w:cs="Times New Roman"/>
          <w:sz w:val="24"/>
          <w:szCs w:val="24"/>
        </w:rPr>
        <w:t xml:space="preserve"> mengambil parameter (newName) dan menetapkannya ke variabel nama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9</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9a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apa yang telah kita ketik manual saat output dijalankan ( "Username is : " memanggil userName).</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9c adalah User-defined Package, yang berarti membuat Paket sendiri, tidak mengimpor seperti java.util. Caranya, temukan terlebih dahulu folder mana yang berisi paket yang akan kita buat sendiri nanti ( ekstensi .java ). Setelah ketemu, gunakan kata kunci </w:t>
      </w:r>
      <w:r>
        <w:rPr>
          <w:rFonts w:ascii="Times New Roman" w:hAnsi="Times New Roman" w:cs="Times New Roman"/>
          <w:sz w:val="24"/>
          <w:szCs w:val="24"/>
        </w:rPr>
        <w:lastRenderedPageBreak/>
        <w:t>package kemudian nama folder kita. Setelah selesai, simpan dan compile dengan perintah javac YourPackage.java kemudian javac -d . YourPackage.java.</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10</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10b adalah Final in Java Inheritance, seperti yang sudah kita bahas, jika kita tidak ingin memberikan / mewariskan sesuatu ke kelas lain, gunakan kata kunci final.</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11</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12</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12b adalah Private Inner Class, Inner Class tidak seperti kelas yang biasanya, Inner Class tidak dapat dijalankan ketika menggunakan Private akan menjadikan output menampilkan pesan error.</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12d adalah Access Outer Class from Inner Class, kita dapat mengakses kelas dalam dari kelas luar dengan cara masukkan Inner Class ke dalam Outer Class, dan juga public class untuk diisi. Berilah atribut x berupa Integer yang mempunyai nilai 10 untuk </w:t>
      </w:r>
      <w:r>
        <w:rPr>
          <w:rFonts w:ascii="Times New Roman" w:hAnsi="Times New Roman" w:cs="Times New Roman"/>
          <w:sz w:val="24"/>
          <w:szCs w:val="24"/>
        </w:rPr>
        <w:lastRenderedPageBreak/>
        <w:t>Outer Class, kemudian gunakan method return untuk dipanggil didalam public class lagi. Maka outputnya akan menghasilkan angka 10.</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13</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13 adalah Data Abstraction, cara menyembunyikan detail tertenu dan hanya menampilkan informasi yang penting - penting saja. Kita juga tidak dapat membuat objek kelas animal. Data abstraction juga menggunakan method Inheritance.</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14</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14a adalah Interfaces, Sinonim dari Abstraction, perbedaannya jika Abstraction menggunakan extends dari Inheritance, Interfaces menggunakan kata kunci implements. Dan di Interfaces juga dapat dibuat Multiple Interfaces yang akan dijelaskan pada Modul 14b.</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14b adalah Multiple Interfaces, cukup pisahkan dengan koma.</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15</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15c adalah Enum in a Switch Statement, caranya sama seperti Modul 15b, cukup tambahkan kata kunci enum dan pisahkan konstanta dengan koma.</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16</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16a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 tertulis.</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16b adalah Different Method Java User Input, sama dengan modul 16a, hanya saja menambahkan berbagai varian method seperti nextInt(), nextDouble(), dll.</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17a adalah Display Current Date, digunakan untuk menampilkan Tanggal-Bulan-Tahun saat ini sekarang juga.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17b adalah Display Current Time, digunakan untuk menampilkan Waktu (Jam, Menit, Detik, Mili-detik) saat ini sekarang juga.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17c adalah Display Current Date and Time, digunakan untuk menampilkan Tanggal dan Waktu secara bersamaan saat ini sekarang juga.</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17d adalah Formatting Date and Time, digunakan untuk memformat tata letak Tanggal dan Waktu.</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3A441C" w:rsidRPr="007F7E40" w:rsidRDefault="003A441C" w:rsidP="003A441C">
      <w:pPr>
        <w:pStyle w:val="NormalWeb"/>
        <w:spacing w:line="360" w:lineRule="auto"/>
        <w:jc w:val="both"/>
      </w:pPr>
      <w:r>
        <w:tab/>
      </w:r>
      <w:r w:rsidRPr="007F7E40">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size(), untuk mencari panjang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add(), untuk menambah elemen baru</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get(), untuk mengambil elemen pada indeks tertentu</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isEmpty(), untuk memeriksa apakah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kosong atau tidak</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indexOf(), untuk mengetahui indeks dari suatu nilai</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contains(), untuk memeriksa apakah suatu nilai ada dalam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3A441C" w:rsidRPr="007F7E40"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set(), untuk menimpa nilai pada indeks tertentu</w:t>
      </w:r>
    </w:p>
    <w:p w:rsidR="003A441C" w:rsidRPr="00BC6F8C" w:rsidRDefault="003A441C" w:rsidP="00E25FE9">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remove(), untuk menghapus nilai pada indeks tertentu</w:t>
      </w: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3A441C" w:rsidRDefault="003A441C" w:rsidP="003A441C">
      <w:pPr>
        <w:pStyle w:val="HTMLPreformatted"/>
        <w:spacing w:line="360" w:lineRule="auto"/>
        <w:jc w:val="both"/>
        <w:rPr>
          <w:rStyle w:val="tlid-translation"/>
        </w:rPr>
      </w:pPr>
      <w:r>
        <w:rPr>
          <w:rFonts w:ascii="Times New Roman" w:hAnsi="Times New Roman" w:cs="Times New Roman"/>
          <w:sz w:val="24"/>
          <w:szCs w:val="24"/>
        </w:rPr>
        <w:tab/>
      </w:r>
      <w:r w:rsidRPr="00FA1262">
        <w:rPr>
          <w:rFonts w:ascii="Times New Roman" w:hAnsi="Times New Roman" w:cs="Times New Roman"/>
          <w:sz w:val="24"/>
          <w:szCs w:val="24"/>
        </w:rPr>
        <w:t xml:space="preserve">Modul 19 adalah HashMap, sebuah collection yang berbasis hash di Java. HashMap mengimplimentasikan interface java.util.Map. </w:t>
      </w:r>
      <w:r w:rsidRPr="00FA1262">
        <w:rPr>
          <w:rStyle w:val="tlid-translation"/>
        </w:rPr>
        <w:t>Namun, HashMap, menyimpan item dalam pasangan "</w:t>
      </w:r>
      <w:r>
        <w:rPr>
          <w:rStyle w:val="tlid-translation"/>
        </w:rPr>
        <w:t>key</w:t>
      </w:r>
      <w:r w:rsidRPr="00FA1262">
        <w:rPr>
          <w:rStyle w:val="tlid-translation"/>
        </w:rPr>
        <w:t xml:space="preserve"> / </w:t>
      </w:r>
      <w:r>
        <w:rPr>
          <w:rStyle w:val="tlid-translation"/>
        </w:rPr>
        <w:t>value</w:t>
      </w:r>
      <w:r w:rsidRPr="00FA1262">
        <w:rPr>
          <w:rStyle w:val="tlid-translation"/>
        </w:rPr>
        <w:t xml:space="preserve">", dan Anda dapat mengaksesnya dengan indeks jenis </w:t>
      </w:r>
      <w:r w:rsidRPr="00FA1262">
        <w:rPr>
          <w:rStyle w:val="tlid-translation"/>
        </w:rPr>
        <w:lastRenderedPageBreak/>
        <w:t>lain (mis. String).</w:t>
      </w:r>
      <w:r>
        <w:rPr>
          <w:rStyle w:val="tlid-translation"/>
        </w:rPr>
        <w:t xml:space="preserve"> </w:t>
      </w:r>
      <w:r w:rsidRPr="00FA1262">
        <w:rPr>
          <w:rFonts w:ascii="Times New Roman" w:hAnsi="Times New Roman" w:cs="Times New Roman"/>
          <w:sz w:val="24"/>
          <w:szCs w:val="24"/>
        </w:rPr>
        <w:t xml:space="preserve">HashMap juga memiliki performa yang constant time. Dan yang terpenting HashMap unggul dalam performanya, karena HashMap tidak tersinkronisasi. </w:t>
      </w:r>
      <w:r w:rsidRPr="00FA1262">
        <w:rPr>
          <w:rStyle w:val="tlid-translation"/>
        </w:rPr>
        <w:t>Satu objek digunakan sebagai k</w:t>
      </w:r>
      <w:r>
        <w:rPr>
          <w:rStyle w:val="tlid-translation"/>
        </w:rPr>
        <w:t>ey</w:t>
      </w:r>
      <w:r w:rsidRPr="00FA1262">
        <w:rPr>
          <w:rStyle w:val="tlid-translation"/>
        </w:rPr>
        <w:t xml:space="preserve"> (indeks) ke objek lain (</w:t>
      </w:r>
      <w:r>
        <w:rPr>
          <w:rStyle w:val="tlid-translation"/>
        </w:rPr>
        <w:t>value</w:t>
      </w:r>
      <w:r w:rsidRPr="00FA1262">
        <w:rPr>
          <w:rStyle w:val="tlid-translation"/>
        </w:rPr>
        <w:t>). Ini dapat menyimpan berbagai jenis</w:t>
      </w:r>
      <w:r>
        <w:rPr>
          <w:rStyle w:val="tlid-translation"/>
        </w:rPr>
        <w:t>,</w:t>
      </w:r>
      <w:r w:rsidRPr="00FA1262">
        <w:rPr>
          <w:rStyle w:val="tlid-translation"/>
        </w:rPr>
        <w:t xml:space="preserve"> K</w:t>
      </w:r>
      <w:r>
        <w:rPr>
          <w:rStyle w:val="tlid-translation"/>
        </w:rPr>
        <w:t>ey</w:t>
      </w:r>
      <w:r w:rsidRPr="00FA1262">
        <w:rPr>
          <w:rStyle w:val="tlid-translation"/>
        </w:rPr>
        <w:t xml:space="preserve"> string dan </w:t>
      </w:r>
      <w:r>
        <w:rPr>
          <w:rStyle w:val="tlid-translation"/>
        </w:rPr>
        <w:t>value</w:t>
      </w:r>
      <w:r w:rsidRPr="00FA1262">
        <w:rPr>
          <w:rStyle w:val="tlid-translation"/>
        </w:rPr>
        <w:t xml:space="preserve"> Integer, atau tipe yang sama, seperti K</w:t>
      </w:r>
      <w:r>
        <w:rPr>
          <w:rStyle w:val="tlid-translation"/>
        </w:rPr>
        <w:t>ey</w:t>
      </w:r>
      <w:r w:rsidRPr="00FA1262">
        <w:rPr>
          <w:rStyle w:val="tlid-translation"/>
        </w:rPr>
        <w:t xml:space="preserve"> string dan </w:t>
      </w:r>
      <w:r>
        <w:rPr>
          <w:rStyle w:val="tlid-translation"/>
        </w:rPr>
        <w:t>value</w:t>
      </w:r>
      <w:r w:rsidRPr="00FA1262">
        <w:rPr>
          <w:rStyle w:val="tlid-translation"/>
        </w:rPr>
        <w:t xml:space="preserve"> String</w:t>
      </w:r>
      <w:r>
        <w:rPr>
          <w:rStyle w:val="tlid-translation"/>
        </w:rPr>
        <w:t>.</w:t>
      </w:r>
    </w:p>
    <w:p w:rsidR="003A441C" w:rsidRDefault="003A441C" w:rsidP="003A441C">
      <w:pPr>
        <w:pStyle w:val="HTMLPreformatted"/>
        <w:spacing w:line="360" w:lineRule="auto"/>
        <w:jc w:val="both"/>
        <w:rPr>
          <w:rStyle w:val="tlid-translation"/>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3A441C"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21 adalah Exceptions. Seperti artinya, k</w:t>
      </w:r>
      <w:r w:rsidRPr="00FA1262">
        <w:rPr>
          <w:rFonts w:ascii="Times New Roman" w:hAnsi="Times New Roman" w:cs="Times New Roman"/>
          <w:sz w:val="24"/>
          <w:szCs w:val="24"/>
        </w:rPr>
        <w:t xml:space="preserve">etika kesalahan terjadi, Java biasanya akan berhenti dan menghasilkan pesan </w:t>
      </w:r>
      <w:r>
        <w:rPr>
          <w:rFonts w:ascii="Times New Roman" w:hAnsi="Times New Roman" w:cs="Times New Roman"/>
          <w:sz w:val="24"/>
          <w:szCs w:val="24"/>
        </w:rPr>
        <w:t>error</w:t>
      </w:r>
      <w:r w:rsidRPr="00FA1262">
        <w:rPr>
          <w:rFonts w:ascii="Times New Roman" w:hAnsi="Times New Roman" w:cs="Times New Roman"/>
          <w:sz w:val="24"/>
          <w:szCs w:val="24"/>
        </w:rPr>
        <w:t>. Java akan m</w:t>
      </w:r>
      <w:r>
        <w:rPr>
          <w:rFonts w:ascii="Times New Roman" w:hAnsi="Times New Roman" w:cs="Times New Roman"/>
          <w:sz w:val="24"/>
          <w:szCs w:val="24"/>
        </w:rPr>
        <w:t>enunjukkan Exception</w:t>
      </w:r>
      <w:r w:rsidRPr="00FA1262">
        <w:rPr>
          <w:rFonts w:ascii="Times New Roman" w:hAnsi="Times New Roman" w:cs="Times New Roman"/>
          <w:sz w:val="24"/>
          <w:szCs w:val="24"/>
        </w:rPr>
        <w:t xml:space="preserve"> (</w:t>
      </w:r>
      <w:r>
        <w:rPr>
          <w:rFonts w:ascii="Times New Roman" w:hAnsi="Times New Roman" w:cs="Times New Roman"/>
          <w:sz w:val="24"/>
          <w:szCs w:val="24"/>
        </w:rPr>
        <w:t>bukan</w:t>
      </w:r>
      <w:r w:rsidRPr="00FA1262">
        <w:rPr>
          <w:rFonts w:ascii="Times New Roman" w:hAnsi="Times New Roman" w:cs="Times New Roman"/>
          <w:sz w:val="24"/>
          <w:szCs w:val="24"/>
        </w:rPr>
        <w:t xml:space="preserve"> </w:t>
      </w:r>
      <w:r>
        <w:rPr>
          <w:rFonts w:ascii="Times New Roman" w:hAnsi="Times New Roman" w:cs="Times New Roman"/>
          <w:sz w:val="24"/>
          <w:szCs w:val="24"/>
        </w:rPr>
        <w:t>Error</w:t>
      </w:r>
      <w:r w:rsidRPr="00FA1262">
        <w:rPr>
          <w:rFonts w:ascii="Times New Roman" w:hAnsi="Times New Roman" w:cs="Times New Roman"/>
          <w:sz w:val="24"/>
          <w:szCs w:val="24"/>
        </w:rPr>
        <w:t>)</w:t>
      </w:r>
      <w:r>
        <w:rPr>
          <w:rFonts w:ascii="Times New Roman" w:hAnsi="Times New Roman" w:cs="Times New Roman"/>
          <w:sz w:val="24"/>
          <w:szCs w:val="24"/>
        </w:rPr>
        <w:t xml:space="preserve">. Ada 2 macam Exception, Try and Catch. </w:t>
      </w:r>
    </w:p>
    <w:p w:rsidR="003A441C" w:rsidRDefault="003A441C" w:rsidP="00E25FE9">
      <w:pPr>
        <w:pStyle w:val="HTMLPreformatted"/>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Try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diuji untuk </w:t>
      </w:r>
      <w:r>
        <w:rPr>
          <w:rFonts w:ascii="Times New Roman" w:hAnsi="Times New Roman" w:cs="Times New Roman"/>
          <w:sz w:val="24"/>
          <w:szCs w:val="24"/>
        </w:rPr>
        <w:t>error</w:t>
      </w:r>
      <w:r w:rsidRPr="00353F7F">
        <w:rPr>
          <w:rFonts w:ascii="Times New Roman" w:hAnsi="Times New Roman" w:cs="Times New Roman"/>
          <w:sz w:val="24"/>
          <w:szCs w:val="24"/>
        </w:rPr>
        <w:t xml:space="preserve"> saat sedang dieksekusi.</w:t>
      </w:r>
    </w:p>
    <w:p w:rsidR="003A441C" w:rsidRDefault="003A441C" w:rsidP="00E25FE9">
      <w:pPr>
        <w:pStyle w:val="HTMLPreformatted"/>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Catch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dieksekusi, jika </w:t>
      </w:r>
      <w:r>
        <w:rPr>
          <w:rFonts w:ascii="Times New Roman" w:hAnsi="Times New Roman" w:cs="Times New Roman"/>
          <w:sz w:val="24"/>
          <w:szCs w:val="24"/>
        </w:rPr>
        <w:t>error</w:t>
      </w:r>
      <w:r w:rsidRPr="00353F7F">
        <w:rPr>
          <w:rFonts w:ascii="Times New Roman" w:hAnsi="Times New Roman" w:cs="Times New Roman"/>
          <w:sz w:val="24"/>
          <w:szCs w:val="24"/>
        </w:rPr>
        <w:t xml:space="preserve"> terjadi di blok </w:t>
      </w:r>
      <w:r>
        <w:rPr>
          <w:rFonts w:ascii="Times New Roman" w:hAnsi="Times New Roman" w:cs="Times New Roman"/>
          <w:sz w:val="24"/>
          <w:szCs w:val="24"/>
        </w:rPr>
        <w:t>try</w:t>
      </w:r>
      <w:r w:rsidRPr="00353F7F">
        <w:rPr>
          <w:rFonts w:ascii="Times New Roman" w:hAnsi="Times New Roman" w:cs="Times New Roman"/>
          <w:sz w:val="24"/>
          <w:szCs w:val="24"/>
        </w:rPr>
        <w:t>.</w:t>
      </w:r>
    </w:p>
    <w:p w:rsidR="003A441C" w:rsidRDefault="003A441C" w:rsidP="00E25FE9">
      <w:pPr>
        <w:pStyle w:val="HTMLPreformatted"/>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 Statements</w:t>
      </w:r>
      <w:r w:rsidRPr="00353F7F">
        <w:rPr>
          <w:rFonts w:ascii="Times New Roman" w:hAnsi="Times New Roman" w:cs="Times New Roman"/>
          <w:sz w:val="24"/>
          <w:szCs w:val="24"/>
        </w:rPr>
        <w:t xml:space="preserve"> memungkinkan</w:t>
      </w:r>
      <w:r>
        <w:rPr>
          <w:rFonts w:ascii="Times New Roman" w:hAnsi="Times New Roman" w:cs="Times New Roman"/>
          <w:sz w:val="24"/>
          <w:szCs w:val="24"/>
        </w:rPr>
        <w:t xml:space="preserve"> kita</w:t>
      </w:r>
      <w:r w:rsidRPr="00353F7F">
        <w:rPr>
          <w:rFonts w:ascii="Times New Roman" w:hAnsi="Times New Roman" w:cs="Times New Roman"/>
          <w:sz w:val="24"/>
          <w:szCs w:val="24"/>
        </w:rPr>
        <w:t xml:space="preserve"> menjalankan kode, setelah </w:t>
      </w:r>
      <w:r>
        <w:rPr>
          <w:rFonts w:ascii="Times New Roman" w:hAnsi="Times New Roman" w:cs="Times New Roman"/>
          <w:sz w:val="24"/>
          <w:szCs w:val="24"/>
        </w:rPr>
        <w:t>try</w:t>
      </w:r>
      <w:r w:rsidRPr="00353F7F">
        <w:rPr>
          <w:rFonts w:ascii="Times New Roman" w:hAnsi="Times New Roman" w:cs="Times New Roman"/>
          <w:sz w:val="24"/>
          <w:szCs w:val="24"/>
        </w:rPr>
        <w:t xml:space="preserve"> ... </w:t>
      </w:r>
      <w:r>
        <w:rPr>
          <w:rFonts w:ascii="Times New Roman" w:hAnsi="Times New Roman" w:cs="Times New Roman"/>
          <w:sz w:val="24"/>
          <w:szCs w:val="24"/>
        </w:rPr>
        <w:t>catch</w:t>
      </w:r>
      <w:r w:rsidRPr="00353F7F">
        <w:rPr>
          <w:rFonts w:ascii="Times New Roman" w:hAnsi="Times New Roman" w:cs="Times New Roman"/>
          <w:sz w:val="24"/>
          <w:szCs w:val="24"/>
        </w:rPr>
        <w:t xml:space="preserve">, </w:t>
      </w:r>
      <w:r>
        <w:rPr>
          <w:rFonts w:ascii="Times New Roman" w:hAnsi="Times New Roman" w:cs="Times New Roman"/>
          <w:sz w:val="24"/>
          <w:szCs w:val="24"/>
        </w:rPr>
        <w:t>tidak memunculkan</w:t>
      </w:r>
      <w:r w:rsidRPr="00353F7F">
        <w:rPr>
          <w:rFonts w:ascii="Times New Roman" w:hAnsi="Times New Roman" w:cs="Times New Roman"/>
          <w:sz w:val="24"/>
          <w:szCs w:val="24"/>
        </w:rPr>
        <w:t xml:space="preserve"> hasilnya.</w:t>
      </w:r>
    </w:p>
    <w:p w:rsidR="003A441C" w:rsidRDefault="003A441C" w:rsidP="00E25FE9">
      <w:pPr>
        <w:pStyle w:val="HTMLPreformatted"/>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Throw ~ </w:t>
      </w:r>
      <w:r w:rsidRPr="00353F7F">
        <w:rPr>
          <w:rFonts w:ascii="Times New Roman" w:hAnsi="Times New Roman" w:cs="Times New Roman"/>
          <w:sz w:val="24"/>
          <w:szCs w:val="24"/>
        </w:rPr>
        <w:t xml:space="preserve"> </w:t>
      </w:r>
      <w:r>
        <w:rPr>
          <w:rFonts w:ascii="Times New Roman" w:hAnsi="Times New Roman" w:cs="Times New Roman"/>
          <w:sz w:val="24"/>
          <w:szCs w:val="24"/>
        </w:rPr>
        <w:t>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membua</w:t>
      </w:r>
      <w:r>
        <w:rPr>
          <w:rFonts w:ascii="Times New Roman" w:hAnsi="Times New Roman" w:cs="Times New Roman"/>
          <w:sz w:val="24"/>
          <w:szCs w:val="24"/>
        </w:rPr>
        <w:t>t custom error</w:t>
      </w:r>
      <w:r w:rsidRPr="00353F7F">
        <w:rPr>
          <w:rFonts w:ascii="Times New Roman" w:hAnsi="Times New Roman" w:cs="Times New Roman"/>
          <w:sz w:val="24"/>
          <w:szCs w:val="24"/>
        </w:rPr>
        <w:t>.</w:t>
      </w:r>
    </w:p>
    <w:p w:rsidR="003A441C" w:rsidRDefault="003A441C" w:rsidP="003A441C">
      <w:pPr>
        <w:rPr>
          <w:rFonts w:ascii="Times New Roman" w:eastAsia="Times New Roman" w:hAnsi="Times New Roman" w:cs="Times New Roman"/>
          <w:sz w:val="24"/>
          <w:szCs w:val="24"/>
          <w:lang w:eastAsia="id-ID"/>
        </w:rPr>
      </w:pPr>
      <w:r>
        <w:rPr>
          <w:rFonts w:ascii="Times New Roman" w:hAnsi="Times New Roman" w:cs="Times New Roman"/>
          <w:sz w:val="24"/>
          <w:szCs w:val="24"/>
        </w:rPr>
        <w:br w:type="page"/>
      </w:r>
    </w:p>
    <w:p w:rsidR="003A441C" w:rsidRPr="00D7061B" w:rsidRDefault="003A441C" w:rsidP="003A441C">
      <w:pPr>
        <w:pStyle w:val="NormalWeb"/>
        <w:spacing w:line="360" w:lineRule="auto"/>
        <w:jc w:val="center"/>
        <w:rPr>
          <w:b/>
          <w:bCs/>
          <w:sz w:val="36"/>
          <w:szCs w:val="36"/>
        </w:rPr>
      </w:pPr>
      <w:r>
        <w:rPr>
          <w:b/>
          <w:bCs/>
          <w:sz w:val="36"/>
          <w:szCs w:val="36"/>
        </w:rPr>
        <w:lastRenderedPageBreak/>
        <w:t xml:space="preserve">BAB V </w:t>
      </w:r>
      <w:r w:rsidRPr="00D7061B">
        <w:rPr>
          <w:b/>
          <w:bCs/>
          <w:sz w:val="36"/>
          <w:szCs w:val="36"/>
        </w:rPr>
        <w:t>PEN</w:t>
      </w:r>
      <w:r>
        <w:rPr>
          <w:b/>
          <w:bCs/>
          <w:sz w:val="36"/>
          <w:szCs w:val="36"/>
        </w:rPr>
        <w:t>UTUP</w:t>
      </w: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KESIMPULAN</w:t>
      </w:r>
    </w:p>
    <w:p w:rsidR="003A441C" w:rsidRDefault="003A441C" w:rsidP="003A441C">
      <w:pPr>
        <w:pStyle w:val="HTMLPreformatted"/>
        <w:spacing w:line="480" w:lineRule="auto"/>
        <w:jc w:val="both"/>
        <w:rPr>
          <w:rFonts w:ascii="Times New Roman" w:hAnsi="Times New Roman" w:cs="Times New Roman"/>
          <w:sz w:val="24"/>
          <w:szCs w:val="24"/>
        </w:rPr>
      </w:pPr>
    </w:p>
    <w:p w:rsidR="003A441C" w:rsidRPr="00C943A3" w:rsidRDefault="003A441C" w:rsidP="003A441C">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43A3">
        <w:rPr>
          <w:rFonts w:ascii="Times New Roman" w:hAnsi="Times New Roman" w:cs="Times New Roman"/>
          <w:sz w:val="24"/>
          <w:szCs w:val="24"/>
        </w:rPr>
        <w:t xml:space="preserve">Java adalah bahasa pemrograman tingkat tinggi yang sangat dinamis yang memungkinkan </w:t>
      </w:r>
      <w:r>
        <w:rPr>
          <w:rFonts w:ascii="Times New Roman" w:hAnsi="Times New Roman" w:cs="Times New Roman"/>
          <w:sz w:val="24"/>
          <w:szCs w:val="24"/>
        </w:rPr>
        <w:t>kita</w:t>
      </w:r>
      <w:r w:rsidRPr="00C943A3">
        <w:rPr>
          <w:rFonts w:ascii="Times New Roman" w:hAnsi="Times New Roman" w:cs="Times New Roman"/>
          <w:sz w:val="24"/>
          <w:szCs w:val="24"/>
        </w:rPr>
        <w:t xml:space="preserve"> mengembangkan aplikasi web, Android, dll. Java telah menjadi bahasa yang sangat berlaku untuk Internet dan pemrograman sistem terdistribusi secara umum. Tetapi bidang aplikasinya bukan semata-mata Internet</w:t>
      </w:r>
      <w:r>
        <w:rPr>
          <w:rFonts w:ascii="Times New Roman" w:hAnsi="Times New Roman" w:cs="Times New Roman"/>
          <w:sz w:val="24"/>
          <w:szCs w:val="24"/>
        </w:rPr>
        <w:t>,</w:t>
      </w:r>
      <w:r w:rsidRPr="00C943A3">
        <w:rPr>
          <w:rFonts w:ascii="Times New Roman" w:hAnsi="Times New Roman" w:cs="Times New Roman"/>
          <w:sz w:val="24"/>
          <w:szCs w:val="24"/>
        </w:rPr>
        <w:t xml:space="preserve"> salah satu kelebihan Java adalah dimaksudkan untuk sepenuhnya bebas dari perangkat keras ada mesin virtual Java untuk berbagai jenis komputer.</w:t>
      </w:r>
    </w:p>
    <w:p w:rsidR="003A441C" w:rsidRDefault="003A441C" w:rsidP="003A441C">
      <w:pPr>
        <w:pStyle w:val="HTMLPreformatted"/>
        <w:spacing w:line="360" w:lineRule="auto"/>
        <w:jc w:val="both"/>
        <w:rPr>
          <w:rFonts w:ascii="Times New Roman" w:hAnsi="Times New Roman" w:cs="Times New Roman"/>
          <w:sz w:val="24"/>
          <w:szCs w:val="24"/>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SARAN</w:t>
      </w:r>
    </w:p>
    <w:p w:rsidR="003A441C" w:rsidRDefault="003A441C" w:rsidP="003A441C">
      <w:pPr>
        <w:pStyle w:val="HTMLPreformatted"/>
        <w:spacing w:line="480" w:lineRule="auto"/>
        <w:jc w:val="both"/>
        <w:rPr>
          <w:rFonts w:ascii="Times New Roman" w:hAnsi="Times New Roman" w:cs="Times New Roman"/>
          <w:sz w:val="24"/>
          <w:szCs w:val="24"/>
        </w:rPr>
      </w:pPr>
    </w:p>
    <w:p w:rsidR="003A441C" w:rsidRDefault="003A441C" w:rsidP="003A441C">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eastAsia="Times New Roman" w:hAnsi="Times New Roman" w:cs="Times New Roman"/>
          <w:color w:val="000000"/>
          <w:sz w:val="24"/>
          <w:szCs w:val="24"/>
        </w:rPr>
        <w:t>Dari Laporan yang saya buat,</w:t>
      </w:r>
      <w:r w:rsidRPr="00B104BD">
        <w:rPr>
          <w:rFonts w:ascii="Times New Roman" w:eastAsia="Times New Roman" w:hAnsi="Times New Roman" w:cs="Times New Roman"/>
          <w:color w:val="000000"/>
          <w:sz w:val="24"/>
          <w:szCs w:val="24"/>
        </w:rPr>
        <w:t xml:space="preserve"> diharapkan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w:t>
      </w:r>
      <w:r>
        <w:rPr>
          <w:rFonts w:ascii="Times New Roman" w:eastAsia="Times New Roman" w:hAnsi="Times New Roman" w:cs="Times New Roman"/>
          <w:color w:val="000000"/>
          <w:sz w:val="24"/>
          <w:szCs w:val="24"/>
        </w:rPr>
        <w:t>bermanfaat bagi</w:t>
      </w:r>
      <w:r w:rsidRPr="00B104BD">
        <w:rPr>
          <w:rFonts w:ascii="Times New Roman" w:eastAsia="Times New Roman" w:hAnsi="Times New Roman" w:cs="Times New Roman"/>
          <w:color w:val="000000"/>
          <w:sz w:val="24"/>
          <w:szCs w:val="24"/>
        </w:rPr>
        <w:t xml:space="preserve"> pembaca dalam memahami tentang </w:t>
      </w:r>
      <w:r>
        <w:rPr>
          <w:rFonts w:ascii="Times New Roman" w:eastAsia="Times New Roman" w:hAnsi="Times New Roman" w:cs="Times New Roman"/>
          <w:color w:val="000000"/>
          <w:sz w:val="24"/>
          <w:szCs w:val="24"/>
        </w:rPr>
        <w:t>Bahasa Pemrograman Java</w:t>
      </w:r>
      <w:r w:rsidRPr="00B104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Selain itu </w:t>
      </w:r>
      <w:r>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juga menyarankan untuk menerapkan apa yang baik dari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dan juga mengingatkan </w:t>
      </w:r>
      <w:r>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apa yang dianggap pembaca kurang baik dari </w:t>
      </w:r>
      <w:r>
        <w:rPr>
          <w:rFonts w:ascii="Times New Roman" w:eastAsia="Times New Roman" w:hAnsi="Times New Roman" w:cs="Times New Roman"/>
          <w:color w:val="000000"/>
          <w:sz w:val="24"/>
          <w:szCs w:val="24"/>
        </w:rPr>
        <w:t xml:space="preserve">Laporan ini. Sebagai penyusun, saya </w:t>
      </w:r>
      <w:r w:rsidRPr="00B104BD">
        <w:rPr>
          <w:rFonts w:ascii="Times New Roman" w:eastAsia="Times New Roman" w:hAnsi="Times New Roman" w:cs="Times New Roman"/>
          <w:color w:val="000000"/>
          <w:sz w:val="24"/>
          <w:szCs w:val="24"/>
        </w:rPr>
        <w:t xml:space="preserve">akui tidak terlepas dari kesalahan dan keterbatasan. Karena itu penyusun mengharapkan kritik dan saran yang membangun untuk perbaikan penulisan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selanjutnya. Semoga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bermanfaat bagi para pembaca.</w:t>
      </w:r>
    </w:p>
    <w:p w:rsidR="003A441C" w:rsidRDefault="003A441C" w:rsidP="003A441C">
      <w:pPr>
        <w:shd w:val="clear" w:color="auto" w:fill="FFFFFF"/>
        <w:spacing w:after="0" w:line="360" w:lineRule="auto"/>
        <w:jc w:val="both"/>
        <w:rPr>
          <w:rFonts w:ascii="Arial" w:eastAsia="Times New Roman" w:hAnsi="Arial" w:cs="Arial"/>
          <w:color w:val="000000"/>
          <w:sz w:val="20"/>
          <w:szCs w:val="20"/>
        </w:rPr>
      </w:pPr>
    </w:p>
    <w:p w:rsidR="003A441C" w:rsidRPr="00B104BD" w:rsidRDefault="003A441C" w:rsidP="003A441C">
      <w:pPr>
        <w:shd w:val="clear" w:color="auto" w:fill="FFFFFF"/>
        <w:spacing w:after="0" w:line="360" w:lineRule="auto"/>
        <w:jc w:val="both"/>
        <w:rPr>
          <w:rFonts w:ascii="Arial" w:eastAsia="Times New Roman" w:hAnsi="Arial" w:cs="Arial"/>
          <w:color w:val="000000"/>
          <w:sz w:val="20"/>
          <w:szCs w:val="20"/>
        </w:rPr>
      </w:pPr>
    </w:p>
    <w:p w:rsidR="003A441C" w:rsidRDefault="003A441C" w:rsidP="003A441C">
      <w:pPr>
        <w:ind w:left="6379"/>
        <w:rPr>
          <w:sz w:val="20"/>
          <w:szCs w:val="20"/>
        </w:rPr>
      </w:pPr>
      <w:r>
        <w:rPr>
          <w:rFonts w:ascii="Times New Roman" w:eastAsia="Times New Roman" w:hAnsi="Times New Roman" w:cs="Times New Roman"/>
        </w:rPr>
        <w:t>Pasuruan, 5 Januari 2020</w:t>
      </w:r>
    </w:p>
    <w:p w:rsidR="003A441C" w:rsidRDefault="003A441C" w:rsidP="003A441C">
      <w:pPr>
        <w:spacing w:line="200" w:lineRule="exact"/>
        <w:rPr>
          <w:sz w:val="20"/>
          <w:szCs w:val="20"/>
        </w:rPr>
      </w:pPr>
    </w:p>
    <w:p w:rsidR="003A441C" w:rsidRDefault="003A441C" w:rsidP="003A441C">
      <w:pPr>
        <w:spacing w:line="200" w:lineRule="exact"/>
        <w:rPr>
          <w:sz w:val="20"/>
          <w:szCs w:val="20"/>
        </w:rPr>
      </w:pPr>
    </w:p>
    <w:p w:rsidR="003A441C" w:rsidRDefault="003A441C" w:rsidP="003A441C">
      <w:pPr>
        <w:spacing w:line="200" w:lineRule="exact"/>
        <w:rPr>
          <w:sz w:val="20"/>
          <w:szCs w:val="20"/>
        </w:rPr>
      </w:pPr>
    </w:p>
    <w:p w:rsidR="003A441C" w:rsidRDefault="003A441C" w:rsidP="003A441C">
      <w:pPr>
        <w:spacing w:line="361" w:lineRule="exact"/>
        <w:rPr>
          <w:sz w:val="20"/>
          <w:szCs w:val="20"/>
        </w:rPr>
      </w:pPr>
    </w:p>
    <w:p w:rsidR="003A441C" w:rsidRDefault="003A441C" w:rsidP="003A441C">
      <w:pPr>
        <w:ind w:left="6096"/>
        <w:rPr>
          <w:rFonts w:ascii="Times New Roman" w:eastAsia="Times New Roman" w:hAnsi="Times New Roman" w:cs="Times New Roman"/>
        </w:rPr>
      </w:pPr>
      <w:r>
        <w:rPr>
          <w:rFonts w:ascii="Times New Roman" w:eastAsia="Times New Roman" w:hAnsi="Times New Roman" w:cs="Times New Roman"/>
          <w:lang w:val="id-ID"/>
        </w:rPr>
        <w:t>Thita Mar’atus Solikha</w:t>
      </w:r>
    </w:p>
    <w:p w:rsidR="003A441C" w:rsidRDefault="003A441C" w:rsidP="003A441C">
      <w:pPr>
        <w:ind w:left="6096"/>
        <w:rPr>
          <w:rFonts w:ascii="Times New Roman" w:eastAsia="Times New Roman" w:hAnsi="Times New Roman" w:cs="Times New Roman"/>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val="id-ID" w:eastAsia="id-ID"/>
        </w:rPr>
      </w:pPr>
    </w:p>
    <w:p w:rsidR="003A441C" w:rsidRDefault="003A441C" w:rsidP="003A441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DAFTAR PUSTAKA</w:t>
      </w:r>
    </w:p>
    <w:p w:rsidR="003A441C" w:rsidRDefault="003A441C" w:rsidP="003A441C">
      <w:pPr>
        <w:jc w:val="both"/>
        <w:rPr>
          <w:sz w:val="20"/>
          <w:szCs w:val="20"/>
        </w:rPr>
      </w:pPr>
    </w:p>
    <w:p w:rsidR="003A441C" w:rsidRDefault="003A441C" w:rsidP="003A441C">
      <w:pPr>
        <w:jc w:val="both"/>
        <w:rPr>
          <w:sz w:val="20"/>
          <w:szCs w:val="20"/>
        </w:rPr>
      </w:pPr>
      <w:hyperlink r:id="rId17" w:tooltip="https://www.w3schools.com/java/java_methods.asp" w:history="1">
        <w:r w:rsidRPr="00B228FC">
          <w:rPr>
            <w:rStyle w:val="Hyperlink"/>
            <w:sz w:val="20"/>
            <w:szCs w:val="20"/>
          </w:rPr>
          <w:t>https://www.w3schools.com/java/java_methods.asp</w:t>
        </w:r>
      </w:hyperlink>
    </w:p>
    <w:p w:rsidR="003A441C" w:rsidRDefault="003A441C" w:rsidP="003A441C">
      <w:pPr>
        <w:jc w:val="both"/>
        <w:rPr>
          <w:sz w:val="20"/>
          <w:szCs w:val="20"/>
        </w:rPr>
      </w:pPr>
      <w:hyperlink r:id="rId18" w:tooltip="https://www.w3schools.com/java/java_methods_param.asp" w:history="1">
        <w:r w:rsidRPr="00B228FC">
          <w:rPr>
            <w:rStyle w:val="Hyperlink"/>
            <w:sz w:val="20"/>
            <w:szCs w:val="20"/>
          </w:rPr>
          <w:t>https://www.w3schools.com/java/java_methods_param.asp</w:t>
        </w:r>
      </w:hyperlink>
    </w:p>
    <w:p w:rsidR="003A441C" w:rsidRDefault="003A441C" w:rsidP="003A441C">
      <w:pPr>
        <w:jc w:val="both"/>
        <w:rPr>
          <w:sz w:val="20"/>
          <w:szCs w:val="20"/>
        </w:rPr>
      </w:pPr>
      <w:hyperlink r:id="rId19" w:tooltip="https://www.w3schools.com/java/java_methods_overloading.asp" w:history="1">
        <w:r w:rsidRPr="00B228FC">
          <w:rPr>
            <w:rStyle w:val="Hyperlink"/>
            <w:sz w:val="20"/>
            <w:szCs w:val="20"/>
          </w:rPr>
          <w:t>https://www.w3schools.com/java/java_methods_overloading.asp</w:t>
        </w:r>
      </w:hyperlink>
    </w:p>
    <w:p w:rsidR="003A441C" w:rsidRPr="00B228FC" w:rsidRDefault="003A441C" w:rsidP="003A441C">
      <w:pPr>
        <w:jc w:val="both"/>
        <w:rPr>
          <w:rStyle w:val="Hyperlink"/>
          <w:sz w:val="20"/>
          <w:szCs w:val="20"/>
        </w:rPr>
      </w:pPr>
      <w:r>
        <w:rPr>
          <w:sz w:val="20"/>
          <w:szCs w:val="20"/>
        </w:rPr>
        <w:fldChar w:fldCharType="begin"/>
      </w:r>
      <w:r>
        <w:rPr>
          <w:sz w:val="20"/>
          <w:szCs w:val="20"/>
        </w:rPr>
        <w:instrText xml:space="preserve"> HYPERLINK "https://www.w3schools.com/java/java_oop.asp" \o "https://www.w3schools.com/java/java_oop.asp" </w:instrText>
      </w:r>
      <w:r>
        <w:rPr>
          <w:sz w:val="20"/>
          <w:szCs w:val="20"/>
        </w:rPr>
        <w:fldChar w:fldCharType="separate"/>
      </w:r>
      <w:r w:rsidRPr="00B228FC">
        <w:rPr>
          <w:rStyle w:val="Hyperlink"/>
          <w:sz w:val="20"/>
          <w:szCs w:val="20"/>
        </w:rPr>
        <w:t>https://www.w3schools.com/java/java_oop.asp</w:t>
      </w:r>
    </w:p>
    <w:p w:rsidR="003A441C" w:rsidRDefault="003A441C" w:rsidP="003A441C">
      <w:pPr>
        <w:jc w:val="both"/>
        <w:rPr>
          <w:sz w:val="20"/>
          <w:szCs w:val="20"/>
        </w:rPr>
      </w:pPr>
      <w:r>
        <w:rPr>
          <w:sz w:val="20"/>
          <w:szCs w:val="20"/>
        </w:rPr>
        <w:fldChar w:fldCharType="end"/>
      </w:r>
      <w:hyperlink r:id="rId20" w:tooltip="https://www.w3schools.com/java/java_classes.asp" w:history="1">
        <w:r w:rsidRPr="00B228FC">
          <w:rPr>
            <w:rStyle w:val="Hyperlink"/>
            <w:sz w:val="20"/>
            <w:szCs w:val="20"/>
          </w:rPr>
          <w:t>https://www.w3schools.com/java/java_classes.asp</w:t>
        </w:r>
      </w:hyperlink>
    </w:p>
    <w:p w:rsidR="003A441C" w:rsidRDefault="003A441C" w:rsidP="003A441C">
      <w:pPr>
        <w:jc w:val="both"/>
        <w:rPr>
          <w:sz w:val="20"/>
          <w:szCs w:val="20"/>
        </w:rPr>
      </w:pPr>
      <w:hyperlink r:id="rId21" w:tooltip="https://www.w3schools.com/java/java_class_attributes.asp" w:history="1">
        <w:r w:rsidRPr="00B228FC">
          <w:rPr>
            <w:rStyle w:val="Hyperlink"/>
            <w:sz w:val="20"/>
            <w:szCs w:val="20"/>
          </w:rPr>
          <w:t>https://www.w3schools.com/java/java_class_attributes.asp</w:t>
        </w:r>
      </w:hyperlink>
    </w:p>
    <w:p w:rsidR="003A441C" w:rsidRDefault="003A441C" w:rsidP="003A441C">
      <w:pPr>
        <w:jc w:val="both"/>
        <w:rPr>
          <w:sz w:val="20"/>
          <w:szCs w:val="20"/>
        </w:rPr>
      </w:pPr>
      <w:hyperlink r:id="rId22" w:tooltip="https://www.w3schools.com/java/java_class_methods.asp" w:history="1">
        <w:r w:rsidRPr="00B228FC">
          <w:rPr>
            <w:rStyle w:val="Hyperlink"/>
            <w:sz w:val="20"/>
            <w:szCs w:val="20"/>
          </w:rPr>
          <w:t>https://www.w3schools.com/java/java_class_methods.asp</w:t>
        </w:r>
      </w:hyperlink>
    </w:p>
    <w:p w:rsidR="003A441C" w:rsidRDefault="003A441C" w:rsidP="003A441C">
      <w:pPr>
        <w:jc w:val="both"/>
        <w:rPr>
          <w:sz w:val="20"/>
          <w:szCs w:val="20"/>
        </w:rPr>
      </w:pPr>
      <w:hyperlink r:id="rId23" w:tooltip="https://www.w3schools.com/java/java_constructors.asp" w:history="1">
        <w:r w:rsidRPr="00B228FC">
          <w:rPr>
            <w:rStyle w:val="Hyperlink"/>
            <w:sz w:val="20"/>
            <w:szCs w:val="20"/>
          </w:rPr>
          <w:t>https://www.w3schools.com/java/java_constructors.asp</w:t>
        </w:r>
      </w:hyperlink>
    </w:p>
    <w:p w:rsidR="003A441C" w:rsidRDefault="003A441C" w:rsidP="003A441C">
      <w:pPr>
        <w:jc w:val="both"/>
        <w:rPr>
          <w:sz w:val="20"/>
          <w:szCs w:val="20"/>
        </w:rPr>
      </w:pPr>
      <w:hyperlink r:id="rId24" w:tooltip="https://www.w3schools.com/java/java_modifiers.asp" w:history="1">
        <w:r w:rsidRPr="00B228FC">
          <w:rPr>
            <w:rStyle w:val="Hyperlink"/>
            <w:sz w:val="20"/>
            <w:szCs w:val="20"/>
          </w:rPr>
          <w:t>https://www.w3schools.com/java/java_modifiers.asp</w:t>
        </w:r>
      </w:hyperlink>
    </w:p>
    <w:p w:rsidR="003A441C" w:rsidRDefault="003A441C" w:rsidP="003A441C">
      <w:pPr>
        <w:jc w:val="both"/>
        <w:rPr>
          <w:sz w:val="20"/>
          <w:szCs w:val="20"/>
        </w:rPr>
      </w:pPr>
      <w:hyperlink r:id="rId25" w:tooltip="https://www.w3schools.com/java/java_encapsulation.asp" w:history="1">
        <w:r w:rsidRPr="00B228FC">
          <w:rPr>
            <w:rStyle w:val="Hyperlink"/>
            <w:sz w:val="20"/>
            <w:szCs w:val="20"/>
          </w:rPr>
          <w:t>https://www.w3schools.com/java/java_encapsulation.asp</w:t>
        </w:r>
      </w:hyperlink>
    </w:p>
    <w:p w:rsidR="003A441C" w:rsidRDefault="003A441C" w:rsidP="003A441C">
      <w:pPr>
        <w:jc w:val="both"/>
        <w:rPr>
          <w:sz w:val="20"/>
          <w:szCs w:val="20"/>
        </w:rPr>
      </w:pPr>
      <w:hyperlink r:id="rId26" w:tooltip="https://www.w3schools.com/java/java_packages.asp" w:history="1">
        <w:r w:rsidRPr="00B228FC">
          <w:rPr>
            <w:rStyle w:val="Hyperlink"/>
            <w:sz w:val="20"/>
            <w:szCs w:val="20"/>
          </w:rPr>
          <w:t>https://www.w3schools.com/java/java_packages.asp</w:t>
        </w:r>
      </w:hyperlink>
    </w:p>
    <w:p w:rsidR="003A441C" w:rsidRDefault="003A441C" w:rsidP="003A441C">
      <w:pPr>
        <w:jc w:val="both"/>
        <w:rPr>
          <w:sz w:val="20"/>
          <w:szCs w:val="20"/>
        </w:rPr>
      </w:pPr>
      <w:hyperlink r:id="rId27" w:tooltip="https://www.w3schools.com/java/java_inheritance.asp" w:history="1">
        <w:r w:rsidRPr="00B228FC">
          <w:rPr>
            <w:rStyle w:val="Hyperlink"/>
            <w:sz w:val="20"/>
            <w:szCs w:val="20"/>
          </w:rPr>
          <w:t>https://www.w3schools.com/java/java_inheritance.asp</w:t>
        </w:r>
      </w:hyperlink>
    </w:p>
    <w:p w:rsidR="003A441C" w:rsidRDefault="003A441C" w:rsidP="003A441C">
      <w:pPr>
        <w:jc w:val="both"/>
        <w:rPr>
          <w:sz w:val="20"/>
          <w:szCs w:val="20"/>
        </w:rPr>
      </w:pPr>
      <w:hyperlink r:id="rId28" w:tooltip="https://www.w3schools.com/java/java_polymorphism.asp" w:history="1">
        <w:r w:rsidRPr="00B228FC">
          <w:rPr>
            <w:rStyle w:val="Hyperlink"/>
            <w:sz w:val="20"/>
            <w:szCs w:val="20"/>
          </w:rPr>
          <w:t>https://www.w3schools.com/java/java_polymorphism.asp</w:t>
        </w:r>
      </w:hyperlink>
    </w:p>
    <w:p w:rsidR="003A441C" w:rsidRDefault="003A441C" w:rsidP="003A441C">
      <w:pPr>
        <w:jc w:val="both"/>
        <w:rPr>
          <w:sz w:val="20"/>
          <w:szCs w:val="20"/>
        </w:rPr>
      </w:pPr>
      <w:hyperlink r:id="rId29" w:tooltip="https://www.w3schools.com/java/java_inner_classes.asp" w:history="1">
        <w:r w:rsidRPr="00B228FC">
          <w:rPr>
            <w:rStyle w:val="Hyperlink"/>
            <w:sz w:val="20"/>
            <w:szCs w:val="20"/>
          </w:rPr>
          <w:t>https://www.w3schools.com/java/java_inner_classes.asp</w:t>
        </w:r>
      </w:hyperlink>
    </w:p>
    <w:p w:rsidR="003A441C" w:rsidRDefault="003A441C" w:rsidP="003A441C">
      <w:pPr>
        <w:jc w:val="both"/>
        <w:rPr>
          <w:sz w:val="20"/>
          <w:szCs w:val="20"/>
        </w:rPr>
      </w:pPr>
      <w:hyperlink r:id="rId30" w:tooltip="https://www.w3schools.com/java/java_abstract.asp" w:history="1">
        <w:r w:rsidRPr="00B228FC">
          <w:rPr>
            <w:rStyle w:val="Hyperlink"/>
            <w:sz w:val="20"/>
            <w:szCs w:val="20"/>
          </w:rPr>
          <w:t>https://www.w3schools.com/java/java_abstract.asp</w:t>
        </w:r>
      </w:hyperlink>
    </w:p>
    <w:p w:rsidR="003A441C" w:rsidRDefault="003A441C" w:rsidP="003A441C">
      <w:pPr>
        <w:jc w:val="both"/>
        <w:rPr>
          <w:sz w:val="20"/>
          <w:szCs w:val="20"/>
        </w:rPr>
      </w:pPr>
      <w:hyperlink r:id="rId31" w:tooltip="https://www.w3schools.com/java/java_interface.asp" w:history="1">
        <w:r w:rsidRPr="00B228FC">
          <w:rPr>
            <w:rStyle w:val="Hyperlink"/>
            <w:sz w:val="20"/>
            <w:szCs w:val="20"/>
          </w:rPr>
          <w:t>https://www.w3schools.com/java/java_interface.asp</w:t>
        </w:r>
      </w:hyperlink>
    </w:p>
    <w:p w:rsidR="003A441C" w:rsidRDefault="003A441C" w:rsidP="003A441C">
      <w:pPr>
        <w:jc w:val="both"/>
        <w:rPr>
          <w:sz w:val="20"/>
          <w:szCs w:val="20"/>
        </w:rPr>
      </w:pPr>
      <w:hyperlink r:id="rId32" w:tooltip="https://www.w3schools.com/java/java_enums.asp" w:history="1">
        <w:r w:rsidRPr="00B228FC">
          <w:rPr>
            <w:rStyle w:val="Hyperlink"/>
            <w:sz w:val="20"/>
            <w:szCs w:val="20"/>
          </w:rPr>
          <w:t>https://www.w3schools.com/java/java_enums.asp</w:t>
        </w:r>
      </w:hyperlink>
    </w:p>
    <w:p w:rsidR="003A441C" w:rsidRDefault="003A441C" w:rsidP="003A441C">
      <w:pPr>
        <w:jc w:val="both"/>
        <w:rPr>
          <w:sz w:val="20"/>
          <w:szCs w:val="20"/>
        </w:rPr>
      </w:pPr>
      <w:hyperlink r:id="rId33" w:tooltip="https://www.w3schools.com/java/java_user_input.asp" w:history="1">
        <w:r w:rsidRPr="00B228FC">
          <w:rPr>
            <w:rStyle w:val="Hyperlink"/>
            <w:sz w:val="20"/>
            <w:szCs w:val="20"/>
          </w:rPr>
          <w:t>https://www.w3schools.com/java/java_user_input.asp</w:t>
        </w:r>
      </w:hyperlink>
    </w:p>
    <w:p w:rsidR="003A441C" w:rsidRDefault="003A441C" w:rsidP="003A441C">
      <w:pPr>
        <w:jc w:val="both"/>
        <w:rPr>
          <w:sz w:val="20"/>
          <w:szCs w:val="20"/>
        </w:rPr>
      </w:pPr>
      <w:hyperlink r:id="rId34" w:tooltip="https://www.w3schools.com/java/java_date.asp" w:history="1">
        <w:r w:rsidRPr="00B228FC">
          <w:rPr>
            <w:rStyle w:val="Hyperlink"/>
            <w:sz w:val="20"/>
            <w:szCs w:val="20"/>
          </w:rPr>
          <w:t>https://www.w3schools.com/java/java_date.asp</w:t>
        </w:r>
      </w:hyperlink>
    </w:p>
    <w:p w:rsidR="003A441C" w:rsidRDefault="003A441C" w:rsidP="003A441C">
      <w:pPr>
        <w:jc w:val="both"/>
        <w:rPr>
          <w:sz w:val="20"/>
          <w:szCs w:val="20"/>
        </w:rPr>
      </w:pPr>
      <w:hyperlink r:id="rId35" w:tooltip="https://www.w3schools.com/java/java_arraylist.asp" w:history="1">
        <w:r w:rsidRPr="00B228FC">
          <w:rPr>
            <w:rStyle w:val="Hyperlink"/>
            <w:sz w:val="20"/>
            <w:szCs w:val="20"/>
          </w:rPr>
          <w:t>https://www.w3schools.com/java/java_arraylist.asp</w:t>
        </w:r>
      </w:hyperlink>
    </w:p>
    <w:p w:rsidR="003A441C" w:rsidRDefault="003A441C" w:rsidP="003A441C">
      <w:pPr>
        <w:jc w:val="both"/>
        <w:rPr>
          <w:sz w:val="20"/>
          <w:szCs w:val="20"/>
        </w:rPr>
      </w:pPr>
      <w:hyperlink r:id="rId36" w:tooltip="https://www.w3schools.com/java/java_hashmap.asp" w:history="1">
        <w:r w:rsidRPr="00B228FC">
          <w:rPr>
            <w:rStyle w:val="Hyperlink"/>
            <w:sz w:val="20"/>
            <w:szCs w:val="20"/>
          </w:rPr>
          <w:t>https://www.w3schools.com/java/java_hashmap.asp</w:t>
        </w:r>
      </w:hyperlink>
    </w:p>
    <w:p w:rsidR="003A441C" w:rsidRDefault="003A441C" w:rsidP="003A441C">
      <w:pPr>
        <w:jc w:val="both"/>
        <w:rPr>
          <w:sz w:val="20"/>
          <w:szCs w:val="20"/>
        </w:rPr>
      </w:pPr>
      <w:hyperlink r:id="rId37" w:tooltip="https://www.w3schools.com/java/java_wrapper_classes.asp" w:history="1">
        <w:r w:rsidRPr="00B228FC">
          <w:rPr>
            <w:rStyle w:val="Hyperlink"/>
            <w:sz w:val="20"/>
            <w:szCs w:val="20"/>
          </w:rPr>
          <w:t>https://www.w3schools.com/java/java_wrapper_classes.asp</w:t>
        </w:r>
      </w:hyperlink>
    </w:p>
    <w:p w:rsidR="003A441C" w:rsidRDefault="003A441C" w:rsidP="003A441C">
      <w:pPr>
        <w:jc w:val="both"/>
        <w:rPr>
          <w:sz w:val="20"/>
          <w:szCs w:val="20"/>
        </w:rPr>
      </w:pPr>
      <w:hyperlink r:id="rId38" w:tooltip="https://www.w3schools.com/java/java_try_catch.asp" w:history="1">
        <w:r w:rsidRPr="00B228FC">
          <w:rPr>
            <w:rStyle w:val="Hyperlink"/>
            <w:sz w:val="20"/>
            <w:szCs w:val="20"/>
          </w:rPr>
          <w:t>https://www.w3schools.com/java/java_try_catch.asp</w:t>
        </w:r>
      </w:hyperlink>
    </w:p>
    <w:p w:rsidR="003A441C" w:rsidRDefault="003A441C" w:rsidP="003A441C">
      <w:pPr>
        <w:jc w:val="both"/>
        <w:rPr>
          <w:sz w:val="20"/>
          <w:szCs w:val="20"/>
        </w:rPr>
      </w:pPr>
      <w:hyperlink r:id="rId39" w:tooltip="https://en.wikipedia.org/wiki/Java_(programming_language)" w:history="1">
        <w:r w:rsidRPr="00B228FC">
          <w:rPr>
            <w:rStyle w:val="Hyperlink"/>
            <w:sz w:val="20"/>
            <w:szCs w:val="20"/>
          </w:rPr>
          <w:t>https://en.wikipedia.org/wiki/Java_(programming_language)</w:t>
        </w:r>
      </w:hyperlink>
    </w:p>
    <w:p w:rsidR="003A441C" w:rsidRDefault="003A441C" w:rsidP="003A441C">
      <w:pPr>
        <w:jc w:val="both"/>
        <w:rPr>
          <w:sz w:val="20"/>
          <w:szCs w:val="20"/>
        </w:rPr>
      </w:pPr>
      <w:hyperlink r:id="rId40" w:tooltip="https://en.wikipedia.org/wiki/Java_(software_platform)" w:history="1">
        <w:r w:rsidRPr="00B228FC">
          <w:rPr>
            <w:rStyle w:val="Hyperlink"/>
            <w:sz w:val="20"/>
            <w:szCs w:val="20"/>
          </w:rPr>
          <w:t>https://en.wikipedia.org/wiki/Java_(software_platform)</w:t>
        </w:r>
      </w:hyperlink>
    </w:p>
    <w:p w:rsidR="003A441C" w:rsidRPr="0031028F" w:rsidRDefault="003A441C" w:rsidP="003A441C">
      <w:pPr>
        <w:jc w:val="both"/>
        <w:rPr>
          <w:sz w:val="20"/>
          <w:szCs w:val="20"/>
        </w:rPr>
      </w:pPr>
      <w:hyperlink r:id="rId41" w:tooltip="https://en.wikipedia.org/wiki/Java" w:history="1">
        <w:r w:rsidRPr="00B228FC">
          <w:rPr>
            <w:rStyle w:val="Hyperlink"/>
            <w:sz w:val="20"/>
            <w:szCs w:val="20"/>
          </w:rPr>
          <w:t>https://en.wikipedia.org/wiki/Java</w:t>
        </w:r>
      </w:hyperlink>
    </w:p>
    <w:p w:rsidR="003A441C" w:rsidRPr="003A441C" w:rsidRDefault="003A441C" w:rsidP="003A441C">
      <w:pPr>
        <w:ind w:left="-567"/>
        <w:rPr>
          <w:rFonts w:ascii="Arial" w:hAnsi="Arial" w:cs="Arial"/>
          <w:lang w:val="id-ID"/>
        </w:rPr>
      </w:pPr>
    </w:p>
    <w:sectPr w:rsidR="003A441C" w:rsidRPr="003A4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3BD" w:rsidRDefault="007923BD" w:rsidP="00F602B7">
      <w:pPr>
        <w:spacing w:after="0" w:line="240" w:lineRule="auto"/>
      </w:pPr>
      <w:r>
        <w:separator/>
      </w:r>
    </w:p>
  </w:endnote>
  <w:endnote w:type="continuationSeparator" w:id="0">
    <w:p w:rsidR="007923BD" w:rsidRDefault="007923BD" w:rsidP="00F6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DejaVu Sans Mono">
    <w:altName w:val="Consolas"/>
    <w:charset w:val="00"/>
    <w:family w:val="modern"/>
    <w:pitch w:val="fixed"/>
    <w:sig w:usb0="00000001" w:usb1="500079FB" w:usb2="0000002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NewPSM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3BD" w:rsidRDefault="007923BD" w:rsidP="00F602B7">
      <w:pPr>
        <w:spacing w:after="0" w:line="240" w:lineRule="auto"/>
      </w:pPr>
      <w:r>
        <w:separator/>
      </w:r>
    </w:p>
  </w:footnote>
  <w:footnote w:type="continuationSeparator" w:id="0">
    <w:p w:rsidR="007923BD" w:rsidRDefault="007923BD" w:rsidP="00F60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1080" w:hanging="360"/>
      </w:pPr>
      <w:rPr>
        <w:rFonts w:ascii="Symbol" w:hAnsi="Symbol" w:cs="Wingdings"/>
      </w:rPr>
    </w:lvl>
  </w:abstractNum>
  <w:abstractNum w:abstractNumId="1">
    <w:nsid w:val="00000002"/>
    <w:multiLevelType w:val="singleLevel"/>
    <w:tmpl w:val="C82A79F8"/>
    <w:name w:val="WW8Num2"/>
    <w:lvl w:ilvl="0">
      <w:start w:val="1"/>
      <w:numFmt w:val="upperLetter"/>
      <w:lvlText w:val="%1."/>
      <w:lvlJc w:val="left"/>
      <w:pPr>
        <w:tabs>
          <w:tab w:val="num" w:pos="0"/>
        </w:tabs>
        <w:ind w:left="720" w:hanging="360"/>
      </w:pPr>
      <w:rPr>
        <w:b/>
      </w:rPr>
    </w:lvl>
  </w:abstractNum>
  <w:abstractNum w:abstractNumId="2">
    <w:nsid w:val="00000003"/>
    <w:multiLevelType w:val="singleLevel"/>
    <w:tmpl w:val="00000003"/>
    <w:name w:val="WW8Num3"/>
    <w:lvl w:ilvl="0">
      <w:start w:val="1"/>
      <w:numFmt w:val="bullet"/>
      <w:lvlText w:val=""/>
      <w:lvlJc w:val="left"/>
      <w:pPr>
        <w:tabs>
          <w:tab w:val="num" w:pos="0"/>
        </w:tabs>
        <w:ind w:left="1080"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0"/>
        </w:tabs>
        <w:ind w:left="108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3B7D7F"/>
    <w:multiLevelType w:val="hybridMultilevel"/>
    <w:tmpl w:val="92E029CC"/>
    <w:lvl w:ilvl="0" w:tplc="FFBEE248">
      <w:start w:val="1"/>
      <w:numFmt w:val="bullet"/>
      <w:lvlText w:val=""/>
      <w:lvlJc w:val="left"/>
      <w:pPr>
        <w:tabs>
          <w:tab w:val="num" w:pos="720"/>
        </w:tabs>
        <w:ind w:left="720" w:hanging="360"/>
      </w:pPr>
      <w:rPr>
        <w:rFonts w:ascii="Wingdings" w:hAnsi="Wingdings" w:cs="Wingdings" w:hint="default"/>
      </w:rPr>
    </w:lvl>
    <w:lvl w:ilvl="1" w:tplc="6D247BC2">
      <w:start w:val="1"/>
      <w:numFmt w:val="decimal"/>
      <w:lvlText w:val="%2."/>
      <w:lvlJc w:val="left"/>
      <w:pPr>
        <w:tabs>
          <w:tab w:val="num" w:pos="1440"/>
        </w:tabs>
        <w:ind w:left="1440" w:hanging="360"/>
      </w:pPr>
    </w:lvl>
    <w:lvl w:ilvl="2" w:tplc="2ADE1434">
      <w:start w:val="1"/>
      <w:numFmt w:val="bullet"/>
      <w:lvlText w:val=""/>
      <w:lvlJc w:val="left"/>
      <w:pPr>
        <w:tabs>
          <w:tab w:val="num" w:pos="2160"/>
        </w:tabs>
        <w:ind w:left="2160" w:hanging="360"/>
      </w:pPr>
      <w:rPr>
        <w:rFonts w:ascii="Wingdings" w:hAnsi="Wingdings" w:cs="Wingdings" w:hint="default"/>
      </w:rPr>
    </w:lvl>
    <w:lvl w:ilvl="3" w:tplc="60B46B62">
      <w:start w:val="1"/>
      <w:numFmt w:val="bullet"/>
      <w:lvlText w:val=""/>
      <w:lvlJc w:val="left"/>
      <w:pPr>
        <w:tabs>
          <w:tab w:val="num" w:pos="2880"/>
        </w:tabs>
        <w:ind w:left="2880" w:hanging="360"/>
      </w:pPr>
      <w:rPr>
        <w:rFonts w:ascii="Wingdings" w:hAnsi="Wingdings" w:cs="Wingdings" w:hint="default"/>
      </w:rPr>
    </w:lvl>
    <w:lvl w:ilvl="4" w:tplc="166ECC3E">
      <w:start w:val="1"/>
      <w:numFmt w:val="bullet"/>
      <w:lvlText w:val=""/>
      <w:lvlJc w:val="left"/>
      <w:pPr>
        <w:tabs>
          <w:tab w:val="num" w:pos="3600"/>
        </w:tabs>
        <w:ind w:left="3600" w:hanging="360"/>
      </w:pPr>
      <w:rPr>
        <w:rFonts w:ascii="Wingdings" w:hAnsi="Wingdings" w:cs="Wingdings" w:hint="default"/>
      </w:rPr>
    </w:lvl>
    <w:lvl w:ilvl="5" w:tplc="2056DE88">
      <w:start w:val="1"/>
      <w:numFmt w:val="bullet"/>
      <w:lvlText w:val=""/>
      <w:lvlJc w:val="left"/>
      <w:pPr>
        <w:tabs>
          <w:tab w:val="num" w:pos="4320"/>
        </w:tabs>
        <w:ind w:left="4320" w:hanging="360"/>
      </w:pPr>
      <w:rPr>
        <w:rFonts w:ascii="Wingdings" w:hAnsi="Wingdings" w:cs="Wingdings" w:hint="default"/>
      </w:rPr>
    </w:lvl>
    <w:lvl w:ilvl="6" w:tplc="A4C80048">
      <w:start w:val="1"/>
      <w:numFmt w:val="bullet"/>
      <w:lvlText w:val=""/>
      <w:lvlJc w:val="left"/>
      <w:pPr>
        <w:tabs>
          <w:tab w:val="num" w:pos="5040"/>
        </w:tabs>
        <w:ind w:left="5040" w:hanging="360"/>
      </w:pPr>
      <w:rPr>
        <w:rFonts w:ascii="Wingdings" w:hAnsi="Wingdings" w:cs="Wingdings" w:hint="default"/>
      </w:rPr>
    </w:lvl>
    <w:lvl w:ilvl="7" w:tplc="0D70BFB4">
      <w:start w:val="1"/>
      <w:numFmt w:val="bullet"/>
      <w:lvlText w:val=""/>
      <w:lvlJc w:val="left"/>
      <w:pPr>
        <w:tabs>
          <w:tab w:val="num" w:pos="5760"/>
        </w:tabs>
        <w:ind w:left="5760" w:hanging="360"/>
      </w:pPr>
      <w:rPr>
        <w:rFonts w:ascii="Wingdings" w:hAnsi="Wingdings" w:cs="Wingdings" w:hint="default"/>
      </w:rPr>
    </w:lvl>
    <w:lvl w:ilvl="8" w:tplc="F6A6F952">
      <w:start w:val="1"/>
      <w:numFmt w:val="bullet"/>
      <w:lvlText w:val=""/>
      <w:lvlJc w:val="left"/>
      <w:pPr>
        <w:tabs>
          <w:tab w:val="num" w:pos="6480"/>
        </w:tabs>
        <w:ind w:left="6480" w:hanging="360"/>
      </w:pPr>
      <w:rPr>
        <w:rFonts w:ascii="Wingdings" w:hAnsi="Wingdings" w:cs="Wingdings" w:hint="default"/>
      </w:rPr>
    </w:lvl>
  </w:abstractNum>
  <w:abstractNum w:abstractNumId="6">
    <w:nsid w:val="020E0AEF"/>
    <w:multiLevelType w:val="hybridMultilevel"/>
    <w:tmpl w:val="63506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34B037A"/>
    <w:multiLevelType w:val="hybridMultilevel"/>
    <w:tmpl w:val="0CE88C44"/>
    <w:lvl w:ilvl="0" w:tplc="0409000F">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4C64267"/>
    <w:multiLevelType w:val="hybridMultilevel"/>
    <w:tmpl w:val="A52C16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06E947EA"/>
    <w:multiLevelType w:val="hybridMultilevel"/>
    <w:tmpl w:val="261A2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07C25A42"/>
    <w:multiLevelType w:val="multilevel"/>
    <w:tmpl w:val="A24A8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0C596D54"/>
    <w:multiLevelType w:val="hybridMultilevel"/>
    <w:tmpl w:val="01522050"/>
    <w:lvl w:ilvl="0" w:tplc="ED045726">
      <w:start w:val="1"/>
      <w:numFmt w:val="upperLetter"/>
      <w:lvlText w:val="%1."/>
      <w:lvlJc w:val="left"/>
      <w:pPr>
        <w:tabs>
          <w:tab w:val="num" w:pos="720"/>
        </w:tabs>
        <w:ind w:left="720" w:hanging="360"/>
      </w:pPr>
      <w:rPr>
        <w:rFonts w:ascii="Arial" w:hAnsi="Arial" w:cs="Arial"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0DDF6163"/>
    <w:multiLevelType w:val="hybridMultilevel"/>
    <w:tmpl w:val="2690BE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5FF0D28"/>
    <w:multiLevelType w:val="hybridMultilevel"/>
    <w:tmpl w:val="71D6877C"/>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720"/>
        </w:tabs>
        <w:ind w:left="72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161A1108"/>
    <w:multiLevelType w:val="hybridMultilevel"/>
    <w:tmpl w:val="3A66EF16"/>
    <w:lvl w:ilvl="0" w:tplc="A5A2B3B6">
      <w:start w:val="1"/>
      <w:numFmt w:val="decimal"/>
      <w:lvlText w:val="%1."/>
      <w:lvlJc w:val="left"/>
      <w:pPr>
        <w:tabs>
          <w:tab w:val="num" w:pos="720"/>
        </w:tabs>
        <w:ind w:left="720" w:hanging="360"/>
      </w:pPr>
    </w:lvl>
    <w:lvl w:ilvl="1" w:tplc="DA1E6CEE" w:tentative="1">
      <w:start w:val="1"/>
      <w:numFmt w:val="decimal"/>
      <w:lvlText w:val="%2."/>
      <w:lvlJc w:val="left"/>
      <w:pPr>
        <w:tabs>
          <w:tab w:val="num" w:pos="1440"/>
        </w:tabs>
        <w:ind w:left="1440" w:hanging="360"/>
      </w:pPr>
    </w:lvl>
    <w:lvl w:ilvl="2" w:tplc="415233CA" w:tentative="1">
      <w:start w:val="1"/>
      <w:numFmt w:val="decimal"/>
      <w:lvlText w:val="%3."/>
      <w:lvlJc w:val="left"/>
      <w:pPr>
        <w:tabs>
          <w:tab w:val="num" w:pos="2160"/>
        </w:tabs>
        <w:ind w:left="2160" w:hanging="360"/>
      </w:pPr>
    </w:lvl>
    <w:lvl w:ilvl="3" w:tplc="523EAE74" w:tentative="1">
      <w:start w:val="1"/>
      <w:numFmt w:val="decimal"/>
      <w:lvlText w:val="%4."/>
      <w:lvlJc w:val="left"/>
      <w:pPr>
        <w:tabs>
          <w:tab w:val="num" w:pos="2880"/>
        </w:tabs>
        <w:ind w:left="2880" w:hanging="360"/>
      </w:pPr>
    </w:lvl>
    <w:lvl w:ilvl="4" w:tplc="28D61752" w:tentative="1">
      <w:start w:val="1"/>
      <w:numFmt w:val="decimal"/>
      <w:lvlText w:val="%5."/>
      <w:lvlJc w:val="left"/>
      <w:pPr>
        <w:tabs>
          <w:tab w:val="num" w:pos="3600"/>
        </w:tabs>
        <w:ind w:left="3600" w:hanging="360"/>
      </w:pPr>
    </w:lvl>
    <w:lvl w:ilvl="5" w:tplc="09F0892C" w:tentative="1">
      <w:start w:val="1"/>
      <w:numFmt w:val="decimal"/>
      <w:lvlText w:val="%6."/>
      <w:lvlJc w:val="left"/>
      <w:pPr>
        <w:tabs>
          <w:tab w:val="num" w:pos="4320"/>
        </w:tabs>
        <w:ind w:left="4320" w:hanging="360"/>
      </w:pPr>
    </w:lvl>
    <w:lvl w:ilvl="6" w:tplc="EBA019C2" w:tentative="1">
      <w:start w:val="1"/>
      <w:numFmt w:val="decimal"/>
      <w:lvlText w:val="%7."/>
      <w:lvlJc w:val="left"/>
      <w:pPr>
        <w:tabs>
          <w:tab w:val="num" w:pos="5040"/>
        </w:tabs>
        <w:ind w:left="5040" w:hanging="360"/>
      </w:pPr>
    </w:lvl>
    <w:lvl w:ilvl="7" w:tplc="872042C0" w:tentative="1">
      <w:start w:val="1"/>
      <w:numFmt w:val="decimal"/>
      <w:lvlText w:val="%8."/>
      <w:lvlJc w:val="left"/>
      <w:pPr>
        <w:tabs>
          <w:tab w:val="num" w:pos="5760"/>
        </w:tabs>
        <w:ind w:left="5760" w:hanging="360"/>
      </w:pPr>
    </w:lvl>
    <w:lvl w:ilvl="8" w:tplc="46BE4FCC" w:tentative="1">
      <w:start w:val="1"/>
      <w:numFmt w:val="decimal"/>
      <w:lvlText w:val="%9."/>
      <w:lvlJc w:val="left"/>
      <w:pPr>
        <w:tabs>
          <w:tab w:val="num" w:pos="6480"/>
        </w:tabs>
        <w:ind w:left="6480" w:hanging="360"/>
      </w:pPr>
    </w:lvl>
  </w:abstractNum>
  <w:abstractNum w:abstractNumId="17">
    <w:nsid w:val="17873CA6"/>
    <w:multiLevelType w:val="hybridMultilevel"/>
    <w:tmpl w:val="D974CA34"/>
    <w:lvl w:ilvl="0" w:tplc="B844A4B2">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5C158F"/>
    <w:multiLevelType w:val="hybridMultilevel"/>
    <w:tmpl w:val="AB16DA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1C2E41DC"/>
    <w:multiLevelType w:val="hybridMultilevel"/>
    <w:tmpl w:val="94646C8A"/>
    <w:lvl w:ilvl="0" w:tplc="1A88596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0325A41"/>
    <w:multiLevelType w:val="hybridMultilevel"/>
    <w:tmpl w:val="80EEC80A"/>
    <w:lvl w:ilvl="0" w:tplc="0421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3">
    <w:nsid w:val="24BA24E1"/>
    <w:multiLevelType w:val="hybridMultilevel"/>
    <w:tmpl w:val="DE5E8194"/>
    <w:lvl w:ilvl="0" w:tplc="CE8A37F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7065783"/>
    <w:multiLevelType w:val="hybridMultilevel"/>
    <w:tmpl w:val="ACE0A534"/>
    <w:lvl w:ilvl="0" w:tplc="8438D6DE">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29C4064C"/>
    <w:multiLevelType w:val="hybridMultilevel"/>
    <w:tmpl w:val="C14E577A"/>
    <w:lvl w:ilvl="0" w:tplc="5CDE41F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ED276FA"/>
    <w:multiLevelType w:val="hybridMultilevel"/>
    <w:tmpl w:val="E3720E4A"/>
    <w:lvl w:ilvl="0" w:tplc="8168151E">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2FD7036E"/>
    <w:multiLevelType w:val="hybridMultilevel"/>
    <w:tmpl w:val="89982096"/>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nsid w:val="49D12188"/>
    <w:multiLevelType w:val="hybridMultilevel"/>
    <w:tmpl w:val="43DE04D4"/>
    <w:lvl w:ilvl="0" w:tplc="8DB6EE26">
      <w:start w:val="1"/>
      <w:numFmt w:val="upperLetter"/>
      <w:lvlText w:val="%1."/>
      <w:lvlJc w:val="left"/>
      <w:pPr>
        <w:ind w:left="720" w:hanging="360"/>
      </w:pPr>
      <w:rPr>
        <w:rFonts w:ascii="Arial" w:hAnsi="Arial" w:cs="Arial"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A01538D"/>
    <w:multiLevelType w:val="hybridMultilevel"/>
    <w:tmpl w:val="7CD67D12"/>
    <w:lvl w:ilvl="0" w:tplc="B036A02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02141C6"/>
    <w:multiLevelType w:val="hybridMultilevel"/>
    <w:tmpl w:val="F412E0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33D0444"/>
    <w:multiLevelType w:val="hybridMultilevel"/>
    <w:tmpl w:val="9192FF7A"/>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35">
    <w:nsid w:val="54AA56BE"/>
    <w:multiLevelType w:val="hybridMultilevel"/>
    <w:tmpl w:val="166EEA76"/>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5921A4F"/>
    <w:multiLevelType w:val="hybridMultilevel"/>
    <w:tmpl w:val="14C058E4"/>
    <w:lvl w:ilvl="0" w:tplc="04090019">
      <w:start w:val="1"/>
      <w:numFmt w:val="lowerLetter"/>
      <w:lvlText w:val="%1."/>
      <w:lvlJc w:val="left"/>
      <w:pPr>
        <w:tabs>
          <w:tab w:val="num" w:pos="720"/>
        </w:tabs>
        <w:ind w:left="720" w:hanging="360"/>
      </w:pPr>
      <w:rPr>
        <w:rFonts w:hint="default"/>
      </w:rPr>
    </w:lvl>
    <w:lvl w:ilvl="1" w:tplc="A100ED28" w:tentative="1">
      <w:start w:val="1"/>
      <w:numFmt w:val="bullet"/>
      <w:lvlText w:val="•"/>
      <w:lvlJc w:val="left"/>
      <w:pPr>
        <w:tabs>
          <w:tab w:val="num" w:pos="1440"/>
        </w:tabs>
        <w:ind w:left="1440" w:hanging="360"/>
      </w:pPr>
      <w:rPr>
        <w:rFonts w:ascii="Times New Roman" w:hAnsi="Times New Roman" w:hint="default"/>
      </w:rPr>
    </w:lvl>
    <w:lvl w:ilvl="2" w:tplc="D99CBF9A" w:tentative="1">
      <w:start w:val="1"/>
      <w:numFmt w:val="bullet"/>
      <w:lvlText w:val="•"/>
      <w:lvlJc w:val="left"/>
      <w:pPr>
        <w:tabs>
          <w:tab w:val="num" w:pos="2160"/>
        </w:tabs>
        <w:ind w:left="2160" w:hanging="360"/>
      </w:pPr>
      <w:rPr>
        <w:rFonts w:ascii="Times New Roman" w:hAnsi="Times New Roman" w:hint="default"/>
      </w:rPr>
    </w:lvl>
    <w:lvl w:ilvl="3" w:tplc="08B0ADBE" w:tentative="1">
      <w:start w:val="1"/>
      <w:numFmt w:val="bullet"/>
      <w:lvlText w:val="•"/>
      <w:lvlJc w:val="left"/>
      <w:pPr>
        <w:tabs>
          <w:tab w:val="num" w:pos="2880"/>
        </w:tabs>
        <w:ind w:left="2880" w:hanging="360"/>
      </w:pPr>
      <w:rPr>
        <w:rFonts w:ascii="Times New Roman" w:hAnsi="Times New Roman" w:hint="default"/>
      </w:rPr>
    </w:lvl>
    <w:lvl w:ilvl="4" w:tplc="DDA209FE" w:tentative="1">
      <w:start w:val="1"/>
      <w:numFmt w:val="bullet"/>
      <w:lvlText w:val="•"/>
      <w:lvlJc w:val="left"/>
      <w:pPr>
        <w:tabs>
          <w:tab w:val="num" w:pos="3600"/>
        </w:tabs>
        <w:ind w:left="3600" w:hanging="360"/>
      </w:pPr>
      <w:rPr>
        <w:rFonts w:ascii="Times New Roman" w:hAnsi="Times New Roman" w:hint="default"/>
      </w:rPr>
    </w:lvl>
    <w:lvl w:ilvl="5" w:tplc="A36CFC80" w:tentative="1">
      <w:start w:val="1"/>
      <w:numFmt w:val="bullet"/>
      <w:lvlText w:val="•"/>
      <w:lvlJc w:val="left"/>
      <w:pPr>
        <w:tabs>
          <w:tab w:val="num" w:pos="4320"/>
        </w:tabs>
        <w:ind w:left="4320" w:hanging="360"/>
      </w:pPr>
      <w:rPr>
        <w:rFonts w:ascii="Times New Roman" w:hAnsi="Times New Roman" w:hint="default"/>
      </w:rPr>
    </w:lvl>
    <w:lvl w:ilvl="6" w:tplc="7D72F15A" w:tentative="1">
      <w:start w:val="1"/>
      <w:numFmt w:val="bullet"/>
      <w:lvlText w:val="•"/>
      <w:lvlJc w:val="left"/>
      <w:pPr>
        <w:tabs>
          <w:tab w:val="num" w:pos="5040"/>
        </w:tabs>
        <w:ind w:left="5040" w:hanging="360"/>
      </w:pPr>
      <w:rPr>
        <w:rFonts w:ascii="Times New Roman" w:hAnsi="Times New Roman" w:hint="default"/>
      </w:rPr>
    </w:lvl>
    <w:lvl w:ilvl="7" w:tplc="C61E1746" w:tentative="1">
      <w:start w:val="1"/>
      <w:numFmt w:val="bullet"/>
      <w:lvlText w:val="•"/>
      <w:lvlJc w:val="left"/>
      <w:pPr>
        <w:tabs>
          <w:tab w:val="num" w:pos="5760"/>
        </w:tabs>
        <w:ind w:left="5760" w:hanging="360"/>
      </w:pPr>
      <w:rPr>
        <w:rFonts w:ascii="Times New Roman" w:hAnsi="Times New Roman" w:hint="default"/>
      </w:rPr>
    </w:lvl>
    <w:lvl w:ilvl="8" w:tplc="4E907B40" w:tentative="1">
      <w:start w:val="1"/>
      <w:numFmt w:val="bullet"/>
      <w:lvlText w:val="•"/>
      <w:lvlJc w:val="left"/>
      <w:pPr>
        <w:tabs>
          <w:tab w:val="num" w:pos="6480"/>
        </w:tabs>
        <w:ind w:left="6480" w:hanging="360"/>
      </w:pPr>
      <w:rPr>
        <w:rFonts w:ascii="Times New Roman" w:hAnsi="Times New Roman" w:hint="default"/>
      </w:rPr>
    </w:lvl>
  </w:abstractNum>
  <w:abstractNum w:abstractNumId="37">
    <w:nsid w:val="572D211A"/>
    <w:multiLevelType w:val="hybridMultilevel"/>
    <w:tmpl w:val="05BAF214"/>
    <w:lvl w:ilvl="0" w:tplc="2FFE90E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58003E08"/>
    <w:multiLevelType w:val="hybridMultilevel"/>
    <w:tmpl w:val="14A09DB6"/>
    <w:lvl w:ilvl="0" w:tplc="04210001">
      <w:start w:val="1"/>
      <w:numFmt w:val="bullet"/>
      <w:lvlText w:val=""/>
      <w:lvlJc w:val="left"/>
      <w:pPr>
        <w:ind w:left="720" w:hanging="360"/>
      </w:pPr>
      <w:rPr>
        <w:rFonts w:ascii="Symbol" w:hAnsi="Symbo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3383116"/>
    <w:multiLevelType w:val="hybridMultilevel"/>
    <w:tmpl w:val="98BAB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5374AA2"/>
    <w:multiLevelType w:val="hybridMultilevel"/>
    <w:tmpl w:val="FDB23B06"/>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69664AF0"/>
    <w:multiLevelType w:val="hybridMultilevel"/>
    <w:tmpl w:val="8770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2278B2"/>
    <w:multiLevelType w:val="hybridMultilevel"/>
    <w:tmpl w:val="134E098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6B796224"/>
    <w:multiLevelType w:val="hybridMultilevel"/>
    <w:tmpl w:val="81EE0812"/>
    <w:lvl w:ilvl="0" w:tplc="FDFEC126">
      <w:start w:val="1"/>
      <w:numFmt w:val="bullet"/>
      <w:lvlText w:val=""/>
      <w:lvlJc w:val="left"/>
      <w:pPr>
        <w:tabs>
          <w:tab w:val="num" w:pos="1080"/>
        </w:tabs>
        <w:ind w:left="1080" w:hanging="360"/>
      </w:pPr>
      <w:rPr>
        <w:rFonts w:ascii="Wingdings 2" w:hAnsi="Wingdings 2" w:hint="default"/>
      </w:rPr>
    </w:lvl>
    <w:lvl w:ilvl="1" w:tplc="5F7CA2CE" w:tentative="1">
      <w:start w:val="1"/>
      <w:numFmt w:val="bullet"/>
      <w:lvlText w:val=""/>
      <w:lvlJc w:val="left"/>
      <w:pPr>
        <w:tabs>
          <w:tab w:val="num" w:pos="1800"/>
        </w:tabs>
        <w:ind w:left="1800" w:hanging="360"/>
      </w:pPr>
      <w:rPr>
        <w:rFonts w:ascii="Wingdings 2" w:hAnsi="Wingdings 2" w:hint="default"/>
      </w:rPr>
    </w:lvl>
    <w:lvl w:ilvl="2" w:tplc="63727AA4" w:tentative="1">
      <w:start w:val="1"/>
      <w:numFmt w:val="bullet"/>
      <w:lvlText w:val=""/>
      <w:lvlJc w:val="left"/>
      <w:pPr>
        <w:tabs>
          <w:tab w:val="num" w:pos="2520"/>
        </w:tabs>
        <w:ind w:left="2520" w:hanging="360"/>
      </w:pPr>
      <w:rPr>
        <w:rFonts w:ascii="Wingdings 2" w:hAnsi="Wingdings 2" w:hint="default"/>
      </w:rPr>
    </w:lvl>
    <w:lvl w:ilvl="3" w:tplc="81DEAF1A" w:tentative="1">
      <w:start w:val="1"/>
      <w:numFmt w:val="bullet"/>
      <w:lvlText w:val=""/>
      <w:lvlJc w:val="left"/>
      <w:pPr>
        <w:tabs>
          <w:tab w:val="num" w:pos="3240"/>
        </w:tabs>
        <w:ind w:left="3240" w:hanging="360"/>
      </w:pPr>
      <w:rPr>
        <w:rFonts w:ascii="Wingdings 2" w:hAnsi="Wingdings 2" w:hint="default"/>
      </w:rPr>
    </w:lvl>
    <w:lvl w:ilvl="4" w:tplc="052A73C8" w:tentative="1">
      <w:start w:val="1"/>
      <w:numFmt w:val="bullet"/>
      <w:lvlText w:val=""/>
      <w:lvlJc w:val="left"/>
      <w:pPr>
        <w:tabs>
          <w:tab w:val="num" w:pos="3960"/>
        </w:tabs>
        <w:ind w:left="3960" w:hanging="360"/>
      </w:pPr>
      <w:rPr>
        <w:rFonts w:ascii="Wingdings 2" w:hAnsi="Wingdings 2" w:hint="default"/>
      </w:rPr>
    </w:lvl>
    <w:lvl w:ilvl="5" w:tplc="428A2750" w:tentative="1">
      <w:start w:val="1"/>
      <w:numFmt w:val="bullet"/>
      <w:lvlText w:val=""/>
      <w:lvlJc w:val="left"/>
      <w:pPr>
        <w:tabs>
          <w:tab w:val="num" w:pos="4680"/>
        </w:tabs>
        <w:ind w:left="4680" w:hanging="360"/>
      </w:pPr>
      <w:rPr>
        <w:rFonts w:ascii="Wingdings 2" w:hAnsi="Wingdings 2" w:hint="default"/>
      </w:rPr>
    </w:lvl>
    <w:lvl w:ilvl="6" w:tplc="A918912E" w:tentative="1">
      <w:start w:val="1"/>
      <w:numFmt w:val="bullet"/>
      <w:lvlText w:val=""/>
      <w:lvlJc w:val="left"/>
      <w:pPr>
        <w:tabs>
          <w:tab w:val="num" w:pos="5400"/>
        </w:tabs>
        <w:ind w:left="5400" w:hanging="360"/>
      </w:pPr>
      <w:rPr>
        <w:rFonts w:ascii="Wingdings 2" w:hAnsi="Wingdings 2" w:hint="default"/>
      </w:rPr>
    </w:lvl>
    <w:lvl w:ilvl="7" w:tplc="30A6B53C" w:tentative="1">
      <w:start w:val="1"/>
      <w:numFmt w:val="bullet"/>
      <w:lvlText w:val=""/>
      <w:lvlJc w:val="left"/>
      <w:pPr>
        <w:tabs>
          <w:tab w:val="num" w:pos="6120"/>
        </w:tabs>
        <w:ind w:left="6120" w:hanging="360"/>
      </w:pPr>
      <w:rPr>
        <w:rFonts w:ascii="Wingdings 2" w:hAnsi="Wingdings 2" w:hint="default"/>
      </w:rPr>
    </w:lvl>
    <w:lvl w:ilvl="8" w:tplc="45B23B0E" w:tentative="1">
      <w:start w:val="1"/>
      <w:numFmt w:val="bullet"/>
      <w:lvlText w:val=""/>
      <w:lvlJc w:val="left"/>
      <w:pPr>
        <w:tabs>
          <w:tab w:val="num" w:pos="6840"/>
        </w:tabs>
        <w:ind w:left="6840" w:hanging="360"/>
      </w:pPr>
      <w:rPr>
        <w:rFonts w:ascii="Wingdings 2" w:hAnsi="Wingdings 2" w:hint="default"/>
      </w:rPr>
    </w:lvl>
  </w:abstractNum>
  <w:abstractNum w:abstractNumId="44">
    <w:nsid w:val="6CFF3095"/>
    <w:multiLevelType w:val="hybridMultilevel"/>
    <w:tmpl w:val="055AC6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DC7436D"/>
    <w:multiLevelType w:val="hybridMultilevel"/>
    <w:tmpl w:val="BEF6983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FC76E17"/>
    <w:multiLevelType w:val="hybridMultilevel"/>
    <w:tmpl w:val="8FC4FD66"/>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71947CD9"/>
    <w:multiLevelType w:val="hybridMultilevel"/>
    <w:tmpl w:val="BC44ED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nsid w:val="724B7594"/>
    <w:multiLevelType w:val="hybridMultilevel"/>
    <w:tmpl w:val="ED30E8A8"/>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9">
    <w:nsid w:val="77DD2465"/>
    <w:multiLevelType w:val="hybridMultilevel"/>
    <w:tmpl w:val="E8D6E6B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783F6925"/>
    <w:multiLevelType w:val="hybridMultilevel"/>
    <w:tmpl w:val="EB549F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7B151FE3"/>
    <w:multiLevelType w:val="hybridMultilevel"/>
    <w:tmpl w:val="D82CA9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7E8D2DCA"/>
    <w:multiLevelType w:val="hybridMultilevel"/>
    <w:tmpl w:val="D18210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F343331"/>
    <w:multiLevelType w:val="hybridMultilevel"/>
    <w:tmpl w:val="3C667A24"/>
    <w:lvl w:ilvl="0" w:tplc="04210001">
      <w:start w:val="1"/>
      <w:numFmt w:val="bullet"/>
      <w:lvlText w:val=""/>
      <w:lvlJc w:val="left"/>
      <w:pPr>
        <w:ind w:left="720" w:hanging="360"/>
      </w:pPr>
      <w:rPr>
        <w:rFonts w:ascii="Symbol" w:hAnsi="Symbo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FB21AB2"/>
    <w:multiLevelType w:val="hybridMultilevel"/>
    <w:tmpl w:val="AA4CC3BC"/>
    <w:lvl w:ilvl="0" w:tplc="8EAE101E">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44"/>
  </w:num>
  <w:num w:numId="2">
    <w:abstractNumId w:val="49"/>
  </w:num>
  <w:num w:numId="3">
    <w:abstractNumId w:val="5"/>
  </w:num>
  <w:num w:numId="4">
    <w:abstractNumId w:val="24"/>
  </w:num>
  <w:num w:numId="5">
    <w:abstractNumId w:val="29"/>
  </w:num>
  <w:num w:numId="6">
    <w:abstractNumId w:val="48"/>
  </w:num>
  <w:num w:numId="7">
    <w:abstractNumId w:val="0"/>
  </w:num>
  <w:num w:numId="8">
    <w:abstractNumId w:val="1"/>
  </w:num>
  <w:num w:numId="9">
    <w:abstractNumId w:val="2"/>
  </w:num>
  <w:num w:numId="10">
    <w:abstractNumId w:val="3"/>
  </w:num>
  <w:num w:numId="11">
    <w:abstractNumId w:val="4"/>
  </w:num>
  <w:num w:numId="12">
    <w:abstractNumId w:val="26"/>
  </w:num>
  <w:num w:numId="13">
    <w:abstractNumId w:val="31"/>
  </w:num>
  <w:num w:numId="14">
    <w:abstractNumId w:val="38"/>
  </w:num>
  <w:num w:numId="15">
    <w:abstractNumId w:val="53"/>
  </w:num>
  <w:num w:numId="16">
    <w:abstractNumId w:val="16"/>
  </w:num>
  <w:num w:numId="17">
    <w:abstractNumId w:val="41"/>
  </w:num>
  <w:num w:numId="18">
    <w:abstractNumId w:val="30"/>
  </w:num>
  <w:num w:numId="19">
    <w:abstractNumId w:val="20"/>
  </w:num>
  <w:num w:numId="20">
    <w:abstractNumId w:val="50"/>
  </w:num>
  <w:num w:numId="21">
    <w:abstractNumId w:val="23"/>
  </w:num>
  <w:num w:numId="22">
    <w:abstractNumId w:val="37"/>
  </w:num>
  <w:num w:numId="23">
    <w:abstractNumId w:val="12"/>
  </w:num>
  <w:num w:numId="24">
    <w:abstractNumId w:val="47"/>
  </w:num>
  <w:num w:numId="25">
    <w:abstractNumId w:val="9"/>
  </w:num>
  <w:num w:numId="26">
    <w:abstractNumId w:val="15"/>
  </w:num>
  <w:num w:numId="27">
    <w:abstractNumId w:val="42"/>
  </w:num>
  <w:num w:numId="28">
    <w:abstractNumId w:val="33"/>
  </w:num>
  <w:num w:numId="29">
    <w:abstractNumId w:val="45"/>
  </w:num>
  <w:num w:numId="30">
    <w:abstractNumId w:val="35"/>
  </w:num>
  <w:num w:numId="31">
    <w:abstractNumId w:val="25"/>
  </w:num>
  <w:num w:numId="32">
    <w:abstractNumId w:val="8"/>
  </w:num>
  <w:num w:numId="33">
    <w:abstractNumId w:val="43"/>
  </w:num>
  <w:num w:numId="34">
    <w:abstractNumId w:val="36"/>
  </w:num>
  <w:num w:numId="35">
    <w:abstractNumId w:val="6"/>
  </w:num>
  <w:num w:numId="36">
    <w:abstractNumId w:val="17"/>
  </w:num>
  <w:num w:numId="37">
    <w:abstractNumId w:val="46"/>
  </w:num>
  <w:num w:numId="38">
    <w:abstractNumId w:val="40"/>
  </w:num>
  <w:num w:numId="39">
    <w:abstractNumId w:val="54"/>
  </w:num>
  <w:num w:numId="40">
    <w:abstractNumId w:val="51"/>
  </w:num>
  <w:num w:numId="41">
    <w:abstractNumId w:val="11"/>
  </w:num>
  <w:num w:numId="42">
    <w:abstractNumId w:val="7"/>
  </w:num>
  <w:num w:numId="43">
    <w:abstractNumId w:val="39"/>
  </w:num>
  <w:num w:numId="44">
    <w:abstractNumId w:val="52"/>
  </w:num>
  <w:num w:numId="45">
    <w:abstractNumId w:val="22"/>
  </w:num>
  <w:num w:numId="46">
    <w:abstractNumId w:val="21"/>
  </w:num>
  <w:num w:numId="47">
    <w:abstractNumId w:val="10"/>
  </w:num>
  <w:num w:numId="48">
    <w:abstractNumId w:val="34"/>
  </w:num>
  <w:num w:numId="49">
    <w:abstractNumId w:val="13"/>
  </w:num>
  <w:num w:numId="50">
    <w:abstractNumId w:val="14"/>
  </w:num>
  <w:num w:numId="51">
    <w:abstractNumId w:val="32"/>
  </w:num>
  <w:num w:numId="52">
    <w:abstractNumId w:val="28"/>
  </w:num>
  <w:num w:numId="53">
    <w:abstractNumId w:val="18"/>
  </w:num>
  <w:num w:numId="54">
    <w:abstractNumId w:val="19"/>
  </w:num>
  <w:num w:numId="55">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167"/>
    <w:rsid w:val="000A3DED"/>
    <w:rsid w:val="000B7C00"/>
    <w:rsid w:val="000F3329"/>
    <w:rsid w:val="00215DF6"/>
    <w:rsid w:val="00360570"/>
    <w:rsid w:val="00362167"/>
    <w:rsid w:val="00393422"/>
    <w:rsid w:val="003A441C"/>
    <w:rsid w:val="00430027"/>
    <w:rsid w:val="00436259"/>
    <w:rsid w:val="004836E4"/>
    <w:rsid w:val="004961E6"/>
    <w:rsid w:val="004E6EFC"/>
    <w:rsid w:val="006C08F0"/>
    <w:rsid w:val="00745462"/>
    <w:rsid w:val="007923BD"/>
    <w:rsid w:val="0098292F"/>
    <w:rsid w:val="009C073C"/>
    <w:rsid w:val="009F1F18"/>
    <w:rsid w:val="00A82F13"/>
    <w:rsid w:val="00AD129B"/>
    <w:rsid w:val="00AF2789"/>
    <w:rsid w:val="00BA1DC5"/>
    <w:rsid w:val="00DA614A"/>
    <w:rsid w:val="00DB27E2"/>
    <w:rsid w:val="00E25FE9"/>
    <w:rsid w:val="00E3504F"/>
    <w:rsid w:val="00E4457E"/>
    <w:rsid w:val="00F04637"/>
    <w:rsid w:val="00F602B7"/>
    <w:rsid w:val="00F70C23"/>
    <w:rsid w:val="00FC11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67"/>
    <w:pPr>
      <w:spacing w:after="160" w:line="259" w:lineRule="auto"/>
    </w:pPr>
    <w:rPr>
      <w:lang w:val="en-US"/>
    </w:rPr>
  </w:style>
  <w:style w:type="paragraph" w:styleId="Heading2">
    <w:name w:val="heading 2"/>
    <w:basedOn w:val="Normal"/>
    <w:link w:val="Heading2Char"/>
    <w:uiPriority w:val="9"/>
    <w:qFormat/>
    <w:rsid w:val="00E4457E"/>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167"/>
    <w:pPr>
      <w:spacing w:after="200" w:line="276" w:lineRule="auto"/>
      <w:ind w:left="720"/>
      <w:contextualSpacing/>
    </w:pPr>
    <w:rPr>
      <w:rFonts w:ascii="Calibri" w:eastAsia="Calibri" w:hAnsi="Calibri" w:cs="Times New Roman"/>
      <w:lang w:val="id-ID"/>
    </w:rPr>
  </w:style>
  <w:style w:type="paragraph" w:styleId="Header">
    <w:name w:val="header"/>
    <w:basedOn w:val="Normal"/>
    <w:link w:val="HeaderChar"/>
    <w:uiPriority w:val="99"/>
    <w:unhideWhenUsed/>
    <w:rsid w:val="00F6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2B7"/>
    <w:rPr>
      <w:lang w:val="en-US"/>
    </w:rPr>
  </w:style>
  <w:style w:type="paragraph" w:styleId="Footer">
    <w:name w:val="footer"/>
    <w:basedOn w:val="Normal"/>
    <w:link w:val="FooterChar"/>
    <w:uiPriority w:val="99"/>
    <w:unhideWhenUsed/>
    <w:rsid w:val="00F6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2B7"/>
    <w:rPr>
      <w:lang w:val="en-US"/>
    </w:rPr>
  </w:style>
  <w:style w:type="character" w:customStyle="1" w:styleId="Heading2Char">
    <w:name w:val="Heading 2 Char"/>
    <w:basedOn w:val="DefaultParagraphFont"/>
    <w:link w:val="Heading2"/>
    <w:uiPriority w:val="9"/>
    <w:rsid w:val="00E4457E"/>
    <w:rPr>
      <w:rFonts w:ascii="Times New Roman" w:eastAsia="Times New Roman" w:hAnsi="Times New Roman" w:cs="Times New Roman"/>
      <w:b/>
      <w:bCs/>
      <w:sz w:val="36"/>
      <w:szCs w:val="36"/>
      <w:lang w:eastAsia="id-ID"/>
    </w:rPr>
  </w:style>
  <w:style w:type="paragraph" w:styleId="HTMLPreformatted">
    <w:name w:val="HTML Preformatted"/>
    <w:basedOn w:val="Normal"/>
    <w:link w:val="HTMLPreformattedChar"/>
    <w:uiPriority w:val="99"/>
    <w:unhideWhenUsed/>
    <w:rsid w:val="004E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4E6EFC"/>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9F1F18"/>
    <w:rPr>
      <w:rFonts w:ascii="Courier New" w:eastAsia="Times New Roman" w:hAnsi="Courier New" w:cs="Courier New"/>
      <w:sz w:val="20"/>
      <w:szCs w:val="20"/>
    </w:rPr>
  </w:style>
  <w:style w:type="character" w:customStyle="1" w:styleId="token">
    <w:name w:val="token"/>
    <w:basedOn w:val="DefaultParagraphFont"/>
    <w:rsid w:val="009F1F18"/>
  </w:style>
  <w:style w:type="character" w:customStyle="1" w:styleId="SourceText">
    <w:name w:val="Source Text"/>
    <w:rsid w:val="0098292F"/>
    <w:rPr>
      <w:rFonts w:ascii="DejaVu Sans Mono" w:eastAsia="DejaVu Sans Mono" w:hAnsi="DejaVu Sans Mono" w:cs="Lucida Sans"/>
    </w:rPr>
  </w:style>
  <w:style w:type="character" w:styleId="Emphasis">
    <w:name w:val="Emphasis"/>
    <w:uiPriority w:val="20"/>
    <w:qFormat/>
    <w:rsid w:val="0098292F"/>
    <w:rPr>
      <w:i/>
      <w:iCs/>
    </w:rPr>
  </w:style>
  <w:style w:type="paragraph" w:styleId="BodyText">
    <w:name w:val="Body Text"/>
    <w:basedOn w:val="Normal"/>
    <w:link w:val="BodyTextChar"/>
    <w:rsid w:val="0098292F"/>
    <w:pPr>
      <w:suppressAutoHyphens/>
      <w:spacing w:after="120" w:line="240"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98292F"/>
    <w:rPr>
      <w:rFonts w:ascii="Times New Roman" w:eastAsia="Times New Roman" w:hAnsi="Times New Roman" w:cs="Times New Roman"/>
      <w:sz w:val="24"/>
      <w:szCs w:val="24"/>
      <w:lang w:val="en-US" w:eastAsia="zh-CN"/>
    </w:rPr>
  </w:style>
  <w:style w:type="paragraph" w:customStyle="1" w:styleId="PreformattedText">
    <w:name w:val="Preformatted Text"/>
    <w:basedOn w:val="Normal"/>
    <w:rsid w:val="0098292F"/>
    <w:pPr>
      <w:suppressAutoHyphens/>
      <w:spacing w:after="0" w:line="240" w:lineRule="auto"/>
    </w:pPr>
    <w:rPr>
      <w:rFonts w:ascii="DejaVu Sans Mono" w:eastAsia="DejaVu Sans Mono" w:hAnsi="DejaVu Sans Mono" w:cs="Lucida Sans"/>
      <w:sz w:val="20"/>
      <w:szCs w:val="20"/>
      <w:lang w:eastAsia="zh-CN"/>
    </w:rPr>
  </w:style>
  <w:style w:type="paragraph" w:styleId="NormalWeb">
    <w:name w:val="Normal (Web)"/>
    <w:basedOn w:val="Normal"/>
    <w:uiPriority w:val="99"/>
    <w:unhideWhenUsed/>
    <w:rsid w:val="00982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92F"/>
  </w:style>
  <w:style w:type="paragraph" w:styleId="BalloonText">
    <w:name w:val="Balloon Text"/>
    <w:basedOn w:val="Normal"/>
    <w:link w:val="BalloonTextChar"/>
    <w:uiPriority w:val="99"/>
    <w:semiHidden/>
    <w:unhideWhenUsed/>
    <w:rsid w:val="00982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92F"/>
    <w:rPr>
      <w:rFonts w:ascii="Tahoma" w:hAnsi="Tahoma" w:cs="Tahoma"/>
      <w:sz w:val="16"/>
      <w:szCs w:val="16"/>
      <w:lang w:val="en-US"/>
    </w:rPr>
  </w:style>
  <w:style w:type="paragraph" w:customStyle="1" w:styleId="Default">
    <w:name w:val="Default"/>
    <w:rsid w:val="0098292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98292F"/>
    <w:rPr>
      <w:color w:val="0000FF"/>
      <w:u w:val="single"/>
    </w:rPr>
  </w:style>
  <w:style w:type="character" w:customStyle="1" w:styleId="javacolor">
    <w:name w:val="javacolor"/>
    <w:basedOn w:val="DefaultParagraphFont"/>
    <w:rsid w:val="000F3329"/>
  </w:style>
  <w:style w:type="character" w:customStyle="1" w:styleId="javapropertycolor">
    <w:name w:val="javapropertycolor"/>
    <w:basedOn w:val="DefaultParagraphFont"/>
    <w:rsid w:val="000F3329"/>
  </w:style>
  <w:style w:type="character" w:customStyle="1" w:styleId="tlid-translation">
    <w:name w:val="tlid-translation"/>
    <w:basedOn w:val="DefaultParagraphFont"/>
    <w:rsid w:val="003A4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67"/>
    <w:pPr>
      <w:spacing w:after="160" w:line="259" w:lineRule="auto"/>
    </w:pPr>
    <w:rPr>
      <w:lang w:val="en-US"/>
    </w:rPr>
  </w:style>
  <w:style w:type="paragraph" w:styleId="Heading2">
    <w:name w:val="heading 2"/>
    <w:basedOn w:val="Normal"/>
    <w:link w:val="Heading2Char"/>
    <w:uiPriority w:val="9"/>
    <w:qFormat/>
    <w:rsid w:val="00E4457E"/>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167"/>
    <w:pPr>
      <w:spacing w:after="200" w:line="276" w:lineRule="auto"/>
      <w:ind w:left="720"/>
      <w:contextualSpacing/>
    </w:pPr>
    <w:rPr>
      <w:rFonts w:ascii="Calibri" w:eastAsia="Calibri" w:hAnsi="Calibri" w:cs="Times New Roman"/>
      <w:lang w:val="id-ID"/>
    </w:rPr>
  </w:style>
  <w:style w:type="paragraph" w:styleId="Header">
    <w:name w:val="header"/>
    <w:basedOn w:val="Normal"/>
    <w:link w:val="HeaderChar"/>
    <w:uiPriority w:val="99"/>
    <w:unhideWhenUsed/>
    <w:rsid w:val="00F6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2B7"/>
    <w:rPr>
      <w:lang w:val="en-US"/>
    </w:rPr>
  </w:style>
  <w:style w:type="paragraph" w:styleId="Footer">
    <w:name w:val="footer"/>
    <w:basedOn w:val="Normal"/>
    <w:link w:val="FooterChar"/>
    <w:uiPriority w:val="99"/>
    <w:unhideWhenUsed/>
    <w:rsid w:val="00F6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2B7"/>
    <w:rPr>
      <w:lang w:val="en-US"/>
    </w:rPr>
  </w:style>
  <w:style w:type="character" w:customStyle="1" w:styleId="Heading2Char">
    <w:name w:val="Heading 2 Char"/>
    <w:basedOn w:val="DefaultParagraphFont"/>
    <w:link w:val="Heading2"/>
    <w:uiPriority w:val="9"/>
    <w:rsid w:val="00E4457E"/>
    <w:rPr>
      <w:rFonts w:ascii="Times New Roman" w:eastAsia="Times New Roman" w:hAnsi="Times New Roman" w:cs="Times New Roman"/>
      <w:b/>
      <w:bCs/>
      <w:sz w:val="36"/>
      <w:szCs w:val="36"/>
      <w:lang w:eastAsia="id-ID"/>
    </w:rPr>
  </w:style>
  <w:style w:type="paragraph" w:styleId="HTMLPreformatted">
    <w:name w:val="HTML Preformatted"/>
    <w:basedOn w:val="Normal"/>
    <w:link w:val="HTMLPreformattedChar"/>
    <w:uiPriority w:val="99"/>
    <w:unhideWhenUsed/>
    <w:rsid w:val="004E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4E6EFC"/>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9F1F18"/>
    <w:rPr>
      <w:rFonts w:ascii="Courier New" w:eastAsia="Times New Roman" w:hAnsi="Courier New" w:cs="Courier New"/>
      <w:sz w:val="20"/>
      <w:szCs w:val="20"/>
    </w:rPr>
  </w:style>
  <w:style w:type="character" w:customStyle="1" w:styleId="token">
    <w:name w:val="token"/>
    <w:basedOn w:val="DefaultParagraphFont"/>
    <w:rsid w:val="009F1F18"/>
  </w:style>
  <w:style w:type="character" w:customStyle="1" w:styleId="SourceText">
    <w:name w:val="Source Text"/>
    <w:rsid w:val="0098292F"/>
    <w:rPr>
      <w:rFonts w:ascii="DejaVu Sans Mono" w:eastAsia="DejaVu Sans Mono" w:hAnsi="DejaVu Sans Mono" w:cs="Lucida Sans"/>
    </w:rPr>
  </w:style>
  <w:style w:type="character" w:styleId="Emphasis">
    <w:name w:val="Emphasis"/>
    <w:uiPriority w:val="20"/>
    <w:qFormat/>
    <w:rsid w:val="0098292F"/>
    <w:rPr>
      <w:i/>
      <w:iCs/>
    </w:rPr>
  </w:style>
  <w:style w:type="paragraph" w:styleId="BodyText">
    <w:name w:val="Body Text"/>
    <w:basedOn w:val="Normal"/>
    <w:link w:val="BodyTextChar"/>
    <w:rsid w:val="0098292F"/>
    <w:pPr>
      <w:suppressAutoHyphens/>
      <w:spacing w:after="120" w:line="240"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98292F"/>
    <w:rPr>
      <w:rFonts w:ascii="Times New Roman" w:eastAsia="Times New Roman" w:hAnsi="Times New Roman" w:cs="Times New Roman"/>
      <w:sz w:val="24"/>
      <w:szCs w:val="24"/>
      <w:lang w:val="en-US" w:eastAsia="zh-CN"/>
    </w:rPr>
  </w:style>
  <w:style w:type="paragraph" w:customStyle="1" w:styleId="PreformattedText">
    <w:name w:val="Preformatted Text"/>
    <w:basedOn w:val="Normal"/>
    <w:rsid w:val="0098292F"/>
    <w:pPr>
      <w:suppressAutoHyphens/>
      <w:spacing w:after="0" w:line="240" w:lineRule="auto"/>
    </w:pPr>
    <w:rPr>
      <w:rFonts w:ascii="DejaVu Sans Mono" w:eastAsia="DejaVu Sans Mono" w:hAnsi="DejaVu Sans Mono" w:cs="Lucida Sans"/>
      <w:sz w:val="20"/>
      <w:szCs w:val="20"/>
      <w:lang w:eastAsia="zh-CN"/>
    </w:rPr>
  </w:style>
  <w:style w:type="paragraph" w:styleId="NormalWeb">
    <w:name w:val="Normal (Web)"/>
    <w:basedOn w:val="Normal"/>
    <w:uiPriority w:val="99"/>
    <w:unhideWhenUsed/>
    <w:rsid w:val="00982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92F"/>
  </w:style>
  <w:style w:type="paragraph" w:styleId="BalloonText">
    <w:name w:val="Balloon Text"/>
    <w:basedOn w:val="Normal"/>
    <w:link w:val="BalloonTextChar"/>
    <w:uiPriority w:val="99"/>
    <w:semiHidden/>
    <w:unhideWhenUsed/>
    <w:rsid w:val="00982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92F"/>
    <w:rPr>
      <w:rFonts w:ascii="Tahoma" w:hAnsi="Tahoma" w:cs="Tahoma"/>
      <w:sz w:val="16"/>
      <w:szCs w:val="16"/>
      <w:lang w:val="en-US"/>
    </w:rPr>
  </w:style>
  <w:style w:type="paragraph" w:customStyle="1" w:styleId="Default">
    <w:name w:val="Default"/>
    <w:rsid w:val="0098292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98292F"/>
    <w:rPr>
      <w:color w:val="0000FF"/>
      <w:u w:val="single"/>
    </w:rPr>
  </w:style>
  <w:style w:type="character" w:customStyle="1" w:styleId="javacolor">
    <w:name w:val="javacolor"/>
    <w:basedOn w:val="DefaultParagraphFont"/>
    <w:rsid w:val="000F3329"/>
  </w:style>
  <w:style w:type="character" w:customStyle="1" w:styleId="javapropertycolor">
    <w:name w:val="javapropertycolor"/>
    <w:basedOn w:val="DefaultParagraphFont"/>
    <w:rsid w:val="000F3329"/>
  </w:style>
  <w:style w:type="character" w:customStyle="1" w:styleId="tlid-translation">
    <w:name w:val="tlid-translation"/>
    <w:basedOn w:val="DefaultParagraphFont"/>
    <w:rsid w:val="003A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3795">
      <w:bodyDiv w:val="1"/>
      <w:marLeft w:val="0"/>
      <w:marRight w:val="0"/>
      <w:marTop w:val="0"/>
      <w:marBottom w:val="0"/>
      <w:divBdr>
        <w:top w:val="none" w:sz="0" w:space="0" w:color="auto"/>
        <w:left w:val="none" w:sz="0" w:space="0" w:color="auto"/>
        <w:bottom w:val="none" w:sz="0" w:space="0" w:color="auto"/>
        <w:right w:val="none" w:sz="0" w:space="0" w:color="auto"/>
      </w:divBdr>
    </w:div>
    <w:div w:id="70084496">
      <w:bodyDiv w:val="1"/>
      <w:marLeft w:val="0"/>
      <w:marRight w:val="0"/>
      <w:marTop w:val="0"/>
      <w:marBottom w:val="0"/>
      <w:divBdr>
        <w:top w:val="none" w:sz="0" w:space="0" w:color="auto"/>
        <w:left w:val="none" w:sz="0" w:space="0" w:color="auto"/>
        <w:bottom w:val="none" w:sz="0" w:space="0" w:color="auto"/>
        <w:right w:val="none" w:sz="0" w:space="0" w:color="auto"/>
      </w:divBdr>
    </w:div>
    <w:div w:id="76486221">
      <w:bodyDiv w:val="1"/>
      <w:marLeft w:val="0"/>
      <w:marRight w:val="0"/>
      <w:marTop w:val="0"/>
      <w:marBottom w:val="0"/>
      <w:divBdr>
        <w:top w:val="none" w:sz="0" w:space="0" w:color="auto"/>
        <w:left w:val="none" w:sz="0" w:space="0" w:color="auto"/>
        <w:bottom w:val="none" w:sz="0" w:space="0" w:color="auto"/>
        <w:right w:val="none" w:sz="0" w:space="0" w:color="auto"/>
      </w:divBdr>
    </w:div>
    <w:div w:id="160435709">
      <w:bodyDiv w:val="1"/>
      <w:marLeft w:val="0"/>
      <w:marRight w:val="0"/>
      <w:marTop w:val="0"/>
      <w:marBottom w:val="0"/>
      <w:divBdr>
        <w:top w:val="none" w:sz="0" w:space="0" w:color="auto"/>
        <w:left w:val="none" w:sz="0" w:space="0" w:color="auto"/>
        <w:bottom w:val="none" w:sz="0" w:space="0" w:color="auto"/>
        <w:right w:val="none" w:sz="0" w:space="0" w:color="auto"/>
      </w:divBdr>
    </w:div>
    <w:div w:id="238251752">
      <w:bodyDiv w:val="1"/>
      <w:marLeft w:val="0"/>
      <w:marRight w:val="0"/>
      <w:marTop w:val="0"/>
      <w:marBottom w:val="0"/>
      <w:divBdr>
        <w:top w:val="none" w:sz="0" w:space="0" w:color="auto"/>
        <w:left w:val="none" w:sz="0" w:space="0" w:color="auto"/>
        <w:bottom w:val="none" w:sz="0" w:space="0" w:color="auto"/>
        <w:right w:val="none" w:sz="0" w:space="0" w:color="auto"/>
      </w:divBdr>
    </w:div>
    <w:div w:id="325280344">
      <w:bodyDiv w:val="1"/>
      <w:marLeft w:val="0"/>
      <w:marRight w:val="0"/>
      <w:marTop w:val="0"/>
      <w:marBottom w:val="0"/>
      <w:divBdr>
        <w:top w:val="none" w:sz="0" w:space="0" w:color="auto"/>
        <w:left w:val="none" w:sz="0" w:space="0" w:color="auto"/>
        <w:bottom w:val="none" w:sz="0" w:space="0" w:color="auto"/>
        <w:right w:val="none" w:sz="0" w:space="0" w:color="auto"/>
      </w:divBdr>
    </w:div>
    <w:div w:id="331641037">
      <w:bodyDiv w:val="1"/>
      <w:marLeft w:val="0"/>
      <w:marRight w:val="0"/>
      <w:marTop w:val="0"/>
      <w:marBottom w:val="0"/>
      <w:divBdr>
        <w:top w:val="none" w:sz="0" w:space="0" w:color="auto"/>
        <w:left w:val="none" w:sz="0" w:space="0" w:color="auto"/>
        <w:bottom w:val="none" w:sz="0" w:space="0" w:color="auto"/>
        <w:right w:val="none" w:sz="0" w:space="0" w:color="auto"/>
      </w:divBdr>
    </w:div>
    <w:div w:id="345059480">
      <w:bodyDiv w:val="1"/>
      <w:marLeft w:val="0"/>
      <w:marRight w:val="0"/>
      <w:marTop w:val="0"/>
      <w:marBottom w:val="0"/>
      <w:divBdr>
        <w:top w:val="none" w:sz="0" w:space="0" w:color="auto"/>
        <w:left w:val="none" w:sz="0" w:space="0" w:color="auto"/>
        <w:bottom w:val="none" w:sz="0" w:space="0" w:color="auto"/>
        <w:right w:val="none" w:sz="0" w:space="0" w:color="auto"/>
      </w:divBdr>
    </w:div>
    <w:div w:id="347997258">
      <w:bodyDiv w:val="1"/>
      <w:marLeft w:val="0"/>
      <w:marRight w:val="0"/>
      <w:marTop w:val="0"/>
      <w:marBottom w:val="0"/>
      <w:divBdr>
        <w:top w:val="none" w:sz="0" w:space="0" w:color="auto"/>
        <w:left w:val="none" w:sz="0" w:space="0" w:color="auto"/>
        <w:bottom w:val="none" w:sz="0" w:space="0" w:color="auto"/>
        <w:right w:val="none" w:sz="0" w:space="0" w:color="auto"/>
      </w:divBdr>
    </w:div>
    <w:div w:id="351810218">
      <w:bodyDiv w:val="1"/>
      <w:marLeft w:val="0"/>
      <w:marRight w:val="0"/>
      <w:marTop w:val="0"/>
      <w:marBottom w:val="0"/>
      <w:divBdr>
        <w:top w:val="none" w:sz="0" w:space="0" w:color="auto"/>
        <w:left w:val="none" w:sz="0" w:space="0" w:color="auto"/>
        <w:bottom w:val="none" w:sz="0" w:space="0" w:color="auto"/>
        <w:right w:val="none" w:sz="0" w:space="0" w:color="auto"/>
      </w:divBdr>
    </w:div>
    <w:div w:id="373971075">
      <w:bodyDiv w:val="1"/>
      <w:marLeft w:val="0"/>
      <w:marRight w:val="0"/>
      <w:marTop w:val="0"/>
      <w:marBottom w:val="0"/>
      <w:divBdr>
        <w:top w:val="none" w:sz="0" w:space="0" w:color="auto"/>
        <w:left w:val="none" w:sz="0" w:space="0" w:color="auto"/>
        <w:bottom w:val="none" w:sz="0" w:space="0" w:color="auto"/>
        <w:right w:val="none" w:sz="0" w:space="0" w:color="auto"/>
      </w:divBdr>
    </w:div>
    <w:div w:id="452553417">
      <w:bodyDiv w:val="1"/>
      <w:marLeft w:val="0"/>
      <w:marRight w:val="0"/>
      <w:marTop w:val="0"/>
      <w:marBottom w:val="0"/>
      <w:divBdr>
        <w:top w:val="none" w:sz="0" w:space="0" w:color="auto"/>
        <w:left w:val="none" w:sz="0" w:space="0" w:color="auto"/>
        <w:bottom w:val="none" w:sz="0" w:space="0" w:color="auto"/>
        <w:right w:val="none" w:sz="0" w:space="0" w:color="auto"/>
      </w:divBdr>
    </w:div>
    <w:div w:id="453981495">
      <w:bodyDiv w:val="1"/>
      <w:marLeft w:val="0"/>
      <w:marRight w:val="0"/>
      <w:marTop w:val="0"/>
      <w:marBottom w:val="0"/>
      <w:divBdr>
        <w:top w:val="none" w:sz="0" w:space="0" w:color="auto"/>
        <w:left w:val="none" w:sz="0" w:space="0" w:color="auto"/>
        <w:bottom w:val="none" w:sz="0" w:space="0" w:color="auto"/>
        <w:right w:val="none" w:sz="0" w:space="0" w:color="auto"/>
      </w:divBdr>
    </w:div>
    <w:div w:id="473521741">
      <w:bodyDiv w:val="1"/>
      <w:marLeft w:val="0"/>
      <w:marRight w:val="0"/>
      <w:marTop w:val="0"/>
      <w:marBottom w:val="0"/>
      <w:divBdr>
        <w:top w:val="none" w:sz="0" w:space="0" w:color="auto"/>
        <w:left w:val="none" w:sz="0" w:space="0" w:color="auto"/>
        <w:bottom w:val="none" w:sz="0" w:space="0" w:color="auto"/>
        <w:right w:val="none" w:sz="0" w:space="0" w:color="auto"/>
      </w:divBdr>
    </w:div>
    <w:div w:id="479422100">
      <w:bodyDiv w:val="1"/>
      <w:marLeft w:val="0"/>
      <w:marRight w:val="0"/>
      <w:marTop w:val="0"/>
      <w:marBottom w:val="0"/>
      <w:divBdr>
        <w:top w:val="none" w:sz="0" w:space="0" w:color="auto"/>
        <w:left w:val="none" w:sz="0" w:space="0" w:color="auto"/>
        <w:bottom w:val="none" w:sz="0" w:space="0" w:color="auto"/>
        <w:right w:val="none" w:sz="0" w:space="0" w:color="auto"/>
      </w:divBdr>
    </w:div>
    <w:div w:id="484053688">
      <w:bodyDiv w:val="1"/>
      <w:marLeft w:val="0"/>
      <w:marRight w:val="0"/>
      <w:marTop w:val="0"/>
      <w:marBottom w:val="0"/>
      <w:divBdr>
        <w:top w:val="none" w:sz="0" w:space="0" w:color="auto"/>
        <w:left w:val="none" w:sz="0" w:space="0" w:color="auto"/>
        <w:bottom w:val="none" w:sz="0" w:space="0" w:color="auto"/>
        <w:right w:val="none" w:sz="0" w:space="0" w:color="auto"/>
      </w:divBdr>
    </w:div>
    <w:div w:id="513812592">
      <w:bodyDiv w:val="1"/>
      <w:marLeft w:val="0"/>
      <w:marRight w:val="0"/>
      <w:marTop w:val="0"/>
      <w:marBottom w:val="0"/>
      <w:divBdr>
        <w:top w:val="none" w:sz="0" w:space="0" w:color="auto"/>
        <w:left w:val="none" w:sz="0" w:space="0" w:color="auto"/>
        <w:bottom w:val="none" w:sz="0" w:space="0" w:color="auto"/>
        <w:right w:val="none" w:sz="0" w:space="0" w:color="auto"/>
      </w:divBdr>
    </w:div>
    <w:div w:id="563217658">
      <w:bodyDiv w:val="1"/>
      <w:marLeft w:val="0"/>
      <w:marRight w:val="0"/>
      <w:marTop w:val="0"/>
      <w:marBottom w:val="0"/>
      <w:divBdr>
        <w:top w:val="none" w:sz="0" w:space="0" w:color="auto"/>
        <w:left w:val="none" w:sz="0" w:space="0" w:color="auto"/>
        <w:bottom w:val="none" w:sz="0" w:space="0" w:color="auto"/>
        <w:right w:val="none" w:sz="0" w:space="0" w:color="auto"/>
      </w:divBdr>
    </w:div>
    <w:div w:id="586353879">
      <w:bodyDiv w:val="1"/>
      <w:marLeft w:val="0"/>
      <w:marRight w:val="0"/>
      <w:marTop w:val="0"/>
      <w:marBottom w:val="0"/>
      <w:divBdr>
        <w:top w:val="none" w:sz="0" w:space="0" w:color="auto"/>
        <w:left w:val="none" w:sz="0" w:space="0" w:color="auto"/>
        <w:bottom w:val="none" w:sz="0" w:space="0" w:color="auto"/>
        <w:right w:val="none" w:sz="0" w:space="0" w:color="auto"/>
      </w:divBdr>
    </w:div>
    <w:div w:id="626080903">
      <w:bodyDiv w:val="1"/>
      <w:marLeft w:val="0"/>
      <w:marRight w:val="0"/>
      <w:marTop w:val="0"/>
      <w:marBottom w:val="0"/>
      <w:divBdr>
        <w:top w:val="none" w:sz="0" w:space="0" w:color="auto"/>
        <w:left w:val="none" w:sz="0" w:space="0" w:color="auto"/>
        <w:bottom w:val="none" w:sz="0" w:space="0" w:color="auto"/>
        <w:right w:val="none" w:sz="0" w:space="0" w:color="auto"/>
      </w:divBdr>
    </w:div>
    <w:div w:id="695425446">
      <w:bodyDiv w:val="1"/>
      <w:marLeft w:val="0"/>
      <w:marRight w:val="0"/>
      <w:marTop w:val="0"/>
      <w:marBottom w:val="0"/>
      <w:divBdr>
        <w:top w:val="none" w:sz="0" w:space="0" w:color="auto"/>
        <w:left w:val="none" w:sz="0" w:space="0" w:color="auto"/>
        <w:bottom w:val="none" w:sz="0" w:space="0" w:color="auto"/>
        <w:right w:val="none" w:sz="0" w:space="0" w:color="auto"/>
      </w:divBdr>
    </w:div>
    <w:div w:id="715471130">
      <w:bodyDiv w:val="1"/>
      <w:marLeft w:val="0"/>
      <w:marRight w:val="0"/>
      <w:marTop w:val="0"/>
      <w:marBottom w:val="0"/>
      <w:divBdr>
        <w:top w:val="none" w:sz="0" w:space="0" w:color="auto"/>
        <w:left w:val="none" w:sz="0" w:space="0" w:color="auto"/>
        <w:bottom w:val="none" w:sz="0" w:space="0" w:color="auto"/>
        <w:right w:val="none" w:sz="0" w:space="0" w:color="auto"/>
      </w:divBdr>
    </w:div>
    <w:div w:id="762648206">
      <w:bodyDiv w:val="1"/>
      <w:marLeft w:val="0"/>
      <w:marRight w:val="0"/>
      <w:marTop w:val="0"/>
      <w:marBottom w:val="0"/>
      <w:divBdr>
        <w:top w:val="none" w:sz="0" w:space="0" w:color="auto"/>
        <w:left w:val="none" w:sz="0" w:space="0" w:color="auto"/>
        <w:bottom w:val="none" w:sz="0" w:space="0" w:color="auto"/>
        <w:right w:val="none" w:sz="0" w:space="0" w:color="auto"/>
      </w:divBdr>
    </w:div>
    <w:div w:id="774440345">
      <w:bodyDiv w:val="1"/>
      <w:marLeft w:val="0"/>
      <w:marRight w:val="0"/>
      <w:marTop w:val="0"/>
      <w:marBottom w:val="0"/>
      <w:divBdr>
        <w:top w:val="none" w:sz="0" w:space="0" w:color="auto"/>
        <w:left w:val="none" w:sz="0" w:space="0" w:color="auto"/>
        <w:bottom w:val="none" w:sz="0" w:space="0" w:color="auto"/>
        <w:right w:val="none" w:sz="0" w:space="0" w:color="auto"/>
      </w:divBdr>
    </w:div>
    <w:div w:id="800731693">
      <w:bodyDiv w:val="1"/>
      <w:marLeft w:val="0"/>
      <w:marRight w:val="0"/>
      <w:marTop w:val="0"/>
      <w:marBottom w:val="0"/>
      <w:divBdr>
        <w:top w:val="none" w:sz="0" w:space="0" w:color="auto"/>
        <w:left w:val="none" w:sz="0" w:space="0" w:color="auto"/>
        <w:bottom w:val="none" w:sz="0" w:space="0" w:color="auto"/>
        <w:right w:val="none" w:sz="0" w:space="0" w:color="auto"/>
      </w:divBdr>
    </w:div>
    <w:div w:id="810366577">
      <w:bodyDiv w:val="1"/>
      <w:marLeft w:val="0"/>
      <w:marRight w:val="0"/>
      <w:marTop w:val="0"/>
      <w:marBottom w:val="0"/>
      <w:divBdr>
        <w:top w:val="none" w:sz="0" w:space="0" w:color="auto"/>
        <w:left w:val="none" w:sz="0" w:space="0" w:color="auto"/>
        <w:bottom w:val="none" w:sz="0" w:space="0" w:color="auto"/>
        <w:right w:val="none" w:sz="0" w:space="0" w:color="auto"/>
      </w:divBdr>
    </w:div>
    <w:div w:id="827870152">
      <w:bodyDiv w:val="1"/>
      <w:marLeft w:val="0"/>
      <w:marRight w:val="0"/>
      <w:marTop w:val="0"/>
      <w:marBottom w:val="0"/>
      <w:divBdr>
        <w:top w:val="none" w:sz="0" w:space="0" w:color="auto"/>
        <w:left w:val="none" w:sz="0" w:space="0" w:color="auto"/>
        <w:bottom w:val="none" w:sz="0" w:space="0" w:color="auto"/>
        <w:right w:val="none" w:sz="0" w:space="0" w:color="auto"/>
      </w:divBdr>
    </w:div>
    <w:div w:id="839544754">
      <w:bodyDiv w:val="1"/>
      <w:marLeft w:val="0"/>
      <w:marRight w:val="0"/>
      <w:marTop w:val="0"/>
      <w:marBottom w:val="0"/>
      <w:divBdr>
        <w:top w:val="none" w:sz="0" w:space="0" w:color="auto"/>
        <w:left w:val="none" w:sz="0" w:space="0" w:color="auto"/>
        <w:bottom w:val="none" w:sz="0" w:space="0" w:color="auto"/>
        <w:right w:val="none" w:sz="0" w:space="0" w:color="auto"/>
      </w:divBdr>
    </w:div>
    <w:div w:id="863447474">
      <w:bodyDiv w:val="1"/>
      <w:marLeft w:val="0"/>
      <w:marRight w:val="0"/>
      <w:marTop w:val="0"/>
      <w:marBottom w:val="0"/>
      <w:divBdr>
        <w:top w:val="none" w:sz="0" w:space="0" w:color="auto"/>
        <w:left w:val="none" w:sz="0" w:space="0" w:color="auto"/>
        <w:bottom w:val="none" w:sz="0" w:space="0" w:color="auto"/>
        <w:right w:val="none" w:sz="0" w:space="0" w:color="auto"/>
      </w:divBdr>
    </w:div>
    <w:div w:id="892696333">
      <w:bodyDiv w:val="1"/>
      <w:marLeft w:val="0"/>
      <w:marRight w:val="0"/>
      <w:marTop w:val="0"/>
      <w:marBottom w:val="0"/>
      <w:divBdr>
        <w:top w:val="none" w:sz="0" w:space="0" w:color="auto"/>
        <w:left w:val="none" w:sz="0" w:space="0" w:color="auto"/>
        <w:bottom w:val="none" w:sz="0" w:space="0" w:color="auto"/>
        <w:right w:val="none" w:sz="0" w:space="0" w:color="auto"/>
      </w:divBdr>
    </w:div>
    <w:div w:id="935133624">
      <w:bodyDiv w:val="1"/>
      <w:marLeft w:val="0"/>
      <w:marRight w:val="0"/>
      <w:marTop w:val="0"/>
      <w:marBottom w:val="0"/>
      <w:divBdr>
        <w:top w:val="none" w:sz="0" w:space="0" w:color="auto"/>
        <w:left w:val="none" w:sz="0" w:space="0" w:color="auto"/>
        <w:bottom w:val="none" w:sz="0" w:space="0" w:color="auto"/>
        <w:right w:val="none" w:sz="0" w:space="0" w:color="auto"/>
      </w:divBdr>
    </w:div>
    <w:div w:id="1074622722">
      <w:bodyDiv w:val="1"/>
      <w:marLeft w:val="0"/>
      <w:marRight w:val="0"/>
      <w:marTop w:val="0"/>
      <w:marBottom w:val="0"/>
      <w:divBdr>
        <w:top w:val="none" w:sz="0" w:space="0" w:color="auto"/>
        <w:left w:val="none" w:sz="0" w:space="0" w:color="auto"/>
        <w:bottom w:val="none" w:sz="0" w:space="0" w:color="auto"/>
        <w:right w:val="none" w:sz="0" w:space="0" w:color="auto"/>
      </w:divBdr>
    </w:div>
    <w:div w:id="1093746538">
      <w:bodyDiv w:val="1"/>
      <w:marLeft w:val="0"/>
      <w:marRight w:val="0"/>
      <w:marTop w:val="0"/>
      <w:marBottom w:val="0"/>
      <w:divBdr>
        <w:top w:val="none" w:sz="0" w:space="0" w:color="auto"/>
        <w:left w:val="none" w:sz="0" w:space="0" w:color="auto"/>
        <w:bottom w:val="none" w:sz="0" w:space="0" w:color="auto"/>
        <w:right w:val="none" w:sz="0" w:space="0" w:color="auto"/>
      </w:divBdr>
    </w:div>
    <w:div w:id="1119684071">
      <w:bodyDiv w:val="1"/>
      <w:marLeft w:val="0"/>
      <w:marRight w:val="0"/>
      <w:marTop w:val="0"/>
      <w:marBottom w:val="0"/>
      <w:divBdr>
        <w:top w:val="none" w:sz="0" w:space="0" w:color="auto"/>
        <w:left w:val="none" w:sz="0" w:space="0" w:color="auto"/>
        <w:bottom w:val="none" w:sz="0" w:space="0" w:color="auto"/>
        <w:right w:val="none" w:sz="0" w:space="0" w:color="auto"/>
      </w:divBdr>
    </w:div>
    <w:div w:id="1175463449">
      <w:bodyDiv w:val="1"/>
      <w:marLeft w:val="0"/>
      <w:marRight w:val="0"/>
      <w:marTop w:val="0"/>
      <w:marBottom w:val="0"/>
      <w:divBdr>
        <w:top w:val="none" w:sz="0" w:space="0" w:color="auto"/>
        <w:left w:val="none" w:sz="0" w:space="0" w:color="auto"/>
        <w:bottom w:val="none" w:sz="0" w:space="0" w:color="auto"/>
        <w:right w:val="none" w:sz="0" w:space="0" w:color="auto"/>
      </w:divBdr>
    </w:div>
    <w:div w:id="1210462075">
      <w:bodyDiv w:val="1"/>
      <w:marLeft w:val="0"/>
      <w:marRight w:val="0"/>
      <w:marTop w:val="0"/>
      <w:marBottom w:val="0"/>
      <w:divBdr>
        <w:top w:val="none" w:sz="0" w:space="0" w:color="auto"/>
        <w:left w:val="none" w:sz="0" w:space="0" w:color="auto"/>
        <w:bottom w:val="none" w:sz="0" w:space="0" w:color="auto"/>
        <w:right w:val="none" w:sz="0" w:space="0" w:color="auto"/>
      </w:divBdr>
    </w:div>
    <w:div w:id="1277251321">
      <w:bodyDiv w:val="1"/>
      <w:marLeft w:val="0"/>
      <w:marRight w:val="0"/>
      <w:marTop w:val="0"/>
      <w:marBottom w:val="0"/>
      <w:divBdr>
        <w:top w:val="none" w:sz="0" w:space="0" w:color="auto"/>
        <w:left w:val="none" w:sz="0" w:space="0" w:color="auto"/>
        <w:bottom w:val="none" w:sz="0" w:space="0" w:color="auto"/>
        <w:right w:val="none" w:sz="0" w:space="0" w:color="auto"/>
      </w:divBdr>
    </w:div>
    <w:div w:id="1366252563">
      <w:bodyDiv w:val="1"/>
      <w:marLeft w:val="0"/>
      <w:marRight w:val="0"/>
      <w:marTop w:val="0"/>
      <w:marBottom w:val="0"/>
      <w:divBdr>
        <w:top w:val="none" w:sz="0" w:space="0" w:color="auto"/>
        <w:left w:val="none" w:sz="0" w:space="0" w:color="auto"/>
        <w:bottom w:val="none" w:sz="0" w:space="0" w:color="auto"/>
        <w:right w:val="none" w:sz="0" w:space="0" w:color="auto"/>
      </w:divBdr>
    </w:div>
    <w:div w:id="1426001249">
      <w:bodyDiv w:val="1"/>
      <w:marLeft w:val="0"/>
      <w:marRight w:val="0"/>
      <w:marTop w:val="0"/>
      <w:marBottom w:val="0"/>
      <w:divBdr>
        <w:top w:val="none" w:sz="0" w:space="0" w:color="auto"/>
        <w:left w:val="none" w:sz="0" w:space="0" w:color="auto"/>
        <w:bottom w:val="none" w:sz="0" w:space="0" w:color="auto"/>
        <w:right w:val="none" w:sz="0" w:space="0" w:color="auto"/>
      </w:divBdr>
    </w:div>
    <w:div w:id="1516965748">
      <w:bodyDiv w:val="1"/>
      <w:marLeft w:val="0"/>
      <w:marRight w:val="0"/>
      <w:marTop w:val="0"/>
      <w:marBottom w:val="0"/>
      <w:divBdr>
        <w:top w:val="none" w:sz="0" w:space="0" w:color="auto"/>
        <w:left w:val="none" w:sz="0" w:space="0" w:color="auto"/>
        <w:bottom w:val="none" w:sz="0" w:space="0" w:color="auto"/>
        <w:right w:val="none" w:sz="0" w:space="0" w:color="auto"/>
      </w:divBdr>
    </w:div>
    <w:div w:id="1518933496">
      <w:bodyDiv w:val="1"/>
      <w:marLeft w:val="0"/>
      <w:marRight w:val="0"/>
      <w:marTop w:val="0"/>
      <w:marBottom w:val="0"/>
      <w:divBdr>
        <w:top w:val="none" w:sz="0" w:space="0" w:color="auto"/>
        <w:left w:val="none" w:sz="0" w:space="0" w:color="auto"/>
        <w:bottom w:val="none" w:sz="0" w:space="0" w:color="auto"/>
        <w:right w:val="none" w:sz="0" w:space="0" w:color="auto"/>
      </w:divBdr>
    </w:div>
    <w:div w:id="1558276369">
      <w:bodyDiv w:val="1"/>
      <w:marLeft w:val="0"/>
      <w:marRight w:val="0"/>
      <w:marTop w:val="0"/>
      <w:marBottom w:val="0"/>
      <w:divBdr>
        <w:top w:val="none" w:sz="0" w:space="0" w:color="auto"/>
        <w:left w:val="none" w:sz="0" w:space="0" w:color="auto"/>
        <w:bottom w:val="none" w:sz="0" w:space="0" w:color="auto"/>
        <w:right w:val="none" w:sz="0" w:space="0" w:color="auto"/>
      </w:divBdr>
    </w:div>
    <w:div w:id="1569992338">
      <w:bodyDiv w:val="1"/>
      <w:marLeft w:val="0"/>
      <w:marRight w:val="0"/>
      <w:marTop w:val="0"/>
      <w:marBottom w:val="0"/>
      <w:divBdr>
        <w:top w:val="none" w:sz="0" w:space="0" w:color="auto"/>
        <w:left w:val="none" w:sz="0" w:space="0" w:color="auto"/>
        <w:bottom w:val="none" w:sz="0" w:space="0" w:color="auto"/>
        <w:right w:val="none" w:sz="0" w:space="0" w:color="auto"/>
      </w:divBdr>
    </w:div>
    <w:div w:id="1628579934">
      <w:bodyDiv w:val="1"/>
      <w:marLeft w:val="0"/>
      <w:marRight w:val="0"/>
      <w:marTop w:val="0"/>
      <w:marBottom w:val="0"/>
      <w:divBdr>
        <w:top w:val="none" w:sz="0" w:space="0" w:color="auto"/>
        <w:left w:val="none" w:sz="0" w:space="0" w:color="auto"/>
        <w:bottom w:val="none" w:sz="0" w:space="0" w:color="auto"/>
        <w:right w:val="none" w:sz="0" w:space="0" w:color="auto"/>
      </w:divBdr>
    </w:div>
    <w:div w:id="1659921686">
      <w:bodyDiv w:val="1"/>
      <w:marLeft w:val="0"/>
      <w:marRight w:val="0"/>
      <w:marTop w:val="0"/>
      <w:marBottom w:val="0"/>
      <w:divBdr>
        <w:top w:val="none" w:sz="0" w:space="0" w:color="auto"/>
        <w:left w:val="none" w:sz="0" w:space="0" w:color="auto"/>
        <w:bottom w:val="none" w:sz="0" w:space="0" w:color="auto"/>
        <w:right w:val="none" w:sz="0" w:space="0" w:color="auto"/>
      </w:divBdr>
    </w:div>
    <w:div w:id="1705057822">
      <w:bodyDiv w:val="1"/>
      <w:marLeft w:val="0"/>
      <w:marRight w:val="0"/>
      <w:marTop w:val="0"/>
      <w:marBottom w:val="0"/>
      <w:divBdr>
        <w:top w:val="none" w:sz="0" w:space="0" w:color="auto"/>
        <w:left w:val="none" w:sz="0" w:space="0" w:color="auto"/>
        <w:bottom w:val="none" w:sz="0" w:space="0" w:color="auto"/>
        <w:right w:val="none" w:sz="0" w:space="0" w:color="auto"/>
      </w:divBdr>
    </w:div>
    <w:div w:id="1863008326">
      <w:bodyDiv w:val="1"/>
      <w:marLeft w:val="0"/>
      <w:marRight w:val="0"/>
      <w:marTop w:val="0"/>
      <w:marBottom w:val="0"/>
      <w:divBdr>
        <w:top w:val="none" w:sz="0" w:space="0" w:color="auto"/>
        <w:left w:val="none" w:sz="0" w:space="0" w:color="auto"/>
        <w:bottom w:val="none" w:sz="0" w:space="0" w:color="auto"/>
        <w:right w:val="none" w:sz="0" w:space="0" w:color="auto"/>
      </w:divBdr>
    </w:div>
    <w:div w:id="1936786654">
      <w:bodyDiv w:val="1"/>
      <w:marLeft w:val="0"/>
      <w:marRight w:val="0"/>
      <w:marTop w:val="0"/>
      <w:marBottom w:val="0"/>
      <w:divBdr>
        <w:top w:val="none" w:sz="0" w:space="0" w:color="auto"/>
        <w:left w:val="none" w:sz="0" w:space="0" w:color="auto"/>
        <w:bottom w:val="none" w:sz="0" w:space="0" w:color="auto"/>
        <w:right w:val="none" w:sz="0" w:space="0" w:color="auto"/>
      </w:divBdr>
    </w:div>
    <w:div w:id="1987736262">
      <w:bodyDiv w:val="1"/>
      <w:marLeft w:val="0"/>
      <w:marRight w:val="0"/>
      <w:marTop w:val="0"/>
      <w:marBottom w:val="0"/>
      <w:divBdr>
        <w:top w:val="none" w:sz="0" w:space="0" w:color="auto"/>
        <w:left w:val="none" w:sz="0" w:space="0" w:color="auto"/>
        <w:bottom w:val="none" w:sz="0" w:space="0" w:color="auto"/>
        <w:right w:val="none" w:sz="0" w:space="0" w:color="auto"/>
      </w:divBdr>
    </w:div>
    <w:div w:id="2029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showjava.asp?filename=demo_date_format" TargetMode="External"/><Relationship Id="rId18" Type="http://schemas.openxmlformats.org/officeDocument/2006/relationships/hyperlink" Target="https://www.w3schools.com/java/java_methods_param.asp" TargetMode="External"/><Relationship Id="rId26" Type="http://schemas.openxmlformats.org/officeDocument/2006/relationships/hyperlink" Target="https://www.w3schools.com/java/java_packages.asp" TargetMode="External"/><Relationship Id="rId39" Type="http://schemas.openxmlformats.org/officeDocument/2006/relationships/hyperlink" Target="https://en.wikipedia.org/wiki/Java_(programming_language)" TargetMode="External"/><Relationship Id="rId21" Type="http://schemas.openxmlformats.org/officeDocument/2006/relationships/hyperlink" Target="https://www.w3schools.com/java/java_class_attributes.asp" TargetMode="External"/><Relationship Id="rId34" Type="http://schemas.openxmlformats.org/officeDocument/2006/relationships/hyperlink" Target="https://www.w3schools.com/java/java_date.as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w3schools.com/java/showjava.asp?filename=demo_date_formatter3" TargetMode="External"/><Relationship Id="rId20" Type="http://schemas.openxmlformats.org/officeDocument/2006/relationships/hyperlink" Target="https://www.w3schools.com/java/java_classes.asp" TargetMode="External"/><Relationship Id="rId29" Type="http://schemas.openxmlformats.org/officeDocument/2006/relationships/hyperlink" Target="https://www.w3schools.com/java/java_inner_classes.asp" TargetMode="External"/><Relationship Id="rId41" Type="http://schemas.openxmlformats.org/officeDocument/2006/relationships/hyperlink" Target="https://en.wikipedia.org/wiki/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schools.com/java/java_modifiers.asp" TargetMode="External"/><Relationship Id="rId32" Type="http://schemas.openxmlformats.org/officeDocument/2006/relationships/hyperlink" Target="https://www.w3schools.com/java/java_enums.asp" TargetMode="External"/><Relationship Id="rId37" Type="http://schemas.openxmlformats.org/officeDocument/2006/relationships/hyperlink" Target="https://www.w3schools.com/java/java_wrapper_classes.asp" TargetMode="External"/><Relationship Id="rId40" Type="http://schemas.openxmlformats.org/officeDocument/2006/relationships/hyperlink" Target="https://en.wikipedia.org/wiki/Java_(software_platform)" TargetMode="External"/><Relationship Id="rId5" Type="http://schemas.openxmlformats.org/officeDocument/2006/relationships/settings" Target="settings.xml"/><Relationship Id="rId15" Type="http://schemas.openxmlformats.org/officeDocument/2006/relationships/hyperlink" Target="https://www.w3schools.com/java/showjava.asp?filename=demo_date_formatter2" TargetMode="External"/><Relationship Id="rId23" Type="http://schemas.openxmlformats.org/officeDocument/2006/relationships/hyperlink" Target="https://www.w3schools.com/java/java_constructors.asp" TargetMode="External"/><Relationship Id="rId28" Type="http://schemas.openxmlformats.org/officeDocument/2006/relationships/hyperlink" Target="https://www.w3schools.com/java/java_polymorphism.asp" TargetMode="External"/><Relationship Id="rId36" Type="http://schemas.openxmlformats.org/officeDocument/2006/relationships/hyperlink" Target="https://www.w3schools.com/java/java_hashmap.asp" TargetMode="External"/><Relationship Id="rId10" Type="http://schemas.openxmlformats.org/officeDocument/2006/relationships/image" Target="media/image2.png"/><Relationship Id="rId19" Type="http://schemas.openxmlformats.org/officeDocument/2006/relationships/hyperlink" Target="https://www.w3schools.com/java/java_methods_overloading.asp" TargetMode="External"/><Relationship Id="rId31" Type="http://schemas.openxmlformats.org/officeDocument/2006/relationships/hyperlink" Target="https://www.w3schools.com/java/java_interface.as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w3schools.com/java/showjava.asp?filename=demo_date_formatter1" TargetMode="External"/><Relationship Id="rId22" Type="http://schemas.openxmlformats.org/officeDocument/2006/relationships/hyperlink" Target="https://www.w3schools.com/java/java_class_methods.asp" TargetMode="External"/><Relationship Id="rId27" Type="http://schemas.openxmlformats.org/officeDocument/2006/relationships/hyperlink" Target="https://www.w3schools.com/java/java_inheritance.asp" TargetMode="External"/><Relationship Id="rId30" Type="http://schemas.openxmlformats.org/officeDocument/2006/relationships/hyperlink" Target="https://www.w3schools.com/java/java_abstract.asp" TargetMode="External"/><Relationship Id="rId35" Type="http://schemas.openxmlformats.org/officeDocument/2006/relationships/hyperlink" Target="https://www.w3schools.com/java/java_arraylist.asp"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w3schools.com/java/java_methods.asp" TargetMode="External"/><Relationship Id="rId25" Type="http://schemas.openxmlformats.org/officeDocument/2006/relationships/hyperlink" Target="https://www.w3schools.com/java/java_encapsulation.asp" TargetMode="External"/><Relationship Id="rId33" Type="http://schemas.openxmlformats.org/officeDocument/2006/relationships/hyperlink" Target="https://www.w3schools.com/java/java_user_input.asp" TargetMode="External"/><Relationship Id="rId38" Type="http://schemas.openxmlformats.org/officeDocument/2006/relationships/hyperlink" Target="https://www.w3schools.com/java/java_try_ca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45AF0-8349-407E-A665-C7D8E676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97</Pages>
  <Words>14131</Words>
  <Characters>80551</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NN Inc.</Company>
  <LinksUpToDate>false</LinksUpToDate>
  <CharactersWithSpaces>94494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NoName</cp:lastModifiedBy>
  <cp:revision>2</cp:revision>
  <dcterms:created xsi:type="dcterms:W3CDTF">2020-01-14T05:04:00Z</dcterms:created>
  <dcterms:modified xsi:type="dcterms:W3CDTF">2020-01-14T05:04:00Z</dcterms:modified>
</cp:coreProperties>
</file>